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bookmarkStart w:id="0" w:name="__RefHeading__7_324477159"/>
    <w:bookmarkEnd w:id="0"/>
    <w:p w14:paraId="5A8E6AEC" w14:textId="0B7C6984" w:rsidR="00425D74" w:rsidRPr="00990985" w:rsidRDefault="00425D74" w:rsidP="00425D74">
      <w:pPr>
        <w:jc w:val="center"/>
        <w:rPr>
          <w:rFonts w:ascii="Trebuchet MS" w:hAnsi="Trebuchet MS" w:cs="Arial"/>
          <w:b/>
          <w:color w:val="FF0000"/>
          <w:sz w:val="36"/>
          <w:szCs w:val="36"/>
          <w:lang w:val="en-US"/>
        </w:rPr>
      </w:pPr>
      <w:r>
        <w:rPr>
          <w:rFonts w:ascii="Arial" w:hAnsi="Arial" w:cs="Arial"/>
          <w:b/>
          <w:noProof/>
          <w:color w:val="FF0000"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5F980" wp14:editId="56D17BD7">
                <wp:simplePos x="0" y="0"/>
                <wp:positionH relativeFrom="column">
                  <wp:posOffset>-685800</wp:posOffset>
                </wp:positionH>
                <wp:positionV relativeFrom="paragraph">
                  <wp:posOffset>114300</wp:posOffset>
                </wp:positionV>
                <wp:extent cx="457200" cy="8686800"/>
                <wp:effectExtent l="194310" t="2252345" r="5715" b="5080"/>
                <wp:wrapNone/>
                <wp:docPr id="1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8686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0000"/>
                            </a:gs>
                            <a:gs pos="50000">
                              <a:srgbClr val="FF0000">
                                <a:gamma/>
                                <a:shade val="67451"/>
                                <a:invGamma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2700000" scaled="1"/>
                        </a:gra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sx="125000" sy="125000" algn="b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5C6E3" id="Rectangle 10" o:spid="_x0000_s1026" style="position:absolute;margin-left:-54pt;margin-top:9pt;width:36pt;height:6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" fillcolor="red" strokecolor="red">
                <v:fill color2="#ac0000" rotate="t" angle="45" focus="50%" type="gradient"/>
                <v:shadow on="t" type="perspective" opacity=".5" origin=".5,.5" offset="-6pt,-6pt" matrix="1.25,,,1.25"/>
              </v:rect>
            </w:pict>
          </mc:Fallback>
        </mc:AlternateContent>
      </w:r>
      <w:r w:rsidRPr="00990985">
        <w:rPr>
          <w:rFonts w:ascii="Trebuchet MS" w:hAnsi="Trebuchet MS" w:cs="Arial"/>
          <w:b/>
          <w:color w:val="FF0000"/>
          <w:sz w:val="36"/>
          <w:szCs w:val="36"/>
          <w:lang w:val="en-US"/>
        </w:rPr>
        <w:t>SECURESOFT</w:t>
      </w:r>
      <w:r>
        <w:rPr>
          <w:rFonts w:ascii="Trebuchet MS" w:hAnsi="Trebuchet MS" w:cs="Arial"/>
          <w:b/>
          <w:color w:val="FF0000"/>
          <w:sz w:val="36"/>
          <w:szCs w:val="36"/>
          <w:lang w:val="en-US"/>
        </w:rPr>
        <w:t xml:space="preserve"> CORPORATION</w:t>
      </w:r>
    </w:p>
    <w:p w14:paraId="24A8CE1B" w14:textId="77777777" w:rsidR="00425D74" w:rsidRPr="00936C87" w:rsidRDefault="00425D74" w:rsidP="00425D74">
      <w:pPr>
        <w:jc w:val="center"/>
        <w:rPr>
          <w:rFonts w:ascii="Trebuchet MS" w:hAnsi="Trebuchet MS" w:cs="Arial"/>
          <w:b/>
          <w:color w:val="FF0000"/>
          <w:sz w:val="36"/>
          <w:szCs w:val="36"/>
          <w:lang w:val="en-US"/>
        </w:rPr>
      </w:pPr>
      <w:r w:rsidRPr="00936C87">
        <w:rPr>
          <w:rFonts w:ascii="Trebuchet MS" w:hAnsi="Trebuchet MS" w:cs="Arial"/>
          <w:b/>
          <w:color w:val="FF0000"/>
          <w:sz w:val="36"/>
          <w:szCs w:val="36"/>
          <w:lang w:val="en-US"/>
        </w:rPr>
        <w:t>e-Secure Consulting Group</w:t>
      </w:r>
    </w:p>
    <w:p w14:paraId="7AF7AAA3" w14:textId="77777777" w:rsidR="00425D74" w:rsidRPr="00936C87" w:rsidRDefault="00425D74" w:rsidP="00425D74">
      <w:pPr>
        <w:jc w:val="both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0A5A1E56" w14:textId="77777777" w:rsidR="00425D74" w:rsidRPr="00936C87" w:rsidRDefault="00425D74" w:rsidP="00425D74">
      <w:pPr>
        <w:jc w:val="both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3E4A8B1B" w14:textId="77777777" w:rsidR="00425D74" w:rsidRPr="00936C87" w:rsidRDefault="00425D74" w:rsidP="00425D74">
      <w:pPr>
        <w:jc w:val="both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4CC757AF" w14:textId="77777777" w:rsidR="00425D74" w:rsidRPr="00936C87" w:rsidRDefault="00425D74" w:rsidP="00425D74">
      <w:pPr>
        <w:jc w:val="both"/>
        <w:rPr>
          <w:rFonts w:ascii="Calibri" w:hAnsi="Calibri" w:cs="Arial"/>
          <w:b/>
          <w:color w:val="FF0000"/>
          <w:sz w:val="20"/>
          <w:szCs w:val="20"/>
          <w:lang w:val="en-US"/>
        </w:rPr>
      </w:pPr>
    </w:p>
    <w:p w14:paraId="167BBC5A" w14:textId="77777777" w:rsidR="00425D74" w:rsidRPr="001E2782" w:rsidRDefault="00425D74" w:rsidP="00425D74">
      <w:pPr>
        <w:jc w:val="center"/>
        <w:rPr>
          <w:rFonts w:ascii="Calibri" w:hAnsi="Calibri" w:cs="Arial"/>
          <w:b/>
          <w:sz w:val="36"/>
          <w:lang w:val="es-PE"/>
        </w:rPr>
      </w:pPr>
      <w:r w:rsidRPr="001E2782">
        <w:rPr>
          <w:rFonts w:ascii="Calibri" w:hAnsi="Calibri" w:cs="Arial"/>
          <w:b/>
          <w:sz w:val="36"/>
          <w:lang w:val="es-PE"/>
        </w:rPr>
        <w:t xml:space="preserve">REPORTE </w:t>
      </w:r>
      <w:r>
        <w:rPr>
          <w:rFonts w:ascii="Calibri" w:hAnsi="Calibri" w:cs="Arial"/>
          <w:b/>
          <w:sz w:val="36"/>
          <w:lang w:val="es-PE"/>
        </w:rPr>
        <w:t>DIARIO</w:t>
      </w:r>
    </w:p>
    <w:p w14:paraId="23F59221" w14:textId="77777777" w:rsidR="00425D74" w:rsidRDefault="00425D74" w:rsidP="00425D74">
      <w:pPr>
        <w:rPr>
          <w:rFonts w:ascii="Arial" w:hAnsi="Arial" w:cs="Arial"/>
          <w:b/>
          <w:sz w:val="20"/>
          <w:szCs w:val="20"/>
        </w:rPr>
      </w:pPr>
    </w:p>
    <w:p w14:paraId="1EF3AFC4" w14:textId="77777777" w:rsidR="00425D74" w:rsidRDefault="00425D74" w:rsidP="00425D74">
      <w:pPr>
        <w:rPr>
          <w:rFonts w:ascii="Arial" w:hAnsi="Arial" w:cs="Arial"/>
          <w:b/>
          <w:sz w:val="20"/>
          <w:szCs w:val="20"/>
        </w:rPr>
      </w:pPr>
    </w:p>
    <w:p w14:paraId="05AAB964" w14:textId="77777777" w:rsidR="00425D74" w:rsidRPr="00D05EB2" w:rsidRDefault="00425D74" w:rsidP="00425D74">
      <w:pPr>
        <w:rPr>
          <w:rFonts w:ascii="Arial" w:hAnsi="Arial" w:cs="Arial"/>
          <w:b/>
          <w:sz w:val="20"/>
          <w:szCs w:val="20"/>
        </w:rPr>
      </w:pPr>
    </w:p>
    <w:p w14:paraId="0196D3E0" w14:textId="77777777" w:rsidR="00425D74" w:rsidRPr="00D05EB2" w:rsidRDefault="00425D74" w:rsidP="00425D74">
      <w:pPr>
        <w:jc w:val="center"/>
        <w:rPr>
          <w:rFonts w:ascii="Arial" w:hAnsi="Arial" w:cs="Arial"/>
          <w:b/>
          <w:sz w:val="22"/>
          <w:szCs w:val="22"/>
        </w:rPr>
      </w:pPr>
      <w:r w:rsidRPr="00D05EB2">
        <w:rPr>
          <w:rFonts w:ascii="Arial" w:hAnsi="Arial" w:cs="Arial"/>
          <w:b/>
          <w:sz w:val="22"/>
          <w:szCs w:val="22"/>
        </w:rPr>
        <w:t>Preparado para:</w:t>
      </w:r>
    </w:p>
    <w:p w14:paraId="124AE1BD" w14:textId="77777777" w:rsidR="00425D74" w:rsidRPr="00D05EB2" w:rsidRDefault="00425D74" w:rsidP="00425D74">
      <w:pPr>
        <w:ind w:left="900" w:firstLine="540"/>
        <w:jc w:val="center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154BE14E" w14:textId="04A82783" w:rsidR="00425D74" w:rsidRDefault="00425D74" w:rsidP="004543AC">
      <w:pPr>
        <w:ind w:left="851" w:hanging="284"/>
        <w:jc w:val="center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noProof/>
          <w:lang w:val="es-PE" w:eastAsia="es-PE"/>
        </w:rPr>
        <w:drawing>
          <wp:inline distT="0" distB="0" distL="0" distR="0" wp14:anchorId="3D88C6DD" wp14:editId="0670A644">
            <wp:extent cx="3302745" cy="1228637"/>
            <wp:effectExtent l="0" t="0" r="0" b="0"/>
            <wp:docPr id="4" name="Imagen 4" descr="Resultado de imagen para buenaventur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buenaventura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718" cy="124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F1799" w14:textId="77777777" w:rsidR="00425D74" w:rsidRDefault="00425D74" w:rsidP="00425D74">
      <w:pPr>
        <w:jc w:val="center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2D090D25" w14:textId="77777777" w:rsidR="00425D74" w:rsidRDefault="00425D74" w:rsidP="00425D74">
      <w:pPr>
        <w:jc w:val="center"/>
        <w:rPr>
          <w:rFonts w:ascii="Arial" w:hAnsi="Arial" w:cs="Arial"/>
          <w:b/>
        </w:rPr>
      </w:pPr>
      <w:r w:rsidRPr="000B4EE3">
        <w:rPr>
          <w:rFonts w:ascii="Arial" w:hAnsi="Arial" w:cs="Arial"/>
          <w:b/>
          <w:sz w:val="22"/>
          <w:szCs w:val="22"/>
        </w:rPr>
        <w:t>Fecha de elaboración:</w:t>
      </w:r>
    </w:p>
    <w:p w14:paraId="209A4E20" w14:textId="4D94FB30" w:rsidR="00425D74" w:rsidRPr="008D3252" w:rsidRDefault="006E68F2" w:rsidP="00425D74">
      <w:pPr>
        <w:jc w:val="center"/>
        <w:rPr>
          <w:rFonts w:ascii="Arial" w:hAnsi="Arial" w:cs="Arial"/>
          <w:b/>
          <w:color w:val="000000" w:themeColor="text1"/>
        </w:rPr>
      </w:pPr>
      <w:r w:rsidRPr="006E68F2">
        <w:rPr>
          <w:rFonts w:ascii="Arial" w:hAnsi="Arial" w:cs="Arial"/>
          <w:b/>
          <w:color w:val="000000" w:themeColor="text1"/>
        </w:rPr>
        <w:t>${</w:t>
      </w:r>
      <w:proofErr w:type="spellStart"/>
      <w:r w:rsidRPr="006E68F2">
        <w:rPr>
          <w:rFonts w:ascii="Arial" w:hAnsi="Arial" w:cs="Arial"/>
          <w:b/>
          <w:color w:val="000000" w:themeColor="text1"/>
        </w:rPr>
        <w:t>fecha_actual</w:t>
      </w:r>
      <w:proofErr w:type="spellEnd"/>
      <w:r w:rsidRPr="006E68F2">
        <w:rPr>
          <w:rFonts w:ascii="Arial" w:hAnsi="Arial" w:cs="Arial"/>
          <w:b/>
          <w:color w:val="000000" w:themeColor="text1"/>
        </w:rPr>
        <w:t>}</w:t>
      </w:r>
    </w:p>
    <w:p w14:paraId="7E0DC51D" w14:textId="77777777" w:rsidR="008D3252" w:rsidRDefault="008D3252" w:rsidP="00425D74">
      <w:pPr>
        <w:jc w:val="center"/>
        <w:rPr>
          <w:rFonts w:ascii="Arial" w:hAnsi="Arial" w:cs="Arial"/>
          <w:b/>
        </w:rPr>
      </w:pPr>
    </w:p>
    <w:p w14:paraId="5AB3F013" w14:textId="77777777" w:rsidR="00425D74" w:rsidRPr="00622AFB" w:rsidRDefault="00425D74" w:rsidP="00425D74">
      <w:pPr>
        <w:jc w:val="center"/>
        <w:rPr>
          <w:rFonts w:ascii="Arial" w:hAnsi="Arial" w:cs="Arial"/>
          <w:b/>
        </w:rPr>
      </w:pPr>
    </w:p>
    <w:p w14:paraId="440DE98F" w14:textId="77777777" w:rsidR="00425D74" w:rsidRPr="00BB48A9" w:rsidRDefault="00425D74" w:rsidP="00425D74">
      <w:pPr>
        <w:rPr>
          <w:rFonts w:ascii="Calibri" w:hAnsi="Calibri" w:cs="Arial"/>
          <w:b/>
        </w:rPr>
      </w:pPr>
    </w:p>
    <w:p w14:paraId="64C5F8ED" w14:textId="0D7E006C" w:rsidR="00425D74" w:rsidRDefault="00425D74" w:rsidP="00425D74">
      <w:pPr>
        <w:jc w:val="both"/>
        <w:rPr>
          <w:rFonts w:ascii="Arial" w:hAnsi="Arial" w:cs="Arial"/>
          <w:b/>
        </w:rPr>
      </w:pPr>
    </w:p>
    <w:p w14:paraId="35E2F5A1" w14:textId="5EF60122" w:rsidR="00425D74" w:rsidRDefault="00425D74" w:rsidP="00425D74">
      <w:pPr>
        <w:jc w:val="both"/>
        <w:rPr>
          <w:rFonts w:ascii="Arial" w:hAnsi="Arial" w:cs="Arial"/>
          <w:b/>
        </w:rPr>
      </w:pPr>
    </w:p>
    <w:p w14:paraId="6A4E40E6" w14:textId="77777777" w:rsidR="00425D74" w:rsidRDefault="00425D74" w:rsidP="00425D74">
      <w:pPr>
        <w:jc w:val="both"/>
        <w:rPr>
          <w:rFonts w:ascii="Arial" w:hAnsi="Arial" w:cs="Arial"/>
          <w:b/>
        </w:rPr>
      </w:pPr>
    </w:p>
    <w:p w14:paraId="19EB7E1B" w14:textId="77777777" w:rsidR="00425D74" w:rsidRPr="0021189D" w:rsidRDefault="00425D74" w:rsidP="00425D74">
      <w:pPr>
        <w:jc w:val="both"/>
        <w:rPr>
          <w:rFonts w:ascii="Arial" w:hAnsi="Arial" w:cs="Arial"/>
          <w:b/>
        </w:rPr>
      </w:pPr>
    </w:p>
    <w:p w14:paraId="7A519BC2" w14:textId="77777777" w:rsidR="00425D74" w:rsidRDefault="00425D74" w:rsidP="00425D74">
      <w:pPr>
        <w:pStyle w:val="Piedepgina"/>
        <w:jc w:val="both"/>
        <w:rPr>
          <w:rFonts w:ascii="Arial" w:hAnsi="Arial" w:cs="Arial"/>
          <w:b/>
          <w:color w:val="FF0000"/>
          <w:sz w:val="20"/>
          <w:szCs w:val="20"/>
        </w:rPr>
      </w:pPr>
    </w:p>
    <w:p w14:paraId="27D16C65" w14:textId="77777777" w:rsidR="00425D74" w:rsidRPr="00FF0179" w:rsidRDefault="00425D74" w:rsidP="00425D74">
      <w:pPr>
        <w:pStyle w:val="Piedepgina"/>
        <w:jc w:val="both"/>
        <w:rPr>
          <w:rFonts w:ascii="Arial" w:hAnsi="Arial" w:cs="Arial"/>
          <w:b/>
          <w:color w:val="FF0000"/>
          <w:sz w:val="20"/>
          <w:szCs w:val="20"/>
        </w:rPr>
      </w:pPr>
    </w:p>
    <w:p w14:paraId="28382F8A" w14:textId="77777777" w:rsidR="00425D74" w:rsidRPr="00FF0179" w:rsidRDefault="00425D74" w:rsidP="00425D74">
      <w:pPr>
        <w:pStyle w:val="Piedepgina"/>
        <w:jc w:val="both"/>
        <w:rPr>
          <w:rFonts w:ascii="Arial" w:hAnsi="Arial" w:cs="Arial"/>
          <w:b/>
          <w:sz w:val="20"/>
          <w:szCs w:val="20"/>
        </w:rPr>
      </w:pPr>
    </w:p>
    <w:p w14:paraId="0E849A9A" w14:textId="77777777" w:rsidR="00425D74" w:rsidRDefault="00425D74" w:rsidP="00425D74">
      <w:pPr>
        <w:pStyle w:val="Piedepgina"/>
        <w:jc w:val="both"/>
        <w:rPr>
          <w:rFonts w:ascii="Arial" w:hAnsi="Arial" w:cs="Arial"/>
          <w:b/>
          <w:sz w:val="20"/>
          <w:szCs w:val="20"/>
          <w:lang w:val="es-ES_tradnl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0288" behindDoc="1" locked="0" layoutInCell="1" allowOverlap="1" wp14:anchorId="52EF623E" wp14:editId="4498D058">
            <wp:simplePos x="0" y="0"/>
            <wp:positionH relativeFrom="margin">
              <wp:posOffset>-71562</wp:posOffset>
            </wp:positionH>
            <wp:positionV relativeFrom="paragraph">
              <wp:posOffset>-44946</wp:posOffset>
            </wp:positionV>
            <wp:extent cx="1437640" cy="873760"/>
            <wp:effectExtent l="0" t="0" r="0" b="2540"/>
            <wp:wrapTight wrapText="bothSides">
              <wp:wrapPolygon edited="0">
                <wp:start x="0" y="0"/>
                <wp:lineTo x="0" y="21192"/>
                <wp:lineTo x="21180" y="21192"/>
                <wp:lineTo x="21180" y="0"/>
                <wp:lineTo x="0" y="0"/>
              </wp:wrapPolygon>
            </wp:wrapTight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0179">
        <w:rPr>
          <w:rFonts w:ascii="Arial" w:hAnsi="Arial" w:cs="Arial"/>
          <w:b/>
          <w:sz w:val="20"/>
          <w:szCs w:val="20"/>
        </w:rPr>
        <w:t>El</w:t>
      </w:r>
      <w:r w:rsidRPr="00FF0179">
        <w:rPr>
          <w:rFonts w:ascii="Arial" w:hAnsi="Arial" w:cs="Arial"/>
          <w:b/>
          <w:sz w:val="20"/>
          <w:szCs w:val="20"/>
          <w:lang w:val="es-ES_tradnl"/>
        </w:rPr>
        <w:t xml:space="preserve"> presente documento contiene información estrictamente privada y confidencial para</w:t>
      </w:r>
      <w:r>
        <w:rPr>
          <w:rFonts w:ascii="Arial" w:hAnsi="Arial" w:cs="Arial"/>
          <w:b/>
          <w:sz w:val="20"/>
          <w:szCs w:val="20"/>
          <w:lang w:val="es-ES_tradnl"/>
        </w:rPr>
        <w:t xml:space="preserve"> Buenaventura S.A.A y </w:t>
      </w:r>
      <w:proofErr w:type="spellStart"/>
      <w:r>
        <w:rPr>
          <w:rFonts w:ascii="Arial" w:hAnsi="Arial" w:cs="Arial"/>
          <w:b/>
          <w:sz w:val="20"/>
          <w:szCs w:val="20"/>
          <w:lang w:val="es-ES_tradnl"/>
        </w:rPr>
        <w:t>SecureSoft</w:t>
      </w:r>
      <w:proofErr w:type="spellEnd"/>
      <w:r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  <w:lang w:val="es-ES_tradnl"/>
        </w:rPr>
        <w:t>Corporation</w:t>
      </w:r>
      <w:proofErr w:type="spellEnd"/>
      <w:r>
        <w:rPr>
          <w:rFonts w:ascii="Arial" w:hAnsi="Arial" w:cs="Arial"/>
          <w:b/>
          <w:sz w:val="20"/>
          <w:szCs w:val="20"/>
          <w:lang w:val="es-ES_tradnl"/>
        </w:rPr>
        <w:t xml:space="preserve"> S.A.C.</w:t>
      </w:r>
    </w:p>
    <w:p w14:paraId="102BB4C7" w14:textId="5547E16F" w:rsidR="0021722C" w:rsidRDefault="0021722C">
      <w:pPr>
        <w:suppressAutoHyphens w:val="0"/>
        <w:spacing w:line="240" w:lineRule="auto"/>
        <w:rPr>
          <w:rFonts w:ascii="Arial" w:hAnsi="Arial" w:cs="Arial"/>
          <w:b/>
          <w:sz w:val="20"/>
          <w:szCs w:val="20"/>
          <w:lang w:val="es-ES_tradnl"/>
        </w:rPr>
      </w:pPr>
      <w:r>
        <w:rPr>
          <w:rFonts w:ascii="Arial" w:hAnsi="Arial" w:cs="Arial"/>
          <w:b/>
          <w:sz w:val="20"/>
          <w:szCs w:val="20"/>
          <w:lang w:val="es-ES_tradnl"/>
        </w:rPr>
        <w:br w:type="page"/>
      </w:r>
    </w:p>
    <w:p w14:paraId="77C2FDEC" w14:textId="77777777" w:rsidR="00425D74" w:rsidRPr="001E2782" w:rsidRDefault="00425D74" w:rsidP="009E13C9">
      <w:pPr>
        <w:numPr>
          <w:ilvl w:val="0"/>
          <w:numId w:val="2"/>
        </w:numPr>
        <w:spacing w:before="240"/>
        <w:jc w:val="both"/>
        <w:rPr>
          <w:rFonts w:ascii="Calibri" w:hAnsi="Calibri" w:cs="Arial"/>
          <w:b/>
          <w:sz w:val="22"/>
        </w:rPr>
      </w:pPr>
      <w:r w:rsidRPr="001E2782">
        <w:rPr>
          <w:rFonts w:ascii="Calibri" w:hAnsi="Calibri" w:cs="Arial"/>
          <w:b/>
          <w:sz w:val="22"/>
        </w:rPr>
        <w:lastRenderedPageBreak/>
        <w:t>OBJETIVO</w:t>
      </w:r>
    </w:p>
    <w:p w14:paraId="0E943974" w14:textId="77777777" w:rsidR="00425D74" w:rsidRPr="001E2782" w:rsidRDefault="00425D74" w:rsidP="00425D74">
      <w:pPr>
        <w:spacing w:before="240"/>
        <w:ind w:left="644"/>
        <w:jc w:val="both"/>
        <w:rPr>
          <w:rFonts w:ascii="Calibri" w:hAnsi="Calibri" w:cs="Arial"/>
          <w:b/>
          <w:sz w:val="22"/>
        </w:rPr>
      </w:pPr>
      <w:r w:rsidRPr="001E2782">
        <w:rPr>
          <w:rFonts w:ascii="Calibri" w:hAnsi="Calibri" w:cs="Arial"/>
          <w:sz w:val="22"/>
        </w:rPr>
        <w:t xml:space="preserve">Este documento dará a </w:t>
      </w:r>
      <w:r>
        <w:rPr>
          <w:rFonts w:ascii="Calibri" w:hAnsi="Calibri" w:cs="Arial"/>
          <w:sz w:val="22"/>
        </w:rPr>
        <w:t>conocer el estado de salud de las plataformas</w:t>
      </w:r>
      <w:r w:rsidRPr="001F2EA7">
        <w:rPr>
          <w:rFonts w:ascii="Calibri" w:hAnsi="Calibri" w:cs="Arial"/>
          <w:sz w:val="22"/>
        </w:rPr>
        <w:t xml:space="preserve"> durante el último </w:t>
      </w:r>
      <w:r>
        <w:rPr>
          <w:rFonts w:ascii="Calibri" w:hAnsi="Calibri" w:cs="Arial"/>
          <w:sz w:val="22"/>
        </w:rPr>
        <w:t>día</w:t>
      </w:r>
      <w:r w:rsidRPr="001F2EA7">
        <w:rPr>
          <w:rFonts w:ascii="Calibri" w:hAnsi="Calibri" w:cs="Arial"/>
          <w:sz w:val="22"/>
        </w:rPr>
        <w:t>.</w:t>
      </w:r>
    </w:p>
    <w:p w14:paraId="676CCE36" w14:textId="77777777" w:rsidR="00425D74" w:rsidRPr="001E2782" w:rsidRDefault="00425D74" w:rsidP="009E13C9">
      <w:pPr>
        <w:numPr>
          <w:ilvl w:val="0"/>
          <w:numId w:val="2"/>
        </w:numPr>
        <w:spacing w:before="240"/>
        <w:jc w:val="both"/>
        <w:rPr>
          <w:rFonts w:ascii="Calibri" w:hAnsi="Calibri" w:cs="Arial"/>
          <w:b/>
          <w:sz w:val="22"/>
        </w:rPr>
      </w:pPr>
      <w:r w:rsidRPr="001E2782">
        <w:rPr>
          <w:rFonts w:ascii="Calibri" w:hAnsi="Calibri" w:cs="Arial"/>
          <w:b/>
          <w:sz w:val="22"/>
        </w:rPr>
        <w:t>ALCANCES</w:t>
      </w:r>
    </w:p>
    <w:p w14:paraId="542FDADD" w14:textId="77777777" w:rsidR="00425D74" w:rsidRDefault="00425D74" w:rsidP="00425D74">
      <w:pPr>
        <w:spacing w:before="240" w:line="276" w:lineRule="auto"/>
        <w:ind w:left="644"/>
        <w:jc w:val="both"/>
        <w:rPr>
          <w:rFonts w:ascii="Calibri" w:hAnsi="Calibri" w:cs="Arial"/>
          <w:b/>
          <w:sz w:val="22"/>
          <w:szCs w:val="22"/>
        </w:rPr>
      </w:pPr>
      <w:r w:rsidRPr="001E2782">
        <w:rPr>
          <w:rFonts w:ascii="Calibri" w:hAnsi="Calibri" w:cs="Arial"/>
          <w:sz w:val="22"/>
        </w:rPr>
        <w:t>Este documento servirá como herramienta para</w:t>
      </w:r>
      <w:r w:rsidRPr="001F2EA7">
        <w:rPr>
          <w:rFonts w:ascii="Calibri" w:hAnsi="Calibri" w:cs="Arial"/>
          <w:sz w:val="22"/>
        </w:rPr>
        <w:t xml:space="preserve"> verificar el estado de las plataformas de seguridad y su correcto funcionamiento.</w:t>
      </w:r>
    </w:p>
    <w:p w14:paraId="4AEC23AE" w14:textId="77777777" w:rsidR="00425D74" w:rsidRPr="00A44991" w:rsidRDefault="00425D74" w:rsidP="009E13C9">
      <w:pPr>
        <w:numPr>
          <w:ilvl w:val="0"/>
          <w:numId w:val="2"/>
        </w:numPr>
        <w:spacing w:before="240" w:line="276" w:lineRule="auto"/>
        <w:jc w:val="both"/>
        <w:rPr>
          <w:rFonts w:ascii="Calibri" w:hAnsi="Calibri" w:cs="Arial"/>
          <w:b/>
          <w:sz w:val="22"/>
          <w:szCs w:val="22"/>
        </w:rPr>
      </w:pPr>
      <w:r w:rsidRPr="00A44991">
        <w:rPr>
          <w:rFonts w:ascii="Calibri" w:hAnsi="Calibri" w:cs="Arial"/>
          <w:b/>
          <w:sz w:val="22"/>
          <w:szCs w:val="22"/>
        </w:rPr>
        <w:t>ESTADO DE LAS PLATAFORMAS</w:t>
      </w:r>
    </w:p>
    <w:p w14:paraId="6021AA6B" w14:textId="77777777" w:rsidR="00425D74" w:rsidRPr="00A44991" w:rsidRDefault="00425D74" w:rsidP="00425D74">
      <w:pPr>
        <w:spacing w:line="276" w:lineRule="auto"/>
        <w:ind w:left="644"/>
        <w:jc w:val="both"/>
        <w:rPr>
          <w:rFonts w:ascii="Calibri" w:hAnsi="Calibri" w:cs="Arial"/>
          <w:b/>
          <w:sz w:val="22"/>
          <w:szCs w:val="22"/>
        </w:rPr>
      </w:pPr>
    </w:p>
    <w:p w14:paraId="14674A53" w14:textId="14ADC35D" w:rsidR="00233F90" w:rsidRPr="00233F90" w:rsidRDefault="00425D74" w:rsidP="009E13C9">
      <w:pPr>
        <w:pStyle w:val="Ttulo1"/>
        <w:numPr>
          <w:ilvl w:val="0"/>
          <w:numId w:val="3"/>
        </w:numPr>
        <w:spacing w:before="0" w:after="0" w:line="276" w:lineRule="auto"/>
        <w:jc w:val="both"/>
        <w:rPr>
          <w:rFonts w:ascii="Calibri" w:hAnsi="Calibri"/>
          <w:sz w:val="22"/>
          <w:szCs w:val="22"/>
        </w:rPr>
      </w:pPr>
      <w:bookmarkStart w:id="1" w:name="_Hlk521294801"/>
      <w:r w:rsidRPr="00A44991">
        <w:rPr>
          <w:rFonts w:ascii="Calibri" w:hAnsi="Calibri"/>
          <w:sz w:val="22"/>
          <w:szCs w:val="22"/>
        </w:rPr>
        <w:t xml:space="preserve">PLATAFORMA </w:t>
      </w:r>
      <w:bookmarkEnd w:id="1"/>
      <w:r>
        <w:rPr>
          <w:rFonts w:ascii="Calibri" w:hAnsi="Calibri"/>
          <w:sz w:val="22"/>
          <w:szCs w:val="22"/>
        </w:rPr>
        <w:t>FIREWALL SMC</w:t>
      </w:r>
    </w:p>
    <w:p w14:paraId="1853FAAE" w14:textId="77777777" w:rsidR="00425D74" w:rsidRDefault="00425D74" w:rsidP="009E13C9">
      <w:pPr>
        <w:pStyle w:val="Prrafodelista"/>
        <w:numPr>
          <w:ilvl w:val="0"/>
          <w:numId w:val="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>Recursos</w:t>
      </w:r>
    </w:p>
    <w:p w14:paraId="68C49816" w14:textId="5C8CD3A2" w:rsidR="00425D74" w:rsidRDefault="006E68F2" w:rsidP="00425D74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 w:rsidRPr="006E68F2">
        <w:rPr>
          <w:rFonts w:ascii="Calibri" w:hAnsi="Calibri" w:cs="Arial"/>
          <w:b/>
          <w:color w:val="1F497D"/>
          <w:sz w:val="22"/>
          <w:szCs w:val="22"/>
        </w:rPr>
        <w:t>${graph</w:t>
      </w:r>
      <w:r>
        <w:rPr>
          <w:rFonts w:ascii="Calibri" w:hAnsi="Calibri" w:cs="Arial"/>
          <w:b/>
          <w:color w:val="1F497D"/>
          <w:sz w:val="22"/>
          <w:szCs w:val="22"/>
        </w:rPr>
        <w:t>1520</w:t>
      </w:r>
      <w:r w:rsidRPr="006E68F2">
        <w:rPr>
          <w:rFonts w:ascii="Calibri" w:hAnsi="Calibri" w:cs="Arial"/>
          <w:b/>
          <w:color w:val="1F497D"/>
          <w:sz w:val="22"/>
          <w:szCs w:val="22"/>
        </w:rPr>
        <w:t>}</w:t>
      </w:r>
    </w:p>
    <w:p w14:paraId="590B6AA5" w14:textId="1C1483FE" w:rsidR="00425D74" w:rsidRPr="00ED6E14" w:rsidRDefault="00425D74" w:rsidP="008662A5">
      <w:pPr>
        <w:spacing w:line="276" w:lineRule="auto"/>
        <w:ind w:firstLine="708"/>
        <w:rPr>
          <w:rFonts w:ascii="Calibri" w:hAnsi="Calibri" w:cs="Arial"/>
          <w:b/>
          <w:i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 xml:space="preserve">* </w:t>
      </w:r>
      <w:r>
        <w:rPr>
          <w:rFonts w:ascii="Calibri" w:hAnsi="Calibri" w:cs="Arial"/>
          <w:b/>
          <w:i/>
          <w:color w:val="1F497D"/>
          <w:sz w:val="22"/>
          <w:szCs w:val="22"/>
        </w:rPr>
        <w:t>El consumo de CPU promedio es de</w:t>
      </w:r>
      <w:bookmarkStart w:id="2" w:name="SMC"/>
      <w:r w:rsidR="00BE4A31">
        <w:rPr>
          <w:rFonts w:ascii="Calibri" w:hAnsi="Calibri" w:cs="Arial"/>
          <w:b/>
          <w:i/>
          <w:color w:val="1F497D"/>
          <w:sz w:val="22"/>
          <w:szCs w:val="22"/>
        </w:rPr>
        <w:t xml:space="preserve"> </w:t>
      </w:r>
      <w:r w:rsidR="000C5F8E">
        <w:rPr>
          <w:rFonts w:ascii="Calibri" w:hAnsi="Calibri" w:cs="Arial"/>
          <w:b/>
          <w:i/>
          <w:color w:val="1F497D"/>
          <w:sz w:val="22"/>
          <w:szCs w:val="22"/>
        </w:rPr>
        <w:t>6.5</w:t>
      </w:r>
      <w:r w:rsidR="000343BF">
        <w:rPr>
          <w:rFonts w:ascii="Calibri" w:hAnsi="Calibri" w:cs="Arial"/>
          <w:b/>
          <w:i/>
          <w:color w:val="1F497D"/>
          <w:sz w:val="22"/>
          <w:szCs w:val="22"/>
        </w:rPr>
        <w:t>1</w:t>
      </w:r>
      <w:r w:rsidR="000A3778">
        <w:rPr>
          <w:rFonts w:ascii="Calibri" w:hAnsi="Calibri" w:cs="Arial"/>
          <w:b/>
          <w:i/>
          <w:color w:val="1F497D"/>
          <w:sz w:val="22"/>
          <w:szCs w:val="22"/>
        </w:rPr>
        <w:t>%</w:t>
      </w:r>
      <w:bookmarkEnd w:id="2"/>
      <w:r>
        <w:rPr>
          <w:rFonts w:ascii="Calibri" w:hAnsi="Calibri" w:cs="Arial"/>
          <w:b/>
          <w:i/>
          <w:color w:val="1F497D"/>
          <w:sz w:val="22"/>
          <w:szCs w:val="22"/>
        </w:rPr>
        <w:t xml:space="preserve"> se encuentra dentro del umbral de </w:t>
      </w:r>
      <w:r w:rsidR="000D365B">
        <w:rPr>
          <w:rFonts w:ascii="Calibri" w:hAnsi="Calibri" w:cs="Arial"/>
          <w:b/>
          <w:i/>
          <w:color w:val="1F497D"/>
          <w:sz w:val="22"/>
          <w:szCs w:val="22"/>
        </w:rPr>
        <w:t>82</w:t>
      </w:r>
      <w:r>
        <w:rPr>
          <w:rFonts w:ascii="Calibri" w:hAnsi="Calibri" w:cs="Arial"/>
          <w:b/>
          <w:i/>
          <w:color w:val="1F497D"/>
          <w:sz w:val="22"/>
          <w:szCs w:val="22"/>
        </w:rPr>
        <w:t>%.</w:t>
      </w:r>
    </w:p>
    <w:p w14:paraId="77FB356A" w14:textId="7EFC8D73" w:rsidR="00425D74" w:rsidRPr="00821AE4" w:rsidRDefault="00E41086" w:rsidP="00E41086">
      <w:pPr>
        <w:spacing w:line="276" w:lineRule="auto"/>
        <w:rPr>
          <w:rFonts w:ascii="Calibri" w:hAnsi="Calibri" w:cs="Arial"/>
          <w:b/>
          <w:i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 xml:space="preserve">      </w:t>
      </w:r>
      <w:r w:rsidR="008662A5">
        <w:rPr>
          <w:rFonts w:ascii="Calibri" w:hAnsi="Calibri" w:cs="Arial"/>
          <w:b/>
          <w:color w:val="1F497D"/>
          <w:sz w:val="22"/>
          <w:szCs w:val="22"/>
        </w:rPr>
        <w:tab/>
      </w:r>
      <w:r w:rsidR="00425D74">
        <w:rPr>
          <w:rFonts w:ascii="Calibri" w:hAnsi="Calibri" w:cs="Arial"/>
          <w:b/>
          <w:color w:val="1F497D"/>
          <w:sz w:val="22"/>
          <w:szCs w:val="22"/>
        </w:rPr>
        <w:t xml:space="preserve">* </w:t>
      </w:r>
      <w:r w:rsidR="00425D74">
        <w:rPr>
          <w:rFonts w:ascii="Calibri" w:hAnsi="Calibri" w:cs="Arial"/>
          <w:b/>
          <w:i/>
          <w:color w:val="1F497D"/>
          <w:sz w:val="22"/>
          <w:szCs w:val="22"/>
        </w:rPr>
        <w:t xml:space="preserve">El consumo de Memoria promedio es de </w:t>
      </w:r>
      <w:r w:rsidR="00CE782B">
        <w:rPr>
          <w:rFonts w:ascii="Calibri" w:hAnsi="Calibri" w:cs="Arial"/>
          <w:b/>
          <w:i/>
          <w:color w:val="1F497D"/>
          <w:sz w:val="22"/>
          <w:szCs w:val="22"/>
        </w:rPr>
        <w:t>45</w:t>
      </w:r>
      <w:r w:rsidR="006B36A9">
        <w:rPr>
          <w:rFonts w:ascii="Calibri" w:hAnsi="Calibri" w:cs="Arial"/>
          <w:b/>
          <w:i/>
          <w:color w:val="1F497D"/>
          <w:sz w:val="22"/>
          <w:szCs w:val="22"/>
        </w:rPr>
        <w:t>.</w:t>
      </w:r>
      <w:r w:rsidR="00B106AE">
        <w:rPr>
          <w:rFonts w:ascii="Calibri" w:hAnsi="Calibri" w:cs="Arial"/>
          <w:b/>
          <w:i/>
          <w:color w:val="1F497D"/>
          <w:sz w:val="22"/>
          <w:szCs w:val="22"/>
        </w:rPr>
        <w:t>0</w:t>
      </w:r>
      <w:r w:rsidR="000343BF">
        <w:rPr>
          <w:rFonts w:ascii="Calibri" w:hAnsi="Calibri" w:cs="Arial"/>
          <w:b/>
          <w:i/>
          <w:color w:val="1F497D"/>
          <w:sz w:val="22"/>
          <w:szCs w:val="22"/>
        </w:rPr>
        <w:t>2</w:t>
      </w:r>
      <w:r w:rsidR="0024165A">
        <w:rPr>
          <w:rFonts w:ascii="Calibri" w:hAnsi="Calibri" w:cs="Arial"/>
          <w:b/>
          <w:i/>
          <w:color w:val="1F497D"/>
          <w:sz w:val="22"/>
          <w:szCs w:val="22"/>
        </w:rPr>
        <w:t>%</w:t>
      </w:r>
      <w:r w:rsidR="00425D74">
        <w:rPr>
          <w:rFonts w:ascii="Calibri" w:hAnsi="Calibri" w:cs="Arial"/>
          <w:b/>
          <w:i/>
          <w:color w:val="1F497D"/>
          <w:sz w:val="22"/>
          <w:szCs w:val="22"/>
        </w:rPr>
        <w:t xml:space="preserve"> se encuentra dentro del umbral.</w:t>
      </w:r>
    </w:p>
    <w:p w14:paraId="1203C9AF" w14:textId="51D7CBFF" w:rsidR="00233F90" w:rsidRDefault="00821AE4" w:rsidP="00821AE4">
      <w:pPr>
        <w:spacing w:line="276" w:lineRule="auto"/>
        <w:rPr>
          <w:rFonts w:ascii="Calibri" w:hAnsi="Calibri" w:cs="Arial"/>
          <w:b/>
          <w:i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 xml:space="preserve">     </w:t>
      </w:r>
      <w:r w:rsidR="008662A5">
        <w:rPr>
          <w:rFonts w:ascii="Calibri" w:hAnsi="Calibri" w:cs="Arial"/>
          <w:b/>
          <w:color w:val="1F497D"/>
          <w:sz w:val="22"/>
          <w:szCs w:val="22"/>
        </w:rPr>
        <w:tab/>
      </w:r>
      <w:r>
        <w:rPr>
          <w:rFonts w:ascii="Calibri" w:hAnsi="Calibri" w:cs="Arial"/>
          <w:b/>
          <w:color w:val="1F497D"/>
          <w:sz w:val="22"/>
          <w:szCs w:val="22"/>
        </w:rPr>
        <w:t xml:space="preserve">* </w:t>
      </w:r>
      <w:r>
        <w:rPr>
          <w:rFonts w:ascii="Calibri" w:hAnsi="Calibri" w:cs="Arial"/>
          <w:b/>
          <w:i/>
          <w:color w:val="1F497D"/>
          <w:sz w:val="22"/>
          <w:szCs w:val="22"/>
        </w:rPr>
        <w:t>El consumo de Disco promedio es de</w:t>
      </w:r>
      <w:r w:rsidR="003F3628">
        <w:rPr>
          <w:rFonts w:ascii="Calibri" w:hAnsi="Calibri" w:cs="Arial"/>
          <w:b/>
          <w:i/>
          <w:color w:val="1F497D"/>
          <w:sz w:val="22"/>
          <w:szCs w:val="22"/>
        </w:rPr>
        <w:t xml:space="preserve"> </w:t>
      </w:r>
      <w:r w:rsidR="008B1643">
        <w:rPr>
          <w:rFonts w:ascii="Calibri" w:hAnsi="Calibri" w:cs="Arial"/>
          <w:b/>
          <w:i/>
          <w:color w:val="1F497D"/>
          <w:sz w:val="22"/>
          <w:szCs w:val="22"/>
        </w:rPr>
        <w:t>82</w:t>
      </w:r>
      <w:r w:rsidR="00B106AE">
        <w:rPr>
          <w:rFonts w:ascii="Calibri" w:hAnsi="Calibri" w:cs="Arial"/>
          <w:b/>
          <w:i/>
          <w:color w:val="1F497D"/>
          <w:sz w:val="22"/>
          <w:szCs w:val="22"/>
        </w:rPr>
        <w:t>.</w:t>
      </w:r>
      <w:r w:rsidR="000343BF">
        <w:rPr>
          <w:rFonts w:ascii="Calibri" w:hAnsi="Calibri" w:cs="Arial"/>
          <w:b/>
          <w:i/>
          <w:color w:val="1F497D"/>
          <w:sz w:val="22"/>
          <w:szCs w:val="22"/>
        </w:rPr>
        <w:t>82</w:t>
      </w:r>
      <w:r>
        <w:rPr>
          <w:rFonts w:ascii="Calibri" w:hAnsi="Calibri" w:cs="Arial"/>
          <w:b/>
          <w:i/>
          <w:color w:val="1F497D"/>
          <w:sz w:val="22"/>
          <w:szCs w:val="22"/>
        </w:rPr>
        <w:t>% se encuentra dentro del umbral.</w:t>
      </w:r>
    </w:p>
    <w:p w14:paraId="2045607D" w14:textId="219FD9AD" w:rsidR="006E68F2" w:rsidRDefault="006E68F2">
      <w:pPr>
        <w:suppressAutoHyphens w:val="0"/>
        <w:spacing w:line="240" w:lineRule="auto"/>
        <w:rPr>
          <w:rFonts w:ascii="Calibri" w:hAnsi="Calibri" w:cs="Arial"/>
          <w:b/>
          <w:i/>
          <w:color w:val="1F497D"/>
          <w:sz w:val="22"/>
          <w:szCs w:val="22"/>
        </w:rPr>
      </w:pPr>
      <w:r>
        <w:rPr>
          <w:rFonts w:ascii="Calibri" w:hAnsi="Calibri" w:cs="Arial"/>
          <w:b/>
          <w:i/>
          <w:color w:val="1F497D"/>
          <w:sz w:val="22"/>
          <w:szCs w:val="22"/>
        </w:rPr>
        <w:br w:type="page"/>
      </w:r>
    </w:p>
    <w:p w14:paraId="37E3E128" w14:textId="77777777" w:rsidR="00233F90" w:rsidRPr="00834ECC" w:rsidRDefault="00E41086" w:rsidP="009E13C9">
      <w:pPr>
        <w:pStyle w:val="Prrafodelista"/>
        <w:numPr>
          <w:ilvl w:val="0"/>
          <w:numId w:val="3"/>
        </w:numPr>
        <w:spacing w:line="276" w:lineRule="auto"/>
        <w:ind w:left="1276" w:hanging="124"/>
        <w:rPr>
          <w:rFonts w:ascii="Calibri" w:hAnsi="Calibri" w:cs="Arial"/>
          <w:b/>
          <w:bCs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lastRenderedPageBreak/>
        <w:t xml:space="preserve">      </w:t>
      </w:r>
      <w:r w:rsidRPr="0080186A">
        <w:rPr>
          <w:rFonts w:ascii="Calibri" w:hAnsi="Calibri" w:cs="Arial"/>
          <w:b/>
          <w:i/>
          <w:iCs/>
          <w:color w:val="1F497D"/>
          <w:sz w:val="22"/>
          <w:szCs w:val="22"/>
        </w:rPr>
        <w:t xml:space="preserve"> </w:t>
      </w:r>
      <w:r w:rsidR="00233F90" w:rsidRPr="00834ECC">
        <w:rPr>
          <w:rFonts w:ascii="Calibri" w:hAnsi="Calibri"/>
          <w:b/>
          <w:bCs/>
          <w:sz w:val="22"/>
          <w:szCs w:val="22"/>
        </w:rPr>
        <w:t xml:space="preserve">PLATAFORMA </w:t>
      </w:r>
      <w:r w:rsidR="00233F90">
        <w:rPr>
          <w:rFonts w:ascii="Calibri" w:hAnsi="Calibri"/>
          <w:b/>
          <w:bCs/>
          <w:sz w:val="22"/>
          <w:szCs w:val="22"/>
        </w:rPr>
        <w:t>SMART EVENT</w:t>
      </w:r>
    </w:p>
    <w:p w14:paraId="3C418B7B" w14:textId="77777777" w:rsidR="00233F90" w:rsidRPr="00834ECC" w:rsidRDefault="00233F90" w:rsidP="009E13C9">
      <w:pPr>
        <w:pStyle w:val="Prrafodelista"/>
        <w:numPr>
          <w:ilvl w:val="0"/>
          <w:numId w:val="9"/>
        </w:numPr>
        <w:spacing w:line="276" w:lineRule="auto"/>
        <w:rPr>
          <w:rFonts w:ascii="Calibri" w:hAnsi="Calibri" w:cs="Arial"/>
          <w:b/>
          <w:bCs/>
          <w:color w:val="1F497D"/>
          <w:sz w:val="22"/>
          <w:szCs w:val="22"/>
        </w:rPr>
      </w:pPr>
      <w:r w:rsidRPr="008662A5">
        <w:rPr>
          <w:rFonts w:ascii="Calibri" w:hAnsi="Calibri" w:cs="Arial"/>
          <w:b/>
          <w:color w:val="1F497D"/>
        </w:rPr>
        <w:t>Recursos</w:t>
      </w:r>
    </w:p>
    <w:p w14:paraId="3990C041" w14:textId="07A08CFA" w:rsidR="00233F90" w:rsidRDefault="006E68F2" w:rsidP="00233F90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 w:rsidRPr="006E68F2">
        <w:rPr>
          <w:rFonts w:ascii="Calibri" w:hAnsi="Calibri" w:cs="Arial"/>
          <w:b/>
          <w:color w:val="1F497D"/>
          <w:sz w:val="22"/>
          <w:szCs w:val="22"/>
        </w:rPr>
        <w:t>${graph</w:t>
      </w:r>
      <w:r w:rsidR="00CC251D">
        <w:rPr>
          <w:rFonts w:ascii="Calibri" w:hAnsi="Calibri" w:cs="Arial"/>
          <w:b/>
          <w:color w:val="1F497D"/>
          <w:sz w:val="22"/>
          <w:szCs w:val="22"/>
        </w:rPr>
        <w:t>21292</w:t>
      </w:r>
      <w:r w:rsidRPr="006E68F2">
        <w:rPr>
          <w:rFonts w:ascii="Calibri" w:hAnsi="Calibri" w:cs="Arial"/>
          <w:b/>
          <w:color w:val="1F497D"/>
          <w:sz w:val="22"/>
          <w:szCs w:val="22"/>
        </w:rPr>
        <w:t>}</w:t>
      </w:r>
    </w:p>
    <w:p w14:paraId="012C5DE6" w14:textId="1B0B581E" w:rsidR="00233F90" w:rsidRPr="008662A5" w:rsidRDefault="00233F90" w:rsidP="009E13C9">
      <w:pPr>
        <w:pStyle w:val="Prrafodelista"/>
        <w:numPr>
          <w:ilvl w:val="0"/>
          <w:numId w:val="7"/>
        </w:numPr>
        <w:spacing w:line="276" w:lineRule="auto"/>
        <w:rPr>
          <w:rFonts w:ascii="Calibri" w:hAnsi="Calibri" w:cs="Arial"/>
          <w:b/>
          <w:i/>
          <w:iCs/>
          <w:color w:val="1F497D"/>
          <w:sz w:val="22"/>
          <w:szCs w:val="22"/>
        </w:rPr>
      </w:pPr>
      <w:r w:rsidRPr="008662A5">
        <w:rPr>
          <w:rFonts w:ascii="Calibri" w:hAnsi="Calibri" w:cs="Arial"/>
          <w:b/>
          <w:i/>
          <w:iCs/>
          <w:color w:val="1F497D"/>
          <w:sz w:val="22"/>
          <w:szCs w:val="22"/>
        </w:rPr>
        <w:t>El consumo de CPU promedio es de</w:t>
      </w:r>
      <w:bookmarkStart w:id="3" w:name="SmartEvent"/>
      <w:r w:rsidRPr="008662A5">
        <w:rPr>
          <w:rFonts w:ascii="Calibri" w:hAnsi="Calibri" w:cs="Arial"/>
          <w:b/>
          <w:i/>
          <w:iCs/>
          <w:color w:val="1F497D"/>
          <w:sz w:val="22"/>
          <w:szCs w:val="22"/>
        </w:rPr>
        <w:t xml:space="preserve"> </w:t>
      </w:r>
      <w:r w:rsidR="00A85223">
        <w:rPr>
          <w:rFonts w:ascii="Calibri" w:hAnsi="Calibri" w:cs="Arial"/>
          <w:b/>
          <w:i/>
          <w:iCs/>
          <w:color w:val="1F497D"/>
          <w:sz w:val="22"/>
          <w:szCs w:val="22"/>
        </w:rPr>
        <w:t>3</w:t>
      </w:r>
      <w:r w:rsidR="000343BF">
        <w:rPr>
          <w:rFonts w:ascii="Calibri" w:hAnsi="Calibri" w:cs="Arial"/>
          <w:b/>
          <w:i/>
          <w:iCs/>
          <w:color w:val="1F497D"/>
          <w:sz w:val="22"/>
          <w:szCs w:val="22"/>
        </w:rPr>
        <w:t>.90</w:t>
      </w:r>
      <w:r w:rsidRPr="008662A5">
        <w:rPr>
          <w:rFonts w:ascii="Calibri" w:hAnsi="Calibri" w:cs="Arial"/>
          <w:b/>
          <w:i/>
          <w:iCs/>
          <w:color w:val="1F497D"/>
          <w:sz w:val="22"/>
          <w:szCs w:val="22"/>
        </w:rPr>
        <w:t>%</w:t>
      </w:r>
      <w:bookmarkEnd w:id="3"/>
      <w:r w:rsidRPr="008662A5">
        <w:rPr>
          <w:rFonts w:ascii="Calibri" w:hAnsi="Calibri" w:cs="Arial"/>
          <w:b/>
          <w:i/>
          <w:iCs/>
          <w:color w:val="1F497D"/>
          <w:sz w:val="22"/>
          <w:szCs w:val="22"/>
        </w:rPr>
        <w:t xml:space="preserve"> se encuentra dentro del umbral de 95%.</w:t>
      </w:r>
    </w:p>
    <w:p w14:paraId="1E1B03B1" w14:textId="2FFAD2BD" w:rsidR="00233F90" w:rsidRPr="008662A5" w:rsidRDefault="00233F90" w:rsidP="009E13C9">
      <w:pPr>
        <w:pStyle w:val="Prrafodelista"/>
        <w:numPr>
          <w:ilvl w:val="0"/>
          <w:numId w:val="7"/>
        </w:numPr>
        <w:spacing w:line="276" w:lineRule="auto"/>
        <w:rPr>
          <w:rFonts w:ascii="Calibri" w:hAnsi="Calibri" w:cs="Arial"/>
          <w:b/>
          <w:i/>
          <w:iCs/>
          <w:color w:val="1F497D"/>
          <w:sz w:val="22"/>
          <w:szCs w:val="22"/>
        </w:rPr>
      </w:pPr>
      <w:r w:rsidRPr="008662A5">
        <w:rPr>
          <w:rFonts w:ascii="Calibri" w:hAnsi="Calibri" w:cs="Arial"/>
          <w:b/>
          <w:i/>
          <w:iCs/>
          <w:color w:val="1F497D"/>
          <w:sz w:val="22"/>
          <w:szCs w:val="22"/>
        </w:rPr>
        <w:t xml:space="preserve">El consumo de </w:t>
      </w:r>
      <w:r>
        <w:rPr>
          <w:rFonts w:ascii="Calibri" w:hAnsi="Calibri" w:cs="Arial"/>
          <w:b/>
          <w:i/>
          <w:iCs/>
          <w:color w:val="1F497D"/>
          <w:sz w:val="22"/>
          <w:szCs w:val="22"/>
        </w:rPr>
        <w:t>Memoria</w:t>
      </w:r>
      <w:r w:rsidRPr="008662A5">
        <w:rPr>
          <w:rFonts w:ascii="Calibri" w:hAnsi="Calibri" w:cs="Arial"/>
          <w:b/>
          <w:i/>
          <w:iCs/>
          <w:color w:val="1F497D"/>
          <w:sz w:val="22"/>
          <w:szCs w:val="22"/>
        </w:rPr>
        <w:t xml:space="preserve"> promedio es de </w:t>
      </w:r>
      <w:r w:rsidR="00BE4A31">
        <w:rPr>
          <w:rFonts w:ascii="Calibri" w:hAnsi="Calibri" w:cs="Arial"/>
          <w:b/>
          <w:i/>
          <w:iCs/>
          <w:color w:val="1F497D"/>
          <w:sz w:val="22"/>
          <w:szCs w:val="22"/>
        </w:rPr>
        <w:t>6</w:t>
      </w:r>
      <w:r w:rsidR="006B36A9">
        <w:rPr>
          <w:rFonts w:ascii="Calibri" w:hAnsi="Calibri" w:cs="Arial"/>
          <w:b/>
          <w:i/>
          <w:iCs/>
          <w:color w:val="1F497D"/>
          <w:sz w:val="22"/>
          <w:szCs w:val="22"/>
        </w:rPr>
        <w:t>5</w:t>
      </w:r>
      <w:r w:rsidR="00E25B4D">
        <w:rPr>
          <w:rFonts w:ascii="Calibri" w:hAnsi="Calibri" w:cs="Arial"/>
          <w:b/>
          <w:i/>
          <w:iCs/>
          <w:color w:val="1F497D"/>
          <w:sz w:val="22"/>
          <w:szCs w:val="22"/>
        </w:rPr>
        <w:t>.</w:t>
      </w:r>
      <w:r w:rsidR="000343BF">
        <w:rPr>
          <w:rFonts w:ascii="Calibri" w:hAnsi="Calibri" w:cs="Arial"/>
          <w:b/>
          <w:i/>
          <w:iCs/>
          <w:color w:val="1F497D"/>
          <w:sz w:val="22"/>
          <w:szCs w:val="22"/>
        </w:rPr>
        <w:t>03</w:t>
      </w:r>
      <w:r w:rsidR="00DF2344">
        <w:rPr>
          <w:rFonts w:ascii="Calibri" w:hAnsi="Calibri" w:cs="Arial"/>
          <w:b/>
          <w:i/>
          <w:iCs/>
          <w:color w:val="1F497D"/>
          <w:sz w:val="22"/>
          <w:szCs w:val="22"/>
        </w:rPr>
        <w:t>%</w:t>
      </w:r>
      <w:r w:rsidRPr="008662A5">
        <w:rPr>
          <w:rFonts w:ascii="Calibri" w:hAnsi="Calibri" w:cs="Arial"/>
          <w:b/>
          <w:i/>
          <w:iCs/>
          <w:color w:val="1F497D"/>
          <w:sz w:val="22"/>
          <w:szCs w:val="22"/>
        </w:rPr>
        <w:t xml:space="preserve"> se encuentra dentro del</w:t>
      </w:r>
      <w:r>
        <w:rPr>
          <w:rFonts w:ascii="Calibri" w:hAnsi="Calibri" w:cs="Arial"/>
          <w:b/>
          <w:i/>
          <w:iCs/>
          <w:color w:val="1F497D"/>
          <w:sz w:val="22"/>
          <w:szCs w:val="22"/>
        </w:rPr>
        <w:t xml:space="preserve"> </w:t>
      </w:r>
      <w:r w:rsidRPr="008662A5">
        <w:rPr>
          <w:rFonts w:ascii="Calibri" w:hAnsi="Calibri" w:cs="Arial"/>
          <w:b/>
          <w:i/>
          <w:iCs/>
          <w:color w:val="1F497D"/>
          <w:sz w:val="22"/>
          <w:szCs w:val="22"/>
        </w:rPr>
        <w:t>umbral.</w:t>
      </w:r>
    </w:p>
    <w:p w14:paraId="0D696D8E" w14:textId="18F587B6" w:rsidR="00233F90" w:rsidRPr="00096BF6" w:rsidRDefault="00233F90" w:rsidP="009E13C9">
      <w:pPr>
        <w:pStyle w:val="Prrafodelista"/>
        <w:numPr>
          <w:ilvl w:val="0"/>
          <w:numId w:val="7"/>
        </w:numPr>
        <w:spacing w:line="276" w:lineRule="auto"/>
        <w:rPr>
          <w:rFonts w:ascii="Calibri" w:hAnsi="Calibri" w:cs="Arial"/>
          <w:b/>
          <w:i/>
          <w:iCs/>
          <w:color w:val="1F497D"/>
          <w:sz w:val="22"/>
          <w:szCs w:val="22"/>
        </w:rPr>
      </w:pPr>
      <w:r w:rsidRPr="008662A5">
        <w:rPr>
          <w:rFonts w:ascii="Calibri" w:hAnsi="Calibri" w:cs="Arial"/>
          <w:b/>
          <w:i/>
          <w:iCs/>
          <w:color w:val="1F497D"/>
          <w:sz w:val="22"/>
          <w:szCs w:val="22"/>
        </w:rPr>
        <w:t xml:space="preserve">El consumo de </w:t>
      </w:r>
      <w:r>
        <w:rPr>
          <w:rFonts w:ascii="Calibri" w:hAnsi="Calibri" w:cs="Arial"/>
          <w:b/>
          <w:i/>
          <w:iCs/>
          <w:color w:val="1F497D"/>
          <w:sz w:val="22"/>
          <w:szCs w:val="22"/>
        </w:rPr>
        <w:t>Disco</w:t>
      </w:r>
      <w:r w:rsidRPr="008662A5">
        <w:rPr>
          <w:rFonts w:ascii="Calibri" w:hAnsi="Calibri" w:cs="Arial"/>
          <w:b/>
          <w:i/>
          <w:iCs/>
          <w:color w:val="1F497D"/>
          <w:sz w:val="22"/>
          <w:szCs w:val="22"/>
        </w:rPr>
        <w:t xml:space="preserve"> promedio es de </w:t>
      </w:r>
      <w:r w:rsidR="00CE782B">
        <w:rPr>
          <w:rFonts w:ascii="Calibri" w:hAnsi="Calibri" w:cs="Arial"/>
          <w:b/>
          <w:i/>
          <w:iCs/>
          <w:color w:val="1F497D"/>
          <w:sz w:val="22"/>
          <w:szCs w:val="22"/>
        </w:rPr>
        <w:t>4</w:t>
      </w:r>
      <w:r w:rsidRPr="008662A5">
        <w:rPr>
          <w:rFonts w:ascii="Calibri" w:hAnsi="Calibri" w:cs="Arial"/>
          <w:b/>
          <w:i/>
          <w:iCs/>
          <w:color w:val="1F497D"/>
          <w:sz w:val="22"/>
          <w:szCs w:val="22"/>
        </w:rPr>
        <w:t>% se encuentra dentro del umbral</w:t>
      </w:r>
    </w:p>
    <w:p w14:paraId="368D2271" w14:textId="77777777" w:rsidR="006E68F2" w:rsidRDefault="006E68F2" w:rsidP="00E41086">
      <w:pPr>
        <w:spacing w:line="276" w:lineRule="auto"/>
        <w:rPr>
          <w:rFonts w:ascii="Calibri" w:hAnsi="Calibri" w:cs="Arial"/>
          <w:b/>
          <w:i/>
          <w:iCs/>
          <w:color w:val="1F497D"/>
          <w:sz w:val="22"/>
          <w:szCs w:val="22"/>
        </w:rPr>
      </w:pPr>
    </w:p>
    <w:p w14:paraId="6E0A0397" w14:textId="4387480D" w:rsidR="00233F90" w:rsidRPr="00233F90" w:rsidRDefault="00425D74" w:rsidP="009E13C9">
      <w:pPr>
        <w:pStyle w:val="Ttulo1"/>
        <w:numPr>
          <w:ilvl w:val="0"/>
          <w:numId w:val="3"/>
        </w:numPr>
        <w:spacing w:before="0" w:after="0" w:line="240" w:lineRule="auto"/>
        <w:jc w:val="both"/>
        <w:rPr>
          <w:rFonts w:ascii="Calibri" w:hAnsi="Calibri"/>
          <w:sz w:val="22"/>
          <w:szCs w:val="22"/>
        </w:rPr>
      </w:pPr>
      <w:r w:rsidRPr="00A44991">
        <w:rPr>
          <w:rFonts w:ascii="Calibri" w:hAnsi="Calibri"/>
          <w:sz w:val="22"/>
          <w:szCs w:val="22"/>
        </w:rPr>
        <w:t xml:space="preserve">PLATAFORMA </w:t>
      </w:r>
      <w:r>
        <w:rPr>
          <w:rFonts w:ascii="Calibri" w:hAnsi="Calibri"/>
          <w:sz w:val="22"/>
          <w:szCs w:val="22"/>
        </w:rPr>
        <w:t>FIREWALL SANBLAST</w:t>
      </w:r>
    </w:p>
    <w:p w14:paraId="1D37628E" w14:textId="77777777" w:rsidR="00425D74" w:rsidRPr="00A958A0" w:rsidRDefault="00425D74" w:rsidP="00425D74">
      <w:pPr>
        <w:spacing w:line="240" w:lineRule="auto"/>
      </w:pPr>
    </w:p>
    <w:p w14:paraId="70CCA58B" w14:textId="77777777" w:rsidR="00425D74" w:rsidRDefault="00425D74" w:rsidP="009E13C9">
      <w:pPr>
        <w:pStyle w:val="Prrafodelista"/>
        <w:numPr>
          <w:ilvl w:val="0"/>
          <w:numId w:val="5"/>
        </w:numPr>
        <w:rPr>
          <w:rFonts w:ascii="Calibri" w:hAnsi="Calibri" w:cs="Arial"/>
          <w:b/>
          <w:color w:val="1F497D"/>
          <w:sz w:val="22"/>
          <w:szCs w:val="22"/>
        </w:rPr>
      </w:pPr>
      <w:r w:rsidRPr="008F4545">
        <w:rPr>
          <w:rFonts w:ascii="Calibri" w:hAnsi="Calibri" w:cs="Arial"/>
          <w:b/>
          <w:color w:val="1F497D"/>
          <w:sz w:val="22"/>
          <w:szCs w:val="22"/>
        </w:rPr>
        <w:t>Uso Promedio de CPU</w:t>
      </w:r>
    </w:p>
    <w:p w14:paraId="75F7BC08" w14:textId="0DD56883" w:rsidR="00425D74" w:rsidRPr="00A958A0" w:rsidRDefault="00CC251D" w:rsidP="00425D74">
      <w:pPr>
        <w:rPr>
          <w:rFonts w:ascii="Calibri" w:hAnsi="Calibri" w:cs="Arial"/>
          <w:b/>
          <w:color w:val="1F497D"/>
          <w:sz w:val="22"/>
          <w:szCs w:val="22"/>
        </w:rPr>
      </w:pPr>
      <w:r w:rsidRPr="00CC251D">
        <w:rPr>
          <w:rFonts w:ascii="Calibri" w:hAnsi="Calibri" w:cs="Arial"/>
          <w:b/>
          <w:color w:val="1F497D"/>
          <w:sz w:val="22"/>
          <w:szCs w:val="22"/>
        </w:rPr>
        <w:t>${graph</w:t>
      </w:r>
      <w:r>
        <w:rPr>
          <w:rFonts w:ascii="Calibri" w:hAnsi="Calibri" w:cs="Arial"/>
          <w:b/>
          <w:color w:val="1F497D"/>
          <w:sz w:val="22"/>
          <w:szCs w:val="22"/>
        </w:rPr>
        <w:t>1724</w:t>
      </w:r>
      <w:r w:rsidRPr="00CC251D">
        <w:rPr>
          <w:rFonts w:ascii="Calibri" w:hAnsi="Calibri" w:cs="Arial"/>
          <w:b/>
          <w:color w:val="1F497D"/>
          <w:sz w:val="22"/>
          <w:szCs w:val="22"/>
        </w:rPr>
        <w:t>}</w:t>
      </w:r>
    </w:p>
    <w:p w14:paraId="3BF56688" w14:textId="196590E1" w:rsidR="00425D74" w:rsidRPr="00A958A0" w:rsidRDefault="00425D74" w:rsidP="00425D74">
      <w:pPr>
        <w:spacing w:line="240" w:lineRule="auto"/>
        <w:jc w:val="center"/>
        <w:rPr>
          <w:rFonts w:ascii="Calibri" w:hAnsi="Calibri" w:cs="Arial"/>
          <w:b/>
          <w:i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 xml:space="preserve">* </w:t>
      </w:r>
      <w:r>
        <w:rPr>
          <w:rFonts w:ascii="Calibri" w:hAnsi="Calibri" w:cs="Arial"/>
          <w:b/>
          <w:i/>
          <w:color w:val="1F497D"/>
          <w:sz w:val="22"/>
          <w:szCs w:val="22"/>
        </w:rPr>
        <w:t>El consumo de CPU promedio es d</w:t>
      </w:r>
      <w:r w:rsidR="002E65BE">
        <w:rPr>
          <w:rFonts w:ascii="Calibri" w:hAnsi="Calibri" w:cs="Arial"/>
          <w:b/>
          <w:i/>
          <w:color w:val="1F497D"/>
          <w:sz w:val="22"/>
          <w:szCs w:val="22"/>
        </w:rPr>
        <w:t xml:space="preserve">e </w:t>
      </w:r>
      <w:bookmarkStart w:id="4" w:name="CHKSandblast"/>
      <w:r w:rsidR="000343BF">
        <w:rPr>
          <w:rFonts w:ascii="Calibri" w:hAnsi="Calibri" w:cs="Arial"/>
          <w:b/>
          <w:i/>
          <w:color w:val="1F497D"/>
          <w:sz w:val="22"/>
          <w:szCs w:val="22"/>
        </w:rPr>
        <w:t>3.40</w:t>
      </w:r>
      <w:r w:rsidR="002E65BE">
        <w:rPr>
          <w:rFonts w:ascii="Calibri" w:hAnsi="Calibri" w:cs="Arial"/>
          <w:b/>
          <w:i/>
          <w:color w:val="1F497D"/>
          <w:sz w:val="22"/>
          <w:szCs w:val="22"/>
        </w:rPr>
        <w:t xml:space="preserve">% </w:t>
      </w:r>
      <w:bookmarkEnd w:id="4"/>
      <w:r>
        <w:rPr>
          <w:rFonts w:ascii="Calibri" w:hAnsi="Calibri" w:cs="Arial"/>
          <w:b/>
          <w:i/>
          <w:color w:val="1F497D"/>
          <w:sz w:val="22"/>
          <w:szCs w:val="22"/>
        </w:rPr>
        <w:t>se encuentra dentro del umbral de 95%.</w:t>
      </w:r>
    </w:p>
    <w:p w14:paraId="506B5156" w14:textId="4B56E568" w:rsidR="00425D74" w:rsidRDefault="00D323EF" w:rsidP="00D323EF">
      <w:pPr>
        <w:spacing w:line="240" w:lineRule="auto"/>
        <w:rPr>
          <w:rFonts w:ascii="Calibri" w:hAnsi="Calibri" w:cs="Arial"/>
          <w:b/>
          <w:i/>
          <w:color w:val="1F497D"/>
          <w:sz w:val="22"/>
          <w:szCs w:val="22"/>
        </w:rPr>
      </w:pPr>
      <w:r w:rsidRPr="00D323EF">
        <w:rPr>
          <w:rFonts w:ascii="Calibri" w:hAnsi="Calibri" w:cs="Arial"/>
          <w:b/>
          <w:i/>
          <w:color w:val="1F497D"/>
          <w:sz w:val="22"/>
          <w:szCs w:val="22"/>
        </w:rPr>
        <w:t xml:space="preserve">       </w:t>
      </w:r>
      <w:r w:rsidR="00425D74" w:rsidRPr="00D323EF">
        <w:rPr>
          <w:rFonts w:ascii="Calibri" w:hAnsi="Calibri" w:cs="Arial"/>
          <w:b/>
          <w:i/>
          <w:color w:val="1F497D"/>
          <w:sz w:val="22"/>
          <w:szCs w:val="22"/>
        </w:rPr>
        <w:t xml:space="preserve">* </w:t>
      </w:r>
      <w:r w:rsidR="00425D74">
        <w:rPr>
          <w:rFonts w:ascii="Calibri" w:hAnsi="Calibri" w:cs="Arial"/>
          <w:b/>
          <w:i/>
          <w:color w:val="1F497D"/>
          <w:sz w:val="22"/>
          <w:szCs w:val="22"/>
        </w:rPr>
        <w:t>El consumo de Memoria promedio es de</w:t>
      </w:r>
      <w:r w:rsidR="003741F1">
        <w:rPr>
          <w:rFonts w:ascii="Calibri" w:hAnsi="Calibri" w:cs="Arial"/>
          <w:b/>
          <w:i/>
          <w:color w:val="1F497D"/>
          <w:sz w:val="22"/>
          <w:szCs w:val="22"/>
        </w:rPr>
        <w:t xml:space="preserve"> </w:t>
      </w:r>
      <w:r w:rsidR="008B1643">
        <w:rPr>
          <w:rFonts w:ascii="Calibri" w:hAnsi="Calibri" w:cs="Arial"/>
          <w:b/>
          <w:i/>
          <w:color w:val="1F497D"/>
          <w:sz w:val="22"/>
          <w:szCs w:val="22"/>
        </w:rPr>
        <w:t>1</w:t>
      </w:r>
      <w:r w:rsidR="00E25B4D">
        <w:rPr>
          <w:rFonts w:ascii="Calibri" w:hAnsi="Calibri" w:cs="Arial"/>
          <w:b/>
          <w:i/>
          <w:color w:val="1F497D"/>
          <w:sz w:val="22"/>
          <w:szCs w:val="22"/>
        </w:rPr>
        <w:t>8</w:t>
      </w:r>
      <w:r w:rsidR="003C52B5">
        <w:rPr>
          <w:rFonts w:ascii="Calibri" w:hAnsi="Calibri" w:cs="Arial"/>
          <w:b/>
          <w:i/>
          <w:color w:val="1F497D"/>
          <w:sz w:val="22"/>
          <w:szCs w:val="22"/>
        </w:rPr>
        <w:t>.</w:t>
      </w:r>
      <w:r w:rsidR="000343BF">
        <w:rPr>
          <w:rFonts w:ascii="Calibri" w:hAnsi="Calibri" w:cs="Arial"/>
          <w:b/>
          <w:i/>
          <w:color w:val="1F497D"/>
          <w:sz w:val="22"/>
          <w:szCs w:val="22"/>
        </w:rPr>
        <w:t>81</w:t>
      </w:r>
      <w:r w:rsidR="00400621">
        <w:rPr>
          <w:rFonts w:ascii="Calibri" w:hAnsi="Calibri" w:cs="Arial"/>
          <w:b/>
          <w:i/>
          <w:color w:val="1F497D"/>
          <w:sz w:val="22"/>
          <w:szCs w:val="22"/>
        </w:rPr>
        <w:t>%</w:t>
      </w:r>
      <w:r w:rsidR="00036651">
        <w:rPr>
          <w:rFonts w:ascii="Calibri" w:hAnsi="Calibri" w:cs="Arial"/>
          <w:b/>
          <w:i/>
          <w:color w:val="1F497D"/>
          <w:sz w:val="22"/>
          <w:szCs w:val="22"/>
        </w:rPr>
        <w:t xml:space="preserve"> </w:t>
      </w:r>
      <w:r w:rsidR="00425D74">
        <w:rPr>
          <w:rFonts w:ascii="Calibri" w:hAnsi="Calibri" w:cs="Arial"/>
          <w:b/>
          <w:i/>
          <w:color w:val="1F497D"/>
          <w:sz w:val="22"/>
          <w:szCs w:val="22"/>
        </w:rPr>
        <w:t>se encuentra dentro del umbral.</w:t>
      </w:r>
    </w:p>
    <w:p w14:paraId="401C3997" w14:textId="75A5E35E" w:rsidR="00425D74" w:rsidRDefault="00D323EF" w:rsidP="00425D74">
      <w:pPr>
        <w:spacing w:line="240" w:lineRule="auto"/>
        <w:rPr>
          <w:rFonts w:ascii="Calibri" w:hAnsi="Calibri" w:cs="Arial"/>
          <w:b/>
          <w:i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 xml:space="preserve">       * </w:t>
      </w:r>
      <w:r>
        <w:rPr>
          <w:rFonts w:ascii="Calibri" w:hAnsi="Calibri" w:cs="Arial"/>
          <w:b/>
          <w:i/>
          <w:color w:val="1F497D"/>
          <w:sz w:val="22"/>
          <w:szCs w:val="22"/>
        </w:rPr>
        <w:t xml:space="preserve">El consumo de Disco promedio es de </w:t>
      </w:r>
      <w:r w:rsidR="00096BF6">
        <w:rPr>
          <w:rFonts w:ascii="Calibri" w:hAnsi="Calibri" w:cs="Arial"/>
          <w:b/>
          <w:i/>
          <w:color w:val="1F497D"/>
          <w:sz w:val="22"/>
          <w:szCs w:val="22"/>
        </w:rPr>
        <w:t>1</w:t>
      </w:r>
      <w:r w:rsidR="002638F4">
        <w:rPr>
          <w:rFonts w:ascii="Calibri" w:hAnsi="Calibri" w:cs="Arial"/>
          <w:b/>
          <w:i/>
          <w:color w:val="1F497D"/>
          <w:sz w:val="22"/>
          <w:szCs w:val="22"/>
        </w:rPr>
        <w:t>6</w:t>
      </w:r>
      <w:r>
        <w:rPr>
          <w:rFonts w:ascii="Calibri" w:hAnsi="Calibri" w:cs="Arial"/>
          <w:b/>
          <w:i/>
          <w:color w:val="1F497D"/>
          <w:sz w:val="22"/>
          <w:szCs w:val="22"/>
        </w:rPr>
        <w:t>% se encuentra dentro del umbral.</w:t>
      </w:r>
    </w:p>
    <w:p w14:paraId="20500652" w14:textId="77DBC816" w:rsidR="00CC251D" w:rsidRDefault="00D72A12" w:rsidP="008103FF">
      <w:pPr>
        <w:spacing w:line="240" w:lineRule="auto"/>
        <w:rPr>
          <w:rFonts w:ascii="Calibri" w:hAnsi="Calibri" w:cs="Arial"/>
          <w:b/>
          <w:i/>
          <w:color w:val="1F497D"/>
          <w:sz w:val="22"/>
          <w:szCs w:val="22"/>
        </w:rPr>
      </w:pPr>
      <w:r>
        <w:rPr>
          <w:rFonts w:ascii="Calibri" w:hAnsi="Calibri" w:cs="Arial"/>
          <w:b/>
          <w:i/>
          <w:color w:val="1F497D"/>
          <w:sz w:val="22"/>
          <w:szCs w:val="22"/>
        </w:rPr>
        <w:t xml:space="preserve">       </w:t>
      </w:r>
    </w:p>
    <w:p w14:paraId="4597F565" w14:textId="77777777" w:rsidR="00CC251D" w:rsidRDefault="00CC251D">
      <w:pPr>
        <w:suppressAutoHyphens w:val="0"/>
        <w:spacing w:line="240" w:lineRule="auto"/>
        <w:rPr>
          <w:rFonts w:ascii="Calibri" w:hAnsi="Calibri" w:cs="Arial"/>
          <w:b/>
          <w:i/>
          <w:color w:val="1F497D"/>
          <w:sz w:val="22"/>
          <w:szCs w:val="22"/>
        </w:rPr>
      </w:pPr>
      <w:r>
        <w:rPr>
          <w:rFonts w:ascii="Calibri" w:hAnsi="Calibri" w:cs="Arial"/>
          <w:b/>
          <w:i/>
          <w:color w:val="1F497D"/>
          <w:sz w:val="22"/>
          <w:szCs w:val="22"/>
        </w:rPr>
        <w:br w:type="page"/>
      </w:r>
    </w:p>
    <w:p w14:paraId="15DA3E88" w14:textId="77777777" w:rsidR="00425D74" w:rsidRDefault="00425D74" w:rsidP="009E13C9">
      <w:pPr>
        <w:pStyle w:val="Prrafodelista"/>
        <w:numPr>
          <w:ilvl w:val="0"/>
          <w:numId w:val="5"/>
        </w:numPr>
        <w:rPr>
          <w:rFonts w:ascii="Calibri" w:hAnsi="Calibri" w:cs="Arial"/>
          <w:b/>
          <w:color w:val="1F497D"/>
          <w:sz w:val="22"/>
          <w:szCs w:val="22"/>
        </w:rPr>
      </w:pPr>
      <w:r w:rsidRPr="008F4545">
        <w:rPr>
          <w:rFonts w:ascii="Calibri" w:hAnsi="Calibri" w:cs="Arial"/>
          <w:b/>
          <w:color w:val="1F497D"/>
          <w:sz w:val="22"/>
          <w:szCs w:val="22"/>
        </w:rPr>
        <w:lastRenderedPageBreak/>
        <w:t>Conexiones Concurrentes</w:t>
      </w:r>
    </w:p>
    <w:p w14:paraId="7C068C17" w14:textId="5E8358C5" w:rsidR="005A7E27" w:rsidRDefault="00CC251D" w:rsidP="00425D74">
      <w:pPr>
        <w:suppressAutoHyphens w:val="0"/>
        <w:spacing w:line="240" w:lineRule="auto"/>
        <w:rPr>
          <w:rFonts w:ascii="Calibri" w:hAnsi="Calibri" w:cs="Arial"/>
          <w:b/>
          <w:color w:val="1F497D"/>
          <w:sz w:val="22"/>
          <w:szCs w:val="22"/>
        </w:rPr>
      </w:pPr>
      <w:r w:rsidRPr="00CC251D">
        <w:rPr>
          <w:rFonts w:ascii="Calibri" w:hAnsi="Calibri" w:cs="Arial"/>
          <w:b/>
          <w:color w:val="1F497D"/>
          <w:sz w:val="22"/>
          <w:szCs w:val="22"/>
        </w:rPr>
        <w:t>${graph</w:t>
      </w:r>
      <w:r>
        <w:rPr>
          <w:rFonts w:ascii="Calibri" w:hAnsi="Calibri" w:cs="Arial"/>
          <w:b/>
          <w:color w:val="1F497D"/>
          <w:sz w:val="22"/>
          <w:szCs w:val="22"/>
        </w:rPr>
        <w:t>1727</w:t>
      </w:r>
      <w:r w:rsidRPr="00CC251D">
        <w:rPr>
          <w:rFonts w:ascii="Calibri" w:hAnsi="Calibri" w:cs="Arial"/>
          <w:b/>
          <w:color w:val="1F497D"/>
          <w:sz w:val="22"/>
          <w:szCs w:val="22"/>
        </w:rPr>
        <w:t>}</w:t>
      </w:r>
    </w:p>
    <w:p w14:paraId="05DC01AB" w14:textId="6438BD1C" w:rsidR="00DE60D5" w:rsidRDefault="00DE60D5" w:rsidP="00425D74">
      <w:pPr>
        <w:suppressAutoHyphens w:val="0"/>
        <w:spacing w:line="240" w:lineRule="auto"/>
        <w:rPr>
          <w:rFonts w:ascii="Calibri" w:hAnsi="Calibri" w:cs="Arial"/>
          <w:b/>
          <w:color w:val="1F497D"/>
          <w:sz w:val="22"/>
          <w:szCs w:val="22"/>
        </w:rPr>
      </w:pPr>
    </w:p>
    <w:p w14:paraId="6FBBB9A7" w14:textId="77777777" w:rsidR="00DE60D5" w:rsidRDefault="00DE60D5" w:rsidP="00425D74">
      <w:pPr>
        <w:suppressAutoHyphens w:val="0"/>
        <w:spacing w:line="240" w:lineRule="auto"/>
        <w:rPr>
          <w:rFonts w:ascii="Calibri" w:hAnsi="Calibri" w:cs="Arial"/>
          <w:b/>
          <w:color w:val="1F497D"/>
          <w:sz w:val="22"/>
          <w:szCs w:val="22"/>
        </w:rPr>
      </w:pPr>
    </w:p>
    <w:p w14:paraId="4F9FBE4F" w14:textId="402B213F" w:rsidR="00616D91" w:rsidRDefault="00425D74" w:rsidP="009E13C9">
      <w:pPr>
        <w:pStyle w:val="Ttulo1"/>
        <w:numPr>
          <w:ilvl w:val="0"/>
          <w:numId w:val="3"/>
        </w:numPr>
        <w:spacing w:before="0" w:after="0" w:line="240" w:lineRule="auto"/>
        <w:jc w:val="both"/>
        <w:rPr>
          <w:rFonts w:ascii="Calibri" w:hAnsi="Calibri"/>
          <w:sz w:val="22"/>
          <w:szCs w:val="22"/>
        </w:rPr>
      </w:pPr>
      <w:r w:rsidRPr="00A44991">
        <w:rPr>
          <w:rFonts w:ascii="Calibri" w:hAnsi="Calibri"/>
          <w:sz w:val="22"/>
          <w:szCs w:val="22"/>
        </w:rPr>
        <w:t xml:space="preserve">PLATAFORMA </w:t>
      </w:r>
      <w:r>
        <w:rPr>
          <w:rFonts w:ascii="Calibri" w:hAnsi="Calibri"/>
          <w:sz w:val="22"/>
          <w:szCs w:val="22"/>
        </w:rPr>
        <w:t>FW</w:t>
      </w:r>
      <w:r w:rsidR="00616D91">
        <w:rPr>
          <w:rFonts w:ascii="Calibri" w:hAnsi="Calibri"/>
          <w:sz w:val="22"/>
          <w:szCs w:val="22"/>
        </w:rPr>
        <w:t xml:space="preserve"> CHEKPOINT PERIMETRAL</w:t>
      </w:r>
    </w:p>
    <w:p w14:paraId="5DBDDE1B" w14:textId="77777777" w:rsidR="00425D74" w:rsidRDefault="00425D74" w:rsidP="009E13C9">
      <w:pPr>
        <w:pStyle w:val="Prrafodelista"/>
        <w:numPr>
          <w:ilvl w:val="0"/>
          <w:numId w:val="5"/>
        </w:numPr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>Recursos</w:t>
      </w:r>
    </w:p>
    <w:p w14:paraId="57FE892D" w14:textId="50571C11" w:rsidR="00425D74" w:rsidRDefault="00CC251D" w:rsidP="00425D74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 w:rsidRPr="00CC251D">
        <w:rPr>
          <w:rFonts w:ascii="Calibri" w:hAnsi="Calibri" w:cs="Arial"/>
          <w:b/>
          <w:color w:val="1F497D"/>
          <w:sz w:val="22"/>
          <w:szCs w:val="22"/>
        </w:rPr>
        <w:t>${graph</w:t>
      </w:r>
      <w:r>
        <w:rPr>
          <w:rFonts w:ascii="Calibri" w:hAnsi="Calibri" w:cs="Arial"/>
          <w:b/>
          <w:color w:val="1F497D"/>
          <w:sz w:val="22"/>
          <w:szCs w:val="22"/>
        </w:rPr>
        <w:t>1508</w:t>
      </w:r>
      <w:r w:rsidRPr="00CC251D">
        <w:rPr>
          <w:rFonts w:ascii="Calibri" w:hAnsi="Calibri" w:cs="Arial"/>
          <w:b/>
          <w:color w:val="1F497D"/>
          <w:sz w:val="22"/>
          <w:szCs w:val="22"/>
        </w:rPr>
        <w:t>}</w:t>
      </w:r>
    </w:p>
    <w:p w14:paraId="5AE1553E" w14:textId="732FC687" w:rsidR="00425D74" w:rsidRPr="00ED6E14" w:rsidRDefault="00425D74" w:rsidP="00425D74">
      <w:pPr>
        <w:spacing w:line="276" w:lineRule="auto"/>
        <w:jc w:val="center"/>
        <w:rPr>
          <w:rFonts w:ascii="Calibri" w:hAnsi="Calibri" w:cs="Arial"/>
          <w:b/>
          <w:i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 xml:space="preserve">* </w:t>
      </w:r>
      <w:r>
        <w:rPr>
          <w:rFonts w:ascii="Calibri" w:hAnsi="Calibri" w:cs="Arial"/>
          <w:b/>
          <w:i/>
          <w:color w:val="1F497D"/>
          <w:sz w:val="22"/>
          <w:szCs w:val="22"/>
        </w:rPr>
        <w:t>El consumo de CPU promedio es de</w:t>
      </w:r>
      <w:bookmarkStart w:id="5" w:name="FWPERIMETRAL"/>
      <w:r w:rsidR="00A85223">
        <w:rPr>
          <w:rFonts w:ascii="Calibri" w:hAnsi="Calibri" w:cs="Arial"/>
          <w:b/>
          <w:i/>
          <w:color w:val="1F497D"/>
          <w:sz w:val="22"/>
          <w:szCs w:val="22"/>
        </w:rPr>
        <w:t xml:space="preserve"> </w:t>
      </w:r>
      <w:r w:rsidR="008B1643">
        <w:rPr>
          <w:rFonts w:ascii="Calibri" w:hAnsi="Calibri" w:cs="Arial"/>
          <w:b/>
          <w:i/>
          <w:color w:val="1F497D"/>
          <w:sz w:val="22"/>
          <w:szCs w:val="22"/>
        </w:rPr>
        <w:t>1</w:t>
      </w:r>
      <w:r w:rsidR="000343BF">
        <w:rPr>
          <w:rFonts w:ascii="Calibri" w:hAnsi="Calibri" w:cs="Arial"/>
          <w:b/>
          <w:i/>
          <w:color w:val="1F497D"/>
          <w:sz w:val="22"/>
          <w:szCs w:val="22"/>
        </w:rPr>
        <w:t>8.19</w:t>
      </w:r>
      <w:r w:rsidR="00CE782B">
        <w:rPr>
          <w:rFonts w:ascii="Calibri" w:hAnsi="Calibri" w:cs="Arial"/>
          <w:b/>
          <w:i/>
          <w:color w:val="1F497D"/>
          <w:sz w:val="22"/>
          <w:szCs w:val="22"/>
        </w:rPr>
        <w:t xml:space="preserve"> </w:t>
      </w:r>
      <w:r>
        <w:rPr>
          <w:rFonts w:ascii="Calibri" w:hAnsi="Calibri" w:cs="Arial"/>
          <w:b/>
          <w:i/>
          <w:color w:val="1F497D"/>
          <w:sz w:val="22"/>
          <w:szCs w:val="22"/>
        </w:rPr>
        <w:t>%</w:t>
      </w:r>
      <w:bookmarkEnd w:id="5"/>
      <w:r>
        <w:rPr>
          <w:rFonts w:ascii="Calibri" w:hAnsi="Calibri" w:cs="Arial"/>
          <w:b/>
          <w:i/>
          <w:color w:val="1F497D"/>
          <w:sz w:val="22"/>
          <w:szCs w:val="22"/>
        </w:rPr>
        <w:t>, se encuentra dentro del umbral de 90%.</w:t>
      </w:r>
    </w:p>
    <w:p w14:paraId="119019D2" w14:textId="7A329202" w:rsidR="00425D74" w:rsidRPr="00ED6E14" w:rsidRDefault="00D323EF" w:rsidP="00D323EF">
      <w:pPr>
        <w:spacing w:line="276" w:lineRule="auto"/>
        <w:rPr>
          <w:rFonts w:ascii="Calibri" w:hAnsi="Calibri" w:cs="Arial"/>
          <w:b/>
          <w:i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 xml:space="preserve">       </w:t>
      </w:r>
      <w:r w:rsidR="00425D74">
        <w:rPr>
          <w:rFonts w:ascii="Calibri" w:hAnsi="Calibri" w:cs="Arial"/>
          <w:b/>
          <w:color w:val="1F497D"/>
          <w:sz w:val="22"/>
          <w:szCs w:val="22"/>
        </w:rPr>
        <w:t xml:space="preserve">* </w:t>
      </w:r>
      <w:r w:rsidR="00425D74">
        <w:rPr>
          <w:rFonts w:ascii="Calibri" w:hAnsi="Calibri" w:cs="Arial"/>
          <w:b/>
          <w:i/>
          <w:color w:val="1F497D"/>
          <w:sz w:val="22"/>
          <w:szCs w:val="22"/>
        </w:rPr>
        <w:t xml:space="preserve">El consumo de Memoria promedio es de </w:t>
      </w:r>
      <w:r w:rsidR="00B106AE">
        <w:rPr>
          <w:rFonts w:ascii="Calibri" w:hAnsi="Calibri" w:cs="Arial"/>
          <w:b/>
          <w:i/>
          <w:color w:val="1F497D"/>
          <w:sz w:val="22"/>
          <w:szCs w:val="22"/>
        </w:rPr>
        <w:t>5</w:t>
      </w:r>
      <w:r w:rsidR="000343BF">
        <w:rPr>
          <w:rFonts w:ascii="Calibri" w:hAnsi="Calibri" w:cs="Arial"/>
          <w:b/>
          <w:i/>
          <w:color w:val="1F497D"/>
          <w:sz w:val="22"/>
          <w:szCs w:val="22"/>
        </w:rPr>
        <w:t>3</w:t>
      </w:r>
      <w:r w:rsidR="00CE782B">
        <w:rPr>
          <w:rFonts w:ascii="Calibri" w:hAnsi="Calibri" w:cs="Arial"/>
          <w:b/>
          <w:i/>
          <w:color w:val="1F497D"/>
          <w:sz w:val="22"/>
          <w:szCs w:val="22"/>
        </w:rPr>
        <w:t>.</w:t>
      </w:r>
      <w:r w:rsidR="000343BF">
        <w:rPr>
          <w:rFonts w:ascii="Calibri" w:hAnsi="Calibri" w:cs="Arial"/>
          <w:b/>
          <w:i/>
          <w:color w:val="1F497D"/>
          <w:sz w:val="22"/>
          <w:szCs w:val="22"/>
        </w:rPr>
        <w:t>32</w:t>
      </w:r>
      <w:r w:rsidR="00425D74">
        <w:rPr>
          <w:rFonts w:ascii="Calibri" w:hAnsi="Calibri" w:cs="Arial"/>
          <w:b/>
          <w:i/>
          <w:color w:val="1F497D"/>
          <w:sz w:val="22"/>
          <w:szCs w:val="22"/>
        </w:rPr>
        <w:t>%, se encuentra dentro del umbral.</w:t>
      </w:r>
    </w:p>
    <w:p w14:paraId="603B4F26" w14:textId="6C9F17BC" w:rsidR="00425D74" w:rsidRDefault="00D323EF" w:rsidP="00425D74">
      <w:pPr>
        <w:spacing w:line="276" w:lineRule="auto"/>
        <w:rPr>
          <w:rFonts w:ascii="Calibri" w:hAnsi="Calibri" w:cs="Arial"/>
          <w:b/>
          <w:i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 xml:space="preserve">       * </w:t>
      </w:r>
      <w:r>
        <w:rPr>
          <w:rFonts w:ascii="Calibri" w:hAnsi="Calibri" w:cs="Arial"/>
          <w:b/>
          <w:i/>
          <w:color w:val="1F497D"/>
          <w:sz w:val="22"/>
          <w:szCs w:val="22"/>
        </w:rPr>
        <w:t>El consumo de Disco promedio es de</w:t>
      </w:r>
      <w:r w:rsidR="00A851DF">
        <w:rPr>
          <w:rFonts w:ascii="Calibri" w:hAnsi="Calibri" w:cs="Arial"/>
          <w:b/>
          <w:i/>
          <w:color w:val="1F497D"/>
          <w:sz w:val="22"/>
          <w:szCs w:val="22"/>
        </w:rPr>
        <w:t xml:space="preserve"> </w:t>
      </w:r>
      <w:r w:rsidR="00373D59">
        <w:rPr>
          <w:rFonts w:ascii="Calibri" w:hAnsi="Calibri" w:cs="Arial"/>
          <w:b/>
          <w:i/>
          <w:color w:val="1F497D"/>
          <w:sz w:val="22"/>
          <w:szCs w:val="22"/>
        </w:rPr>
        <w:t>23</w:t>
      </w:r>
      <w:r>
        <w:rPr>
          <w:rFonts w:ascii="Calibri" w:hAnsi="Calibri" w:cs="Arial"/>
          <w:b/>
          <w:i/>
          <w:color w:val="1F497D"/>
          <w:sz w:val="22"/>
          <w:szCs w:val="22"/>
        </w:rPr>
        <w:t>% se encuentra dentro del umbral.</w:t>
      </w:r>
    </w:p>
    <w:p w14:paraId="2EFEE0DF" w14:textId="0305A335" w:rsidR="008B6E85" w:rsidRDefault="008B6E85">
      <w:pPr>
        <w:suppressAutoHyphens w:val="0"/>
        <w:spacing w:line="240" w:lineRule="auto"/>
        <w:rPr>
          <w:rFonts w:ascii="Calibri" w:hAnsi="Calibri" w:cs="Arial"/>
          <w:b/>
          <w:i/>
          <w:color w:val="1F497D"/>
          <w:sz w:val="22"/>
          <w:szCs w:val="22"/>
        </w:rPr>
      </w:pPr>
      <w:r>
        <w:rPr>
          <w:rFonts w:ascii="Calibri" w:hAnsi="Calibri" w:cs="Arial"/>
          <w:b/>
          <w:i/>
          <w:color w:val="1F497D"/>
          <w:sz w:val="22"/>
          <w:szCs w:val="22"/>
        </w:rPr>
        <w:br w:type="page"/>
      </w:r>
    </w:p>
    <w:p w14:paraId="4EDBDFEB" w14:textId="77777777" w:rsidR="00390018" w:rsidRDefault="00390018" w:rsidP="009E13C9">
      <w:pPr>
        <w:pStyle w:val="Prrafodelista"/>
        <w:numPr>
          <w:ilvl w:val="0"/>
          <w:numId w:val="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 w:rsidRPr="008F4545">
        <w:rPr>
          <w:rFonts w:ascii="Calibri" w:hAnsi="Calibri" w:cs="Arial"/>
          <w:b/>
          <w:color w:val="1F497D"/>
          <w:sz w:val="22"/>
          <w:szCs w:val="22"/>
        </w:rPr>
        <w:lastRenderedPageBreak/>
        <w:t>Conexiones Concurrentes</w:t>
      </w:r>
    </w:p>
    <w:p w14:paraId="642A267E" w14:textId="185A64C0" w:rsidR="00390018" w:rsidRDefault="00CC251D" w:rsidP="00390018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 w:rsidRPr="00CC251D">
        <w:rPr>
          <w:rFonts w:ascii="Calibri" w:hAnsi="Calibri" w:cs="Arial"/>
          <w:b/>
          <w:color w:val="1F497D"/>
          <w:sz w:val="22"/>
          <w:szCs w:val="22"/>
        </w:rPr>
        <w:t>${graph</w:t>
      </w:r>
      <w:r>
        <w:rPr>
          <w:rFonts w:ascii="Calibri" w:hAnsi="Calibri" w:cs="Arial"/>
          <w:b/>
          <w:color w:val="1F497D"/>
          <w:sz w:val="22"/>
          <w:szCs w:val="22"/>
        </w:rPr>
        <w:t>1511</w:t>
      </w:r>
      <w:r w:rsidRPr="00CC251D">
        <w:rPr>
          <w:rFonts w:ascii="Calibri" w:hAnsi="Calibri" w:cs="Arial"/>
          <w:b/>
          <w:color w:val="1F497D"/>
          <w:sz w:val="22"/>
          <w:szCs w:val="22"/>
        </w:rPr>
        <w:t>}</w:t>
      </w:r>
    </w:p>
    <w:p w14:paraId="182CEB1E" w14:textId="0FCE3DBF" w:rsidR="00616D91" w:rsidRDefault="00616D91" w:rsidP="00390018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</w:p>
    <w:p w14:paraId="57DDCED1" w14:textId="2D3912D8" w:rsidR="00390018" w:rsidRDefault="00390018" w:rsidP="009E13C9">
      <w:pPr>
        <w:pStyle w:val="Prrafodelista"/>
        <w:numPr>
          <w:ilvl w:val="0"/>
          <w:numId w:val="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>CPU CORE 1</w:t>
      </w:r>
    </w:p>
    <w:p w14:paraId="7C3014D7" w14:textId="6C4DDC44" w:rsidR="00390018" w:rsidRDefault="00CC251D" w:rsidP="00390018">
      <w:pPr>
        <w:spacing w:line="276" w:lineRule="auto"/>
        <w:rPr>
          <w:noProof/>
        </w:rPr>
      </w:pPr>
      <w:r w:rsidRPr="00CC251D">
        <w:rPr>
          <w:noProof/>
        </w:rPr>
        <w:t>${graph</w:t>
      </w:r>
      <w:r>
        <w:rPr>
          <w:noProof/>
        </w:rPr>
        <w:t>2190</w:t>
      </w:r>
      <w:r w:rsidRPr="00CC251D">
        <w:rPr>
          <w:noProof/>
        </w:rPr>
        <w:t>}</w:t>
      </w:r>
    </w:p>
    <w:p w14:paraId="770C16B7" w14:textId="0A644BF9" w:rsidR="00CC251D" w:rsidRDefault="00CC251D">
      <w:pPr>
        <w:suppressAutoHyphens w:val="0"/>
        <w:spacing w:line="240" w:lineRule="auto"/>
        <w:rPr>
          <w:noProof/>
        </w:rPr>
      </w:pPr>
    </w:p>
    <w:p w14:paraId="4F7585C1" w14:textId="36E5ACD6" w:rsidR="00390018" w:rsidRDefault="00390018" w:rsidP="009E13C9">
      <w:pPr>
        <w:pStyle w:val="Prrafodelista"/>
        <w:numPr>
          <w:ilvl w:val="0"/>
          <w:numId w:val="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>CPU CORE 2</w:t>
      </w:r>
    </w:p>
    <w:p w14:paraId="6A991647" w14:textId="4025778C" w:rsidR="00390018" w:rsidRDefault="00390018" w:rsidP="00390018">
      <w:pPr>
        <w:spacing w:line="276" w:lineRule="auto"/>
        <w:rPr>
          <w:noProof/>
        </w:rPr>
      </w:pPr>
      <w:r>
        <w:rPr>
          <w:noProof/>
        </w:rPr>
        <w:t xml:space="preserve"> </w:t>
      </w:r>
      <w:r w:rsidR="00CC251D" w:rsidRPr="00CC251D">
        <w:rPr>
          <w:noProof/>
        </w:rPr>
        <w:t>${graph2</w:t>
      </w:r>
      <w:r w:rsidR="00CC251D">
        <w:rPr>
          <w:noProof/>
        </w:rPr>
        <w:t>191</w:t>
      </w:r>
      <w:r w:rsidR="00CC251D" w:rsidRPr="00CC251D">
        <w:rPr>
          <w:noProof/>
        </w:rPr>
        <w:t>}</w:t>
      </w:r>
    </w:p>
    <w:p w14:paraId="14AEBCAF" w14:textId="0E894EA2" w:rsidR="0021722C" w:rsidRDefault="00CC251D">
      <w:pPr>
        <w:suppressAutoHyphens w:val="0"/>
        <w:spacing w:line="240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br w:type="page"/>
      </w:r>
    </w:p>
    <w:p w14:paraId="42867C8B" w14:textId="209B93DA" w:rsidR="00390018" w:rsidRDefault="00390018" w:rsidP="009E13C9">
      <w:pPr>
        <w:pStyle w:val="Prrafodelista"/>
        <w:numPr>
          <w:ilvl w:val="0"/>
          <w:numId w:val="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lastRenderedPageBreak/>
        <w:t>CPU CORE 3</w:t>
      </w:r>
    </w:p>
    <w:p w14:paraId="03F9347F" w14:textId="589209CF" w:rsidR="00F02B60" w:rsidRPr="00F02B60" w:rsidRDefault="00390018" w:rsidP="00390018">
      <w:pPr>
        <w:spacing w:line="276" w:lineRule="auto"/>
        <w:rPr>
          <w:noProof/>
        </w:rPr>
      </w:pPr>
      <w:r>
        <w:rPr>
          <w:noProof/>
        </w:rPr>
        <w:t xml:space="preserve"> </w:t>
      </w:r>
      <w:r w:rsidR="00CC251D" w:rsidRPr="00CC251D">
        <w:rPr>
          <w:noProof/>
        </w:rPr>
        <w:t>${graph</w:t>
      </w:r>
      <w:r w:rsidR="00CC251D">
        <w:rPr>
          <w:noProof/>
        </w:rPr>
        <w:t>2192</w:t>
      </w:r>
      <w:r w:rsidR="00CC251D" w:rsidRPr="00CC251D">
        <w:rPr>
          <w:noProof/>
        </w:rPr>
        <w:t>}</w:t>
      </w:r>
    </w:p>
    <w:p w14:paraId="7C44A9DC" w14:textId="77777777" w:rsidR="00DE60D5" w:rsidRDefault="00DE60D5" w:rsidP="00390018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</w:p>
    <w:p w14:paraId="4107471D" w14:textId="59D5C28F" w:rsidR="00390018" w:rsidRDefault="00390018" w:rsidP="009E13C9">
      <w:pPr>
        <w:pStyle w:val="Prrafodelista"/>
        <w:numPr>
          <w:ilvl w:val="0"/>
          <w:numId w:val="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>CPU CORE 4</w:t>
      </w:r>
    </w:p>
    <w:p w14:paraId="4F3FFFB3" w14:textId="6C94532F" w:rsidR="00390018" w:rsidRDefault="00390018" w:rsidP="00390018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noProof/>
        </w:rPr>
        <w:t xml:space="preserve"> </w:t>
      </w:r>
      <w:bookmarkStart w:id="6" w:name="_Hlk73451397"/>
      <w:r w:rsidR="00CC251D" w:rsidRPr="00CC251D">
        <w:rPr>
          <w:noProof/>
        </w:rPr>
        <w:t>${graph</w:t>
      </w:r>
      <w:r w:rsidR="00CC251D">
        <w:rPr>
          <w:noProof/>
        </w:rPr>
        <w:t>2193</w:t>
      </w:r>
      <w:r w:rsidR="00CC251D" w:rsidRPr="00CC251D">
        <w:rPr>
          <w:noProof/>
        </w:rPr>
        <w:t>}</w:t>
      </w:r>
      <w:bookmarkEnd w:id="6"/>
    </w:p>
    <w:p w14:paraId="24EACA4E" w14:textId="77777777" w:rsidR="00653610" w:rsidRDefault="00653610" w:rsidP="00425D74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</w:p>
    <w:p w14:paraId="0B6ED870" w14:textId="3A9A27E7" w:rsidR="00390018" w:rsidRDefault="00390018" w:rsidP="009E13C9">
      <w:pPr>
        <w:pStyle w:val="Prrafodelista"/>
        <w:numPr>
          <w:ilvl w:val="0"/>
          <w:numId w:val="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>CPU CORE 5</w:t>
      </w:r>
    </w:p>
    <w:p w14:paraId="34A9B43D" w14:textId="6A7D0B04" w:rsidR="00CC251D" w:rsidRDefault="00390018" w:rsidP="001B139E">
      <w:pPr>
        <w:spacing w:line="276" w:lineRule="auto"/>
        <w:rPr>
          <w:noProof/>
        </w:rPr>
      </w:pPr>
      <w:r>
        <w:rPr>
          <w:noProof/>
        </w:rPr>
        <w:t xml:space="preserve"> </w:t>
      </w:r>
      <w:r w:rsidR="00CC251D" w:rsidRPr="00CC251D">
        <w:rPr>
          <w:noProof/>
        </w:rPr>
        <w:t>${graph219</w:t>
      </w:r>
      <w:r w:rsidR="00CC251D">
        <w:rPr>
          <w:noProof/>
        </w:rPr>
        <w:t>4</w:t>
      </w:r>
      <w:r w:rsidR="00CC251D" w:rsidRPr="00CC251D">
        <w:rPr>
          <w:noProof/>
        </w:rPr>
        <w:t>}</w:t>
      </w:r>
      <w:r w:rsidR="00CC251D">
        <w:rPr>
          <w:noProof/>
        </w:rPr>
        <w:br w:type="page"/>
      </w:r>
    </w:p>
    <w:p w14:paraId="1111265C" w14:textId="7B8DF279" w:rsidR="00390018" w:rsidRDefault="00390018" w:rsidP="009E13C9">
      <w:pPr>
        <w:pStyle w:val="Prrafodelista"/>
        <w:numPr>
          <w:ilvl w:val="0"/>
          <w:numId w:val="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lastRenderedPageBreak/>
        <w:t>CPU CORE 6</w:t>
      </w:r>
    </w:p>
    <w:p w14:paraId="59F95323" w14:textId="2D60E7B4" w:rsidR="00390018" w:rsidRDefault="00390018" w:rsidP="00390018">
      <w:pPr>
        <w:spacing w:line="276" w:lineRule="auto"/>
        <w:rPr>
          <w:noProof/>
        </w:rPr>
      </w:pPr>
      <w:r>
        <w:rPr>
          <w:noProof/>
        </w:rPr>
        <w:t xml:space="preserve"> </w:t>
      </w:r>
      <w:r w:rsidR="00CC251D" w:rsidRPr="00CC251D">
        <w:rPr>
          <w:noProof/>
        </w:rPr>
        <w:t>${graph219</w:t>
      </w:r>
      <w:r w:rsidR="00CC251D">
        <w:rPr>
          <w:noProof/>
        </w:rPr>
        <w:t>5</w:t>
      </w:r>
      <w:r w:rsidR="00CC251D" w:rsidRPr="00CC251D">
        <w:rPr>
          <w:noProof/>
        </w:rPr>
        <w:t>}</w:t>
      </w:r>
    </w:p>
    <w:p w14:paraId="61BC446D" w14:textId="77777777" w:rsidR="00DE60D5" w:rsidRDefault="00DE60D5" w:rsidP="00390018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</w:p>
    <w:p w14:paraId="48EBD865" w14:textId="321AC93F" w:rsidR="00390018" w:rsidRDefault="00390018" w:rsidP="009E13C9">
      <w:pPr>
        <w:pStyle w:val="Prrafodelista"/>
        <w:numPr>
          <w:ilvl w:val="0"/>
          <w:numId w:val="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>CPU CORE 7</w:t>
      </w:r>
    </w:p>
    <w:p w14:paraId="1AD98910" w14:textId="4973E933" w:rsidR="00390018" w:rsidRDefault="00390018" w:rsidP="00390018">
      <w:pPr>
        <w:spacing w:line="276" w:lineRule="auto"/>
        <w:rPr>
          <w:noProof/>
        </w:rPr>
      </w:pPr>
      <w:r>
        <w:rPr>
          <w:noProof/>
        </w:rPr>
        <w:t xml:space="preserve"> </w:t>
      </w:r>
      <w:r w:rsidR="00CC251D" w:rsidRPr="00CC251D">
        <w:rPr>
          <w:noProof/>
        </w:rPr>
        <w:t>${graph219</w:t>
      </w:r>
      <w:r w:rsidR="00CC251D">
        <w:rPr>
          <w:noProof/>
        </w:rPr>
        <w:t>6</w:t>
      </w:r>
      <w:r w:rsidR="00CC251D" w:rsidRPr="00CC251D">
        <w:rPr>
          <w:noProof/>
        </w:rPr>
        <w:t>}</w:t>
      </w:r>
    </w:p>
    <w:p w14:paraId="43F0A200" w14:textId="77777777" w:rsidR="00126EEA" w:rsidRDefault="00126EEA" w:rsidP="00390018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</w:p>
    <w:p w14:paraId="01038F9A" w14:textId="00AA7DB9" w:rsidR="00390018" w:rsidRDefault="00390018" w:rsidP="009E13C9">
      <w:pPr>
        <w:pStyle w:val="Prrafodelista"/>
        <w:numPr>
          <w:ilvl w:val="0"/>
          <w:numId w:val="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>CPU CORE 8</w:t>
      </w:r>
    </w:p>
    <w:p w14:paraId="16681F5B" w14:textId="1768172D" w:rsidR="00317F57" w:rsidRDefault="00CC251D" w:rsidP="001B139E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noProof/>
        </w:rPr>
        <w:t xml:space="preserve"> </w:t>
      </w:r>
      <w:r w:rsidRPr="00CC251D">
        <w:rPr>
          <w:noProof/>
        </w:rPr>
        <w:t>${graph219</w:t>
      </w:r>
      <w:r>
        <w:rPr>
          <w:noProof/>
        </w:rPr>
        <w:t>7</w:t>
      </w:r>
      <w:r w:rsidRPr="00CC251D">
        <w:rPr>
          <w:noProof/>
        </w:rPr>
        <w:t>}</w:t>
      </w:r>
      <w:r w:rsidR="00317F57">
        <w:rPr>
          <w:rFonts w:ascii="Calibri" w:hAnsi="Calibri" w:cs="Arial"/>
          <w:b/>
          <w:color w:val="1F497D"/>
          <w:sz w:val="22"/>
          <w:szCs w:val="22"/>
        </w:rPr>
        <w:br w:type="page"/>
      </w:r>
    </w:p>
    <w:p w14:paraId="16CA05CF" w14:textId="21175FD6" w:rsidR="00390018" w:rsidRDefault="00390018" w:rsidP="009E13C9">
      <w:pPr>
        <w:pStyle w:val="Prrafodelista"/>
        <w:numPr>
          <w:ilvl w:val="0"/>
          <w:numId w:val="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lastRenderedPageBreak/>
        <w:t>CPU CORE 9</w:t>
      </w:r>
    </w:p>
    <w:p w14:paraId="5F4DA4DF" w14:textId="5EA59276" w:rsidR="00390018" w:rsidRDefault="00CC251D" w:rsidP="00390018">
      <w:pPr>
        <w:spacing w:line="276" w:lineRule="auto"/>
        <w:rPr>
          <w:noProof/>
        </w:rPr>
      </w:pPr>
      <w:r w:rsidRPr="00CC251D">
        <w:rPr>
          <w:noProof/>
        </w:rPr>
        <w:t>${graph219</w:t>
      </w:r>
      <w:r>
        <w:rPr>
          <w:noProof/>
        </w:rPr>
        <w:t>8</w:t>
      </w:r>
      <w:r w:rsidRPr="00CC251D">
        <w:rPr>
          <w:noProof/>
        </w:rPr>
        <w:t>}</w:t>
      </w:r>
    </w:p>
    <w:p w14:paraId="33107FD5" w14:textId="77777777" w:rsidR="00096BF6" w:rsidRDefault="00096BF6" w:rsidP="00390018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</w:p>
    <w:p w14:paraId="5F458504" w14:textId="61C8B83D" w:rsidR="00390018" w:rsidRDefault="00390018" w:rsidP="009E13C9">
      <w:pPr>
        <w:pStyle w:val="Prrafodelista"/>
        <w:numPr>
          <w:ilvl w:val="0"/>
          <w:numId w:val="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>CPU CORE 10</w:t>
      </w:r>
    </w:p>
    <w:p w14:paraId="064DF79F" w14:textId="12082329" w:rsidR="00616D91" w:rsidRDefault="00CC251D" w:rsidP="00425D74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 w:rsidRPr="00CC251D">
        <w:rPr>
          <w:rFonts w:ascii="Calibri" w:hAnsi="Calibri" w:cs="Arial"/>
          <w:b/>
          <w:color w:val="1F497D"/>
          <w:sz w:val="22"/>
          <w:szCs w:val="22"/>
        </w:rPr>
        <w:t>${graph219</w:t>
      </w:r>
      <w:r>
        <w:rPr>
          <w:rFonts w:ascii="Calibri" w:hAnsi="Calibri" w:cs="Arial"/>
          <w:b/>
          <w:color w:val="1F497D"/>
          <w:sz w:val="22"/>
          <w:szCs w:val="22"/>
        </w:rPr>
        <w:t>9</w:t>
      </w:r>
      <w:r w:rsidRPr="00CC251D">
        <w:rPr>
          <w:rFonts w:ascii="Calibri" w:hAnsi="Calibri" w:cs="Arial"/>
          <w:b/>
          <w:color w:val="1F497D"/>
          <w:sz w:val="22"/>
          <w:szCs w:val="22"/>
        </w:rPr>
        <w:t>}</w:t>
      </w:r>
    </w:p>
    <w:p w14:paraId="1B0AEB11" w14:textId="77777777" w:rsidR="00F02B60" w:rsidRDefault="00F02B60" w:rsidP="00425D74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</w:p>
    <w:p w14:paraId="0CA72F07" w14:textId="215FDC39" w:rsidR="00390018" w:rsidRDefault="00390018" w:rsidP="009E13C9">
      <w:pPr>
        <w:pStyle w:val="Prrafodelista"/>
        <w:numPr>
          <w:ilvl w:val="0"/>
          <w:numId w:val="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>CPU CORE 11</w:t>
      </w:r>
    </w:p>
    <w:p w14:paraId="762AD6A4" w14:textId="36D44B08" w:rsidR="00424EE0" w:rsidRDefault="00390018" w:rsidP="001B139E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noProof/>
        </w:rPr>
        <w:t xml:space="preserve"> </w:t>
      </w:r>
      <w:r w:rsidR="00CC251D" w:rsidRPr="00CC251D">
        <w:rPr>
          <w:noProof/>
        </w:rPr>
        <w:t>${graph2</w:t>
      </w:r>
      <w:r w:rsidR="00CC251D">
        <w:rPr>
          <w:noProof/>
        </w:rPr>
        <w:t>200</w:t>
      </w:r>
      <w:r w:rsidR="00CC251D" w:rsidRPr="00CC251D">
        <w:rPr>
          <w:noProof/>
        </w:rPr>
        <w:t>}</w:t>
      </w:r>
      <w:r w:rsidR="00424EE0">
        <w:rPr>
          <w:rFonts w:ascii="Calibri" w:hAnsi="Calibri" w:cs="Arial"/>
          <w:b/>
          <w:color w:val="1F497D"/>
          <w:sz w:val="22"/>
          <w:szCs w:val="22"/>
        </w:rPr>
        <w:br w:type="page"/>
      </w:r>
    </w:p>
    <w:p w14:paraId="579A1B5C" w14:textId="2C0AC9EF" w:rsidR="00390018" w:rsidRDefault="00390018" w:rsidP="009E13C9">
      <w:pPr>
        <w:pStyle w:val="Prrafodelista"/>
        <w:numPr>
          <w:ilvl w:val="0"/>
          <w:numId w:val="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lastRenderedPageBreak/>
        <w:t>CPU CORE 12</w:t>
      </w:r>
    </w:p>
    <w:p w14:paraId="7C45947E" w14:textId="3827E157" w:rsidR="00DE60D5" w:rsidRPr="00CC251D" w:rsidRDefault="00390018" w:rsidP="00390018">
      <w:pPr>
        <w:spacing w:line="276" w:lineRule="auto"/>
        <w:rPr>
          <w:noProof/>
        </w:rPr>
      </w:pPr>
      <w:r>
        <w:rPr>
          <w:noProof/>
        </w:rPr>
        <w:t xml:space="preserve"> </w:t>
      </w:r>
      <w:r w:rsidR="00CC251D" w:rsidRPr="00CC251D">
        <w:rPr>
          <w:noProof/>
        </w:rPr>
        <w:t>${graph220</w:t>
      </w:r>
      <w:r w:rsidR="00CC251D">
        <w:rPr>
          <w:noProof/>
        </w:rPr>
        <w:t>1</w:t>
      </w:r>
      <w:r w:rsidR="00CC251D" w:rsidRPr="00CC251D">
        <w:rPr>
          <w:noProof/>
        </w:rPr>
        <w:t>}</w:t>
      </w:r>
    </w:p>
    <w:p w14:paraId="360C19B0" w14:textId="77777777" w:rsidR="00DE60D5" w:rsidRDefault="00DE60D5" w:rsidP="00390018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</w:p>
    <w:p w14:paraId="500C4E3F" w14:textId="010A54F6" w:rsidR="00390018" w:rsidRDefault="00390018" w:rsidP="009E13C9">
      <w:pPr>
        <w:pStyle w:val="Prrafodelista"/>
        <w:numPr>
          <w:ilvl w:val="0"/>
          <w:numId w:val="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>CPU CORE 13</w:t>
      </w:r>
    </w:p>
    <w:p w14:paraId="0322AA78" w14:textId="1D755D2D" w:rsidR="00390018" w:rsidRDefault="00390018" w:rsidP="00390018">
      <w:pPr>
        <w:spacing w:line="276" w:lineRule="auto"/>
        <w:rPr>
          <w:noProof/>
        </w:rPr>
      </w:pPr>
      <w:r>
        <w:rPr>
          <w:noProof/>
        </w:rPr>
        <w:t xml:space="preserve"> </w:t>
      </w:r>
      <w:r w:rsidR="00CC251D" w:rsidRPr="00CC251D">
        <w:rPr>
          <w:noProof/>
        </w:rPr>
        <w:t>${graph220</w:t>
      </w:r>
      <w:r w:rsidR="00CC251D">
        <w:rPr>
          <w:noProof/>
        </w:rPr>
        <w:t>2</w:t>
      </w:r>
      <w:r w:rsidR="00CC251D" w:rsidRPr="00CC251D">
        <w:rPr>
          <w:noProof/>
        </w:rPr>
        <w:t>}</w:t>
      </w:r>
    </w:p>
    <w:p w14:paraId="506D6E49" w14:textId="6723984E" w:rsidR="001A1C36" w:rsidRDefault="001A1C36" w:rsidP="00390018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</w:p>
    <w:p w14:paraId="0338D8F4" w14:textId="1879D8F9" w:rsidR="00390018" w:rsidRDefault="00390018" w:rsidP="009E13C9">
      <w:pPr>
        <w:pStyle w:val="Prrafodelista"/>
        <w:numPr>
          <w:ilvl w:val="0"/>
          <w:numId w:val="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>CPU CORE 14</w:t>
      </w:r>
    </w:p>
    <w:p w14:paraId="44549001" w14:textId="094F4874" w:rsidR="00CC251D" w:rsidRDefault="00390018" w:rsidP="001B139E">
      <w:pPr>
        <w:spacing w:line="276" w:lineRule="auto"/>
        <w:rPr>
          <w:noProof/>
        </w:rPr>
      </w:pPr>
      <w:r>
        <w:rPr>
          <w:noProof/>
        </w:rPr>
        <w:t xml:space="preserve"> </w:t>
      </w:r>
      <w:r w:rsidR="00CC251D" w:rsidRPr="00CC251D">
        <w:rPr>
          <w:noProof/>
        </w:rPr>
        <w:t>${graph220</w:t>
      </w:r>
      <w:r w:rsidR="00CC251D">
        <w:rPr>
          <w:noProof/>
        </w:rPr>
        <w:t>3</w:t>
      </w:r>
      <w:r w:rsidR="00CC251D" w:rsidRPr="00CC251D">
        <w:rPr>
          <w:noProof/>
        </w:rPr>
        <w:t>}</w:t>
      </w:r>
      <w:r w:rsidR="00CC251D">
        <w:rPr>
          <w:noProof/>
        </w:rPr>
        <w:br w:type="page"/>
      </w:r>
    </w:p>
    <w:p w14:paraId="54B76E52" w14:textId="0D2BCC1B" w:rsidR="00390018" w:rsidRDefault="00390018" w:rsidP="009E13C9">
      <w:pPr>
        <w:pStyle w:val="Prrafodelista"/>
        <w:numPr>
          <w:ilvl w:val="0"/>
          <w:numId w:val="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lastRenderedPageBreak/>
        <w:t>CPU CORE 15</w:t>
      </w:r>
    </w:p>
    <w:p w14:paraId="5C92D7AB" w14:textId="202A5EE6" w:rsidR="00DE60D5" w:rsidRDefault="00390018" w:rsidP="00390018">
      <w:pPr>
        <w:spacing w:line="276" w:lineRule="auto"/>
        <w:rPr>
          <w:noProof/>
        </w:rPr>
      </w:pPr>
      <w:r>
        <w:rPr>
          <w:noProof/>
        </w:rPr>
        <w:t xml:space="preserve"> </w:t>
      </w:r>
      <w:r w:rsidR="00CC251D" w:rsidRPr="00CC251D">
        <w:rPr>
          <w:noProof/>
        </w:rPr>
        <w:t>${graph220</w:t>
      </w:r>
      <w:r w:rsidR="00CC251D">
        <w:rPr>
          <w:noProof/>
        </w:rPr>
        <w:t>4</w:t>
      </w:r>
      <w:r w:rsidR="00CC251D" w:rsidRPr="00CC251D">
        <w:rPr>
          <w:noProof/>
        </w:rPr>
        <w:t>}</w:t>
      </w:r>
    </w:p>
    <w:p w14:paraId="14876DCE" w14:textId="52486311" w:rsidR="00CC251D" w:rsidRDefault="00CC251D" w:rsidP="00390018">
      <w:pPr>
        <w:spacing w:line="276" w:lineRule="auto"/>
        <w:rPr>
          <w:noProof/>
        </w:rPr>
      </w:pPr>
    </w:p>
    <w:p w14:paraId="3E0D70CC" w14:textId="77777777" w:rsidR="00CC251D" w:rsidRPr="00CC251D" w:rsidRDefault="00CC251D" w:rsidP="00390018">
      <w:pPr>
        <w:spacing w:line="276" w:lineRule="auto"/>
        <w:rPr>
          <w:noProof/>
        </w:rPr>
      </w:pPr>
    </w:p>
    <w:p w14:paraId="6C0F45CF" w14:textId="77629CF6" w:rsidR="00390018" w:rsidRDefault="00390018" w:rsidP="009E13C9">
      <w:pPr>
        <w:pStyle w:val="Prrafodelista"/>
        <w:numPr>
          <w:ilvl w:val="0"/>
          <w:numId w:val="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>CPU CORE 16</w:t>
      </w:r>
    </w:p>
    <w:p w14:paraId="20F613EE" w14:textId="678772B4" w:rsidR="00390018" w:rsidRDefault="00390018" w:rsidP="00390018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noProof/>
        </w:rPr>
        <w:t xml:space="preserve"> </w:t>
      </w:r>
      <w:r w:rsidR="00CC251D" w:rsidRPr="00CC251D">
        <w:rPr>
          <w:noProof/>
        </w:rPr>
        <w:t>${graph220</w:t>
      </w:r>
      <w:r w:rsidR="00CC251D">
        <w:rPr>
          <w:noProof/>
        </w:rPr>
        <w:t>5</w:t>
      </w:r>
      <w:r w:rsidR="00CC251D" w:rsidRPr="00CC251D">
        <w:rPr>
          <w:noProof/>
        </w:rPr>
        <w:t>}</w:t>
      </w:r>
    </w:p>
    <w:p w14:paraId="1ACDA935" w14:textId="06370103" w:rsidR="006734F0" w:rsidRDefault="006734F0" w:rsidP="00425D74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</w:p>
    <w:p w14:paraId="072E866B" w14:textId="1EE7756E" w:rsidR="00CC251D" w:rsidRDefault="00CC251D">
      <w:pPr>
        <w:suppressAutoHyphens w:val="0"/>
        <w:spacing w:line="240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br w:type="page"/>
      </w:r>
    </w:p>
    <w:p w14:paraId="7D7257BE" w14:textId="7180E220" w:rsidR="006734F0" w:rsidRDefault="00343E4A" w:rsidP="009E13C9">
      <w:pPr>
        <w:pStyle w:val="Ttulo1"/>
        <w:numPr>
          <w:ilvl w:val="0"/>
          <w:numId w:val="3"/>
        </w:numPr>
        <w:spacing w:before="0" w:after="0" w:line="240" w:lineRule="auto"/>
        <w:jc w:val="both"/>
        <w:rPr>
          <w:rFonts w:ascii="Calibri" w:hAnsi="Calibri"/>
          <w:sz w:val="22"/>
          <w:szCs w:val="22"/>
        </w:rPr>
      </w:pPr>
      <w:r w:rsidRPr="00616D91">
        <w:rPr>
          <w:rFonts w:ascii="Calibri" w:hAnsi="Calibri"/>
          <w:sz w:val="22"/>
          <w:szCs w:val="22"/>
        </w:rPr>
        <w:lastRenderedPageBreak/>
        <w:t>GATEWA</w:t>
      </w:r>
      <w:r w:rsidR="006734F0" w:rsidRPr="00616D91">
        <w:rPr>
          <w:rFonts w:ascii="Calibri" w:hAnsi="Calibri"/>
          <w:sz w:val="22"/>
          <w:szCs w:val="22"/>
        </w:rPr>
        <w:t>Y</w:t>
      </w:r>
      <w:r w:rsidRPr="00616D91">
        <w:rPr>
          <w:rFonts w:ascii="Calibri" w:hAnsi="Calibri"/>
          <w:sz w:val="22"/>
          <w:szCs w:val="22"/>
        </w:rPr>
        <w:t xml:space="preserve"> IMPERVA</w:t>
      </w:r>
    </w:p>
    <w:p w14:paraId="786FD33E" w14:textId="77777777" w:rsidR="00616D91" w:rsidRPr="00616D91" w:rsidRDefault="00616D91" w:rsidP="00616D91">
      <w:pPr>
        <w:spacing w:line="240" w:lineRule="auto"/>
      </w:pPr>
    </w:p>
    <w:p w14:paraId="51F68C81" w14:textId="7E400289" w:rsidR="00343E4A" w:rsidRPr="008662A5" w:rsidRDefault="00343E4A" w:rsidP="009E13C9">
      <w:pPr>
        <w:pStyle w:val="Prrafodelista"/>
        <w:numPr>
          <w:ilvl w:val="0"/>
          <w:numId w:val="5"/>
        </w:numPr>
        <w:rPr>
          <w:rFonts w:ascii="Calibri" w:hAnsi="Calibri" w:cs="Arial"/>
          <w:b/>
          <w:color w:val="1F497D"/>
        </w:rPr>
      </w:pPr>
      <w:r w:rsidRPr="008662A5">
        <w:rPr>
          <w:rFonts w:ascii="Calibri" w:hAnsi="Calibri" w:cs="Arial"/>
          <w:b/>
          <w:color w:val="1F497D"/>
        </w:rPr>
        <w:t>Recursos</w:t>
      </w:r>
    </w:p>
    <w:p w14:paraId="78AE3FB9" w14:textId="3710EFA2" w:rsidR="00343E4A" w:rsidRDefault="00CC251D" w:rsidP="00343E4A">
      <w:pPr>
        <w:pStyle w:val="Prrafodelista"/>
        <w:spacing w:line="276" w:lineRule="auto"/>
        <w:ind w:left="0"/>
        <w:rPr>
          <w:rFonts w:ascii="Calibri" w:hAnsi="Calibri" w:cs="Arial"/>
          <w:b/>
          <w:color w:val="1F497D"/>
          <w:sz w:val="22"/>
          <w:szCs w:val="22"/>
        </w:rPr>
      </w:pPr>
      <w:r w:rsidRPr="00CC251D">
        <w:rPr>
          <w:rFonts w:ascii="Calibri" w:hAnsi="Calibri" w:cs="Arial"/>
          <w:b/>
          <w:color w:val="1F497D"/>
          <w:sz w:val="22"/>
          <w:szCs w:val="22"/>
        </w:rPr>
        <w:t>${graph</w:t>
      </w:r>
      <w:r>
        <w:rPr>
          <w:rFonts w:ascii="Calibri" w:hAnsi="Calibri" w:cs="Arial"/>
          <w:b/>
          <w:color w:val="1F497D"/>
          <w:sz w:val="22"/>
          <w:szCs w:val="22"/>
        </w:rPr>
        <w:t>17664</w:t>
      </w:r>
      <w:r w:rsidRPr="00CC251D">
        <w:rPr>
          <w:rFonts w:ascii="Calibri" w:hAnsi="Calibri" w:cs="Arial"/>
          <w:b/>
          <w:color w:val="1F497D"/>
          <w:sz w:val="22"/>
          <w:szCs w:val="22"/>
        </w:rPr>
        <w:t>}</w:t>
      </w:r>
    </w:p>
    <w:p w14:paraId="0FEB5280" w14:textId="35E285CD" w:rsidR="008662A5" w:rsidRPr="008662A5" w:rsidRDefault="008662A5" w:rsidP="009E13C9">
      <w:pPr>
        <w:pStyle w:val="Prrafodelista"/>
        <w:numPr>
          <w:ilvl w:val="0"/>
          <w:numId w:val="7"/>
        </w:numPr>
        <w:spacing w:line="276" w:lineRule="auto"/>
        <w:rPr>
          <w:rFonts w:ascii="Calibri" w:hAnsi="Calibri" w:cs="Arial"/>
          <w:b/>
          <w:i/>
          <w:iCs/>
          <w:color w:val="1F497D"/>
          <w:sz w:val="22"/>
          <w:szCs w:val="22"/>
        </w:rPr>
      </w:pPr>
      <w:r w:rsidRPr="008662A5">
        <w:rPr>
          <w:rFonts w:ascii="Calibri" w:hAnsi="Calibri" w:cs="Arial"/>
          <w:b/>
          <w:i/>
          <w:iCs/>
          <w:color w:val="1F497D"/>
          <w:sz w:val="22"/>
          <w:szCs w:val="22"/>
        </w:rPr>
        <w:t>El consumo de CPU promedio es de</w:t>
      </w:r>
      <w:bookmarkStart w:id="7" w:name="GATEWAYIMPERVA"/>
      <w:r w:rsidRPr="008662A5">
        <w:rPr>
          <w:rFonts w:ascii="Calibri" w:hAnsi="Calibri" w:cs="Arial"/>
          <w:b/>
          <w:i/>
          <w:iCs/>
          <w:color w:val="1F497D"/>
          <w:sz w:val="22"/>
          <w:szCs w:val="22"/>
        </w:rPr>
        <w:t xml:space="preserve"> </w:t>
      </w:r>
      <w:r w:rsidR="00B106AE">
        <w:rPr>
          <w:rFonts w:ascii="Calibri" w:hAnsi="Calibri" w:cs="Arial"/>
          <w:b/>
          <w:i/>
          <w:iCs/>
          <w:color w:val="1F497D"/>
          <w:sz w:val="22"/>
          <w:szCs w:val="22"/>
        </w:rPr>
        <w:t>1</w:t>
      </w:r>
      <w:r w:rsidR="000343BF">
        <w:rPr>
          <w:rFonts w:ascii="Calibri" w:hAnsi="Calibri" w:cs="Arial"/>
          <w:b/>
          <w:i/>
          <w:iCs/>
          <w:color w:val="1F497D"/>
          <w:sz w:val="22"/>
          <w:szCs w:val="22"/>
        </w:rPr>
        <w:t>8.18</w:t>
      </w:r>
      <w:r w:rsidRPr="008B6E85">
        <w:rPr>
          <w:rFonts w:ascii="Calibri" w:hAnsi="Calibri" w:cs="Arial"/>
          <w:b/>
          <w:i/>
          <w:iCs/>
          <w:color w:val="1F497D"/>
          <w:sz w:val="22"/>
          <w:szCs w:val="22"/>
        </w:rPr>
        <w:t>%</w:t>
      </w:r>
      <w:bookmarkEnd w:id="7"/>
      <w:r w:rsidRPr="008B6E85">
        <w:rPr>
          <w:rFonts w:ascii="Calibri" w:hAnsi="Calibri" w:cs="Arial"/>
          <w:b/>
          <w:i/>
          <w:iCs/>
          <w:color w:val="1F497D"/>
          <w:sz w:val="22"/>
          <w:szCs w:val="22"/>
        </w:rPr>
        <w:t xml:space="preserve"> se</w:t>
      </w:r>
      <w:r w:rsidRPr="008662A5">
        <w:rPr>
          <w:rFonts w:ascii="Calibri" w:hAnsi="Calibri" w:cs="Arial"/>
          <w:b/>
          <w:i/>
          <w:iCs/>
          <w:color w:val="1F497D"/>
          <w:sz w:val="22"/>
          <w:szCs w:val="22"/>
        </w:rPr>
        <w:t xml:space="preserve"> encuentra dentro del umbral de </w:t>
      </w:r>
      <w:r w:rsidR="00DF2344">
        <w:rPr>
          <w:rFonts w:ascii="Calibri" w:hAnsi="Calibri" w:cs="Arial"/>
          <w:b/>
          <w:i/>
          <w:iCs/>
          <w:color w:val="1F497D"/>
          <w:sz w:val="22"/>
          <w:szCs w:val="22"/>
        </w:rPr>
        <w:t>8</w:t>
      </w:r>
      <w:r w:rsidRPr="008662A5">
        <w:rPr>
          <w:rFonts w:ascii="Calibri" w:hAnsi="Calibri" w:cs="Arial"/>
          <w:b/>
          <w:i/>
          <w:iCs/>
          <w:color w:val="1F497D"/>
          <w:sz w:val="22"/>
          <w:szCs w:val="22"/>
        </w:rPr>
        <w:t>5%.</w:t>
      </w:r>
    </w:p>
    <w:p w14:paraId="05569B65" w14:textId="6B90B88C" w:rsidR="006734F0" w:rsidRDefault="00994B99" w:rsidP="009E13C9">
      <w:pPr>
        <w:pStyle w:val="Prrafodelista"/>
        <w:numPr>
          <w:ilvl w:val="0"/>
          <w:numId w:val="7"/>
        </w:numPr>
        <w:spacing w:line="276" w:lineRule="auto"/>
        <w:rPr>
          <w:rFonts w:ascii="Calibri" w:hAnsi="Calibri" w:cs="Arial"/>
          <w:b/>
          <w:i/>
          <w:iCs/>
          <w:color w:val="1F497D"/>
          <w:sz w:val="22"/>
          <w:szCs w:val="22"/>
        </w:rPr>
      </w:pPr>
      <w:r w:rsidRPr="008662A5">
        <w:rPr>
          <w:rFonts w:ascii="Calibri" w:hAnsi="Calibri" w:cs="Arial"/>
          <w:b/>
          <w:i/>
          <w:iCs/>
          <w:color w:val="1F497D"/>
          <w:sz w:val="22"/>
          <w:szCs w:val="22"/>
        </w:rPr>
        <w:t xml:space="preserve">El consumo de </w:t>
      </w:r>
      <w:proofErr w:type="spellStart"/>
      <w:r>
        <w:rPr>
          <w:rFonts w:ascii="Calibri" w:hAnsi="Calibri" w:cs="Arial"/>
          <w:b/>
          <w:i/>
          <w:iCs/>
          <w:color w:val="1F497D"/>
          <w:sz w:val="22"/>
          <w:szCs w:val="22"/>
        </w:rPr>
        <w:t>IPVDiskPerVar</w:t>
      </w:r>
      <w:proofErr w:type="spellEnd"/>
      <w:r w:rsidRPr="008662A5">
        <w:rPr>
          <w:rFonts w:ascii="Calibri" w:hAnsi="Calibri" w:cs="Arial"/>
          <w:b/>
          <w:i/>
          <w:iCs/>
          <w:color w:val="1F497D"/>
          <w:sz w:val="22"/>
          <w:szCs w:val="22"/>
        </w:rPr>
        <w:t xml:space="preserve"> </w:t>
      </w:r>
      <w:r w:rsidR="008662A5" w:rsidRPr="008662A5">
        <w:rPr>
          <w:rFonts w:ascii="Calibri" w:hAnsi="Calibri" w:cs="Arial"/>
          <w:b/>
          <w:i/>
          <w:iCs/>
          <w:color w:val="1F497D"/>
          <w:sz w:val="22"/>
          <w:szCs w:val="22"/>
        </w:rPr>
        <w:t xml:space="preserve">promedio es de </w:t>
      </w:r>
      <w:r w:rsidR="00373D59">
        <w:rPr>
          <w:rFonts w:ascii="Calibri" w:hAnsi="Calibri" w:cs="Arial"/>
          <w:b/>
          <w:i/>
          <w:iCs/>
          <w:color w:val="1F497D"/>
          <w:sz w:val="22"/>
          <w:szCs w:val="22"/>
        </w:rPr>
        <w:t>11</w:t>
      </w:r>
      <w:r w:rsidR="008B6E85">
        <w:rPr>
          <w:rFonts w:ascii="Calibri" w:hAnsi="Calibri" w:cs="Arial"/>
          <w:b/>
          <w:i/>
          <w:iCs/>
          <w:color w:val="1F497D"/>
          <w:sz w:val="22"/>
          <w:szCs w:val="22"/>
        </w:rPr>
        <w:t>%</w:t>
      </w:r>
      <w:r>
        <w:rPr>
          <w:rFonts w:ascii="Calibri" w:hAnsi="Calibri" w:cs="Arial"/>
          <w:b/>
          <w:i/>
          <w:iCs/>
          <w:color w:val="1F497D"/>
          <w:sz w:val="22"/>
          <w:szCs w:val="22"/>
        </w:rPr>
        <w:t xml:space="preserve">, </w:t>
      </w:r>
      <w:r w:rsidR="00373D59">
        <w:rPr>
          <w:rFonts w:ascii="Calibri" w:hAnsi="Calibri" w:cs="Arial"/>
          <w:b/>
          <w:i/>
          <w:iCs/>
          <w:color w:val="1F497D"/>
          <w:sz w:val="22"/>
          <w:szCs w:val="22"/>
        </w:rPr>
        <w:t>se encuentra dentro del umbral.</w:t>
      </w:r>
    </w:p>
    <w:p w14:paraId="4A765E9A" w14:textId="4570BA1F" w:rsidR="00AE001C" w:rsidRDefault="00AE001C" w:rsidP="009E13C9">
      <w:pPr>
        <w:pStyle w:val="Prrafodelista"/>
        <w:numPr>
          <w:ilvl w:val="0"/>
          <w:numId w:val="7"/>
        </w:numPr>
        <w:spacing w:line="276" w:lineRule="auto"/>
        <w:rPr>
          <w:rFonts w:ascii="Calibri" w:hAnsi="Calibri" w:cs="Arial"/>
          <w:b/>
          <w:i/>
          <w:iCs/>
          <w:color w:val="1F497D"/>
          <w:sz w:val="22"/>
          <w:szCs w:val="22"/>
        </w:rPr>
      </w:pPr>
      <w:r w:rsidRPr="008662A5">
        <w:rPr>
          <w:rFonts w:ascii="Calibri" w:hAnsi="Calibri" w:cs="Arial"/>
          <w:b/>
          <w:i/>
          <w:iCs/>
          <w:color w:val="1F497D"/>
          <w:sz w:val="22"/>
          <w:szCs w:val="22"/>
        </w:rPr>
        <w:t xml:space="preserve">El consumo de Memoria promedio es de </w:t>
      </w:r>
      <w:r w:rsidR="00373D59">
        <w:rPr>
          <w:rFonts w:ascii="Calibri" w:hAnsi="Calibri" w:cs="Arial"/>
          <w:b/>
          <w:i/>
          <w:iCs/>
          <w:color w:val="1F497D"/>
          <w:sz w:val="22"/>
          <w:szCs w:val="22"/>
        </w:rPr>
        <w:t>9</w:t>
      </w:r>
      <w:r w:rsidR="00B106AE">
        <w:rPr>
          <w:rFonts w:ascii="Calibri" w:hAnsi="Calibri" w:cs="Arial"/>
          <w:b/>
          <w:i/>
          <w:iCs/>
          <w:color w:val="1F497D"/>
          <w:sz w:val="22"/>
          <w:szCs w:val="22"/>
        </w:rPr>
        <w:t>3.</w:t>
      </w:r>
      <w:r w:rsidR="000343BF">
        <w:rPr>
          <w:rFonts w:ascii="Calibri" w:hAnsi="Calibri" w:cs="Arial"/>
          <w:b/>
          <w:i/>
          <w:iCs/>
          <w:color w:val="1F497D"/>
          <w:sz w:val="22"/>
          <w:szCs w:val="22"/>
        </w:rPr>
        <w:t>53</w:t>
      </w:r>
      <w:r w:rsidR="00CE782B" w:rsidRPr="008662A5">
        <w:rPr>
          <w:rFonts w:ascii="Calibri" w:hAnsi="Calibri" w:cs="Arial"/>
          <w:b/>
          <w:i/>
          <w:iCs/>
          <w:color w:val="1F497D"/>
          <w:sz w:val="22"/>
          <w:szCs w:val="22"/>
        </w:rPr>
        <w:t xml:space="preserve"> </w:t>
      </w:r>
      <w:r w:rsidRPr="008662A5">
        <w:rPr>
          <w:rFonts w:ascii="Calibri" w:hAnsi="Calibri" w:cs="Arial"/>
          <w:b/>
          <w:i/>
          <w:iCs/>
          <w:color w:val="1F497D"/>
          <w:sz w:val="22"/>
          <w:szCs w:val="22"/>
        </w:rPr>
        <w:t>% se encuentra dentro del umbral.</w:t>
      </w:r>
    </w:p>
    <w:p w14:paraId="5B984A9D" w14:textId="1FC5E768" w:rsidR="00930279" w:rsidRDefault="00930279">
      <w:pPr>
        <w:suppressAutoHyphens w:val="0"/>
        <w:spacing w:line="240" w:lineRule="auto"/>
        <w:rPr>
          <w:rFonts w:ascii="Calibri" w:hAnsi="Calibri" w:cs="Arial"/>
          <w:b/>
          <w:i/>
          <w:iCs/>
          <w:color w:val="1F497D"/>
          <w:sz w:val="22"/>
          <w:szCs w:val="22"/>
        </w:rPr>
      </w:pPr>
    </w:p>
    <w:p w14:paraId="05B72707" w14:textId="08077E02" w:rsidR="00343E4A" w:rsidRPr="008662A5" w:rsidRDefault="006734F0" w:rsidP="009E13C9">
      <w:pPr>
        <w:pStyle w:val="Prrafodelista"/>
        <w:numPr>
          <w:ilvl w:val="0"/>
          <w:numId w:val="5"/>
        </w:numPr>
        <w:spacing w:line="276" w:lineRule="auto"/>
        <w:rPr>
          <w:rFonts w:ascii="Calibri" w:hAnsi="Calibri" w:cs="Arial"/>
          <w:b/>
          <w:color w:val="1F497D"/>
        </w:rPr>
      </w:pPr>
      <w:r w:rsidRPr="008662A5">
        <w:rPr>
          <w:rFonts w:ascii="Calibri" w:hAnsi="Calibri" w:cs="Arial"/>
          <w:b/>
          <w:color w:val="1F497D"/>
        </w:rPr>
        <w:t>Sesiones concurrentes</w:t>
      </w:r>
    </w:p>
    <w:p w14:paraId="72A2030C" w14:textId="762E996C" w:rsidR="006734F0" w:rsidRDefault="00CC251D" w:rsidP="00343E4A">
      <w:pPr>
        <w:pStyle w:val="Prrafodelista"/>
        <w:spacing w:line="276" w:lineRule="auto"/>
        <w:ind w:left="0"/>
        <w:rPr>
          <w:rFonts w:ascii="Calibri" w:hAnsi="Calibri" w:cs="Arial"/>
          <w:b/>
          <w:color w:val="1F497D"/>
          <w:sz w:val="22"/>
          <w:szCs w:val="22"/>
        </w:rPr>
      </w:pPr>
      <w:r w:rsidRPr="00CC251D">
        <w:rPr>
          <w:rFonts w:ascii="Calibri" w:hAnsi="Calibri" w:cs="Arial"/>
          <w:b/>
          <w:color w:val="1F497D"/>
          <w:sz w:val="22"/>
          <w:szCs w:val="22"/>
        </w:rPr>
        <w:t>${graph</w:t>
      </w:r>
      <w:r>
        <w:rPr>
          <w:rFonts w:ascii="Calibri" w:hAnsi="Calibri" w:cs="Arial"/>
          <w:b/>
          <w:color w:val="1F497D"/>
          <w:sz w:val="22"/>
          <w:szCs w:val="22"/>
        </w:rPr>
        <w:t>17666</w:t>
      </w:r>
      <w:r w:rsidRPr="00CC251D">
        <w:rPr>
          <w:rFonts w:ascii="Calibri" w:hAnsi="Calibri" w:cs="Arial"/>
          <w:b/>
          <w:color w:val="1F497D"/>
          <w:sz w:val="22"/>
          <w:szCs w:val="22"/>
        </w:rPr>
        <w:t>}</w:t>
      </w:r>
    </w:p>
    <w:p w14:paraId="05785A69" w14:textId="0D846AD8" w:rsidR="00333838" w:rsidRPr="00E30B6A" w:rsidRDefault="002E0C78" w:rsidP="00E30B6A">
      <w:pPr>
        <w:pStyle w:val="Textoindependiente"/>
        <w:widowControl w:val="0"/>
        <w:numPr>
          <w:ilvl w:val="0"/>
          <w:numId w:val="6"/>
        </w:numPr>
        <w:tabs>
          <w:tab w:val="left" w:pos="426"/>
        </w:tabs>
        <w:suppressAutoHyphens w:val="0"/>
        <w:autoSpaceDE w:val="0"/>
        <w:autoSpaceDN w:val="0"/>
        <w:spacing w:after="0" w:line="240" w:lineRule="auto"/>
        <w:ind w:left="709"/>
        <w:rPr>
          <w:rFonts w:ascii="Calibri" w:hAnsi="Calibri" w:cs="Arial"/>
          <w:b/>
          <w:i/>
          <w:iCs/>
          <w:color w:val="1F497D"/>
          <w:sz w:val="22"/>
          <w:szCs w:val="22"/>
        </w:rPr>
      </w:pPr>
      <w:r>
        <w:rPr>
          <w:rFonts w:ascii="Calibri" w:hAnsi="Calibri" w:cs="Arial"/>
          <w:b/>
          <w:i/>
          <w:iCs/>
          <w:color w:val="1F497D"/>
          <w:sz w:val="22"/>
          <w:szCs w:val="22"/>
        </w:rPr>
        <w:t>S</w:t>
      </w:r>
      <w:r w:rsidR="00EC4645">
        <w:rPr>
          <w:rFonts w:ascii="Calibri" w:hAnsi="Calibri" w:cs="Arial"/>
          <w:b/>
          <w:i/>
          <w:iCs/>
          <w:color w:val="1F497D"/>
          <w:sz w:val="22"/>
          <w:szCs w:val="22"/>
        </w:rPr>
        <w:t xml:space="preserve">e observa </w:t>
      </w:r>
      <w:r w:rsidR="00E30B6A">
        <w:rPr>
          <w:rFonts w:ascii="Calibri" w:hAnsi="Calibri" w:cs="Arial"/>
          <w:b/>
          <w:i/>
          <w:iCs/>
          <w:color w:val="1F497D"/>
          <w:sz w:val="22"/>
          <w:szCs w:val="22"/>
        </w:rPr>
        <w:t>el promedio de usuarios concurrentes</w:t>
      </w:r>
      <w:r>
        <w:rPr>
          <w:rFonts w:ascii="Calibri" w:hAnsi="Calibri" w:cs="Arial"/>
          <w:b/>
          <w:i/>
          <w:iCs/>
          <w:color w:val="1F497D"/>
          <w:sz w:val="22"/>
          <w:szCs w:val="22"/>
        </w:rPr>
        <w:t xml:space="preserve"> de </w:t>
      </w:r>
      <w:r w:rsidR="0050496C">
        <w:rPr>
          <w:rFonts w:ascii="Calibri" w:hAnsi="Calibri" w:cs="Arial"/>
          <w:b/>
          <w:i/>
          <w:iCs/>
          <w:color w:val="1F497D"/>
          <w:sz w:val="22"/>
          <w:szCs w:val="22"/>
        </w:rPr>
        <w:t>14.</w:t>
      </w:r>
      <w:r w:rsidR="00B106AE">
        <w:rPr>
          <w:rFonts w:ascii="Calibri" w:hAnsi="Calibri" w:cs="Arial"/>
          <w:b/>
          <w:i/>
          <w:iCs/>
          <w:color w:val="1F497D"/>
          <w:sz w:val="22"/>
          <w:szCs w:val="22"/>
        </w:rPr>
        <w:t>4</w:t>
      </w:r>
      <w:r w:rsidR="000343BF">
        <w:rPr>
          <w:rFonts w:ascii="Calibri" w:hAnsi="Calibri" w:cs="Arial"/>
          <w:b/>
          <w:i/>
          <w:iCs/>
          <w:color w:val="1F497D"/>
          <w:sz w:val="22"/>
          <w:szCs w:val="22"/>
        </w:rPr>
        <w:t>9</w:t>
      </w:r>
      <w:r w:rsidR="0050496C">
        <w:rPr>
          <w:rFonts w:ascii="Calibri" w:hAnsi="Calibri" w:cs="Arial"/>
          <w:b/>
          <w:i/>
          <w:iCs/>
          <w:color w:val="1F497D"/>
          <w:sz w:val="22"/>
          <w:szCs w:val="22"/>
        </w:rPr>
        <w:t xml:space="preserve"> K</w:t>
      </w:r>
      <w:r>
        <w:rPr>
          <w:rFonts w:ascii="Calibri" w:hAnsi="Calibri" w:cs="Arial"/>
          <w:b/>
          <w:i/>
          <w:iCs/>
          <w:color w:val="1F497D"/>
          <w:sz w:val="22"/>
          <w:szCs w:val="22"/>
        </w:rPr>
        <w:t xml:space="preserve">. </w:t>
      </w:r>
    </w:p>
    <w:p w14:paraId="673D8187" w14:textId="25386C6A" w:rsidR="00CC251D" w:rsidRDefault="00CC251D">
      <w:pPr>
        <w:suppressAutoHyphens w:val="0"/>
        <w:spacing w:line="240" w:lineRule="auto"/>
        <w:rPr>
          <w:rFonts w:ascii="Calibri" w:hAnsi="Calibri" w:cs="Arial"/>
          <w:b/>
          <w:color w:val="1F497D"/>
          <w:sz w:val="22"/>
          <w:szCs w:val="22"/>
          <w:lang w:val="es-PE" w:eastAsia="en-US"/>
        </w:rPr>
      </w:pPr>
      <w:r>
        <w:rPr>
          <w:rFonts w:ascii="Calibri" w:hAnsi="Calibri" w:cs="Arial"/>
          <w:b/>
          <w:color w:val="1F497D"/>
          <w:sz w:val="22"/>
          <w:szCs w:val="22"/>
        </w:rPr>
        <w:br w:type="page"/>
      </w:r>
    </w:p>
    <w:p w14:paraId="00A3E2B2" w14:textId="77777777" w:rsidR="00616D91" w:rsidRPr="00343E4A" w:rsidRDefault="00616D91" w:rsidP="00343E4A">
      <w:pPr>
        <w:pStyle w:val="Prrafodelista"/>
        <w:spacing w:line="276" w:lineRule="auto"/>
        <w:ind w:left="0"/>
        <w:rPr>
          <w:rFonts w:ascii="Calibri" w:hAnsi="Calibri" w:cs="Arial"/>
          <w:b/>
          <w:color w:val="1F497D"/>
          <w:sz w:val="22"/>
          <w:szCs w:val="22"/>
        </w:rPr>
      </w:pPr>
    </w:p>
    <w:p w14:paraId="182200B6" w14:textId="37AB4C11" w:rsidR="00616D91" w:rsidRPr="00834ECC" w:rsidRDefault="00425D74" w:rsidP="009E13C9">
      <w:pPr>
        <w:pStyle w:val="Ttulo1"/>
        <w:numPr>
          <w:ilvl w:val="0"/>
          <w:numId w:val="3"/>
        </w:numPr>
        <w:spacing w:before="0" w:after="0" w:line="240" w:lineRule="auto"/>
        <w:jc w:val="both"/>
        <w:rPr>
          <w:rFonts w:ascii="Calibri" w:hAnsi="Calibri"/>
          <w:sz w:val="22"/>
          <w:szCs w:val="22"/>
        </w:rPr>
      </w:pPr>
      <w:r w:rsidRPr="00616D91">
        <w:rPr>
          <w:rFonts w:ascii="Calibri" w:hAnsi="Calibri"/>
          <w:sz w:val="22"/>
          <w:szCs w:val="22"/>
        </w:rPr>
        <w:t>PLATAFORMA IMPERVA</w:t>
      </w:r>
      <w:r w:rsidR="006734F0" w:rsidRPr="00616D91">
        <w:rPr>
          <w:rFonts w:ascii="Calibri" w:hAnsi="Calibri"/>
          <w:sz w:val="22"/>
          <w:szCs w:val="22"/>
        </w:rPr>
        <w:t xml:space="preserve"> MX</w:t>
      </w:r>
    </w:p>
    <w:p w14:paraId="4EFC67F1" w14:textId="22F19B48" w:rsidR="00CF46E3" w:rsidRPr="008662A5" w:rsidRDefault="00425D74" w:rsidP="009E13C9">
      <w:pPr>
        <w:pStyle w:val="Prrafodelista"/>
        <w:numPr>
          <w:ilvl w:val="0"/>
          <w:numId w:val="5"/>
        </w:numPr>
        <w:rPr>
          <w:rFonts w:ascii="Calibri" w:hAnsi="Calibri" w:cs="Arial"/>
          <w:b/>
          <w:color w:val="1F497D"/>
        </w:rPr>
      </w:pPr>
      <w:r w:rsidRPr="008662A5">
        <w:rPr>
          <w:rFonts w:ascii="Calibri" w:hAnsi="Calibri" w:cs="Arial"/>
          <w:b/>
          <w:color w:val="1F497D"/>
        </w:rPr>
        <w:t>Recursos</w:t>
      </w:r>
    </w:p>
    <w:p w14:paraId="77C438DF" w14:textId="051B3727" w:rsidR="00425D74" w:rsidRDefault="00CC251D" w:rsidP="00CC251D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 w:rsidRPr="00CC251D">
        <w:rPr>
          <w:rFonts w:ascii="Calibri" w:hAnsi="Calibri" w:cs="Arial"/>
          <w:b/>
          <w:color w:val="1F497D"/>
          <w:sz w:val="22"/>
          <w:szCs w:val="22"/>
        </w:rPr>
        <w:t>${graph</w:t>
      </w:r>
      <w:r>
        <w:rPr>
          <w:rFonts w:ascii="Calibri" w:hAnsi="Calibri" w:cs="Arial"/>
          <w:b/>
          <w:color w:val="1F497D"/>
          <w:sz w:val="22"/>
          <w:szCs w:val="22"/>
        </w:rPr>
        <w:t>17609</w:t>
      </w:r>
      <w:r w:rsidRPr="00CC251D">
        <w:rPr>
          <w:rFonts w:ascii="Calibri" w:hAnsi="Calibri" w:cs="Arial"/>
          <w:b/>
          <w:color w:val="1F497D"/>
          <w:sz w:val="22"/>
          <w:szCs w:val="22"/>
        </w:rPr>
        <w:t>}</w:t>
      </w:r>
    </w:p>
    <w:p w14:paraId="76C6C098" w14:textId="7FE395A5" w:rsidR="008662A5" w:rsidRPr="008662A5" w:rsidRDefault="008662A5" w:rsidP="009E13C9">
      <w:pPr>
        <w:pStyle w:val="Prrafodelista"/>
        <w:numPr>
          <w:ilvl w:val="0"/>
          <w:numId w:val="7"/>
        </w:numPr>
        <w:spacing w:line="276" w:lineRule="auto"/>
        <w:rPr>
          <w:rFonts w:ascii="Calibri" w:hAnsi="Calibri" w:cs="Arial"/>
          <w:b/>
          <w:i/>
          <w:iCs/>
          <w:color w:val="1F497D"/>
          <w:sz w:val="22"/>
          <w:szCs w:val="22"/>
        </w:rPr>
      </w:pPr>
      <w:r w:rsidRPr="008662A5">
        <w:rPr>
          <w:rFonts w:ascii="Calibri" w:hAnsi="Calibri" w:cs="Arial"/>
          <w:b/>
          <w:i/>
          <w:iCs/>
          <w:color w:val="1F497D"/>
          <w:sz w:val="22"/>
          <w:szCs w:val="22"/>
        </w:rPr>
        <w:t>El consumo de CPU promedio es de</w:t>
      </w:r>
      <w:bookmarkStart w:id="8" w:name="CONSOLAIMPERVAMX"/>
      <w:r w:rsidRPr="008662A5">
        <w:rPr>
          <w:rFonts w:ascii="Calibri" w:hAnsi="Calibri" w:cs="Arial"/>
          <w:b/>
          <w:i/>
          <w:iCs/>
          <w:color w:val="1F497D"/>
          <w:sz w:val="22"/>
          <w:szCs w:val="22"/>
        </w:rPr>
        <w:t xml:space="preserve"> </w:t>
      </w:r>
      <w:r w:rsidR="00B106AE">
        <w:rPr>
          <w:rFonts w:ascii="Calibri" w:hAnsi="Calibri" w:cs="Arial"/>
          <w:b/>
          <w:i/>
          <w:iCs/>
          <w:color w:val="1F497D"/>
          <w:sz w:val="22"/>
          <w:szCs w:val="22"/>
        </w:rPr>
        <w:t>5</w:t>
      </w:r>
      <w:r w:rsidR="000343BF">
        <w:rPr>
          <w:rFonts w:ascii="Calibri" w:hAnsi="Calibri" w:cs="Arial"/>
          <w:b/>
          <w:i/>
          <w:iCs/>
          <w:color w:val="1F497D"/>
          <w:sz w:val="22"/>
          <w:szCs w:val="22"/>
        </w:rPr>
        <w:t>1.46</w:t>
      </w:r>
      <w:r w:rsidRPr="008662A5">
        <w:rPr>
          <w:rFonts w:ascii="Calibri" w:hAnsi="Calibri" w:cs="Arial"/>
          <w:b/>
          <w:i/>
          <w:iCs/>
          <w:color w:val="1F497D"/>
          <w:sz w:val="22"/>
          <w:szCs w:val="22"/>
        </w:rPr>
        <w:t>%</w:t>
      </w:r>
      <w:bookmarkEnd w:id="8"/>
      <w:r w:rsidRPr="008662A5">
        <w:rPr>
          <w:rFonts w:ascii="Calibri" w:hAnsi="Calibri" w:cs="Arial"/>
          <w:b/>
          <w:i/>
          <w:iCs/>
          <w:color w:val="1F497D"/>
          <w:sz w:val="22"/>
          <w:szCs w:val="22"/>
        </w:rPr>
        <w:t xml:space="preserve"> se encuentra dentro del umbral de </w:t>
      </w:r>
      <w:r w:rsidR="00A47FDC">
        <w:rPr>
          <w:rFonts w:ascii="Calibri" w:hAnsi="Calibri" w:cs="Arial"/>
          <w:b/>
          <w:i/>
          <w:iCs/>
          <w:color w:val="1F497D"/>
          <w:sz w:val="22"/>
          <w:szCs w:val="22"/>
        </w:rPr>
        <w:t>90</w:t>
      </w:r>
      <w:r w:rsidRPr="008662A5">
        <w:rPr>
          <w:rFonts w:ascii="Calibri" w:hAnsi="Calibri" w:cs="Arial"/>
          <w:b/>
          <w:i/>
          <w:iCs/>
          <w:color w:val="1F497D"/>
          <w:sz w:val="22"/>
          <w:szCs w:val="22"/>
        </w:rPr>
        <w:t>%.</w:t>
      </w:r>
      <w:r w:rsidR="00930279">
        <w:rPr>
          <w:rFonts w:ascii="Calibri" w:hAnsi="Calibri" w:cs="Arial"/>
          <w:b/>
          <w:i/>
          <w:iCs/>
          <w:color w:val="1F497D"/>
          <w:sz w:val="22"/>
          <w:szCs w:val="22"/>
        </w:rPr>
        <w:t xml:space="preserve"> </w:t>
      </w:r>
    </w:p>
    <w:p w14:paraId="1E2D4E2B" w14:textId="3227B16F" w:rsidR="00994B99" w:rsidRDefault="00994B99" w:rsidP="00994B99">
      <w:pPr>
        <w:pStyle w:val="Prrafodelista"/>
        <w:numPr>
          <w:ilvl w:val="0"/>
          <w:numId w:val="7"/>
        </w:numPr>
        <w:spacing w:line="276" w:lineRule="auto"/>
        <w:rPr>
          <w:rFonts w:ascii="Calibri" w:hAnsi="Calibri" w:cs="Arial"/>
          <w:b/>
          <w:i/>
          <w:iCs/>
          <w:color w:val="1F497D"/>
          <w:sz w:val="22"/>
          <w:szCs w:val="22"/>
        </w:rPr>
      </w:pPr>
      <w:r w:rsidRPr="008662A5">
        <w:rPr>
          <w:rFonts w:ascii="Calibri" w:hAnsi="Calibri" w:cs="Arial"/>
          <w:b/>
          <w:i/>
          <w:iCs/>
          <w:color w:val="1F497D"/>
          <w:sz w:val="22"/>
          <w:szCs w:val="22"/>
        </w:rPr>
        <w:t xml:space="preserve">El consumo de </w:t>
      </w:r>
      <w:proofErr w:type="spellStart"/>
      <w:r>
        <w:rPr>
          <w:rFonts w:ascii="Calibri" w:hAnsi="Calibri" w:cs="Arial"/>
          <w:b/>
          <w:i/>
          <w:iCs/>
          <w:color w:val="1F497D"/>
          <w:sz w:val="22"/>
          <w:szCs w:val="22"/>
        </w:rPr>
        <w:t>IPVDiskPerVar</w:t>
      </w:r>
      <w:proofErr w:type="spellEnd"/>
      <w:r w:rsidRPr="008662A5">
        <w:rPr>
          <w:rFonts w:ascii="Calibri" w:hAnsi="Calibri" w:cs="Arial"/>
          <w:b/>
          <w:i/>
          <w:iCs/>
          <w:color w:val="1F497D"/>
          <w:sz w:val="22"/>
          <w:szCs w:val="22"/>
        </w:rPr>
        <w:t xml:space="preserve"> promedio es de </w:t>
      </w:r>
      <w:r w:rsidR="002E65BE">
        <w:rPr>
          <w:rFonts w:ascii="Calibri" w:hAnsi="Calibri" w:cs="Arial"/>
          <w:b/>
          <w:i/>
          <w:iCs/>
          <w:color w:val="1F497D"/>
          <w:sz w:val="22"/>
          <w:szCs w:val="22"/>
        </w:rPr>
        <w:t>8</w:t>
      </w:r>
      <w:r>
        <w:rPr>
          <w:rFonts w:ascii="Calibri" w:hAnsi="Calibri" w:cs="Arial"/>
          <w:b/>
          <w:i/>
          <w:iCs/>
          <w:color w:val="1F497D"/>
          <w:sz w:val="22"/>
          <w:szCs w:val="22"/>
        </w:rPr>
        <w:t xml:space="preserve">%, </w:t>
      </w:r>
      <w:r w:rsidR="00373D59" w:rsidRPr="008662A5">
        <w:rPr>
          <w:rFonts w:ascii="Calibri" w:hAnsi="Calibri" w:cs="Arial"/>
          <w:b/>
          <w:i/>
          <w:iCs/>
          <w:color w:val="1F497D"/>
          <w:sz w:val="22"/>
          <w:szCs w:val="22"/>
        </w:rPr>
        <w:t>se encuentra dentro del umbral</w:t>
      </w:r>
      <w:r>
        <w:rPr>
          <w:rFonts w:ascii="Calibri" w:hAnsi="Calibri" w:cs="Arial"/>
          <w:b/>
          <w:i/>
          <w:iCs/>
          <w:color w:val="1F497D"/>
          <w:sz w:val="22"/>
          <w:szCs w:val="22"/>
        </w:rPr>
        <w:t>.</w:t>
      </w:r>
    </w:p>
    <w:p w14:paraId="57E743FF" w14:textId="2D0DD56E" w:rsidR="006734F0" w:rsidRDefault="008662A5" w:rsidP="009E13C9">
      <w:pPr>
        <w:pStyle w:val="Prrafodelista"/>
        <w:numPr>
          <w:ilvl w:val="0"/>
          <w:numId w:val="7"/>
        </w:numPr>
        <w:spacing w:line="276" w:lineRule="auto"/>
        <w:rPr>
          <w:rFonts w:ascii="Calibri" w:hAnsi="Calibri" w:cs="Arial"/>
          <w:b/>
          <w:i/>
          <w:iCs/>
          <w:color w:val="1F497D"/>
          <w:sz w:val="22"/>
          <w:szCs w:val="22"/>
        </w:rPr>
      </w:pPr>
      <w:r w:rsidRPr="008662A5">
        <w:rPr>
          <w:rFonts w:ascii="Calibri" w:hAnsi="Calibri" w:cs="Arial"/>
          <w:b/>
          <w:i/>
          <w:iCs/>
          <w:color w:val="1F497D"/>
          <w:sz w:val="22"/>
          <w:szCs w:val="22"/>
        </w:rPr>
        <w:t xml:space="preserve">El consumo de </w:t>
      </w:r>
      <w:r w:rsidR="008544CE">
        <w:rPr>
          <w:rFonts w:ascii="Calibri" w:hAnsi="Calibri" w:cs="Arial"/>
          <w:b/>
          <w:i/>
          <w:iCs/>
          <w:color w:val="1F497D"/>
          <w:sz w:val="22"/>
          <w:szCs w:val="22"/>
        </w:rPr>
        <w:t>Memoria</w:t>
      </w:r>
      <w:r w:rsidRPr="008662A5">
        <w:rPr>
          <w:rFonts w:ascii="Calibri" w:hAnsi="Calibri" w:cs="Arial"/>
          <w:b/>
          <w:i/>
          <w:iCs/>
          <w:color w:val="1F497D"/>
          <w:sz w:val="22"/>
          <w:szCs w:val="22"/>
        </w:rPr>
        <w:t xml:space="preserve"> promedio es de </w:t>
      </w:r>
      <w:r w:rsidR="00373D59">
        <w:rPr>
          <w:rFonts w:ascii="Calibri" w:hAnsi="Calibri" w:cs="Arial"/>
          <w:b/>
          <w:i/>
          <w:iCs/>
          <w:color w:val="1F497D"/>
          <w:sz w:val="22"/>
          <w:szCs w:val="22"/>
        </w:rPr>
        <w:t>9</w:t>
      </w:r>
      <w:r w:rsidR="00B106AE">
        <w:rPr>
          <w:rFonts w:ascii="Calibri" w:hAnsi="Calibri" w:cs="Arial"/>
          <w:b/>
          <w:i/>
          <w:iCs/>
          <w:color w:val="1F497D"/>
          <w:sz w:val="22"/>
          <w:szCs w:val="22"/>
        </w:rPr>
        <w:t>8.</w:t>
      </w:r>
      <w:r w:rsidR="000343BF">
        <w:rPr>
          <w:rFonts w:ascii="Calibri" w:hAnsi="Calibri" w:cs="Arial"/>
          <w:b/>
          <w:i/>
          <w:iCs/>
          <w:color w:val="1F497D"/>
          <w:sz w:val="22"/>
          <w:szCs w:val="22"/>
        </w:rPr>
        <w:t>3</w:t>
      </w:r>
      <w:r w:rsidR="00B106AE">
        <w:rPr>
          <w:rFonts w:ascii="Calibri" w:hAnsi="Calibri" w:cs="Arial"/>
          <w:b/>
          <w:i/>
          <w:iCs/>
          <w:color w:val="1F497D"/>
          <w:sz w:val="22"/>
          <w:szCs w:val="22"/>
        </w:rPr>
        <w:t>9</w:t>
      </w:r>
      <w:r w:rsidRPr="008662A5">
        <w:rPr>
          <w:rFonts w:ascii="Calibri" w:hAnsi="Calibri" w:cs="Arial"/>
          <w:b/>
          <w:i/>
          <w:iCs/>
          <w:color w:val="1F497D"/>
          <w:sz w:val="22"/>
          <w:szCs w:val="22"/>
        </w:rPr>
        <w:t>% se encuentra dentro del umbral.</w:t>
      </w:r>
    </w:p>
    <w:p w14:paraId="146DDFE5" w14:textId="77777777" w:rsidR="00096BF6" w:rsidRPr="00096BF6" w:rsidRDefault="00096BF6" w:rsidP="00096BF6">
      <w:pPr>
        <w:pStyle w:val="Prrafodelista"/>
        <w:spacing w:line="276" w:lineRule="auto"/>
        <w:rPr>
          <w:rFonts w:ascii="Calibri" w:hAnsi="Calibri" w:cs="Arial"/>
          <w:b/>
          <w:i/>
          <w:iCs/>
          <w:color w:val="1F497D"/>
          <w:sz w:val="22"/>
          <w:szCs w:val="22"/>
        </w:rPr>
      </w:pPr>
    </w:p>
    <w:p w14:paraId="0A4DA88F" w14:textId="2FF1E1C9" w:rsidR="00425D74" w:rsidRDefault="00425D74" w:rsidP="009E13C9">
      <w:pPr>
        <w:pStyle w:val="Prrafodelista"/>
        <w:numPr>
          <w:ilvl w:val="0"/>
          <w:numId w:val="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 w:rsidRPr="008F4545">
        <w:rPr>
          <w:rFonts w:ascii="Calibri" w:hAnsi="Calibri" w:cs="Arial"/>
          <w:b/>
          <w:color w:val="1F497D"/>
          <w:sz w:val="22"/>
          <w:szCs w:val="22"/>
        </w:rPr>
        <w:t>Conexiones Concurrentes</w:t>
      </w:r>
    </w:p>
    <w:p w14:paraId="6D6FA0BA" w14:textId="3838C0A7" w:rsidR="00CF46E3" w:rsidRDefault="00CC251D" w:rsidP="006734F0">
      <w:pPr>
        <w:pStyle w:val="Prrafodelista"/>
        <w:spacing w:line="276" w:lineRule="auto"/>
        <w:ind w:left="0"/>
        <w:rPr>
          <w:rFonts w:ascii="Calibri" w:hAnsi="Calibri" w:cs="Arial"/>
          <w:b/>
          <w:color w:val="1F497D"/>
          <w:sz w:val="22"/>
          <w:szCs w:val="22"/>
        </w:rPr>
      </w:pPr>
      <w:r w:rsidRPr="00CC251D">
        <w:rPr>
          <w:rFonts w:ascii="Calibri" w:hAnsi="Calibri" w:cs="Arial"/>
          <w:b/>
          <w:color w:val="1F497D"/>
          <w:sz w:val="22"/>
          <w:szCs w:val="22"/>
        </w:rPr>
        <w:t>${graph</w:t>
      </w:r>
      <w:r>
        <w:rPr>
          <w:rFonts w:ascii="Calibri" w:hAnsi="Calibri" w:cs="Arial"/>
          <w:b/>
          <w:color w:val="1F497D"/>
          <w:sz w:val="22"/>
          <w:szCs w:val="22"/>
        </w:rPr>
        <w:t>17611</w:t>
      </w:r>
      <w:r w:rsidRPr="00CC251D">
        <w:rPr>
          <w:rFonts w:ascii="Calibri" w:hAnsi="Calibri" w:cs="Arial"/>
          <w:b/>
          <w:color w:val="1F497D"/>
          <w:sz w:val="22"/>
          <w:szCs w:val="22"/>
        </w:rPr>
        <w:t>}</w:t>
      </w:r>
    </w:p>
    <w:p w14:paraId="20031E77" w14:textId="60A7C736" w:rsidR="00CF46E3" w:rsidRPr="008662A5" w:rsidRDefault="002E0C78" w:rsidP="009E13C9">
      <w:pPr>
        <w:pStyle w:val="Prrafodelista"/>
        <w:numPr>
          <w:ilvl w:val="0"/>
          <w:numId w:val="8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i/>
          <w:iCs/>
          <w:color w:val="1F497D"/>
          <w:sz w:val="22"/>
          <w:szCs w:val="22"/>
        </w:rPr>
        <w:t>S</w:t>
      </w:r>
      <w:r w:rsidR="00E30B6A">
        <w:rPr>
          <w:rFonts w:ascii="Calibri" w:hAnsi="Calibri" w:cs="Arial"/>
          <w:b/>
          <w:i/>
          <w:iCs/>
          <w:color w:val="1F497D"/>
          <w:sz w:val="22"/>
          <w:szCs w:val="22"/>
        </w:rPr>
        <w:t>e observa el promedio de usuarios concurrentes</w:t>
      </w:r>
      <w:r>
        <w:rPr>
          <w:rFonts w:ascii="Calibri" w:hAnsi="Calibri" w:cs="Arial"/>
          <w:b/>
          <w:i/>
          <w:iCs/>
          <w:color w:val="1F497D"/>
          <w:sz w:val="22"/>
          <w:szCs w:val="22"/>
        </w:rPr>
        <w:t xml:space="preserve"> de </w:t>
      </w:r>
      <w:r w:rsidR="008B1643">
        <w:rPr>
          <w:rFonts w:ascii="Calibri" w:hAnsi="Calibri" w:cs="Arial"/>
          <w:b/>
          <w:i/>
          <w:iCs/>
          <w:color w:val="1F497D"/>
          <w:sz w:val="22"/>
          <w:szCs w:val="22"/>
        </w:rPr>
        <w:t>4</w:t>
      </w:r>
      <w:r w:rsidR="000343BF">
        <w:rPr>
          <w:rFonts w:ascii="Calibri" w:hAnsi="Calibri" w:cs="Arial"/>
          <w:b/>
          <w:i/>
          <w:iCs/>
          <w:color w:val="1F497D"/>
          <w:sz w:val="22"/>
          <w:szCs w:val="22"/>
        </w:rPr>
        <w:t>9.04</w:t>
      </w:r>
      <w:r>
        <w:rPr>
          <w:rFonts w:ascii="Calibri" w:hAnsi="Calibri" w:cs="Arial"/>
          <w:b/>
          <w:i/>
          <w:iCs/>
          <w:color w:val="1F497D"/>
          <w:sz w:val="22"/>
          <w:szCs w:val="22"/>
        </w:rPr>
        <w:t>.</w:t>
      </w:r>
    </w:p>
    <w:p w14:paraId="6B9324D0" w14:textId="6281AAC1" w:rsidR="008B6E85" w:rsidRDefault="008B6E85">
      <w:pPr>
        <w:suppressAutoHyphens w:val="0"/>
        <w:spacing w:line="240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br w:type="page"/>
      </w:r>
    </w:p>
    <w:p w14:paraId="3FD1F3D3" w14:textId="50D5FACC" w:rsidR="00CF46E3" w:rsidRPr="00F407C0" w:rsidRDefault="00CF46E3" w:rsidP="009E13C9">
      <w:pPr>
        <w:pStyle w:val="Prrafodelista"/>
        <w:numPr>
          <w:ilvl w:val="0"/>
          <w:numId w:val="5"/>
        </w:numPr>
        <w:spacing w:line="276" w:lineRule="auto"/>
        <w:rPr>
          <w:rFonts w:ascii="Calibri" w:hAnsi="Calibri" w:cs="Arial"/>
          <w:b/>
          <w:color w:val="1F497D"/>
        </w:rPr>
      </w:pPr>
      <w:r w:rsidRPr="008662A5">
        <w:rPr>
          <w:rFonts w:ascii="Calibri" w:hAnsi="Calibri" w:cs="Arial"/>
          <w:b/>
          <w:color w:val="1F497D"/>
        </w:rPr>
        <w:lastRenderedPageBreak/>
        <w:t>Servidores</w:t>
      </w:r>
    </w:p>
    <w:p w14:paraId="167EA4BF" w14:textId="217CEAE3" w:rsidR="00CF46E3" w:rsidRDefault="00A84CF4" w:rsidP="00CF46E3">
      <w:pPr>
        <w:pStyle w:val="Prrafodelista"/>
        <w:spacing w:line="276" w:lineRule="auto"/>
        <w:ind w:left="284"/>
        <w:jc w:val="center"/>
        <w:rPr>
          <w:rFonts w:ascii="Calibri" w:hAnsi="Calibri" w:cs="Arial"/>
          <w:b/>
          <w:color w:val="1F497D"/>
          <w:sz w:val="22"/>
          <w:szCs w:val="22"/>
        </w:rPr>
      </w:pPr>
      <w:r>
        <w:rPr>
          <w:noProof/>
          <w:lang w:eastAsia="es-PE"/>
        </w:rPr>
        <w:drawing>
          <wp:inline distT="0" distB="0" distL="0" distR="0" wp14:anchorId="504BCB8C" wp14:editId="1A36D279">
            <wp:extent cx="2506548" cy="1702399"/>
            <wp:effectExtent l="19050" t="19050" r="27305" b="1270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548" cy="17023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56DFE7" w14:textId="2DA47B15" w:rsidR="004332D6" w:rsidRDefault="004332D6" w:rsidP="001A6D4E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</w:p>
    <w:p w14:paraId="1A12A960" w14:textId="77777777" w:rsidR="00ED69E9" w:rsidRPr="001A6D4E" w:rsidRDefault="00ED69E9" w:rsidP="001A6D4E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</w:p>
    <w:p w14:paraId="60483856" w14:textId="0BA6E194" w:rsidR="00425D74" w:rsidRPr="00F407C0" w:rsidRDefault="00CF46E3" w:rsidP="009E13C9">
      <w:pPr>
        <w:pStyle w:val="Prrafodelista"/>
        <w:numPr>
          <w:ilvl w:val="0"/>
          <w:numId w:val="5"/>
        </w:numPr>
        <w:spacing w:line="276" w:lineRule="auto"/>
        <w:rPr>
          <w:rFonts w:ascii="Calibri" w:hAnsi="Calibri" w:cs="Arial"/>
          <w:b/>
          <w:color w:val="1F497D"/>
        </w:rPr>
      </w:pPr>
      <w:r w:rsidRPr="008662A5">
        <w:rPr>
          <w:rFonts w:ascii="Calibri" w:hAnsi="Calibri" w:cs="Arial"/>
          <w:b/>
          <w:color w:val="1F497D"/>
        </w:rPr>
        <w:t>Agentes</w:t>
      </w:r>
      <w:r w:rsidR="004B6663" w:rsidRPr="00F407C0">
        <w:rPr>
          <w:rFonts w:ascii="Calibri" w:hAnsi="Calibri" w:cs="Arial"/>
          <w:b/>
          <w:color w:val="1F497D"/>
          <w:sz w:val="22"/>
          <w:szCs w:val="22"/>
        </w:rPr>
        <w:t xml:space="preserve">   </w:t>
      </w:r>
      <w:r w:rsidR="00775522">
        <w:rPr>
          <w:rFonts w:ascii="Calibri" w:hAnsi="Calibri" w:cs="Arial"/>
          <w:b/>
          <w:color w:val="1F497D"/>
          <w:sz w:val="22"/>
          <w:szCs w:val="22"/>
        </w:rPr>
        <w:t xml:space="preserve"> </w:t>
      </w:r>
    </w:p>
    <w:p w14:paraId="5D18FDDF" w14:textId="5560FA41" w:rsidR="00F407C0" w:rsidRDefault="00E25B4D" w:rsidP="00257EEC">
      <w:pPr>
        <w:spacing w:line="276" w:lineRule="auto"/>
        <w:ind w:left="-1134"/>
        <w:rPr>
          <w:rFonts w:ascii="Calibri" w:hAnsi="Calibri" w:cs="Arial"/>
          <w:b/>
          <w:color w:val="1F497D"/>
          <w:sz w:val="22"/>
          <w:szCs w:val="22"/>
        </w:rPr>
      </w:pPr>
      <w:r>
        <w:rPr>
          <w:noProof/>
        </w:rPr>
        <w:drawing>
          <wp:inline distT="0" distB="0" distL="0" distR="0" wp14:anchorId="046D80AF" wp14:editId="091216B9">
            <wp:extent cx="6938869" cy="1134621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8869" cy="113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508F" w14:textId="3E5A7713" w:rsidR="00F407C0" w:rsidRDefault="00F407C0" w:rsidP="00E7621C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</w:p>
    <w:p w14:paraId="4C243686" w14:textId="0DB4C7F8" w:rsidR="007E2918" w:rsidRDefault="00616D91" w:rsidP="007E2918">
      <w:pPr>
        <w:numPr>
          <w:ilvl w:val="0"/>
          <w:numId w:val="2"/>
        </w:numPr>
        <w:spacing w:line="240" w:lineRule="auto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TICKETS DE </w:t>
      </w:r>
      <w:r w:rsidR="00F407C0" w:rsidRPr="00616D91">
        <w:rPr>
          <w:rFonts w:ascii="Calibri" w:hAnsi="Calibri" w:cs="Arial"/>
          <w:b/>
          <w:sz w:val="22"/>
          <w:szCs w:val="22"/>
        </w:rPr>
        <w:t>EVENTOS DE SALUD</w:t>
      </w:r>
    </w:p>
    <w:p w14:paraId="6B683801" w14:textId="77777777" w:rsidR="007E2918" w:rsidRPr="007E2918" w:rsidRDefault="007E2918" w:rsidP="007E2918">
      <w:pPr>
        <w:spacing w:line="240" w:lineRule="auto"/>
        <w:ind w:left="644"/>
        <w:jc w:val="both"/>
        <w:rPr>
          <w:rFonts w:ascii="Calibri" w:hAnsi="Calibri" w:cs="Arial"/>
          <w:b/>
          <w:sz w:val="22"/>
          <w:szCs w:val="22"/>
        </w:rPr>
      </w:pPr>
    </w:p>
    <w:tbl>
      <w:tblPr>
        <w:tblW w:w="9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24"/>
        <w:gridCol w:w="1232"/>
        <w:gridCol w:w="886"/>
        <w:gridCol w:w="1693"/>
        <w:gridCol w:w="1225"/>
      </w:tblGrid>
      <w:tr w:rsidR="00CC251D" w:rsidRPr="000D365B" w14:paraId="700401DF" w14:textId="77777777" w:rsidTr="001B139E">
        <w:trPr>
          <w:trHeight w:val="248"/>
        </w:trPr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637290DF" w14:textId="77777777" w:rsidR="000D365B" w:rsidRPr="000D365B" w:rsidRDefault="000D365B" w:rsidP="000D365B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lang w:val="es-PE" w:eastAsia="es-PE"/>
              </w:rPr>
            </w:pPr>
            <w:proofErr w:type="spellStart"/>
            <w:r w:rsidRPr="000D365B">
              <w:rPr>
                <w:rFonts w:ascii="Calibri" w:hAnsi="Calibri" w:cs="Calibri"/>
                <w:b/>
                <w:bCs/>
                <w:color w:val="FFFFFF"/>
                <w:lang w:val="es-PE" w:eastAsia="es-PE"/>
              </w:rPr>
              <w:t>N°</w:t>
            </w:r>
            <w:proofErr w:type="spellEnd"/>
            <w:r w:rsidRPr="000D365B">
              <w:rPr>
                <w:rFonts w:ascii="Calibri" w:hAnsi="Calibri" w:cs="Calibri"/>
                <w:b/>
                <w:bCs/>
                <w:color w:val="FFFFFF"/>
                <w:lang w:val="es-PE" w:eastAsia="es-PE"/>
              </w:rPr>
              <w:t xml:space="preserve"> Ticket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D2CA051" w14:textId="77777777" w:rsidR="000D365B" w:rsidRPr="000D365B" w:rsidRDefault="000D365B" w:rsidP="000D365B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lang w:val="es-PE" w:eastAsia="es-PE"/>
              </w:rPr>
            </w:pPr>
            <w:r w:rsidRPr="000D365B">
              <w:rPr>
                <w:rFonts w:ascii="Calibri" w:hAnsi="Calibri" w:cs="Calibri"/>
                <w:b/>
                <w:bCs/>
                <w:color w:val="FFFFFF"/>
                <w:lang w:val="es-PE" w:eastAsia="es-PE"/>
              </w:rPr>
              <w:t>Prioridad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40F0D14" w14:textId="77777777" w:rsidR="000D365B" w:rsidRPr="000D365B" w:rsidRDefault="000D365B" w:rsidP="000D365B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lang w:val="es-PE" w:eastAsia="es-PE"/>
              </w:rPr>
            </w:pPr>
            <w:r w:rsidRPr="000D365B">
              <w:rPr>
                <w:rFonts w:ascii="Calibri" w:hAnsi="Calibri" w:cs="Calibri"/>
                <w:b/>
                <w:bCs/>
                <w:color w:val="FFFFFF"/>
                <w:lang w:val="es-PE" w:eastAsia="es-PE"/>
              </w:rPr>
              <w:t>Estado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075A750" w14:textId="77777777" w:rsidR="000D365B" w:rsidRPr="000D365B" w:rsidRDefault="000D365B" w:rsidP="000D365B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lang w:val="es-PE" w:eastAsia="es-PE"/>
              </w:rPr>
            </w:pPr>
            <w:r w:rsidRPr="000D365B">
              <w:rPr>
                <w:rFonts w:ascii="Calibri" w:hAnsi="Calibri" w:cs="Calibri"/>
                <w:b/>
                <w:bCs/>
                <w:color w:val="FFFFFF"/>
                <w:lang w:val="es-PE" w:eastAsia="es-PE"/>
              </w:rPr>
              <w:t>Fecha Origen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3CA06308" w14:textId="77777777" w:rsidR="000D365B" w:rsidRPr="000D365B" w:rsidRDefault="000D365B" w:rsidP="000D365B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lang w:val="es-PE" w:eastAsia="es-PE"/>
              </w:rPr>
            </w:pPr>
            <w:r w:rsidRPr="000D365B">
              <w:rPr>
                <w:rFonts w:ascii="Calibri" w:hAnsi="Calibri" w:cs="Calibri"/>
                <w:b/>
                <w:bCs/>
                <w:color w:val="FFFFFF"/>
                <w:lang w:val="es-PE" w:eastAsia="es-PE"/>
              </w:rPr>
              <w:t>Resumen</w:t>
            </w:r>
          </w:p>
        </w:tc>
      </w:tr>
      <w:tr w:rsidR="00CC251D" w:rsidRPr="000D365B" w14:paraId="5648F5C1" w14:textId="77777777" w:rsidTr="001B139E">
        <w:trPr>
          <w:trHeight w:val="236"/>
        </w:trPr>
        <w:tc>
          <w:tcPr>
            <w:tcW w:w="4224" w:type="dxa"/>
            <w:tcBorders>
              <w:top w:val="single" w:sz="4" w:space="0" w:color="ED7D31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4C8B6C1" w14:textId="793F97C7" w:rsidR="008B1643" w:rsidRPr="000D365B" w:rsidRDefault="00BD4872" w:rsidP="008B1643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No se detectaron eventos el día</w:t>
            </w:r>
            <w:r w:rsidR="00CC251D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 </w:t>
            </w:r>
            <w:r w:rsidR="00CC251D" w:rsidRPr="00CC251D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 w:rsidR="00CC251D" w:rsidRPr="00CC251D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fecha_hoy</w:t>
            </w:r>
            <w:proofErr w:type="spellEnd"/>
            <w:r w:rsidR="00CC251D" w:rsidRPr="00CC251D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  <w:tc>
          <w:tcPr>
            <w:tcW w:w="1232" w:type="dxa"/>
            <w:tcBorders>
              <w:top w:val="single" w:sz="4" w:space="0" w:color="ED7D3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317F5F0" w14:textId="7E28B1C5" w:rsidR="008B1643" w:rsidRPr="000D365B" w:rsidRDefault="008B1643" w:rsidP="008B1643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886" w:type="dxa"/>
            <w:tcBorders>
              <w:top w:val="single" w:sz="4" w:space="0" w:color="ED7D3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942BA46" w14:textId="3F7171D4" w:rsidR="008B1643" w:rsidRPr="000D365B" w:rsidRDefault="008B1643" w:rsidP="008B1643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693" w:type="dxa"/>
            <w:tcBorders>
              <w:top w:val="single" w:sz="4" w:space="0" w:color="ED7D3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F0F137" w14:textId="1AA4CDA2" w:rsidR="008B1643" w:rsidRPr="000D365B" w:rsidRDefault="008B1643" w:rsidP="008B1643">
            <w:pPr>
              <w:suppressAutoHyphens w:val="0"/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</w:p>
        </w:tc>
        <w:tc>
          <w:tcPr>
            <w:tcW w:w="1225" w:type="dxa"/>
            <w:tcBorders>
              <w:top w:val="single" w:sz="4" w:space="0" w:color="ED7D3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29708" w14:textId="7FAC9388" w:rsidR="008B1643" w:rsidRPr="000D365B" w:rsidRDefault="008B1643" w:rsidP="008B1643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</w:p>
        </w:tc>
      </w:tr>
    </w:tbl>
    <w:p w14:paraId="77085577" w14:textId="77777777" w:rsidR="00B66D0B" w:rsidRDefault="00B66D0B" w:rsidP="00B66D0B">
      <w:pPr>
        <w:spacing w:line="240" w:lineRule="auto"/>
        <w:jc w:val="both"/>
        <w:rPr>
          <w:rFonts w:ascii="Calibri" w:hAnsi="Calibri" w:cs="Arial"/>
          <w:b/>
          <w:sz w:val="22"/>
          <w:szCs w:val="22"/>
        </w:rPr>
      </w:pPr>
    </w:p>
    <w:p w14:paraId="0A9C7ED3" w14:textId="1FA7D7C7" w:rsidR="00AC01E2" w:rsidRDefault="001C1688" w:rsidP="007E2918">
      <w:pPr>
        <w:pStyle w:val="Prrafodelista"/>
        <w:numPr>
          <w:ilvl w:val="0"/>
          <w:numId w:val="8"/>
        </w:numPr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lang w:val="es-ES" w:eastAsia="ar-SA"/>
        </w:rPr>
        <w:t>No s</w:t>
      </w:r>
      <w:r w:rsidR="00CC6DCC" w:rsidRPr="00CC6DCC">
        <w:rPr>
          <w:rFonts w:ascii="Calibri" w:hAnsi="Calibri" w:cs="Arial"/>
          <w:b/>
          <w:color w:val="1F497D"/>
          <w:lang w:val="es-ES" w:eastAsia="ar-SA"/>
        </w:rPr>
        <w:t>e detect</w:t>
      </w:r>
      <w:r w:rsidR="007E2918">
        <w:rPr>
          <w:rFonts w:ascii="Calibri" w:hAnsi="Calibri" w:cs="Arial"/>
          <w:b/>
          <w:color w:val="1F497D"/>
          <w:lang w:val="es-ES" w:eastAsia="ar-SA"/>
        </w:rPr>
        <w:t xml:space="preserve">ó </w:t>
      </w:r>
      <w:r w:rsidR="00CC6DCC" w:rsidRPr="00CC6DCC">
        <w:rPr>
          <w:rFonts w:ascii="Calibri" w:hAnsi="Calibri" w:cs="Arial"/>
          <w:b/>
          <w:color w:val="1F497D"/>
          <w:lang w:val="es-ES" w:eastAsia="ar-SA"/>
        </w:rPr>
        <w:t xml:space="preserve">eventos el día </w:t>
      </w:r>
      <w:r w:rsidR="00CC251D" w:rsidRPr="00CC251D">
        <w:rPr>
          <w:rFonts w:ascii="Calibri" w:hAnsi="Calibri" w:cs="Arial"/>
          <w:b/>
          <w:color w:val="1F497D"/>
          <w:lang w:val="es-ES" w:eastAsia="ar-SA"/>
        </w:rPr>
        <w:t>${</w:t>
      </w:r>
      <w:proofErr w:type="spellStart"/>
      <w:r w:rsidR="00CC251D" w:rsidRPr="00CC251D">
        <w:rPr>
          <w:rFonts w:ascii="Calibri" w:hAnsi="Calibri" w:cs="Arial"/>
          <w:b/>
          <w:color w:val="1F497D"/>
          <w:lang w:val="es-ES" w:eastAsia="ar-SA"/>
        </w:rPr>
        <w:t>fecha_hoy</w:t>
      </w:r>
      <w:proofErr w:type="spellEnd"/>
      <w:r w:rsidR="00CC251D" w:rsidRPr="00CC251D">
        <w:rPr>
          <w:rFonts w:ascii="Calibri" w:hAnsi="Calibri" w:cs="Arial"/>
          <w:b/>
          <w:color w:val="1F497D"/>
          <w:lang w:val="es-ES" w:eastAsia="ar-SA"/>
        </w:rPr>
        <w:t>}</w:t>
      </w:r>
      <w:r w:rsidR="00AC01E2">
        <w:rPr>
          <w:rFonts w:ascii="Calibri" w:hAnsi="Calibri" w:cs="Arial"/>
          <w:b/>
          <w:color w:val="1F497D"/>
          <w:sz w:val="22"/>
          <w:szCs w:val="22"/>
        </w:rPr>
        <w:br w:type="page"/>
      </w:r>
    </w:p>
    <w:p w14:paraId="50D18B2D" w14:textId="30BA26D1" w:rsidR="00425D74" w:rsidRDefault="00425D74" w:rsidP="009E13C9">
      <w:pPr>
        <w:numPr>
          <w:ilvl w:val="0"/>
          <w:numId w:val="2"/>
        </w:numPr>
        <w:spacing w:line="240" w:lineRule="auto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lastRenderedPageBreak/>
        <w:t>C</w:t>
      </w:r>
      <w:r w:rsidRPr="00A44991">
        <w:rPr>
          <w:rFonts w:ascii="Calibri" w:hAnsi="Calibri" w:cs="Arial"/>
          <w:b/>
          <w:sz w:val="22"/>
          <w:szCs w:val="22"/>
        </w:rPr>
        <w:t>ONCLUSIONES</w:t>
      </w:r>
    </w:p>
    <w:p w14:paraId="706FE24F" w14:textId="77777777" w:rsidR="00AC01E2" w:rsidRPr="004C4228" w:rsidRDefault="00AC01E2" w:rsidP="00AC01E2">
      <w:pPr>
        <w:spacing w:line="240" w:lineRule="auto"/>
        <w:ind w:left="644"/>
        <w:jc w:val="both"/>
        <w:rPr>
          <w:rFonts w:ascii="Calibri" w:hAnsi="Calibri" w:cs="Arial"/>
          <w:b/>
          <w:sz w:val="22"/>
          <w:szCs w:val="22"/>
        </w:rPr>
      </w:pPr>
    </w:p>
    <w:p w14:paraId="11D52BB8" w14:textId="77777777" w:rsidR="00425D74" w:rsidRPr="00EC0678" w:rsidRDefault="00425D74" w:rsidP="009E13C9">
      <w:pPr>
        <w:numPr>
          <w:ilvl w:val="0"/>
          <w:numId w:val="4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>El estado de todos los equipos durante el día es estable.</w:t>
      </w:r>
    </w:p>
    <w:p w14:paraId="39FAFAAD" w14:textId="5CFFB197" w:rsidR="00425D74" w:rsidRPr="00B511E6" w:rsidRDefault="00425D74" w:rsidP="009E13C9">
      <w:pPr>
        <w:numPr>
          <w:ilvl w:val="0"/>
          <w:numId w:val="4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el </w:t>
      </w:r>
      <w:r>
        <w:rPr>
          <w:rFonts w:ascii="Calibri" w:hAnsi="Calibri"/>
          <w:sz w:val="22"/>
          <w:szCs w:val="22"/>
        </w:rPr>
        <w:t xml:space="preserve">FIREWALL </w:t>
      </w:r>
      <w:r w:rsidRPr="0070157A">
        <w:rPr>
          <w:rFonts w:ascii="Calibri" w:hAnsi="Calibri"/>
          <w:b/>
          <w:bCs/>
          <w:sz w:val="22"/>
          <w:szCs w:val="22"/>
        </w:rPr>
        <w:t>SMC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s-PE" w:eastAsia="es-PE"/>
        </w:rPr>
        <w:t>durante el día es de</w:t>
      </w:r>
      <w:r w:rsidR="00A10D05">
        <w:rPr>
          <w:rFonts w:ascii="Calibri" w:hAnsi="Calibri" w:cs="Calibri"/>
          <w:b/>
          <w:bCs/>
          <w:sz w:val="22"/>
          <w:szCs w:val="22"/>
          <w:lang w:val="es-PE" w:eastAsia="es-PE"/>
        </w:rPr>
        <w:fldChar w:fldCharType="begin"/>
      </w:r>
      <w:r w:rsidR="00A10D05">
        <w:rPr>
          <w:rFonts w:ascii="Calibri" w:hAnsi="Calibri" w:cs="Calibri"/>
          <w:sz w:val="22"/>
          <w:szCs w:val="22"/>
          <w:lang w:val="es-PE" w:eastAsia="es-PE"/>
        </w:rPr>
        <w:instrText xml:space="preserve"> REF SMC \h </w:instrText>
      </w:r>
      <w:r w:rsidR="00A10D05">
        <w:rPr>
          <w:rFonts w:ascii="Calibri" w:hAnsi="Calibri" w:cs="Calibri"/>
          <w:b/>
          <w:bCs/>
          <w:sz w:val="22"/>
          <w:szCs w:val="22"/>
          <w:lang w:val="es-PE" w:eastAsia="es-PE"/>
        </w:rPr>
        <w:instrText xml:space="preserve"> \* MERGEFORMAT </w:instrText>
      </w:r>
      <w:r w:rsidR="00A10D05">
        <w:rPr>
          <w:rFonts w:ascii="Calibri" w:hAnsi="Calibri" w:cs="Calibri"/>
          <w:b/>
          <w:bCs/>
          <w:sz w:val="22"/>
          <w:szCs w:val="22"/>
          <w:lang w:val="es-PE" w:eastAsia="es-PE"/>
        </w:rPr>
      </w:r>
      <w:r w:rsidR="00A10D05">
        <w:rPr>
          <w:rFonts w:ascii="Calibri" w:hAnsi="Calibri" w:cs="Calibri"/>
          <w:b/>
          <w:bCs/>
          <w:sz w:val="22"/>
          <w:szCs w:val="22"/>
          <w:lang w:val="es-PE" w:eastAsia="es-PE"/>
        </w:rPr>
        <w:fldChar w:fldCharType="separate"/>
      </w:r>
      <w:r w:rsidR="000343BF">
        <w:rPr>
          <w:rFonts w:ascii="Calibri" w:hAnsi="Calibri" w:cs="Arial"/>
          <w:b/>
          <w:i/>
          <w:color w:val="1F497D"/>
          <w:sz w:val="22"/>
          <w:szCs w:val="22"/>
        </w:rPr>
        <w:t xml:space="preserve"> </w:t>
      </w:r>
      <w:r w:rsidR="000343BF" w:rsidRPr="000343BF">
        <w:rPr>
          <w:rFonts w:ascii="Calibri" w:hAnsi="Calibri" w:cs="Calibri"/>
          <w:b/>
          <w:bCs/>
          <w:sz w:val="22"/>
          <w:szCs w:val="22"/>
          <w:lang w:val="es-PE" w:eastAsia="es-PE"/>
        </w:rPr>
        <w:t>6.51</w:t>
      </w:r>
      <w:r w:rsidR="000343BF" w:rsidRPr="000343BF">
        <w:rPr>
          <w:rFonts w:ascii="Calibri" w:hAnsi="Calibri"/>
          <w:b/>
          <w:bCs/>
          <w:sz w:val="22"/>
          <w:szCs w:val="22"/>
        </w:rPr>
        <w:t>%</w:t>
      </w:r>
      <w:r w:rsidR="00A10D05">
        <w:rPr>
          <w:rFonts w:ascii="Calibri" w:hAnsi="Calibri" w:cs="Calibri"/>
          <w:b/>
          <w:bCs/>
          <w:sz w:val="22"/>
          <w:szCs w:val="22"/>
          <w:lang w:val="es-PE" w:eastAsia="es-PE"/>
        </w:rPr>
        <w:fldChar w:fldCharType="end"/>
      </w:r>
      <w:r w:rsidR="0033137D" w:rsidRPr="0070157A">
        <w:rPr>
          <w:rFonts w:ascii="Calibri" w:hAnsi="Calibri" w:cs="Calibri"/>
          <w:b/>
          <w:bCs/>
          <w:sz w:val="22"/>
          <w:szCs w:val="22"/>
          <w:lang w:val="es-PE" w:eastAsia="es-PE"/>
        </w:rPr>
        <w:t>.</w:t>
      </w:r>
    </w:p>
    <w:p w14:paraId="7E3C48C5" w14:textId="5768866D" w:rsidR="00B511E6" w:rsidRPr="00B511E6" w:rsidRDefault="00B511E6" w:rsidP="009E13C9">
      <w:pPr>
        <w:numPr>
          <w:ilvl w:val="0"/>
          <w:numId w:val="4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la </w:t>
      </w:r>
      <w:r>
        <w:rPr>
          <w:rFonts w:ascii="Calibri" w:hAnsi="Calibri" w:cs="Calibri"/>
          <w:b/>
          <w:bCs/>
          <w:sz w:val="22"/>
          <w:szCs w:val="22"/>
          <w:lang w:val="es-PE" w:eastAsia="es-PE"/>
        </w:rPr>
        <w:t xml:space="preserve">SMART EVENT </w:t>
      </w:r>
      <w:r>
        <w:rPr>
          <w:rFonts w:ascii="Calibri" w:hAnsi="Calibri" w:cs="Calibri"/>
          <w:sz w:val="22"/>
          <w:szCs w:val="22"/>
          <w:lang w:val="es-PE" w:eastAsia="es-PE"/>
        </w:rPr>
        <w:t>durante el día es de</w:t>
      </w:r>
      <w:r w:rsidR="009C241F">
        <w:rPr>
          <w:rFonts w:ascii="Calibri" w:hAnsi="Calibri" w:cs="Calibri"/>
          <w:b/>
          <w:bCs/>
          <w:sz w:val="22"/>
          <w:szCs w:val="22"/>
          <w:lang w:val="es-PE" w:eastAsia="es-PE"/>
        </w:rPr>
        <w:fldChar w:fldCharType="begin"/>
      </w:r>
      <w:r w:rsidR="009C241F" w:rsidRPr="009C241F">
        <w:rPr>
          <w:rFonts w:ascii="Calibri" w:hAnsi="Calibri" w:cs="Calibri"/>
          <w:b/>
          <w:bCs/>
          <w:sz w:val="22"/>
          <w:szCs w:val="22"/>
          <w:lang w:val="es-PE" w:eastAsia="es-PE"/>
        </w:rPr>
        <w:instrText xml:space="preserve"> REF SmartEvent \h </w:instrText>
      </w:r>
      <w:r w:rsidR="009C241F">
        <w:rPr>
          <w:rFonts w:ascii="Calibri" w:hAnsi="Calibri" w:cs="Calibri"/>
          <w:b/>
          <w:bCs/>
          <w:sz w:val="22"/>
          <w:szCs w:val="22"/>
          <w:lang w:val="es-PE" w:eastAsia="es-PE"/>
        </w:rPr>
        <w:instrText xml:space="preserve"> \* MERGEFORMAT </w:instrText>
      </w:r>
      <w:r w:rsidR="009C241F">
        <w:rPr>
          <w:rFonts w:ascii="Calibri" w:hAnsi="Calibri" w:cs="Calibri"/>
          <w:b/>
          <w:bCs/>
          <w:sz w:val="22"/>
          <w:szCs w:val="22"/>
          <w:lang w:val="es-PE" w:eastAsia="es-PE"/>
        </w:rPr>
      </w:r>
      <w:r w:rsidR="009C241F">
        <w:rPr>
          <w:rFonts w:ascii="Calibri" w:hAnsi="Calibri" w:cs="Calibri"/>
          <w:b/>
          <w:bCs/>
          <w:sz w:val="22"/>
          <w:szCs w:val="22"/>
          <w:lang w:val="es-PE" w:eastAsia="es-PE"/>
        </w:rPr>
        <w:fldChar w:fldCharType="separate"/>
      </w:r>
      <w:r w:rsidR="000343BF" w:rsidRPr="000343BF">
        <w:rPr>
          <w:rFonts w:ascii="Calibri" w:hAnsi="Calibri" w:cs="Calibri"/>
          <w:b/>
          <w:bCs/>
          <w:sz w:val="22"/>
          <w:szCs w:val="22"/>
          <w:lang w:val="es-PE" w:eastAsia="es-PE"/>
        </w:rPr>
        <w:t xml:space="preserve"> 3.90%</w:t>
      </w:r>
      <w:r w:rsidR="009C241F">
        <w:rPr>
          <w:rFonts w:ascii="Calibri" w:hAnsi="Calibri" w:cs="Calibri"/>
          <w:b/>
          <w:bCs/>
          <w:sz w:val="22"/>
          <w:szCs w:val="22"/>
          <w:lang w:val="es-PE" w:eastAsia="es-PE"/>
        </w:rPr>
        <w:fldChar w:fldCharType="end"/>
      </w:r>
      <w:r w:rsidR="009C241F">
        <w:rPr>
          <w:rFonts w:ascii="Calibri" w:hAnsi="Calibri" w:cs="Calibri"/>
          <w:b/>
          <w:bCs/>
          <w:sz w:val="22"/>
          <w:szCs w:val="22"/>
          <w:lang w:val="es-PE" w:eastAsia="es-PE"/>
        </w:rPr>
        <w:t>.</w:t>
      </w:r>
    </w:p>
    <w:p w14:paraId="34CF1534" w14:textId="1E557D05" w:rsidR="00F41AEB" w:rsidRPr="0070157A" w:rsidRDefault="00425D74" w:rsidP="009E13C9">
      <w:pPr>
        <w:numPr>
          <w:ilvl w:val="0"/>
          <w:numId w:val="4"/>
        </w:numPr>
        <w:suppressAutoHyphens w:val="0"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el </w:t>
      </w:r>
      <w:r>
        <w:rPr>
          <w:rFonts w:ascii="Calibri" w:hAnsi="Calibri"/>
          <w:sz w:val="22"/>
          <w:szCs w:val="22"/>
        </w:rPr>
        <w:t xml:space="preserve">FIREWALL </w:t>
      </w:r>
      <w:r w:rsidRPr="0070157A">
        <w:rPr>
          <w:rFonts w:ascii="Calibri" w:hAnsi="Calibri"/>
          <w:b/>
          <w:bCs/>
          <w:sz w:val="22"/>
          <w:szCs w:val="22"/>
        </w:rPr>
        <w:t>SAN</w:t>
      </w:r>
      <w:r w:rsidR="007F0D87" w:rsidRPr="0070157A">
        <w:rPr>
          <w:rFonts w:ascii="Calibri" w:hAnsi="Calibri"/>
          <w:b/>
          <w:bCs/>
          <w:sz w:val="22"/>
          <w:szCs w:val="22"/>
        </w:rPr>
        <w:t>D</w:t>
      </w:r>
      <w:r w:rsidRPr="0070157A">
        <w:rPr>
          <w:rFonts w:ascii="Calibri" w:hAnsi="Calibri"/>
          <w:b/>
          <w:bCs/>
          <w:sz w:val="22"/>
          <w:szCs w:val="22"/>
        </w:rPr>
        <w:t>BLAST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 durante el día es de</w:t>
      </w:r>
      <w:r w:rsidR="009C241F" w:rsidRPr="009C241F">
        <w:rPr>
          <w:rFonts w:ascii="Calibri" w:hAnsi="Calibri"/>
          <w:b/>
          <w:bCs/>
          <w:sz w:val="22"/>
          <w:szCs w:val="22"/>
        </w:rPr>
        <w:fldChar w:fldCharType="begin"/>
      </w:r>
      <w:r w:rsidR="009C241F" w:rsidRPr="009C241F">
        <w:rPr>
          <w:rFonts w:ascii="Calibri" w:hAnsi="Calibri"/>
          <w:b/>
          <w:bCs/>
          <w:sz w:val="22"/>
          <w:szCs w:val="22"/>
        </w:rPr>
        <w:instrText xml:space="preserve"> REF CHKSandblast \h </w:instrText>
      </w:r>
      <w:r w:rsidR="009C241F">
        <w:rPr>
          <w:rFonts w:ascii="Calibri" w:hAnsi="Calibri"/>
          <w:b/>
          <w:bCs/>
          <w:sz w:val="22"/>
          <w:szCs w:val="22"/>
        </w:rPr>
        <w:instrText xml:space="preserve"> \* MERGEFORMAT </w:instrText>
      </w:r>
      <w:r w:rsidR="009C241F" w:rsidRPr="009C241F">
        <w:rPr>
          <w:rFonts w:ascii="Calibri" w:hAnsi="Calibri"/>
          <w:b/>
          <w:bCs/>
          <w:sz w:val="22"/>
          <w:szCs w:val="22"/>
        </w:rPr>
      </w:r>
      <w:r w:rsidR="009C241F" w:rsidRPr="009C241F">
        <w:rPr>
          <w:rFonts w:ascii="Calibri" w:hAnsi="Calibri"/>
          <w:b/>
          <w:bCs/>
          <w:sz w:val="22"/>
          <w:szCs w:val="22"/>
        </w:rPr>
        <w:fldChar w:fldCharType="separate"/>
      </w:r>
      <w:r w:rsidR="000343BF" w:rsidRPr="000343BF">
        <w:rPr>
          <w:rFonts w:ascii="Calibri" w:hAnsi="Calibri"/>
          <w:b/>
          <w:bCs/>
          <w:sz w:val="22"/>
          <w:szCs w:val="22"/>
        </w:rPr>
        <w:t>1.46</w:t>
      </w:r>
      <w:r w:rsidR="000343BF">
        <w:rPr>
          <w:rFonts w:ascii="Calibri" w:hAnsi="Calibri" w:cs="Arial"/>
          <w:b/>
          <w:i/>
          <w:color w:val="1F497D"/>
          <w:sz w:val="22"/>
          <w:szCs w:val="22"/>
        </w:rPr>
        <w:t xml:space="preserve">% </w:t>
      </w:r>
      <w:r w:rsidR="009C241F" w:rsidRPr="009C241F">
        <w:rPr>
          <w:rFonts w:ascii="Calibri" w:hAnsi="Calibri"/>
          <w:b/>
          <w:bCs/>
          <w:sz w:val="22"/>
          <w:szCs w:val="22"/>
        </w:rPr>
        <w:fldChar w:fldCharType="end"/>
      </w:r>
      <w:r w:rsidR="009A6B52" w:rsidRPr="0070157A">
        <w:rPr>
          <w:rFonts w:ascii="Calibri" w:hAnsi="Calibri" w:cs="Calibri"/>
          <w:b/>
          <w:bCs/>
          <w:sz w:val="22"/>
          <w:szCs w:val="22"/>
          <w:lang w:val="es-PE" w:eastAsia="es-PE"/>
        </w:rPr>
        <w:t>.</w:t>
      </w:r>
    </w:p>
    <w:p w14:paraId="01C71025" w14:textId="49092278" w:rsidR="00425D74" w:rsidRPr="0070157A" w:rsidRDefault="00425D74" w:rsidP="009E13C9">
      <w:pPr>
        <w:numPr>
          <w:ilvl w:val="0"/>
          <w:numId w:val="4"/>
        </w:numPr>
        <w:suppressAutoHyphens w:val="0"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el </w:t>
      </w:r>
      <w:r>
        <w:rPr>
          <w:rFonts w:ascii="Calibri" w:hAnsi="Calibri"/>
          <w:sz w:val="22"/>
          <w:szCs w:val="22"/>
        </w:rPr>
        <w:t>FW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 durante el día es de</w:t>
      </w:r>
      <w:r w:rsidR="009C241F">
        <w:rPr>
          <w:rFonts w:ascii="Calibri" w:hAnsi="Calibri" w:cs="Calibri"/>
          <w:b/>
          <w:bCs/>
          <w:sz w:val="22"/>
          <w:szCs w:val="22"/>
          <w:lang w:val="es-PE" w:eastAsia="es-PE"/>
        </w:rPr>
        <w:fldChar w:fldCharType="begin"/>
      </w:r>
      <w:r w:rsidR="009C241F">
        <w:rPr>
          <w:rFonts w:ascii="Calibri" w:hAnsi="Calibri" w:cs="Calibri"/>
          <w:sz w:val="22"/>
          <w:szCs w:val="22"/>
          <w:lang w:val="es-PE" w:eastAsia="es-PE"/>
        </w:rPr>
        <w:instrText xml:space="preserve"> REF FWPERIMETRAL \h </w:instrText>
      </w:r>
      <w:r w:rsidR="009C241F">
        <w:rPr>
          <w:rFonts w:ascii="Calibri" w:hAnsi="Calibri" w:cs="Calibri"/>
          <w:b/>
          <w:bCs/>
          <w:sz w:val="22"/>
          <w:szCs w:val="22"/>
          <w:lang w:val="es-PE" w:eastAsia="es-PE"/>
        </w:rPr>
        <w:instrText xml:space="preserve"> \* MERGEFORMAT </w:instrText>
      </w:r>
      <w:r w:rsidR="009C241F">
        <w:rPr>
          <w:rFonts w:ascii="Calibri" w:hAnsi="Calibri" w:cs="Calibri"/>
          <w:b/>
          <w:bCs/>
          <w:sz w:val="22"/>
          <w:szCs w:val="22"/>
          <w:lang w:val="es-PE" w:eastAsia="es-PE"/>
        </w:rPr>
      </w:r>
      <w:r w:rsidR="009C241F">
        <w:rPr>
          <w:rFonts w:ascii="Calibri" w:hAnsi="Calibri" w:cs="Calibri"/>
          <w:b/>
          <w:bCs/>
          <w:sz w:val="22"/>
          <w:szCs w:val="22"/>
          <w:lang w:val="es-PE" w:eastAsia="es-PE"/>
        </w:rPr>
        <w:fldChar w:fldCharType="separate"/>
      </w:r>
      <w:r w:rsidR="000C5F8E">
        <w:rPr>
          <w:rFonts w:ascii="Calibri" w:hAnsi="Calibri" w:cs="Arial"/>
          <w:b/>
          <w:i/>
          <w:color w:val="1F497D"/>
          <w:sz w:val="22"/>
          <w:szCs w:val="22"/>
        </w:rPr>
        <w:t xml:space="preserve"> </w:t>
      </w:r>
      <w:r w:rsidR="000C5F8E" w:rsidRPr="000C5F8E">
        <w:rPr>
          <w:rFonts w:ascii="Calibri" w:hAnsi="Calibri"/>
          <w:b/>
          <w:bCs/>
          <w:sz w:val="22"/>
          <w:szCs w:val="22"/>
        </w:rPr>
        <w:t xml:space="preserve">15.61 </w:t>
      </w:r>
      <w:r w:rsidR="000C5F8E">
        <w:rPr>
          <w:rFonts w:ascii="Calibri" w:hAnsi="Calibri" w:cs="Arial"/>
          <w:b/>
          <w:i/>
          <w:color w:val="1F497D"/>
          <w:sz w:val="22"/>
          <w:szCs w:val="22"/>
        </w:rPr>
        <w:t>%</w:t>
      </w:r>
      <w:r w:rsidR="009C241F">
        <w:rPr>
          <w:rFonts w:ascii="Calibri" w:hAnsi="Calibri" w:cs="Calibri"/>
          <w:b/>
          <w:bCs/>
          <w:sz w:val="22"/>
          <w:szCs w:val="22"/>
          <w:lang w:val="es-PE" w:eastAsia="es-PE"/>
        </w:rPr>
        <w:fldChar w:fldCharType="end"/>
      </w:r>
      <w:r w:rsidR="009C241F">
        <w:rPr>
          <w:rFonts w:ascii="Calibri" w:hAnsi="Calibri" w:cs="Calibri"/>
          <w:b/>
          <w:bCs/>
          <w:sz w:val="22"/>
          <w:szCs w:val="22"/>
          <w:lang w:val="es-PE" w:eastAsia="es-PE"/>
        </w:rPr>
        <w:t>.</w:t>
      </w:r>
    </w:p>
    <w:p w14:paraId="2DBEEE4D" w14:textId="0604EC19" w:rsidR="00653610" w:rsidRPr="006B31E3" w:rsidRDefault="00653610" w:rsidP="009E13C9">
      <w:pPr>
        <w:numPr>
          <w:ilvl w:val="0"/>
          <w:numId w:val="4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el </w:t>
      </w:r>
      <w:r>
        <w:rPr>
          <w:rFonts w:ascii="Calibri" w:hAnsi="Calibri"/>
          <w:sz w:val="22"/>
          <w:szCs w:val="22"/>
        </w:rPr>
        <w:t xml:space="preserve">FW PERIMETRAL </w:t>
      </w:r>
      <w:r w:rsidRPr="0070157A">
        <w:rPr>
          <w:rFonts w:ascii="Calibri" w:hAnsi="Calibri"/>
          <w:b/>
          <w:bCs/>
          <w:sz w:val="22"/>
          <w:szCs w:val="22"/>
        </w:rPr>
        <w:t>CORE 1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 durante el día es de </w:t>
      </w:r>
      <w:r w:rsidR="00635CA2">
        <w:rPr>
          <w:rFonts w:ascii="Calibri" w:hAnsi="Calibri" w:cs="Calibri"/>
          <w:b/>
          <w:bCs/>
          <w:sz w:val="22"/>
          <w:szCs w:val="22"/>
          <w:lang w:val="es-PE" w:eastAsia="es-PE"/>
        </w:rPr>
        <w:t>1</w:t>
      </w:r>
      <w:r w:rsidR="000343BF">
        <w:rPr>
          <w:rFonts w:ascii="Calibri" w:hAnsi="Calibri" w:cs="Calibri"/>
          <w:b/>
          <w:bCs/>
          <w:sz w:val="22"/>
          <w:szCs w:val="22"/>
          <w:lang w:val="es-PE" w:eastAsia="es-PE"/>
        </w:rPr>
        <w:t>6.94</w:t>
      </w:r>
      <w:r w:rsidRPr="006B31E3">
        <w:rPr>
          <w:rFonts w:ascii="Calibri" w:hAnsi="Calibri"/>
          <w:b/>
          <w:bCs/>
          <w:sz w:val="22"/>
          <w:szCs w:val="22"/>
        </w:rPr>
        <w:t>%</w:t>
      </w:r>
    </w:p>
    <w:p w14:paraId="10C8C8A8" w14:textId="5B4CF15F" w:rsidR="00653610" w:rsidRPr="0070157A" w:rsidRDefault="00653610" w:rsidP="009E13C9">
      <w:pPr>
        <w:numPr>
          <w:ilvl w:val="0"/>
          <w:numId w:val="4"/>
        </w:numPr>
        <w:suppressAutoHyphens w:val="0"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el </w:t>
      </w:r>
      <w:r>
        <w:rPr>
          <w:rFonts w:ascii="Calibri" w:hAnsi="Calibri"/>
          <w:sz w:val="22"/>
          <w:szCs w:val="22"/>
        </w:rPr>
        <w:t xml:space="preserve">FW PERIMETRAL </w:t>
      </w:r>
      <w:r w:rsidRPr="0070157A">
        <w:rPr>
          <w:rFonts w:ascii="Calibri" w:hAnsi="Calibri"/>
          <w:b/>
          <w:bCs/>
          <w:sz w:val="22"/>
          <w:szCs w:val="22"/>
        </w:rPr>
        <w:t>CORE 2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 durante el día es de </w:t>
      </w:r>
      <w:r w:rsidR="00635CA2">
        <w:rPr>
          <w:rFonts w:ascii="Calibri" w:hAnsi="Calibri" w:cs="Calibri"/>
          <w:b/>
          <w:bCs/>
          <w:sz w:val="22"/>
          <w:szCs w:val="22"/>
          <w:lang w:val="es-PE" w:eastAsia="es-PE"/>
        </w:rPr>
        <w:t>1</w:t>
      </w:r>
      <w:r w:rsidR="000343BF">
        <w:rPr>
          <w:rFonts w:ascii="Calibri" w:hAnsi="Calibri" w:cs="Calibri"/>
          <w:b/>
          <w:bCs/>
          <w:sz w:val="22"/>
          <w:szCs w:val="22"/>
          <w:lang w:val="es-PE" w:eastAsia="es-PE"/>
        </w:rPr>
        <w:t>9.23</w:t>
      </w:r>
      <w:r w:rsidRPr="0070157A">
        <w:rPr>
          <w:rFonts w:ascii="Calibri" w:hAnsi="Calibri"/>
          <w:b/>
          <w:bCs/>
          <w:sz w:val="22"/>
          <w:szCs w:val="22"/>
        </w:rPr>
        <w:t>%</w:t>
      </w:r>
    </w:p>
    <w:p w14:paraId="01C68FDB" w14:textId="4D23CD7D" w:rsidR="00653610" w:rsidRPr="0070157A" w:rsidRDefault="00653610" w:rsidP="009E13C9">
      <w:pPr>
        <w:numPr>
          <w:ilvl w:val="0"/>
          <w:numId w:val="4"/>
        </w:numPr>
        <w:suppressAutoHyphens w:val="0"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el </w:t>
      </w:r>
      <w:r>
        <w:rPr>
          <w:rFonts w:ascii="Calibri" w:hAnsi="Calibri"/>
          <w:sz w:val="22"/>
          <w:szCs w:val="22"/>
        </w:rPr>
        <w:t xml:space="preserve">FW PERIMETRAL </w:t>
      </w:r>
      <w:r w:rsidRPr="0070157A">
        <w:rPr>
          <w:rFonts w:ascii="Calibri" w:hAnsi="Calibri"/>
          <w:b/>
          <w:bCs/>
          <w:sz w:val="22"/>
          <w:szCs w:val="22"/>
        </w:rPr>
        <w:t>CORE 3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 durante el día es de </w:t>
      </w:r>
      <w:r w:rsidR="00635CA2">
        <w:rPr>
          <w:rFonts w:ascii="Calibri" w:hAnsi="Calibri" w:cs="Calibri"/>
          <w:b/>
          <w:bCs/>
          <w:sz w:val="22"/>
          <w:szCs w:val="22"/>
          <w:lang w:val="es-PE" w:eastAsia="es-PE"/>
        </w:rPr>
        <w:t>1</w:t>
      </w:r>
      <w:r w:rsidR="000343BF">
        <w:rPr>
          <w:rFonts w:ascii="Calibri" w:hAnsi="Calibri" w:cs="Calibri"/>
          <w:b/>
          <w:bCs/>
          <w:sz w:val="22"/>
          <w:szCs w:val="22"/>
          <w:lang w:val="es-PE" w:eastAsia="es-PE"/>
        </w:rPr>
        <w:t>9.73</w:t>
      </w:r>
      <w:r w:rsidRPr="0070157A">
        <w:rPr>
          <w:rFonts w:ascii="Calibri" w:hAnsi="Calibri"/>
          <w:b/>
          <w:bCs/>
          <w:sz w:val="22"/>
          <w:szCs w:val="22"/>
        </w:rPr>
        <w:t>%</w:t>
      </w:r>
    </w:p>
    <w:p w14:paraId="3989683A" w14:textId="74F3C851" w:rsidR="00653610" w:rsidRPr="00E62B60" w:rsidRDefault="00653610" w:rsidP="009E13C9">
      <w:pPr>
        <w:numPr>
          <w:ilvl w:val="0"/>
          <w:numId w:val="4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el </w:t>
      </w:r>
      <w:r>
        <w:rPr>
          <w:rFonts w:ascii="Calibri" w:hAnsi="Calibri"/>
          <w:sz w:val="22"/>
          <w:szCs w:val="22"/>
        </w:rPr>
        <w:t xml:space="preserve">FW PERIMETRAL </w:t>
      </w:r>
      <w:r w:rsidRPr="0070157A">
        <w:rPr>
          <w:rFonts w:ascii="Calibri" w:hAnsi="Calibri"/>
          <w:b/>
          <w:bCs/>
          <w:sz w:val="22"/>
          <w:szCs w:val="22"/>
        </w:rPr>
        <w:t>CORE 4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 durante el día es de </w:t>
      </w:r>
      <w:r w:rsidR="00635CA2">
        <w:rPr>
          <w:rFonts w:ascii="Calibri" w:hAnsi="Calibri" w:cs="Calibri"/>
          <w:b/>
          <w:bCs/>
          <w:sz w:val="22"/>
          <w:szCs w:val="22"/>
          <w:lang w:val="es-PE" w:eastAsia="es-PE"/>
        </w:rPr>
        <w:t>1</w:t>
      </w:r>
      <w:r w:rsidR="000343BF">
        <w:rPr>
          <w:rFonts w:ascii="Calibri" w:hAnsi="Calibri" w:cs="Calibri"/>
          <w:b/>
          <w:bCs/>
          <w:sz w:val="22"/>
          <w:szCs w:val="22"/>
          <w:lang w:val="es-PE" w:eastAsia="es-PE"/>
        </w:rPr>
        <w:t>9.16</w:t>
      </w:r>
      <w:r w:rsidRPr="0070157A">
        <w:rPr>
          <w:rFonts w:ascii="Calibri" w:hAnsi="Calibri"/>
          <w:b/>
          <w:bCs/>
          <w:sz w:val="22"/>
          <w:szCs w:val="22"/>
        </w:rPr>
        <w:t>%</w:t>
      </w:r>
    </w:p>
    <w:p w14:paraId="67703E3B" w14:textId="09D80A9C" w:rsidR="00653610" w:rsidRPr="0070157A" w:rsidRDefault="00653610" w:rsidP="009E13C9">
      <w:pPr>
        <w:numPr>
          <w:ilvl w:val="0"/>
          <w:numId w:val="4"/>
        </w:numPr>
        <w:suppressAutoHyphens w:val="0"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el </w:t>
      </w:r>
      <w:r>
        <w:rPr>
          <w:rFonts w:ascii="Calibri" w:hAnsi="Calibri"/>
          <w:sz w:val="22"/>
          <w:szCs w:val="22"/>
        </w:rPr>
        <w:t xml:space="preserve">FW PERIMETRAL </w:t>
      </w:r>
      <w:r w:rsidRPr="0070157A">
        <w:rPr>
          <w:rFonts w:ascii="Calibri" w:hAnsi="Calibri"/>
          <w:b/>
          <w:bCs/>
          <w:sz w:val="22"/>
          <w:szCs w:val="22"/>
        </w:rPr>
        <w:t>CORE 5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 durante el día es de </w:t>
      </w:r>
      <w:r w:rsidR="00635CA2">
        <w:rPr>
          <w:rFonts w:ascii="Calibri" w:hAnsi="Calibri" w:cs="Calibri"/>
          <w:b/>
          <w:bCs/>
          <w:sz w:val="22"/>
          <w:szCs w:val="22"/>
          <w:lang w:val="es-PE" w:eastAsia="es-PE"/>
        </w:rPr>
        <w:t>1</w:t>
      </w:r>
      <w:r w:rsidR="000343BF">
        <w:rPr>
          <w:rFonts w:ascii="Calibri" w:hAnsi="Calibri" w:cs="Calibri"/>
          <w:b/>
          <w:bCs/>
          <w:sz w:val="22"/>
          <w:szCs w:val="22"/>
          <w:lang w:val="es-PE" w:eastAsia="es-PE"/>
        </w:rPr>
        <w:t>8.90</w:t>
      </w:r>
      <w:r w:rsidRPr="0070157A">
        <w:rPr>
          <w:rFonts w:ascii="Calibri" w:hAnsi="Calibri"/>
          <w:b/>
          <w:bCs/>
          <w:sz w:val="22"/>
          <w:szCs w:val="22"/>
        </w:rPr>
        <w:t>%</w:t>
      </w:r>
    </w:p>
    <w:p w14:paraId="58104103" w14:textId="44E98B9B" w:rsidR="00653610" w:rsidRPr="0070157A" w:rsidRDefault="00653610" w:rsidP="009E13C9">
      <w:pPr>
        <w:numPr>
          <w:ilvl w:val="0"/>
          <w:numId w:val="4"/>
        </w:numPr>
        <w:suppressAutoHyphens w:val="0"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el </w:t>
      </w:r>
      <w:r>
        <w:rPr>
          <w:rFonts w:ascii="Calibri" w:hAnsi="Calibri"/>
          <w:sz w:val="22"/>
          <w:szCs w:val="22"/>
        </w:rPr>
        <w:t xml:space="preserve">FW PERIMETRAL </w:t>
      </w:r>
      <w:r w:rsidRPr="0070157A">
        <w:rPr>
          <w:rFonts w:ascii="Calibri" w:hAnsi="Calibri"/>
          <w:b/>
          <w:bCs/>
          <w:sz w:val="22"/>
          <w:szCs w:val="22"/>
        </w:rPr>
        <w:t>CORE 6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 durante el día es de </w:t>
      </w:r>
      <w:r w:rsidR="0050496C">
        <w:rPr>
          <w:rFonts w:ascii="Calibri" w:hAnsi="Calibri" w:cs="Calibri"/>
          <w:b/>
          <w:bCs/>
          <w:sz w:val="22"/>
          <w:szCs w:val="22"/>
          <w:lang w:val="es-PE" w:eastAsia="es-PE"/>
        </w:rPr>
        <w:t>1</w:t>
      </w:r>
      <w:r w:rsidR="000343BF">
        <w:rPr>
          <w:rFonts w:ascii="Calibri" w:hAnsi="Calibri" w:cs="Calibri"/>
          <w:b/>
          <w:bCs/>
          <w:sz w:val="22"/>
          <w:szCs w:val="22"/>
          <w:lang w:val="es-PE" w:eastAsia="es-PE"/>
        </w:rPr>
        <w:t>9.04</w:t>
      </w:r>
      <w:r w:rsidRPr="0070157A">
        <w:rPr>
          <w:rFonts w:ascii="Calibri" w:hAnsi="Calibri"/>
          <w:b/>
          <w:bCs/>
          <w:sz w:val="22"/>
          <w:szCs w:val="22"/>
        </w:rPr>
        <w:t>%</w:t>
      </w:r>
    </w:p>
    <w:p w14:paraId="029AF94B" w14:textId="5892A0B9" w:rsidR="00653610" w:rsidRPr="0070157A" w:rsidRDefault="00653610" w:rsidP="009E13C9">
      <w:pPr>
        <w:numPr>
          <w:ilvl w:val="0"/>
          <w:numId w:val="4"/>
        </w:numPr>
        <w:suppressAutoHyphens w:val="0"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el </w:t>
      </w:r>
      <w:r>
        <w:rPr>
          <w:rFonts w:ascii="Calibri" w:hAnsi="Calibri"/>
          <w:sz w:val="22"/>
          <w:szCs w:val="22"/>
        </w:rPr>
        <w:t xml:space="preserve">FW PERIMETRAL </w:t>
      </w:r>
      <w:r w:rsidRPr="0070157A">
        <w:rPr>
          <w:rFonts w:ascii="Calibri" w:hAnsi="Calibri"/>
          <w:b/>
          <w:bCs/>
          <w:sz w:val="22"/>
          <w:szCs w:val="22"/>
        </w:rPr>
        <w:t>CORE 7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 durante el día es de </w:t>
      </w:r>
      <w:r w:rsidR="00635CA2">
        <w:rPr>
          <w:rFonts w:ascii="Calibri" w:hAnsi="Calibri" w:cs="Calibri"/>
          <w:b/>
          <w:bCs/>
          <w:sz w:val="22"/>
          <w:szCs w:val="22"/>
          <w:lang w:val="es-PE" w:eastAsia="es-PE"/>
        </w:rPr>
        <w:t>1</w:t>
      </w:r>
      <w:r w:rsidR="000343BF">
        <w:rPr>
          <w:rFonts w:ascii="Calibri" w:hAnsi="Calibri" w:cs="Calibri"/>
          <w:b/>
          <w:bCs/>
          <w:sz w:val="22"/>
          <w:szCs w:val="22"/>
          <w:lang w:val="es-PE" w:eastAsia="es-PE"/>
        </w:rPr>
        <w:t>9.06</w:t>
      </w:r>
      <w:r w:rsidRPr="0070157A">
        <w:rPr>
          <w:rFonts w:ascii="Calibri" w:hAnsi="Calibri"/>
          <w:b/>
          <w:bCs/>
          <w:sz w:val="22"/>
          <w:szCs w:val="22"/>
        </w:rPr>
        <w:t>%</w:t>
      </w:r>
    </w:p>
    <w:p w14:paraId="0E5A66A0" w14:textId="51B2D14E" w:rsidR="00653610" w:rsidRPr="0070157A" w:rsidRDefault="00653610" w:rsidP="009E13C9">
      <w:pPr>
        <w:numPr>
          <w:ilvl w:val="0"/>
          <w:numId w:val="4"/>
        </w:numPr>
        <w:suppressAutoHyphens w:val="0"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el </w:t>
      </w:r>
      <w:r>
        <w:rPr>
          <w:rFonts w:ascii="Calibri" w:hAnsi="Calibri"/>
          <w:sz w:val="22"/>
          <w:szCs w:val="22"/>
        </w:rPr>
        <w:t xml:space="preserve">FW PERIMETRAL </w:t>
      </w:r>
      <w:r w:rsidRPr="0070157A">
        <w:rPr>
          <w:rFonts w:ascii="Calibri" w:hAnsi="Calibri"/>
          <w:b/>
          <w:bCs/>
          <w:sz w:val="22"/>
          <w:szCs w:val="22"/>
        </w:rPr>
        <w:t>CORE 8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 durante el día es de </w:t>
      </w:r>
      <w:r w:rsidR="000343BF">
        <w:rPr>
          <w:rFonts w:ascii="Calibri" w:hAnsi="Calibri" w:cs="Calibri"/>
          <w:b/>
          <w:bCs/>
          <w:sz w:val="22"/>
          <w:szCs w:val="22"/>
          <w:lang w:val="es-PE" w:eastAsia="es-PE"/>
        </w:rPr>
        <w:t>18.99</w:t>
      </w:r>
      <w:r w:rsidR="007A1486">
        <w:rPr>
          <w:rFonts w:ascii="Calibri" w:hAnsi="Calibri" w:cs="Calibri"/>
          <w:b/>
          <w:bCs/>
          <w:sz w:val="22"/>
          <w:szCs w:val="22"/>
          <w:lang w:val="es-PE" w:eastAsia="es-PE"/>
        </w:rPr>
        <w:t>%</w:t>
      </w:r>
    </w:p>
    <w:p w14:paraId="3D1FBA54" w14:textId="11B33D36" w:rsidR="00653610" w:rsidRPr="0070157A" w:rsidRDefault="00653610" w:rsidP="009E13C9">
      <w:pPr>
        <w:numPr>
          <w:ilvl w:val="0"/>
          <w:numId w:val="4"/>
        </w:numPr>
        <w:suppressAutoHyphens w:val="0"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el </w:t>
      </w:r>
      <w:r>
        <w:rPr>
          <w:rFonts w:ascii="Calibri" w:hAnsi="Calibri"/>
          <w:sz w:val="22"/>
          <w:szCs w:val="22"/>
        </w:rPr>
        <w:t xml:space="preserve">FW PERIMETRAL </w:t>
      </w:r>
      <w:r w:rsidRPr="0070157A">
        <w:rPr>
          <w:rFonts w:ascii="Calibri" w:hAnsi="Calibri"/>
          <w:b/>
          <w:bCs/>
          <w:sz w:val="22"/>
          <w:szCs w:val="22"/>
        </w:rPr>
        <w:t>CORE 9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 durante el día es de</w:t>
      </w:r>
      <w:r w:rsidR="003C52B5">
        <w:rPr>
          <w:rFonts w:ascii="Calibri" w:hAnsi="Calibri" w:cs="Calibri"/>
          <w:sz w:val="22"/>
          <w:szCs w:val="22"/>
          <w:lang w:val="es-PE" w:eastAsia="es-PE"/>
        </w:rPr>
        <w:t xml:space="preserve"> </w:t>
      </w:r>
      <w:r w:rsidR="00C40F8B">
        <w:rPr>
          <w:rFonts w:ascii="Calibri" w:hAnsi="Calibri" w:cs="Calibri"/>
          <w:b/>
          <w:bCs/>
          <w:sz w:val="22"/>
          <w:szCs w:val="22"/>
          <w:lang w:val="es-PE" w:eastAsia="es-PE"/>
        </w:rPr>
        <w:t>1</w:t>
      </w:r>
      <w:r w:rsidR="000343BF">
        <w:rPr>
          <w:rFonts w:ascii="Calibri" w:hAnsi="Calibri" w:cs="Calibri"/>
          <w:b/>
          <w:bCs/>
          <w:sz w:val="22"/>
          <w:szCs w:val="22"/>
          <w:lang w:val="es-PE" w:eastAsia="es-PE"/>
        </w:rPr>
        <w:t>8.89</w:t>
      </w:r>
      <w:r w:rsidRPr="0070157A">
        <w:rPr>
          <w:rFonts w:ascii="Calibri" w:hAnsi="Calibri"/>
          <w:b/>
          <w:bCs/>
          <w:sz w:val="22"/>
          <w:szCs w:val="22"/>
        </w:rPr>
        <w:t>%</w:t>
      </w:r>
    </w:p>
    <w:p w14:paraId="053C0DD3" w14:textId="38346D39" w:rsidR="00653610" w:rsidRPr="0070157A" w:rsidRDefault="00653610" w:rsidP="009E13C9">
      <w:pPr>
        <w:numPr>
          <w:ilvl w:val="0"/>
          <w:numId w:val="4"/>
        </w:numPr>
        <w:suppressAutoHyphens w:val="0"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el </w:t>
      </w:r>
      <w:r>
        <w:rPr>
          <w:rFonts w:ascii="Calibri" w:hAnsi="Calibri"/>
          <w:sz w:val="22"/>
          <w:szCs w:val="22"/>
        </w:rPr>
        <w:t xml:space="preserve">FW PERIMETRAL </w:t>
      </w:r>
      <w:r w:rsidRPr="0070157A">
        <w:rPr>
          <w:rFonts w:ascii="Calibri" w:hAnsi="Calibri"/>
          <w:b/>
          <w:bCs/>
          <w:sz w:val="22"/>
          <w:szCs w:val="22"/>
        </w:rPr>
        <w:t>CORE 10</w:t>
      </w:r>
      <w:r w:rsidRPr="0070157A">
        <w:rPr>
          <w:rFonts w:ascii="Calibri" w:hAnsi="Calibri" w:cs="Calibri"/>
          <w:b/>
          <w:bCs/>
          <w:sz w:val="22"/>
          <w:szCs w:val="22"/>
          <w:lang w:val="es-PE" w:eastAsia="es-PE"/>
        </w:rPr>
        <w:t xml:space="preserve"> 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durante el día es de </w:t>
      </w:r>
      <w:r w:rsidR="00635CA2">
        <w:rPr>
          <w:rFonts w:ascii="Calibri" w:hAnsi="Calibri" w:cs="Calibri"/>
          <w:b/>
          <w:bCs/>
          <w:sz w:val="22"/>
          <w:szCs w:val="22"/>
          <w:lang w:val="es-PE" w:eastAsia="es-PE"/>
        </w:rPr>
        <w:t>1</w:t>
      </w:r>
      <w:r w:rsidR="000343BF">
        <w:rPr>
          <w:rFonts w:ascii="Calibri" w:hAnsi="Calibri" w:cs="Calibri"/>
          <w:b/>
          <w:bCs/>
          <w:sz w:val="22"/>
          <w:szCs w:val="22"/>
          <w:lang w:val="es-PE" w:eastAsia="es-PE"/>
        </w:rPr>
        <w:t>7.94</w:t>
      </w:r>
      <w:r w:rsidRPr="0070157A">
        <w:rPr>
          <w:rFonts w:ascii="Calibri" w:hAnsi="Calibri"/>
          <w:b/>
          <w:bCs/>
          <w:sz w:val="22"/>
          <w:szCs w:val="22"/>
        </w:rPr>
        <w:t>%</w:t>
      </w:r>
    </w:p>
    <w:p w14:paraId="6BEAFAF1" w14:textId="175541E2" w:rsidR="00653610" w:rsidRPr="00725457" w:rsidRDefault="00653610" w:rsidP="009E13C9">
      <w:pPr>
        <w:numPr>
          <w:ilvl w:val="0"/>
          <w:numId w:val="4"/>
        </w:numPr>
        <w:suppressAutoHyphens w:val="0"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el </w:t>
      </w:r>
      <w:r>
        <w:rPr>
          <w:rFonts w:ascii="Calibri" w:hAnsi="Calibri"/>
          <w:sz w:val="22"/>
          <w:szCs w:val="22"/>
        </w:rPr>
        <w:t xml:space="preserve">FW PERIMETRAL </w:t>
      </w:r>
      <w:r w:rsidRPr="0070157A">
        <w:rPr>
          <w:rFonts w:ascii="Calibri" w:hAnsi="Calibri"/>
          <w:b/>
          <w:bCs/>
          <w:sz w:val="22"/>
          <w:szCs w:val="22"/>
        </w:rPr>
        <w:t>CORE 11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 durante el día es de </w:t>
      </w:r>
      <w:r w:rsidR="00635CA2">
        <w:rPr>
          <w:rFonts w:ascii="Calibri" w:hAnsi="Calibri" w:cs="Calibri"/>
          <w:b/>
          <w:bCs/>
          <w:sz w:val="22"/>
          <w:szCs w:val="22"/>
          <w:lang w:val="es-PE" w:eastAsia="es-PE"/>
        </w:rPr>
        <w:t>1</w:t>
      </w:r>
      <w:r w:rsidR="000343BF">
        <w:rPr>
          <w:rFonts w:ascii="Calibri" w:hAnsi="Calibri" w:cs="Calibri"/>
          <w:b/>
          <w:bCs/>
          <w:sz w:val="22"/>
          <w:szCs w:val="22"/>
          <w:lang w:val="es-PE" w:eastAsia="es-PE"/>
        </w:rPr>
        <w:t>7.35</w:t>
      </w:r>
      <w:r w:rsidR="00725457">
        <w:rPr>
          <w:rFonts w:ascii="Calibri" w:hAnsi="Calibri" w:cs="Calibri"/>
          <w:b/>
          <w:bCs/>
          <w:sz w:val="22"/>
          <w:szCs w:val="22"/>
          <w:lang w:val="es-PE" w:eastAsia="es-PE"/>
        </w:rPr>
        <w:t>%</w:t>
      </w:r>
    </w:p>
    <w:p w14:paraId="30A9DE99" w14:textId="213F6B8F" w:rsidR="00653610" w:rsidRPr="00E62B60" w:rsidRDefault="00653610" w:rsidP="009E13C9">
      <w:pPr>
        <w:numPr>
          <w:ilvl w:val="0"/>
          <w:numId w:val="4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el </w:t>
      </w:r>
      <w:r>
        <w:rPr>
          <w:rFonts w:ascii="Calibri" w:hAnsi="Calibri"/>
          <w:sz w:val="22"/>
          <w:szCs w:val="22"/>
        </w:rPr>
        <w:t xml:space="preserve">FW PERIMETRAL </w:t>
      </w:r>
      <w:r w:rsidRPr="0070157A">
        <w:rPr>
          <w:rFonts w:ascii="Calibri" w:hAnsi="Calibri"/>
          <w:b/>
          <w:bCs/>
          <w:sz w:val="22"/>
          <w:szCs w:val="22"/>
        </w:rPr>
        <w:t>CORE 12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 durante el día es de </w:t>
      </w:r>
      <w:r w:rsidR="00635CA2">
        <w:rPr>
          <w:rFonts w:ascii="Calibri" w:hAnsi="Calibri" w:cs="Calibri"/>
          <w:b/>
          <w:bCs/>
          <w:sz w:val="22"/>
          <w:szCs w:val="22"/>
          <w:lang w:val="es-PE" w:eastAsia="es-PE"/>
        </w:rPr>
        <w:t>1</w:t>
      </w:r>
      <w:r w:rsidR="000343BF">
        <w:rPr>
          <w:rFonts w:ascii="Calibri" w:hAnsi="Calibri" w:cs="Calibri"/>
          <w:b/>
          <w:bCs/>
          <w:sz w:val="22"/>
          <w:szCs w:val="22"/>
          <w:lang w:val="es-PE" w:eastAsia="es-PE"/>
        </w:rPr>
        <w:t>7.35</w:t>
      </w:r>
      <w:r w:rsidRPr="0070157A">
        <w:rPr>
          <w:rFonts w:ascii="Calibri" w:hAnsi="Calibri"/>
          <w:b/>
          <w:bCs/>
          <w:sz w:val="22"/>
          <w:szCs w:val="22"/>
        </w:rPr>
        <w:t>%</w:t>
      </w:r>
    </w:p>
    <w:p w14:paraId="7FCD4E8C" w14:textId="1980EE8C" w:rsidR="00653610" w:rsidRPr="00E62B60" w:rsidRDefault="00653610" w:rsidP="009E13C9">
      <w:pPr>
        <w:numPr>
          <w:ilvl w:val="0"/>
          <w:numId w:val="4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el </w:t>
      </w:r>
      <w:r>
        <w:rPr>
          <w:rFonts w:ascii="Calibri" w:hAnsi="Calibri"/>
          <w:sz w:val="22"/>
          <w:szCs w:val="22"/>
        </w:rPr>
        <w:t xml:space="preserve">FW PERIMETRAL </w:t>
      </w:r>
      <w:r w:rsidRPr="0070157A">
        <w:rPr>
          <w:rFonts w:ascii="Calibri" w:hAnsi="Calibri"/>
          <w:b/>
          <w:bCs/>
          <w:sz w:val="22"/>
          <w:szCs w:val="22"/>
        </w:rPr>
        <w:t>CORE 13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 durante el día es de</w:t>
      </w:r>
      <w:r w:rsidR="00507FC7">
        <w:rPr>
          <w:rFonts w:ascii="Calibri" w:hAnsi="Calibri" w:cs="Calibri"/>
          <w:sz w:val="22"/>
          <w:szCs w:val="22"/>
          <w:lang w:val="es-PE" w:eastAsia="es-PE"/>
        </w:rPr>
        <w:t xml:space="preserve"> </w:t>
      </w:r>
      <w:r w:rsidR="006A53E6">
        <w:rPr>
          <w:rFonts w:ascii="Calibri" w:hAnsi="Calibri" w:cs="Calibri"/>
          <w:b/>
          <w:bCs/>
          <w:sz w:val="22"/>
          <w:szCs w:val="22"/>
          <w:lang w:val="es-PE" w:eastAsia="es-PE"/>
        </w:rPr>
        <w:t>1</w:t>
      </w:r>
      <w:r w:rsidR="000343BF">
        <w:rPr>
          <w:rFonts w:ascii="Calibri" w:hAnsi="Calibri" w:cs="Calibri"/>
          <w:b/>
          <w:bCs/>
          <w:sz w:val="22"/>
          <w:szCs w:val="22"/>
          <w:lang w:val="es-PE" w:eastAsia="es-PE"/>
        </w:rPr>
        <w:t>7.99</w:t>
      </w:r>
      <w:r w:rsidR="00B45CED">
        <w:rPr>
          <w:rFonts w:ascii="Calibri" w:hAnsi="Calibri" w:cs="Calibri"/>
          <w:b/>
          <w:bCs/>
          <w:sz w:val="22"/>
          <w:szCs w:val="22"/>
          <w:lang w:val="es-PE" w:eastAsia="es-PE"/>
        </w:rPr>
        <w:t>%</w:t>
      </w:r>
    </w:p>
    <w:p w14:paraId="024B4F31" w14:textId="00FEFBE6" w:rsidR="00653610" w:rsidRPr="00E62B60" w:rsidRDefault="00653610" w:rsidP="009E13C9">
      <w:pPr>
        <w:numPr>
          <w:ilvl w:val="0"/>
          <w:numId w:val="4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el </w:t>
      </w:r>
      <w:r>
        <w:rPr>
          <w:rFonts w:ascii="Calibri" w:hAnsi="Calibri"/>
          <w:sz w:val="22"/>
          <w:szCs w:val="22"/>
        </w:rPr>
        <w:t xml:space="preserve">FW PERIMETRAL </w:t>
      </w:r>
      <w:r w:rsidRPr="0070157A">
        <w:rPr>
          <w:rFonts w:ascii="Calibri" w:hAnsi="Calibri"/>
          <w:b/>
          <w:bCs/>
          <w:sz w:val="22"/>
          <w:szCs w:val="22"/>
        </w:rPr>
        <w:t>CORE 14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 durante el día es </w:t>
      </w:r>
      <w:r w:rsidR="006A0665">
        <w:rPr>
          <w:rFonts w:ascii="Calibri" w:hAnsi="Calibri" w:cs="Calibri"/>
          <w:sz w:val="22"/>
          <w:szCs w:val="22"/>
          <w:lang w:val="es-PE" w:eastAsia="es-PE"/>
        </w:rPr>
        <w:t xml:space="preserve">de </w:t>
      </w:r>
      <w:r w:rsidR="00635CA2">
        <w:rPr>
          <w:rFonts w:ascii="Calibri" w:hAnsi="Calibri" w:cs="Calibri"/>
          <w:b/>
          <w:bCs/>
          <w:sz w:val="22"/>
          <w:szCs w:val="22"/>
          <w:lang w:val="es-PE" w:eastAsia="es-PE"/>
        </w:rPr>
        <w:t>1</w:t>
      </w:r>
      <w:r w:rsidR="000343BF">
        <w:rPr>
          <w:rFonts w:ascii="Calibri" w:hAnsi="Calibri" w:cs="Calibri"/>
          <w:b/>
          <w:bCs/>
          <w:sz w:val="22"/>
          <w:szCs w:val="22"/>
          <w:lang w:val="es-PE" w:eastAsia="es-PE"/>
        </w:rPr>
        <w:t>7.68</w:t>
      </w:r>
      <w:r w:rsidR="00BE4A31">
        <w:rPr>
          <w:rFonts w:ascii="Calibri" w:hAnsi="Calibri" w:cs="Calibri"/>
          <w:b/>
          <w:bCs/>
          <w:sz w:val="22"/>
          <w:szCs w:val="22"/>
          <w:lang w:val="es-PE" w:eastAsia="es-PE"/>
        </w:rPr>
        <w:t>%</w:t>
      </w:r>
    </w:p>
    <w:p w14:paraId="1E29C7DF" w14:textId="1F85D4BD" w:rsidR="00653610" w:rsidRPr="0070157A" w:rsidRDefault="00653610" w:rsidP="009E13C9">
      <w:pPr>
        <w:numPr>
          <w:ilvl w:val="0"/>
          <w:numId w:val="4"/>
        </w:numPr>
        <w:suppressAutoHyphens w:val="0"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el </w:t>
      </w:r>
      <w:r>
        <w:rPr>
          <w:rFonts w:ascii="Calibri" w:hAnsi="Calibri"/>
          <w:sz w:val="22"/>
          <w:szCs w:val="22"/>
        </w:rPr>
        <w:t xml:space="preserve">FW PERIMETRAL </w:t>
      </w:r>
      <w:r w:rsidRPr="0070157A">
        <w:rPr>
          <w:rFonts w:ascii="Calibri" w:hAnsi="Calibri"/>
          <w:b/>
          <w:bCs/>
          <w:sz w:val="22"/>
          <w:szCs w:val="22"/>
        </w:rPr>
        <w:t>CORE 15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 durante el día es de </w:t>
      </w:r>
      <w:r w:rsidR="000D365B">
        <w:rPr>
          <w:rFonts w:ascii="Calibri" w:hAnsi="Calibri" w:cs="Calibri"/>
          <w:b/>
          <w:bCs/>
          <w:sz w:val="22"/>
          <w:szCs w:val="22"/>
          <w:lang w:val="es-PE" w:eastAsia="es-PE"/>
        </w:rPr>
        <w:t>1</w:t>
      </w:r>
      <w:r w:rsidR="000343BF">
        <w:rPr>
          <w:rFonts w:ascii="Calibri" w:hAnsi="Calibri" w:cs="Calibri"/>
          <w:b/>
          <w:bCs/>
          <w:sz w:val="22"/>
          <w:szCs w:val="22"/>
          <w:lang w:val="es-PE" w:eastAsia="es-PE"/>
        </w:rPr>
        <w:t>7.53</w:t>
      </w:r>
      <w:r w:rsidRPr="0070157A">
        <w:rPr>
          <w:rFonts w:ascii="Calibri" w:hAnsi="Calibri"/>
          <w:b/>
          <w:bCs/>
          <w:sz w:val="22"/>
          <w:szCs w:val="22"/>
        </w:rPr>
        <w:t>%</w:t>
      </w:r>
    </w:p>
    <w:p w14:paraId="092EAACE" w14:textId="1CDB3B2B" w:rsidR="00653610" w:rsidRPr="00281D59" w:rsidRDefault="00653610" w:rsidP="009E13C9">
      <w:pPr>
        <w:numPr>
          <w:ilvl w:val="0"/>
          <w:numId w:val="4"/>
        </w:numPr>
        <w:suppressAutoHyphens w:val="0"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el </w:t>
      </w:r>
      <w:r>
        <w:rPr>
          <w:rFonts w:ascii="Calibri" w:hAnsi="Calibri"/>
          <w:sz w:val="22"/>
          <w:szCs w:val="22"/>
        </w:rPr>
        <w:t xml:space="preserve">FW PERIMETRAL </w:t>
      </w:r>
      <w:r w:rsidRPr="0070157A">
        <w:rPr>
          <w:rFonts w:ascii="Calibri" w:hAnsi="Calibri"/>
          <w:b/>
          <w:bCs/>
          <w:sz w:val="22"/>
          <w:szCs w:val="22"/>
        </w:rPr>
        <w:t>CORE 16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 durante el día es de </w:t>
      </w:r>
      <w:r w:rsidR="0050496C">
        <w:rPr>
          <w:rFonts w:ascii="Calibri" w:hAnsi="Calibri" w:cs="Calibri"/>
          <w:b/>
          <w:bCs/>
          <w:sz w:val="22"/>
          <w:szCs w:val="22"/>
          <w:lang w:val="es-PE" w:eastAsia="es-PE"/>
        </w:rPr>
        <w:t>1</w:t>
      </w:r>
      <w:r w:rsidR="000343BF">
        <w:rPr>
          <w:rFonts w:ascii="Calibri" w:hAnsi="Calibri" w:cs="Calibri"/>
          <w:b/>
          <w:bCs/>
          <w:sz w:val="22"/>
          <w:szCs w:val="22"/>
          <w:lang w:val="es-PE" w:eastAsia="es-PE"/>
        </w:rPr>
        <w:t>7.20</w:t>
      </w:r>
      <w:r w:rsidRPr="0070157A">
        <w:rPr>
          <w:rFonts w:ascii="Calibri" w:hAnsi="Calibri"/>
          <w:b/>
          <w:bCs/>
          <w:sz w:val="22"/>
          <w:szCs w:val="22"/>
        </w:rPr>
        <w:t>%</w:t>
      </w:r>
    </w:p>
    <w:p w14:paraId="0E258FF5" w14:textId="44DDA55F" w:rsidR="00281D59" w:rsidRPr="00281D59" w:rsidRDefault="00281D59" w:rsidP="009E13C9">
      <w:pPr>
        <w:numPr>
          <w:ilvl w:val="0"/>
          <w:numId w:val="4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el </w:t>
      </w:r>
      <w:r>
        <w:rPr>
          <w:rFonts w:ascii="Calibri" w:hAnsi="Calibri"/>
          <w:sz w:val="22"/>
          <w:szCs w:val="22"/>
        </w:rPr>
        <w:t xml:space="preserve">GATEWAY </w:t>
      </w:r>
      <w:r>
        <w:rPr>
          <w:rFonts w:ascii="Calibri" w:hAnsi="Calibri"/>
          <w:b/>
          <w:bCs/>
          <w:sz w:val="22"/>
          <w:szCs w:val="22"/>
        </w:rPr>
        <w:t>IMPERVA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s-PE" w:eastAsia="es-PE"/>
        </w:rPr>
        <w:t>durante el día es de</w:t>
      </w:r>
      <w:r w:rsidR="009C241F" w:rsidRPr="009C241F">
        <w:rPr>
          <w:rFonts w:ascii="Calibri" w:hAnsi="Calibri"/>
          <w:b/>
          <w:bCs/>
          <w:sz w:val="22"/>
          <w:szCs w:val="22"/>
        </w:rPr>
        <w:fldChar w:fldCharType="begin"/>
      </w:r>
      <w:r w:rsidR="009C241F" w:rsidRPr="009C241F">
        <w:rPr>
          <w:rFonts w:ascii="Calibri" w:hAnsi="Calibri"/>
          <w:b/>
          <w:bCs/>
          <w:sz w:val="22"/>
          <w:szCs w:val="22"/>
        </w:rPr>
        <w:instrText xml:space="preserve"> REF GATEWAYIMPERVA \h </w:instrText>
      </w:r>
      <w:r w:rsidR="009C241F">
        <w:rPr>
          <w:rFonts w:ascii="Calibri" w:hAnsi="Calibri"/>
          <w:b/>
          <w:bCs/>
          <w:sz w:val="22"/>
          <w:szCs w:val="22"/>
        </w:rPr>
        <w:instrText xml:space="preserve"> \* MERGEFORMAT </w:instrText>
      </w:r>
      <w:r w:rsidR="009C241F" w:rsidRPr="009C241F">
        <w:rPr>
          <w:rFonts w:ascii="Calibri" w:hAnsi="Calibri"/>
          <w:b/>
          <w:bCs/>
          <w:sz w:val="22"/>
          <w:szCs w:val="22"/>
        </w:rPr>
      </w:r>
      <w:r w:rsidR="009C241F" w:rsidRPr="009C241F">
        <w:rPr>
          <w:rFonts w:ascii="Calibri" w:hAnsi="Calibri"/>
          <w:b/>
          <w:bCs/>
          <w:sz w:val="22"/>
          <w:szCs w:val="22"/>
        </w:rPr>
        <w:fldChar w:fldCharType="separate"/>
      </w:r>
      <w:r w:rsidR="000343BF" w:rsidRPr="000343BF">
        <w:rPr>
          <w:rFonts w:ascii="Calibri" w:hAnsi="Calibri"/>
          <w:b/>
          <w:bCs/>
          <w:sz w:val="22"/>
          <w:szCs w:val="22"/>
        </w:rPr>
        <w:t xml:space="preserve"> 18.18%</w:t>
      </w:r>
      <w:r w:rsidR="009C241F" w:rsidRPr="009C241F">
        <w:rPr>
          <w:rFonts w:ascii="Calibri" w:hAnsi="Calibri"/>
          <w:b/>
          <w:bCs/>
          <w:sz w:val="22"/>
          <w:szCs w:val="22"/>
        </w:rPr>
        <w:fldChar w:fldCharType="end"/>
      </w:r>
      <w:r w:rsidR="009C241F" w:rsidRPr="009C241F">
        <w:rPr>
          <w:rFonts w:ascii="Calibri" w:hAnsi="Calibri"/>
          <w:b/>
          <w:bCs/>
          <w:sz w:val="22"/>
          <w:szCs w:val="22"/>
        </w:rPr>
        <w:t>.</w:t>
      </w:r>
    </w:p>
    <w:p w14:paraId="1C3D2C00" w14:textId="58CE738C" w:rsidR="00281D59" w:rsidRPr="00233F90" w:rsidRDefault="00281D59" w:rsidP="009E13C9">
      <w:pPr>
        <w:numPr>
          <w:ilvl w:val="0"/>
          <w:numId w:val="4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la CONSOLA </w:t>
      </w:r>
      <w:r w:rsidRPr="00281D59">
        <w:rPr>
          <w:rFonts w:ascii="Calibri" w:hAnsi="Calibri" w:cs="Calibri"/>
          <w:b/>
          <w:bCs/>
          <w:sz w:val="22"/>
          <w:szCs w:val="22"/>
          <w:lang w:val="es-PE" w:eastAsia="es-PE"/>
        </w:rPr>
        <w:t>IMPERVA MX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 durante el día es de</w:t>
      </w:r>
      <w:r w:rsidR="009C241F" w:rsidRPr="009C241F">
        <w:rPr>
          <w:rFonts w:ascii="Calibri" w:hAnsi="Calibri" w:cs="Calibri"/>
          <w:b/>
          <w:bCs/>
          <w:sz w:val="22"/>
          <w:szCs w:val="22"/>
          <w:lang w:val="es-PE" w:eastAsia="es-PE"/>
        </w:rPr>
        <w:fldChar w:fldCharType="begin"/>
      </w:r>
      <w:r w:rsidR="009C241F" w:rsidRPr="009C241F">
        <w:rPr>
          <w:rFonts w:ascii="Calibri" w:hAnsi="Calibri" w:cs="Calibri"/>
          <w:b/>
          <w:bCs/>
          <w:sz w:val="22"/>
          <w:szCs w:val="22"/>
          <w:lang w:val="es-PE" w:eastAsia="es-PE"/>
        </w:rPr>
        <w:instrText xml:space="preserve"> REF CONSOLAIMPERVAMX \h </w:instrText>
      </w:r>
      <w:r w:rsidR="009C241F">
        <w:rPr>
          <w:rFonts w:ascii="Calibri" w:hAnsi="Calibri" w:cs="Calibri"/>
          <w:b/>
          <w:bCs/>
          <w:sz w:val="22"/>
          <w:szCs w:val="22"/>
          <w:lang w:val="es-PE" w:eastAsia="es-PE"/>
        </w:rPr>
        <w:instrText xml:space="preserve"> \* MERGEFORMAT </w:instrText>
      </w:r>
      <w:r w:rsidR="009C241F" w:rsidRPr="009C241F">
        <w:rPr>
          <w:rFonts w:ascii="Calibri" w:hAnsi="Calibri" w:cs="Calibri"/>
          <w:b/>
          <w:bCs/>
          <w:sz w:val="22"/>
          <w:szCs w:val="22"/>
          <w:lang w:val="es-PE" w:eastAsia="es-PE"/>
        </w:rPr>
      </w:r>
      <w:r w:rsidR="009C241F" w:rsidRPr="009C241F">
        <w:rPr>
          <w:rFonts w:ascii="Calibri" w:hAnsi="Calibri" w:cs="Calibri"/>
          <w:b/>
          <w:bCs/>
          <w:sz w:val="22"/>
          <w:szCs w:val="22"/>
          <w:lang w:val="es-PE" w:eastAsia="es-PE"/>
        </w:rPr>
        <w:fldChar w:fldCharType="separate"/>
      </w:r>
      <w:r w:rsidR="000343BF" w:rsidRPr="000343BF">
        <w:rPr>
          <w:rFonts w:ascii="Calibri" w:hAnsi="Calibri" w:cs="Calibri"/>
          <w:b/>
          <w:bCs/>
          <w:sz w:val="22"/>
          <w:szCs w:val="22"/>
          <w:lang w:val="es-PE" w:eastAsia="es-PE"/>
        </w:rPr>
        <w:t xml:space="preserve"> 51.46%</w:t>
      </w:r>
      <w:r w:rsidR="009C241F" w:rsidRPr="009C241F">
        <w:rPr>
          <w:rFonts w:ascii="Calibri" w:hAnsi="Calibri" w:cs="Calibri"/>
          <w:b/>
          <w:bCs/>
          <w:sz w:val="22"/>
          <w:szCs w:val="22"/>
          <w:lang w:val="es-PE" w:eastAsia="es-PE"/>
        </w:rPr>
        <w:fldChar w:fldCharType="end"/>
      </w:r>
      <w:r w:rsidR="009C241F" w:rsidRPr="009C241F">
        <w:rPr>
          <w:rFonts w:ascii="Calibri" w:hAnsi="Calibri" w:cs="Calibri"/>
          <w:b/>
          <w:bCs/>
          <w:sz w:val="22"/>
          <w:szCs w:val="22"/>
          <w:lang w:val="es-PE" w:eastAsia="es-PE"/>
        </w:rPr>
        <w:t>.</w:t>
      </w:r>
    </w:p>
    <w:p w14:paraId="43639750" w14:textId="609C7FFA" w:rsidR="00A577F2" w:rsidRPr="00F407C0" w:rsidRDefault="00A577F2" w:rsidP="009E13C9">
      <w:pPr>
        <w:numPr>
          <w:ilvl w:val="0"/>
          <w:numId w:val="4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el </w:t>
      </w:r>
      <w:r>
        <w:rPr>
          <w:rFonts w:ascii="Calibri" w:hAnsi="Calibri"/>
          <w:sz w:val="22"/>
          <w:szCs w:val="22"/>
        </w:rPr>
        <w:t xml:space="preserve">FW </w:t>
      </w:r>
      <w:r w:rsidRPr="0070157A">
        <w:rPr>
          <w:rFonts w:ascii="Calibri" w:hAnsi="Calibri"/>
          <w:b/>
          <w:bCs/>
          <w:sz w:val="22"/>
          <w:szCs w:val="22"/>
        </w:rPr>
        <w:t>IMPERVA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 durante el día es de </w:t>
      </w:r>
      <w:r w:rsidR="00C40F8B">
        <w:rPr>
          <w:rFonts w:ascii="Calibri" w:hAnsi="Calibri" w:cs="Calibri"/>
          <w:b/>
          <w:bCs/>
          <w:sz w:val="22"/>
          <w:szCs w:val="22"/>
          <w:lang w:val="es-PE" w:eastAsia="es-PE"/>
        </w:rPr>
        <w:t>14</w:t>
      </w:r>
      <w:r w:rsidR="008544CE" w:rsidRPr="00A85223">
        <w:rPr>
          <w:rFonts w:ascii="Calibri" w:hAnsi="Calibri"/>
          <w:b/>
          <w:bCs/>
          <w:sz w:val="22"/>
          <w:szCs w:val="22"/>
        </w:rPr>
        <w:t>%</w:t>
      </w:r>
    </w:p>
    <w:p w14:paraId="28D83B54" w14:textId="09C2BBCA" w:rsidR="00967861" w:rsidRPr="006A2C39" w:rsidRDefault="004052CD" w:rsidP="006A2C39">
      <w:pPr>
        <w:numPr>
          <w:ilvl w:val="0"/>
          <w:numId w:val="4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sz w:val="22"/>
          <w:szCs w:val="22"/>
        </w:rPr>
        <w:t>Se</w:t>
      </w:r>
      <w:r w:rsidR="00F407C0">
        <w:rPr>
          <w:rFonts w:ascii="Calibri" w:hAnsi="Calibri"/>
          <w:sz w:val="22"/>
          <w:szCs w:val="22"/>
        </w:rPr>
        <w:t xml:space="preserve"> detect</w:t>
      </w:r>
      <w:r w:rsidR="00BD4872">
        <w:rPr>
          <w:rFonts w:ascii="Calibri" w:hAnsi="Calibri"/>
          <w:sz w:val="22"/>
          <w:szCs w:val="22"/>
        </w:rPr>
        <w:t>aron</w:t>
      </w:r>
      <w:r>
        <w:rPr>
          <w:rFonts w:ascii="Calibri" w:hAnsi="Calibri"/>
          <w:sz w:val="22"/>
          <w:szCs w:val="22"/>
        </w:rPr>
        <w:t xml:space="preserve"> </w:t>
      </w:r>
      <w:r w:rsidR="00BD4872">
        <w:rPr>
          <w:rFonts w:ascii="Calibri" w:hAnsi="Calibri"/>
          <w:sz w:val="22"/>
          <w:szCs w:val="22"/>
        </w:rPr>
        <w:t>00</w:t>
      </w:r>
      <w:r w:rsidR="007A3951" w:rsidRPr="00080DB2">
        <w:rPr>
          <w:rFonts w:ascii="Calibri" w:hAnsi="Calibri"/>
          <w:b/>
          <w:bCs/>
          <w:sz w:val="22"/>
          <w:szCs w:val="22"/>
        </w:rPr>
        <w:t xml:space="preserve"> </w:t>
      </w:r>
      <w:r w:rsidR="00F407C0" w:rsidRPr="00080DB2">
        <w:rPr>
          <w:rFonts w:ascii="Calibri" w:hAnsi="Calibri"/>
          <w:b/>
          <w:bCs/>
          <w:sz w:val="22"/>
          <w:szCs w:val="22"/>
        </w:rPr>
        <w:t>e</w:t>
      </w:r>
      <w:r w:rsidR="00F407C0" w:rsidRPr="00F407C0">
        <w:rPr>
          <w:rFonts w:ascii="Calibri" w:hAnsi="Calibri"/>
          <w:b/>
          <w:bCs/>
          <w:sz w:val="22"/>
          <w:szCs w:val="22"/>
        </w:rPr>
        <w:t>vento de salud.</w:t>
      </w:r>
    </w:p>
    <w:p w14:paraId="318BA057" w14:textId="284879EC" w:rsidR="006A53E6" w:rsidRPr="006A53E6" w:rsidRDefault="006A53E6" w:rsidP="006A53E6">
      <w:pPr>
        <w:numPr>
          <w:ilvl w:val="0"/>
          <w:numId w:val="4"/>
        </w:numPr>
        <w:suppressAutoHyphens w:val="0"/>
        <w:spacing w:line="276" w:lineRule="auto"/>
        <w:jc w:val="both"/>
        <w:rPr>
          <w:rFonts w:ascii="Calibri" w:hAnsi="Calibri"/>
          <w:sz w:val="22"/>
          <w:szCs w:val="22"/>
        </w:rPr>
      </w:pPr>
      <w:r w:rsidRPr="006A53E6">
        <w:rPr>
          <w:rFonts w:ascii="Calibri" w:hAnsi="Calibri"/>
          <w:sz w:val="22"/>
          <w:szCs w:val="22"/>
        </w:rPr>
        <w:t xml:space="preserve">Se observa un alto consumo de memoria en el </w:t>
      </w:r>
      <w:r w:rsidRPr="006F7D6F">
        <w:rPr>
          <w:rFonts w:ascii="Calibri" w:hAnsi="Calibri"/>
          <w:b/>
          <w:bCs/>
          <w:sz w:val="22"/>
          <w:szCs w:val="22"/>
        </w:rPr>
        <w:t xml:space="preserve">GATEWAY IMPERVA y CONSOLA IMPERVA MX. </w:t>
      </w:r>
      <w:r w:rsidRPr="006A53E6">
        <w:rPr>
          <w:rFonts w:ascii="Calibri" w:hAnsi="Calibri"/>
          <w:sz w:val="22"/>
          <w:szCs w:val="22"/>
        </w:rPr>
        <w:t xml:space="preserve">Se reportó bajo </w:t>
      </w:r>
      <w:r w:rsidRPr="006A53E6">
        <w:rPr>
          <w:rFonts w:ascii="Calibri" w:hAnsi="Calibri"/>
          <w:b/>
          <w:bCs/>
          <w:sz w:val="22"/>
          <w:szCs w:val="22"/>
        </w:rPr>
        <w:t>INC 117305</w:t>
      </w:r>
      <w:r w:rsidRPr="006A53E6">
        <w:rPr>
          <w:rFonts w:ascii="Calibri" w:hAnsi="Calibri"/>
          <w:sz w:val="22"/>
          <w:szCs w:val="22"/>
        </w:rPr>
        <w:t>, se tiene como respuesta del Ing. Asignado que la memoria se encuentra estable.</w:t>
      </w:r>
    </w:p>
    <w:p w14:paraId="5F2F8B27" w14:textId="12B6FDE7" w:rsidR="009C5B2E" w:rsidRDefault="009C5B2E" w:rsidP="006A53E6">
      <w:pPr>
        <w:numPr>
          <w:ilvl w:val="0"/>
          <w:numId w:val="4"/>
        </w:numPr>
        <w:suppressAutoHyphens w:val="0"/>
        <w:spacing w:line="276" w:lineRule="auto"/>
        <w:jc w:val="both"/>
        <w:rPr>
          <w:rFonts w:ascii="Calibri" w:hAnsi="Calibri"/>
          <w:sz w:val="22"/>
          <w:szCs w:val="22"/>
        </w:rPr>
      </w:pPr>
      <w:r w:rsidRPr="009C5B2E">
        <w:rPr>
          <w:rFonts w:ascii="Calibri" w:hAnsi="Calibri"/>
          <w:sz w:val="22"/>
          <w:szCs w:val="22"/>
        </w:rPr>
        <w:t xml:space="preserve">Se observó una alerta en los Servers </w:t>
      </w:r>
      <w:proofErr w:type="spellStart"/>
      <w:r w:rsidRPr="009C5B2E">
        <w:rPr>
          <w:rFonts w:ascii="Calibri" w:hAnsi="Calibri"/>
          <w:sz w:val="22"/>
          <w:szCs w:val="22"/>
        </w:rPr>
        <w:t>Group</w:t>
      </w:r>
      <w:proofErr w:type="spellEnd"/>
      <w:r w:rsidRPr="009C5B2E">
        <w:rPr>
          <w:rFonts w:ascii="Calibri" w:hAnsi="Calibri"/>
          <w:sz w:val="22"/>
          <w:szCs w:val="22"/>
        </w:rPr>
        <w:t xml:space="preserve"> en </w:t>
      </w:r>
      <w:r w:rsidRPr="009C5B2E">
        <w:rPr>
          <w:rFonts w:ascii="Calibri" w:hAnsi="Calibri"/>
          <w:b/>
          <w:bCs/>
          <w:sz w:val="22"/>
          <w:szCs w:val="22"/>
        </w:rPr>
        <w:t>EBAPDDBPR01</w:t>
      </w:r>
      <w:r w:rsidRPr="009C5B2E">
        <w:rPr>
          <w:rFonts w:ascii="Calibri" w:hAnsi="Calibri"/>
          <w:sz w:val="22"/>
          <w:szCs w:val="22"/>
        </w:rPr>
        <w:t>, se reportó bajo</w:t>
      </w:r>
      <w:r>
        <w:rPr>
          <w:rFonts w:ascii="Calibri" w:hAnsi="Calibri"/>
          <w:b/>
          <w:bCs/>
          <w:sz w:val="22"/>
          <w:szCs w:val="22"/>
        </w:rPr>
        <w:t xml:space="preserve"> el INC </w:t>
      </w:r>
      <w:r w:rsidRPr="009C5B2E">
        <w:rPr>
          <w:rFonts w:ascii="Calibri" w:hAnsi="Calibri"/>
          <w:b/>
          <w:bCs/>
          <w:sz w:val="22"/>
          <w:szCs w:val="22"/>
        </w:rPr>
        <w:t>137339</w:t>
      </w:r>
      <w:r>
        <w:rPr>
          <w:rFonts w:ascii="Calibri" w:hAnsi="Calibri"/>
          <w:b/>
          <w:bCs/>
          <w:sz w:val="22"/>
          <w:szCs w:val="22"/>
        </w:rPr>
        <w:t>.</w:t>
      </w:r>
    </w:p>
    <w:p w14:paraId="24B12EA9" w14:textId="452AD283" w:rsidR="00FF2F34" w:rsidRDefault="00FF2F34" w:rsidP="005B2C80">
      <w:pPr>
        <w:suppressAutoHyphens w:val="0"/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</w:p>
    <w:tbl>
      <w:tblPr>
        <w:tblpPr w:leftFromText="141" w:rightFromText="141" w:vertAnchor="text" w:horzAnchor="margin" w:tblpY="2990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1"/>
        <w:gridCol w:w="1882"/>
        <w:gridCol w:w="1761"/>
        <w:gridCol w:w="1322"/>
        <w:gridCol w:w="2448"/>
      </w:tblGrid>
      <w:tr w:rsidR="001B139E" w14:paraId="1C1FC85C" w14:textId="77777777" w:rsidTr="001B139E">
        <w:trPr>
          <w:trHeight w:val="31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/>
            <w:vAlign w:val="center"/>
            <w:hideMark/>
          </w:tcPr>
          <w:p w14:paraId="3A81AEE8" w14:textId="77777777" w:rsidR="001B139E" w:rsidRDefault="001B139E" w:rsidP="001B139E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FFFFFF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 w:val="22"/>
                <w:szCs w:val="22"/>
                <w:lang w:val="es-PE" w:eastAsia="en-US"/>
              </w:rPr>
              <w:t>CONTROL DE CAMBIOS</w:t>
            </w:r>
          </w:p>
        </w:tc>
      </w:tr>
      <w:tr w:rsidR="001B139E" w14:paraId="33A91706" w14:textId="77777777" w:rsidTr="001B139E">
        <w:trPr>
          <w:trHeight w:val="315"/>
        </w:trPr>
        <w:tc>
          <w:tcPr>
            <w:tcW w:w="6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0A562F3E" w14:textId="77777777" w:rsidR="001B139E" w:rsidRDefault="001B139E" w:rsidP="001B139E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Revisión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275F0B62" w14:textId="77777777" w:rsidR="001B139E" w:rsidRDefault="001B139E" w:rsidP="001B139E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Hecha por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04446860" w14:textId="77777777" w:rsidR="001B139E" w:rsidRDefault="001B139E" w:rsidP="001B139E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Aprobada por</w:t>
            </w:r>
          </w:p>
        </w:tc>
        <w:tc>
          <w:tcPr>
            <w:tcW w:w="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4F64E013" w14:textId="77777777" w:rsidR="001B139E" w:rsidRDefault="001B139E" w:rsidP="001B139E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Fecha</w:t>
            </w:r>
          </w:p>
        </w:tc>
        <w:tc>
          <w:tcPr>
            <w:tcW w:w="14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6BF51164" w14:textId="77777777" w:rsidR="001B139E" w:rsidRDefault="001B139E" w:rsidP="001B139E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Motivo</w:t>
            </w:r>
          </w:p>
        </w:tc>
      </w:tr>
      <w:tr w:rsidR="001B139E" w14:paraId="62579085" w14:textId="77777777" w:rsidTr="001B139E">
        <w:trPr>
          <w:trHeight w:val="315"/>
        </w:trPr>
        <w:tc>
          <w:tcPr>
            <w:tcW w:w="6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E51805" w14:textId="77777777" w:rsidR="001B139E" w:rsidRDefault="001B139E" w:rsidP="001B139E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color w:val="FFFFFF"/>
                <w:sz w:val="22"/>
                <w:szCs w:val="22"/>
                <w:lang w:val="es-PE" w:eastAsia="en-US"/>
              </w:rPr>
              <w:t>a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  <w:t>00</w:t>
            </w:r>
          </w:p>
        </w:tc>
        <w:tc>
          <w:tcPr>
            <w:tcW w:w="11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D765AA" w14:textId="77777777" w:rsidR="001B139E" w:rsidRDefault="001B139E" w:rsidP="001B139E">
            <w:pPr>
              <w:suppressAutoHyphens w:val="0"/>
              <w:spacing w:line="240" w:lineRule="auto"/>
              <w:jc w:val="center"/>
              <w:rPr>
                <w:rFonts w:ascii="Calibri" w:hAnsi="Calibri"/>
                <w:sz w:val="22"/>
                <w:szCs w:val="22"/>
                <w:lang w:val="es-PE" w:eastAsia="es-PE"/>
              </w:rPr>
            </w:pPr>
            <w:r w:rsidRPr="00CC251D">
              <w:rPr>
                <w:rFonts w:ascii="Calibri" w:hAnsi="Calibri"/>
                <w:sz w:val="22"/>
                <w:szCs w:val="22"/>
                <w:lang w:val="es-PE" w:eastAsia="es-PE"/>
              </w:rPr>
              <w:t>${autor}</w:t>
            </w:r>
          </w:p>
        </w:tc>
        <w:tc>
          <w:tcPr>
            <w:tcW w:w="10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63E952" w14:textId="77777777" w:rsidR="001B139E" w:rsidRDefault="001B139E" w:rsidP="001B139E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  <w:t>Supervisor</w:t>
            </w:r>
          </w:p>
        </w:tc>
        <w:tc>
          <w:tcPr>
            <w:tcW w:w="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FAE254" w14:textId="77777777" w:rsidR="001B139E" w:rsidRDefault="001B139E" w:rsidP="001B139E">
            <w:pPr>
              <w:suppressAutoHyphens w:val="0"/>
              <w:spacing w:line="240" w:lineRule="auto"/>
              <w:rPr>
                <w:rFonts w:ascii="Calibri" w:hAnsi="Calibri"/>
                <w:sz w:val="22"/>
                <w:szCs w:val="22"/>
                <w:lang w:val="es-PE" w:eastAsia="es-PE"/>
              </w:rPr>
            </w:pPr>
            <w:r w:rsidRPr="00CC251D">
              <w:rPr>
                <w:rFonts w:ascii="Calibri" w:hAnsi="Calibri"/>
                <w:sz w:val="22"/>
                <w:szCs w:val="22"/>
                <w:lang w:val="es-PE" w:eastAsia="es-PE"/>
              </w:rPr>
              <w:t>${</w:t>
            </w:r>
            <w:proofErr w:type="spellStart"/>
            <w:r w:rsidRPr="00CC251D">
              <w:rPr>
                <w:rFonts w:ascii="Calibri" w:hAnsi="Calibri"/>
                <w:sz w:val="22"/>
                <w:szCs w:val="22"/>
                <w:lang w:val="es-PE" w:eastAsia="es-PE"/>
              </w:rPr>
              <w:t>fecha_hoy</w:t>
            </w:r>
            <w:proofErr w:type="spellEnd"/>
            <w:r w:rsidRPr="00CC251D">
              <w:rPr>
                <w:rFonts w:ascii="Calibri" w:hAnsi="Calibri"/>
                <w:sz w:val="22"/>
                <w:szCs w:val="22"/>
                <w:lang w:val="es-PE" w:eastAsia="es-PE"/>
              </w:rPr>
              <w:t>}</w:t>
            </w:r>
          </w:p>
        </w:tc>
        <w:tc>
          <w:tcPr>
            <w:tcW w:w="14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FC98DF4" w14:textId="77777777" w:rsidR="001B139E" w:rsidRDefault="001B139E" w:rsidP="001B139E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  <w:t>Versión Inicial</w:t>
            </w:r>
          </w:p>
        </w:tc>
      </w:tr>
    </w:tbl>
    <w:p w14:paraId="16DAD2B2" w14:textId="77777777" w:rsidR="00AD14E8" w:rsidRPr="000E7B10" w:rsidRDefault="00AD14E8" w:rsidP="005B2C80">
      <w:pPr>
        <w:suppressAutoHyphens w:val="0"/>
        <w:spacing w:line="276" w:lineRule="auto"/>
        <w:ind w:left="720"/>
        <w:jc w:val="both"/>
        <w:rPr>
          <w:rFonts w:ascii="Calibri" w:hAnsi="Calibri"/>
          <w:sz w:val="22"/>
          <w:szCs w:val="22"/>
        </w:rPr>
      </w:pPr>
    </w:p>
    <w:sectPr w:rsidR="00AD14E8" w:rsidRPr="000E7B10" w:rsidSect="00096BF6">
      <w:pgSz w:w="11906" w:h="16838"/>
      <w:pgMar w:top="1418" w:right="1701" w:bottom="1134" w:left="1701" w:header="709" w:footer="3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DF541" w14:textId="77777777" w:rsidR="00B95463" w:rsidRDefault="00B95463">
      <w:pPr>
        <w:spacing w:line="240" w:lineRule="auto"/>
      </w:pPr>
      <w:r>
        <w:separator/>
      </w:r>
    </w:p>
  </w:endnote>
  <w:endnote w:type="continuationSeparator" w:id="0">
    <w:p w14:paraId="40AC7D67" w14:textId="77777777" w:rsidR="00B95463" w:rsidRDefault="00B95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Mincho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Yu Gothic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D9D23" w14:textId="77777777" w:rsidR="00B95463" w:rsidRDefault="00B95463">
      <w:pPr>
        <w:spacing w:line="240" w:lineRule="auto"/>
      </w:pPr>
      <w:r>
        <w:separator/>
      </w:r>
    </w:p>
  </w:footnote>
  <w:footnote w:type="continuationSeparator" w:id="0">
    <w:p w14:paraId="407226B3" w14:textId="77777777" w:rsidR="00B95463" w:rsidRDefault="00B954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Arial"/>
        <w:b w:val="0"/>
        <w:sz w:val="24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Arial"/>
        <w:b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Arial"/>
        <w:b w:val="0"/>
        <w:sz w:val="24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Arial"/>
        <w:b w:val="0"/>
        <w:sz w:val="24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Arial"/>
        <w:b w:val="0"/>
        <w:sz w:val="24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Arial"/>
        <w:b w:val="0"/>
        <w:sz w:val="24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</w:abstractNum>
  <w:abstractNum w:abstractNumId="6" w15:restartNumberingAfterBreak="0">
    <w:nsid w:val="0B4E615C"/>
    <w:multiLevelType w:val="hybridMultilevel"/>
    <w:tmpl w:val="97C270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163746"/>
    <w:multiLevelType w:val="hybridMultilevel"/>
    <w:tmpl w:val="64162CFA"/>
    <w:lvl w:ilvl="0" w:tplc="35BCFB7C">
      <w:start w:val="4"/>
      <w:numFmt w:val="bullet"/>
      <w:lvlText w:val=""/>
      <w:lvlJc w:val="left"/>
      <w:pPr>
        <w:ind w:left="1737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4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97" w:hanging="360"/>
      </w:pPr>
      <w:rPr>
        <w:rFonts w:ascii="Wingdings" w:hAnsi="Wingdings" w:hint="default"/>
      </w:rPr>
    </w:lvl>
  </w:abstractNum>
  <w:abstractNum w:abstractNumId="8" w15:restartNumberingAfterBreak="0">
    <w:nsid w:val="3361582A"/>
    <w:multiLevelType w:val="hybridMultilevel"/>
    <w:tmpl w:val="22E650BE"/>
    <w:lvl w:ilvl="0" w:tplc="280A000B">
      <w:start w:val="1"/>
      <w:numFmt w:val="bullet"/>
      <w:lvlText w:val=""/>
      <w:lvlJc w:val="left"/>
      <w:pPr>
        <w:ind w:left="223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9" w15:restartNumberingAfterBreak="0">
    <w:nsid w:val="337A05CB"/>
    <w:multiLevelType w:val="hybridMultilevel"/>
    <w:tmpl w:val="617C31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60249"/>
    <w:multiLevelType w:val="hybridMultilevel"/>
    <w:tmpl w:val="2506BA52"/>
    <w:lvl w:ilvl="0" w:tplc="28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 w15:restartNumberingAfterBreak="0">
    <w:nsid w:val="4BFC4977"/>
    <w:multiLevelType w:val="hybridMultilevel"/>
    <w:tmpl w:val="24006472"/>
    <w:lvl w:ilvl="0" w:tplc="CB30A8E2">
      <w:start w:val="1"/>
      <w:numFmt w:val="decimal"/>
      <w:lvlText w:val="%1."/>
      <w:lvlJc w:val="left"/>
      <w:pPr>
        <w:ind w:left="1512" w:hanging="360"/>
      </w:pPr>
      <w:rPr>
        <w:rFonts w:hint="default"/>
        <w:color w:val="auto"/>
      </w:rPr>
    </w:lvl>
    <w:lvl w:ilvl="1" w:tplc="280A0019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70BE7704"/>
    <w:multiLevelType w:val="multilevel"/>
    <w:tmpl w:val="3AF4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416E86"/>
    <w:multiLevelType w:val="multilevel"/>
    <w:tmpl w:val="EF1C9396"/>
    <w:lvl w:ilvl="0">
      <w:start w:val="1"/>
      <w:numFmt w:val="upperRoman"/>
      <w:lvlText w:val="%1."/>
      <w:lvlJc w:val="righ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44" w:hanging="1800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11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9"/>
  </w:num>
  <w:num w:numId="9">
    <w:abstractNumId w:val="8"/>
  </w:num>
  <w:num w:numId="10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embedSystemFonts/>
  <w:activeWritingStyle w:appName="MSWord" w:lang="en-US" w:vendorID="64" w:dllVersion="0" w:nlCheck="1" w:checkStyle="0"/>
  <w:activeWritingStyle w:appName="MSWord" w:lang="es-PE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1"/>
  <w:activeWritingStyle w:appName="MSWord" w:lang="es-419" w:vendorID="64" w:dllVersion="0" w:nlCheck="1" w:checkStyle="0"/>
  <w:activeWritingStyle w:appName="MSWord" w:lang="es-ES" w:vendorID="64" w:dllVersion="4096" w:nlCheck="1" w:checkStyle="0"/>
  <w:activeWritingStyle w:appName="MSWord" w:lang="es-PE" w:vendorID="64" w:dllVersion="4096" w:nlCheck="1" w:checkStyle="0"/>
  <w:activeWritingStyle w:appName="MSWord" w:lang="es-PE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146"/>
    <w:rsid w:val="00000865"/>
    <w:rsid w:val="00001351"/>
    <w:rsid w:val="00002784"/>
    <w:rsid w:val="00002CF7"/>
    <w:rsid w:val="0000334A"/>
    <w:rsid w:val="00003835"/>
    <w:rsid w:val="00003913"/>
    <w:rsid w:val="0000396F"/>
    <w:rsid w:val="00003C97"/>
    <w:rsid w:val="00003EF0"/>
    <w:rsid w:val="000043B1"/>
    <w:rsid w:val="00004AD1"/>
    <w:rsid w:val="00004DF6"/>
    <w:rsid w:val="00004F80"/>
    <w:rsid w:val="00005247"/>
    <w:rsid w:val="00005311"/>
    <w:rsid w:val="00005911"/>
    <w:rsid w:val="00005AAB"/>
    <w:rsid w:val="00005E5D"/>
    <w:rsid w:val="000062B5"/>
    <w:rsid w:val="0000797D"/>
    <w:rsid w:val="00010678"/>
    <w:rsid w:val="000108DF"/>
    <w:rsid w:val="00011B76"/>
    <w:rsid w:val="00011BC5"/>
    <w:rsid w:val="00011C36"/>
    <w:rsid w:val="00012197"/>
    <w:rsid w:val="00012806"/>
    <w:rsid w:val="00013BD9"/>
    <w:rsid w:val="00014007"/>
    <w:rsid w:val="00014333"/>
    <w:rsid w:val="00014D46"/>
    <w:rsid w:val="00015B07"/>
    <w:rsid w:val="000160CC"/>
    <w:rsid w:val="0001627A"/>
    <w:rsid w:val="000162F0"/>
    <w:rsid w:val="0001681E"/>
    <w:rsid w:val="00016D85"/>
    <w:rsid w:val="000204A1"/>
    <w:rsid w:val="000204DE"/>
    <w:rsid w:val="0002077B"/>
    <w:rsid w:val="00020943"/>
    <w:rsid w:val="00021781"/>
    <w:rsid w:val="00021A4B"/>
    <w:rsid w:val="00023001"/>
    <w:rsid w:val="000233BE"/>
    <w:rsid w:val="0002393D"/>
    <w:rsid w:val="00023D71"/>
    <w:rsid w:val="0002430B"/>
    <w:rsid w:val="0002478A"/>
    <w:rsid w:val="0002540A"/>
    <w:rsid w:val="00025559"/>
    <w:rsid w:val="000258B8"/>
    <w:rsid w:val="000260B4"/>
    <w:rsid w:val="000262FB"/>
    <w:rsid w:val="0002693B"/>
    <w:rsid w:val="00026C23"/>
    <w:rsid w:val="0002707B"/>
    <w:rsid w:val="00027B25"/>
    <w:rsid w:val="00027B45"/>
    <w:rsid w:val="00027D53"/>
    <w:rsid w:val="000300A9"/>
    <w:rsid w:val="00030725"/>
    <w:rsid w:val="00031592"/>
    <w:rsid w:val="00031996"/>
    <w:rsid w:val="000319BA"/>
    <w:rsid w:val="00032F68"/>
    <w:rsid w:val="00034064"/>
    <w:rsid w:val="000343BF"/>
    <w:rsid w:val="000350E0"/>
    <w:rsid w:val="00035C8A"/>
    <w:rsid w:val="00035D16"/>
    <w:rsid w:val="00036651"/>
    <w:rsid w:val="00036B4C"/>
    <w:rsid w:val="0003712F"/>
    <w:rsid w:val="00037D5C"/>
    <w:rsid w:val="00040637"/>
    <w:rsid w:val="00040B0A"/>
    <w:rsid w:val="00041EAB"/>
    <w:rsid w:val="00043623"/>
    <w:rsid w:val="00043F76"/>
    <w:rsid w:val="0004479C"/>
    <w:rsid w:val="000454A0"/>
    <w:rsid w:val="00045AD5"/>
    <w:rsid w:val="0004682B"/>
    <w:rsid w:val="00046A48"/>
    <w:rsid w:val="00047387"/>
    <w:rsid w:val="0004755C"/>
    <w:rsid w:val="000477D5"/>
    <w:rsid w:val="00050009"/>
    <w:rsid w:val="00050107"/>
    <w:rsid w:val="000502F6"/>
    <w:rsid w:val="00050F52"/>
    <w:rsid w:val="00050F68"/>
    <w:rsid w:val="00051263"/>
    <w:rsid w:val="000512AF"/>
    <w:rsid w:val="000513CC"/>
    <w:rsid w:val="00051459"/>
    <w:rsid w:val="0005278A"/>
    <w:rsid w:val="00052963"/>
    <w:rsid w:val="00052BB4"/>
    <w:rsid w:val="00052C60"/>
    <w:rsid w:val="00053CAC"/>
    <w:rsid w:val="0005415A"/>
    <w:rsid w:val="0005492F"/>
    <w:rsid w:val="000549EF"/>
    <w:rsid w:val="00054D44"/>
    <w:rsid w:val="00055175"/>
    <w:rsid w:val="00055F4E"/>
    <w:rsid w:val="00055FF8"/>
    <w:rsid w:val="00056EA3"/>
    <w:rsid w:val="000570C9"/>
    <w:rsid w:val="000577EA"/>
    <w:rsid w:val="00057A08"/>
    <w:rsid w:val="00057D90"/>
    <w:rsid w:val="00057FEC"/>
    <w:rsid w:val="00060AAB"/>
    <w:rsid w:val="00060D7D"/>
    <w:rsid w:val="00060EEE"/>
    <w:rsid w:val="0006105B"/>
    <w:rsid w:val="0006121E"/>
    <w:rsid w:val="000621B7"/>
    <w:rsid w:val="00062675"/>
    <w:rsid w:val="00062EF8"/>
    <w:rsid w:val="00062F88"/>
    <w:rsid w:val="00063C45"/>
    <w:rsid w:val="00063D01"/>
    <w:rsid w:val="00064510"/>
    <w:rsid w:val="00064DD9"/>
    <w:rsid w:val="00064EDB"/>
    <w:rsid w:val="00065074"/>
    <w:rsid w:val="00066600"/>
    <w:rsid w:val="00066E0E"/>
    <w:rsid w:val="000674A7"/>
    <w:rsid w:val="000675D4"/>
    <w:rsid w:val="0006777A"/>
    <w:rsid w:val="000678C3"/>
    <w:rsid w:val="00067E21"/>
    <w:rsid w:val="0007016F"/>
    <w:rsid w:val="00070320"/>
    <w:rsid w:val="00070961"/>
    <w:rsid w:val="000711A7"/>
    <w:rsid w:val="00071D7E"/>
    <w:rsid w:val="000724A3"/>
    <w:rsid w:val="00073244"/>
    <w:rsid w:val="00073266"/>
    <w:rsid w:val="00073345"/>
    <w:rsid w:val="00073471"/>
    <w:rsid w:val="00073E92"/>
    <w:rsid w:val="00074232"/>
    <w:rsid w:val="00074877"/>
    <w:rsid w:val="0007575B"/>
    <w:rsid w:val="000757A8"/>
    <w:rsid w:val="00075AF6"/>
    <w:rsid w:val="000773D0"/>
    <w:rsid w:val="00080A7A"/>
    <w:rsid w:val="00080DB2"/>
    <w:rsid w:val="00080E7D"/>
    <w:rsid w:val="000812B0"/>
    <w:rsid w:val="00081B23"/>
    <w:rsid w:val="000827E1"/>
    <w:rsid w:val="00082843"/>
    <w:rsid w:val="00082EC9"/>
    <w:rsid w:val="00083119"/>
    <w:rsid w:val="000837EA"/>
    <w:rsid w:val="00083B2D"/>
    <w:rsid w:val="000840E2"/>
    <w:rsid w:val="00085007"/>
    <w:rsid w:val="00086D6B"/>
    <w:rsid w:val="000870AF"/>
    <w:rsid w:val="000873A9"/>
    <w:rsid w:val="0008740E"/>
    <w:rsid w:val="00087B5E"/>
    <w:rsid w:val="000902BB"/>
    <w:rsid w:val="0009120A"/>
    <w:rsid w:val="00091B5A"/>
    <w:rsid w:val="00091FB7"/>
    <w:rsid w:val="000922C1"/>
    <w:rsid w:val="00092DB0"/>
    <w:rsid w:val="00093005"/>
    <w:rsid w:val="00094441"/>
    <w:rsid w:val="00094D7B"/>
    <w:rsid w:val="00096831"/>
    <w:rsid w:val="00096882"/>
    <w:rsid w:val="00096BF6"/>
    <w:rsid w:val="00096FD3"/>
    <w:rsid w:val="000978F7"/>
    <w:rsid w:val="00097BE8"/>
    <w:rsid w:val="000A098D"/>
    <w:rsid w:val="000A1D8C"/>
    <w:rsid w:val="000A20C6"/>
    <w:rsid w:val="000A2886"/>
    <w:rsid w:val="000A28E3"/>
    <w:rsid w:val="000A2B05"/>
    <w:rsid w:val="000A2D66"/>
    <w:rsid w:val="000A3252"/>
    <w:rsid w:val="000A3778"/>
    <w:rsid w:val="000A3979"/>
    <w:rsid w:val="000A4A0D"/>
    <w:rsid w:val="000A4AB5"/>
    <w:rsid w:val="000A5F5E"/>
    <w:rsid w:val="000A6FDB"/>
    <w:rsid w:val="000A7221"/>
    <w:rsid w:val="000A7AD1"/>
    <w:rsid w:val="000A7CD9"/>
    <w:rsid w:val="000B05AE"/>
    <w:rsid w:val="000B066B"/>
    <w:rsid w:val="000B2141"/>
    <w:rsid w:val="000B27A2"/>
    <w:rsid w:val="000B2BE9"/>
    <w:rsid w:val="000B3074"/>
    <w:rsid w:val="000B36B0"/>
    <w:rsid w:val="000B4C47"/>
    <w:rsid w:val="000B5529"/>
    <w:rsid w:val="000B685C"/>
    <w:rsid w:val="000B7619"/>
    <w:rsid w:val="000B79D1"/>
    <w:rsid w:val="000B7A74"/>
    <w:rsid w:val="000C0241"/>
    <w:rsid w:val="000C1075"/>
    <w:rsid w:val="000C1660"/>
    <w:rsid w:val="000C337A"/>
    <w:rsid w:val="000C34B8"/>
    <w:rsid w:val="000C3C3E"/>
    <w:rsid w:val="000C3D26"/>
    <w:rsid w:val="000C3D53"/>
    <w:rsid w:val="000C4F78"/>
    <w:rsid w:val="000C57EC"/>
    <w:rsid w:val="000C5848"/>
    <w:rsid w:val="000C5B5F"/>
    <w:rsid w:val="000C5D7A"/>
    <w:rsid w:val="000C5F8E"/>
    <w:rsid w:val="000C6F7C"/>
    <w:rsid w:val="000D00ED"/>
    <w:rsid w:val="000D0F2C"/>
    <w:rsid w:val="000D13E6"/>
    <w:rsid w:val="000D1556"/>
    <w:rsid w:val="000D192D"/>
    <w:rsid w:val="000D1C50"/>
    <w:rsid w:val="000D3189"/>
    <w:rsid w:val="000D365B"/>
    <w:rsid w:val="000D4470"/>
    <w:rsid w:val="000D6DEC"/>
    <w:rsid w:val="000D6E28"/>
    <w:rsid w:val="000D76ED"/>
    <w:rsid w:val="000D7945"/>
    <w:rsid w:val="000D7984"/>
    <w:rsid w:val="000D79A9"/>
    <w:rsid w:val="000E07EB"/>
    <w:rsid w:val="000E111A"/>
    <w:rsid w:val="000E11C9"/>
    <w:rsid w:val="000E1AA1"/>
    <w:rsid w:val="000E2973"/>
    <w:rsid w:val="000E31EE"/>
    <w:rsid w:val="000E3F9C"/>
    <w:rsid w:val="000E5923"/>
    <w:rsid w:val="000E64F8"/>
    <w:rsid w:val="000E6B58"/>
    <w:rsid w:val="000E6CBD"/>
    <w:rsid w:val="000E79AB"/>
    <w:rsid w:val="000E7B10"/>
    <w:rsid w:val="000F006D"/>
    <w:rsid w:val="000F08DA"/>
    <w:rsid w:val="000F32B5"/>
    <w:rsid w:val="000F3305"/>
    <w:rsid w:val="000F33B0"/>
    <w:rsid w:val="000F366F"/>
    <w:rsid w:val="000F37C4"/>
    <w:rsid w:val="000F53F5"/>
    <w:rsid w:val="000F5CAE"/>
    <w:rsid w:val="000F6F9B"/>
    <w:rsid w:val="000F78B1"/>
    <w:rsid w:val="000F7972"/>
    <w:rsid w:val="0010179C"/>
    <w:rsid w:val="00101AD1"/>
    <w:rsid w:val="001023DB"/>
    <w:rsid w:val="00103CF6"/>
    <w:rsid w:val="0010477F"/>
    <w:rsid w:val="0010486F"/>
    <w:rsid w:val="00104997"/>
    <w:rsid w:val="00104F2E"/>
    <w:rsid w:val="001050F6"/>
    <w:rsid w:val="00105505"/>
    <w:rsid w:val="00105ACD"/>
    <w:rsid w:val="00105C2B"/>
    <w:rsid w:val="00107B9B"/>
    <w:rsid w:val="001100A7"/>
    <w:rsid w:val="00110401"/>
    <w:rsid w:val="00111A7C"/>
    <w:rsid w:val="00111C32"/>
    <w:rsid w:val="001120A8"/>
    <w:rsid w:val="00112F8C"/>
    <w:rsid w:val="00113487"/>
    <w:rsid w:val="00114C40"/>
    <w:rsid w:val="0011552A"/>
    <w:rsid w:val="001168EA"/>
    <w:rsid w:val="00117200"/>
    <w:rsid w:val="001176B6"/>
    <w:rsid w:val="001179B6"/>
    <w:rsid w:val="00120F78"/>
    <w:rsid w:val="001212AC"/>
    <w:rsid w:val="00121613"/>
    <w:rsid w:val="00123501"/>
    <w:rsid w:val="001235CD"/>
    <w:rsid w:val="00124437"/>
    <w:rsid w:val="00124B06"/>
    <w:rsid w:val="001268BD"/>
    <w:rsid w:val="00126EEA"/>
    <w:rsid w:val="00127123"/>
    <w:rsid w:val="001302F8"/>
    <w:rsid w:val="00130CA2"/>
    <w:rsid w:val="0013106A"/>
    <w:rsid w:val="001310AA"/>
    <w:rsid w:val="00131AFD"/>
    <w:rsid w:val="00131F97"/>
    <w:rsid w:val="00132E4E"/>
    <w:rsid w:val="00133E58"/>
    <w:rsid w:val="0013495D"/>
    <w:rsid w:val="00135412"/>
    <w:rsid w:val="00136617"/>
    <w:rsid w:val="00137E2B"/>
    <w:rsid w:val="00137FBD"/>
    <w:rsid w:val="0014070B"/>
    <w:rsid w:val="00141584"/>
    <w:rsid w:val="0014178F"/>
    <w:rsid w:val="001417E4"/>
    <w:rsid w:val="00141D2F"/>
    <w:rsid w:val="001428F3"/>
    <w:rsid w:val="00142911"/>
    <w:rsid w:val="00142D2E"/>
    <w:rsid w:val="001446B3"/>
    <w:rsid w:val="00144940"/>
    <w:rsid w:val="00145B24"/>
    <w:rsid w:val="00145DD8"/>
    <w:rsid w:val="001460C9"/>
    <w:rsid w:val="00146547"/>
    <w:rsid w:val="001470E2"/>
    <w:rsid w:val="00147836"/>
    <w:rsid w:val="00147F1C"/>
    <w:rsid w:val="0015005A"/>
    <w:rsid w:val="001501EE"/>
    <w:rsid w:val="00150554"/>
    <w:rsid w:val="0015084B"/>
    <w:rsid w:val="00150A88"/>
    <w:rsid w:val="00150CF2"/>
    <w:rsid w:val="00151A6A"/>
    <w:rsid w:val="00152929"/>
    <w:rsid w:val="00152D38"/>
    <w:rsid w:val="00152F3B"/>
    <w:rsid w:val="00153138"/>
    <w:rsid w:val="00153333"/>
    <w:rsid w:val="0015385F"/>
    <w:rsid w:val="00154CBE"/>
    <w:rsid w:val="00155648"/>
    <w:rsid w:val="00155824"/>
    <w:rsid w:val="00156646"/>
    <w:rsid w:val="00156CBC"/>
    <w:rsid w:val="00157032"/>
    <w:rsid w:val="001574F6"/>
    <w:rsid w:val="00157BAF"/>
    <w:rsid w:val="00157C72"/>
    <w:rsid w:val="00160A23"/>
    <w:rsid w:val="001613E7"/>
    <w:rsid w:val="001615FC"/>
    <w:rsid w:val="001620EC"/>
    <w:rsid w:val="00162525"/>
    <w:rsid w:val="0016339A"/>
    <w:rsid w:val="00163527"/>
    <w:rsid w:val="001635D3"/>
    <w:rsid w:val="00164AA0"/>
    <w:rsid w:val="001655B5"/>
    <w:rsid w:val="001658A7"/>
    <w:rsid w:val="00166405"/>
    <w:rsid w:val="001664DB"/>
    <w:rsid w:val="00166865"/>
    <w:rsid w:val="001669BE"/>
    <w:rsid w:val="00166A60"/>
    <w:rsid w:val="00166B8B"/>
    <w:rsid w:val="00167014"/>
    <w:rsid w:val="00167029"/>
    <w:rsid w:val="00167253"/>
    <w:rsid w:val="00167BDC"/>
    <w:rsid w:val="00167D50"/>
    <w:rsid w:val="0017061F"/>
    <w:rsid w:val="001713D6"/>
    <w:rsid w:val="001714D4"/>
    <w:rsid w:val="00171C7D"/>
    <w:rsid w:val="00171F33"/>
    <w:rsid w:val="00171FCC"/>
    <w:rsid w:val="00172D88"/>
    <w:rsid w:val="00173703"/>
    <w:rsid w:val="00173978"/>
    <w:rsid w:val="00174B5D"/>
    <w:rsid w:val="00174F8C"/>
    <w:rsid w:val="0017503C"/>
    <w:rsid w:val="0017599B"/>
    <w:rsid w:val="001759D9"/>
    <w:rsid w:val="00176432"/>
    <w:rsid w:val="0017683D"/>
    <w:rsid w:val="00177451"/>
    <w:rsid w:val="00177520"/>
    <w:rsid w:val="001804AA"/>
    <w:rsid w:val="00180B3D"/>
    <w:rsid w:val="00180C8B"/>
    <w:rsid w:val="00180D14"/>
    <w:rsid w:val="00181026"/>
    <w:rsid w:val="0018128F"/>
    <w:rsid w:val="00181549"/>
    <w:rsid w:val="001823A9"/>
    <w:rsid w:val="00182469"/>
    <w:rsid w:val="001826B4"/>
    <w:rsid w:val="00182D55"/>
    <w:rsid w:val="001834EC"/>
    <w:rsid w:val="0018379D"/>
    <w:rsid w:val="001838E0"/>
    <w:rsid w:val="00183AF6"/>
    <w:rsid w:val="00184883"/>
    <w:rsid w:val="00184987"/>
    <w:rsid w:val="00185BE8"/>
    <w:rsid w:val="00187398"/>
    <w:rsid w:val="00187484"/>
    <w:rsid w:val="001900FD"/>
    <w:rsid w:val="0019050D"/>
    <w:rsid w:val="00190B38"/>
    <w:rsid w:val="00191961"/>
    <w:rsid w:val="001919B4"/>
    <w:rsid w:val="00192651"/>
    <w:rsid w:val="00192F99"/>
    <w:rsid w:val="00193377"/>
    <w:rsid w:val="00193F13"/>
    <w:rsid w:val="00194F09"/>
    <w:rsid w:val="00194FCD"/>
    <w:rsid w:val="00195381"/>
    <w:rsid w:val="001963B4"/>
    <w:rsid w:val="00197892"/>
    <w:rsid w:val="00197DB8"/>
    <w:rsid w:val="00197F89"/>
    <w:rsid w:val="001A007D"/>
    <w:rsid w:val="001A01B0"/>
    <w:rsid w:val="001A1732"/>
    <w:rsid w:val="001A1887"/>
    <w:rsid w:val="001A1C36"/>
    <w:rsid w:val="001A1F2A"/>
    <w:rsid w:val="001A23E1"/>
    <w:rsid w:val="001A2447"/>
    <w:rsid w:val="001A24B2"/>
    <w:rsid w:val="001A26CA"/>
    <w:rsid w:val="001A2714"/>
    <w:rsid w:val="001A3884"/>
    <w:rsid w:val="001A412C"/>
    <w:rsid w:val="001A419D"/>
    <w:rsid w:val="001A45EC"/>
    <w:rsid w:val="001A4ABD"/>
    <w:rsid w:val="001A5AE5"/>
    <w:rsid w:val="001A626E"/>
    <w:rsid w:val="001A6892"/>
    <w:rsid w:val="001A6B22"/>
    <w:rsid w:val="001A6D4E"/>
    <w:rsid w:val="001B1303"/>
    <w:rsid w:val="001B139E"/>
    <w:rsid w:val="001B165C"/>
    <w:rsid w:val="001B1A34"/>
    <w:rsid w:val="001B1F11"/>
    <w:rsid w:val="001B27DA"/>
    <w:rsid w:val="001B2BF9"/>
    <w:rsid w:val="001B3440"/>
    <w:rsid w:val="001B35C1"/>
    <w:rsid w:val="001B3CAC"/>
    <w:rsid w:val="001B4DD5"/>
    <w:rsid w:val="001B4E11"/>
    <w:rsid w:val="001B4E5E"/>
    <w:rsid w:val="001B5716"/>
    <w:rsid w:val="001B6D8B"/>
    <w:rsid w:val="001B7274"/>
    <w:rsid w:val="001B771B"/>
    <w:rsid w:val="001B7802"/>
    <w:rsid w:val="001C076F"/>
    <w:rsid w:val="001C0DC9"/>
    <w:rsid w:val="001C1143"/>
    <w:rsid w:val="001C1246"/>
    <w:rsid w:val="001C12D1"/>
    <w:rsid w:val="001C159B"/>
    <w:rsid w:val="001C1688"/>
    <w:rsid w:val="001C22C6"/>
    <w:rsid w:val="001C27DB"/>
    <w:rsid w:val="001C2C83"/>
    <w:rsid w:val="001C338B"/>
    <w:rsid w:val="001C427E"/>
    <w:rsid w:val="001C481B"/>
    <w:rsid w:val="001C6EE2"/>
    <w:rsid w:val="001C7849"/>
    <w:rsid w:val="001C7926"/>
    <w:rsid w:val="001C7954"/>
    <w:rsid w:val="001D0FB2"/>
    <w:rsid w:val="001D25C9"/>
    <w:rsid w:val="001D2CF1"/>
    <w:rsid w:val="001D4263"/>
    <w:rsid w:val="001D4FF8"/>
    <w:rsid w:val="001D5235"/>
    <w:rsid w:val="001D5A07"/>
    <w:rsid w:val="001D5BCF"/>
    <w:rsid w:val="001D6D6A"/>
    <w:rsid w:val="001D7866"/>
    <w:rsid w:val="001D7DF3"/>
    <w:rsid w:val="001E02D0"/>
    <w:rsid w:val="001E04D5"/>
    <w:rsid w:val="001E07F2"/>
    <w:rsid w:val="001E118A"/>
    <w:rsid w:val="001E1988"/>
    <w:rsid w:val="001E2782"/>
    <w:rsid w:val="001E2B31"/>
    <w:rsid w:val="001E2BF5"/>
    <w:rsid w:val="001E37B0"/>
    <w:rsid w:val="001E3AAA"/>
    <w:rsid w:val="001E3D08"/>
    <w:rsid w:val="001E3ED2"/>
    <w:rsid w:val="001E3FD2"/>
    <w:rsid w:val="001E48FC"/>
    <w:rsid w:val="001E4E1C"/>
    <w:rsid w:val="001E4E96"/>
    <w:rsid w:val="001E5459"/>
    <w:rsid w:val="001E5623"/>
    <w:rsid w:val="001E5706"/>
    <w:rsid w:val="001E6B6A"/>
    <w:rsid w:val="001E6CA9"/>
    <w:rsid w:val="001E6F59"/>
    <w:rsid w:val="001E76B3"/>
    <w:rsid w:val="001E78BF"/>
    <w:rsid w:val="001E7AF6"/>
    <w:rsid w:val="001E7C0D"/>
    <w:rsid w:val="001E7C34"/>
    <w:rsid w:val="001E7D96"/>
    <w:rsid w:val="001E7F17"/>
    <w:rsid w:val="001F0D06"/>
    <w:rsid w:val="001F1CE3"/>
    <w:rsid w:val="001F2073"/>
    <w:rsid w:val="001F230E"/>
    <w:rsid w:val="001F2EA7"/>
    <w:rsid w:val="001F3DF9"/>
    <w:rsid w:val="001F40F1"/>
    <w:rsid w:val="001F444F"/>
    <w:rsid w:val="001F4F31"/>
    <w:rsid w:val="001F545E"/>
    <w:rsid w:val="001F56B8"/>
    <w:rsid w:val="001F6ECB"/>
    <w:rsid w:val="001F7419"/>
    <w:rsid w:val="001F75C8"/>
    <w:rsid w:val="001F7A5E"/>
    <w:rsid w:val="001F7ABB"/>
    <w:rsid w:val="00201DAD"/>
    <w:rsid w:val="0020255F"/>
    <w:rsid w:val="00202CB4"/>
    <w:rsid w:val="00202CBC"/>
    <w:rsid w:val="00204101"/>
    <w:rsid w:val="00204495"/>
    <w:rsid w:val="00205DB3"/>
    <w:rsid w:val="00205F1C"/>
    <w:rsid w:val="002067A6"/>
    <w:rsid w:val="00207164"/>
    <w:rsid w:val="00207829"/>
    <w:rsid w:val="00207F34"/>
    <w:rsid w:val="00207F3B"/>
    <w:rsid w:val="00210364"/>
    <w:rsid w:val="00210E23"/>
    <w:rsid w:val="00210F87"/>
    <w:rsid w:val="002112DA"/>
    <w:rsid w:val="00211664"/>
    <w:rsid w:val="00211DCA"/>
    <w:rsid w:val="002123C3"/>
    <w:rsid w:val="00212811"/>
    <w:rsid w:val="00212B6C"/>
    <w:rsid w:val="00213275"/>
    <w:rsid w:val="002140F5"/>
    <w:rsid w:val="0021445E"/>
    <w:rsid w:val="00215384"/>
    <w:rsid w:val="002153DD"/>
    <w:rsid w:val="00215628"/>
    <w:rsid w:val="0021586B"/>
    <w:rsid w:val="00215CE8"/>
    <w:rsid w:val="002161B7"/>
    <w:rsid w:val="0021674D"/>
    <w:rsid w:val="002171D3"/>
    <w:rsid w:val="0021722C"/>
    <w:rsid w:val="002176DD"/>
    <w:rsid w:val="00217FF8"/>
    <w:rsid w:val="002224C3"/>
    <w:rsid w:val="00224252"/>
    <w:rsid w:val="0022456A"/>
    <w:rsid w:val="00224725"/>
    <w:rsid w:val="00224B35"/>
    <w:rsid w:val="00224B64"/>
    <w:rsid w:val="002252C0"/>
    <w:rsid w:val="002259F9"/>
    <w:rsid w:val="00225D39"/>
    <w:rsid w:val="00226845"/>
    <w:rsid w:val="002268A9"/>
    <w:rsid w:val="00226EE2"/>
    <w:rsid w:val="0023026C"/>
    <w:rsid w:val="0023031E"/>
    <w:rsid w:val="00230A6F"/>
    <w:rsid w:val="00230F9D"/>
    <w:rsid w:val="002312A5"/>
    <w:rsid w:val="0023167E"/>
    <w:rsid w:val="002320DB"/>
    <w:rsid w:val="002325E5"/>
    <w:rsid w:val="002338A6"/>
    <w:rsid w:val="00233F90"/>
    <w:rsid w:val="002342F5"/>
    <w:rsid w:val="00234321"/>
    <w:rsid w:val="0023541A"/>
    <w:rsid w:val="00237D37"/>
    <w:rsid w:val="00240171"/>
    <w:rsid w:val="0024073D"/>
    <w:rsid w:val="00240AC7"/>
    <w:rsid w:val="00240ADB"/>
    <w:rsid w:val="0024165A"/>
    <w:rsid w:val="002427EB"/>
    <w:rsid w:val="00242EF1"/>
    <w:rsid w:val="002432BE"/>
    <w:rsid w:val="002432FB"/>
    <w:rsid w:val="00243636"/>
    <w:rsid w:val="00243684"/>
    <w:rsid w:val="00243AAE"/>
    <w:rsid w:val="00244458"/>
    <w:rsid w:val="002450A8"/>
    <w:rsid w:val="00245494"/>
    <w:rsid w:val="00246E53"/>
    <w:rsid w:val="002473D1"/>
    <w:rsid w:val="002478D8"/>
    <w:rsid w:val="00250796"/>
    <w:rsid w:val="002510D3"/>
    <w:rsid w:val="00252640"/>
    <w:rsid w:val="0025287C"/>
    <w:rsid w:val="00252AAE"/>
    <w:rsid w:val="00253ADC"/>
    <w:rsid w:val="00254648"/>
    <w:rsid w:val="00254884"/>
    <w:rsid w:val="00254A0C"/>
    <w:rsid w:val="00254B4E"/>
    <w:rsid w:val="002551E5"/>
    <w:rsid w:val="00255B06"/>
    <w:rsid w:val="002564E1"/>
    <w:rsid w:val="00256FE1"/>
    <w:rsid w:val="00257529"/>
    <w:rsid w:val="0025765D"/>
    <w:rsid w:val="00257EEC"/>
    <w:rsid w:val="00260A83"/>
    <w:rsid w:val="00260FD7"/>
    <w:rsid w:val="002612A9"/>
    <w:rsid w:val="00261572"/>
    <w:rsid w:val="00261D8C"/>
    <w:rsid w:val="00261FEF"/>
    <w:rsid w:val="00262A41"/>
    <w:rsid w:val="002630C7"/>
    <w:rsid w:val="00263131"/>
    <w:rsid w:val="00263439"/>
    <w:rsid w:val="002638F4"/>
    <w:rsid w:val="00263BD6"/>
    <w:rsid w:val="00263CD0"/>
    <w:rsid w:val="00263F7C"/>
    <w:rsid w:val="00264223"/>
    <w:rsid w:val="0026435C"/>
    <w:rsid w:val="00264AFE"/>
    <w:rsid w:val="00264D06"/>
    <w:rsid w:val="00266BDB"/>
    <w:rsid w:val="00266F4E"/>
    <w:rsid w:val="00267815"/>
    <w:rsid w:val="0027076A"/>
    <w:rsid w:val="002708CD"/>
    <w:rsid w:val="00270AB8"/>
    <w:rsid w:val="00270EAD"/>
    <w:rsid w:val="00271609"/>
    <w:rsid w:val="0027212B"/>
    <w:rsid w:val="00272808"/>
    <w:rsid w:val="0027294C"/>
    <w:rsid w:val="00274303"/>
    <w:rsid w:val="00274580"/>
    <w:rsid w:val="0027472E"/>
    <w:rsid w:val="0027533B"/>
    <w:rsid w:val="002757B6"/>
    <w:rsid w:val="002759E3"/>
    <w:rsid w:val="002763F7"/>
    <w:rsid w:val="00276E1B"/>
    <w:rsid w:val="00277084"/>
    <w:rsid w:val="002775F0"/>
    <w:rsid w:val="0027796B"/>
    <w:rsid w:val="002802FA"/>
    <w:rsid w:val="0028130B"/>
    <w:rsid w:val="00281D59"/>
    <w:rsid w:val="00281E48"/>
    <w:rsid w:val="00281E56"/>
    <w:rsid w:val="0028202F"/>
    <w:rsid w:val="0028392F"/>
    <w:rsid w:val="00284819"/>
    <w:rsid w:val="002849F6"/>
    <w:rsid w:val="00284E1F"/>
    <w:rsid w:val="0028647F"/>
    <w:rsid w:val="002867E3"/>
    <w:rsid w:val="00286C34"/>
    <w:rsid w:val="00287026"/>
    <w:rsid w:val="00290662"/>
    <w:rsid w:val="00290AFE"/>
    <w:rsid w:val="00290D5B"/>
    <w:rsid w:val="00291143"/>
    <w:rsid w:val="0029176F"/>
    <w:rsid w:val="00292108"/>
    <w:rsid w:val="00292392"/>
    <w:rsid w:val="00292740"/>
    <w:rsid w:val="00292C23"/>
    <w:rsid w:val="00292E4C"/>
    <w:rsid w:val="00292FDE"/>
    <w:rsid w:val="00293338"/>
    <w:rsid w:val="00294C27"/>
    <w:rsid w:val="002962C1"/>
    <w:rsid w:val="00296499"/>
    <w:rsid w:val="00296610"/>
    <w:rsid w:val="00296EBC"/>
    <w:rsid w:val="00297726"/>
    <w:rsid w:val="002A0AAE"/>
    <w:rsid w:val="002A1983"/>
    <w:rsid w:val="002A1E25"/>
    <w:rsid w:val="002A1F58"/>
    <w:rsid w:val="002A247D"/>
    <w:rsid w:val="002A2536"/>
    <w:rsid w:val="002A2958"/>
    <w:rsid w:val="002A3407"/>
    <w:rsid w:val="002A34B9"/>
    <w:rsid w:val="002A4DBE"/>
    <w:rsid w:val="002A5744"/>
    <w:rsid w:val="002A581E"/>
    <w:rsid w:val="002B0326"/>
    <w:rsid w:val="002B0DE1"/>
    <w:rsid w:val="002B2034"/>
    <w:rsid w:val="002B3B50"/>
    <w:rsid w:val="002B4546"/>
    <w:rsid w:val="002B479D"/>
    <w:rsid w:val="002B4886"/>
    <w:rsid w:val="002B4C3F"/>
    <w:rsid w:val="002B4CBF"/>
    <w:rsid w:val="002B5441"/>
    <w:rsid w:val="002C0489"/>
    <w:rsid w:val="002C0833"/>
    <w:rsid w:val="002C08CB"/>
    <w:rsid w:val="002C0A32"/>
    <w:rsid w:val="002C1146"/>
    <w:rsid w:val="002C222D"/>
    <w:rsid w:val="002C23B9"/>
    <w:rsid w:val="002C2F3B"/>
    <w:rsid w:val="002C326E"/>
    <w:rsid w:val="002C3662"/>
    <w:rsid w:val="002C4311"/>
    <w:rsid w:val="002C49F6"/>
    <w:rsid w:val="002C4DA4"/>
    <w:rsid w:val="002C5339"/>
    <w:rsid w:val="002C5DAB"/>
    <w:rsid w:val="002C663B"/>
    <w:rsid w:val="002C7095"/>
    <w:rsid w:val="002C794B"/>
    <w:rsid w:val="002C7BFE"/>
    <w:rsid w:val="002D06F3"/>
    <w:rsid w:val="002D0EB8"/>
    <w:rsid w:val="002D0F21"/>
    <w:rsid w:val="002D2705"/>
    <w:rsid w:val="002D2941"/>
    <w:rsid w:val="002D2A59"/>
    <w:rsid w:val="002D372C"/>
    <w:rsid w:val="002D37F8"/>
    <w:rsid w:val="002D4429"/>
    <w:rsid w:val="002D45CC"/>
    <w:rsid w:val="002D558A"/>
    <w:rsid w:val="002D573B"/>
    <w:rsid w:val="002D5B43"/>
    <w:rsid w:val="002D6AFD"/>
    <w:rsid w:val="002D6FC6"/>
    <w:rsid w:val="002E011D"/>
    <w:rsid w:val="002E02E8"/>
    <w:rsid w:val="002E0AA6"/>
    <w:rsid w:val="002E0B2E"/>
    <w:rsid w:val="002E0C78"/>
    <w:rsid w:val="002E0FB9"/>
    <w:rsid w:val="002E12C5"/>
    <w:rsid w:val="002E1341"/>
    <w:rsid w:val="002E155C"/>
    <w:rsid w:val="002E2029"/>
    <w:rsid w:val="002E2A93"/>
    <w:rsid w:val="002E39D8"/>
    <w:rsid w:val="002E4626"/>
    <w:rsid w:val="002E5F5D"/>
    <w:rsid w:val="002E65BE"/>
    <w:rsid w:val="002E65E5"/>
    <w:rsid w:val="002E6A12"/>
    <w:rsid w:val="002E7186"/>
    <w:rsid w:val="002E73D1"/>
    <w:rsid w:val="002F0199"/>
    <w:rsid w:val="002F02EE"/>
    <w:rsid w:val="002F03D0"/>
    <w:rsid w:val="002F127A"/>
    <w:rsid w:val="002F192A"/>
    <w:rsid w:val="002F1D85"/>
    <w:rsid w:val="002F1F44"/>
    <w:rsid w:val="002F2BEA"/>
    <w:rsid w:val="002F2D62"/>
    <w:rsid w:val="002F34F9"/>
    <w:rsid w:val="002F397E"/>
    <w:rsid w:val="002F3FC7"/>
    <w:rsid w:val="002F4873"/>
    <w:rsid w:val="002F5813"/>
    <w:rsid w:val="002F7825"/>
    <w:rsid w:val="002F7D66"/>
    <w:rsid w:val="002F7FBC"/>
    <w:rsid w:val="00301881"/>
    <w:rsid w:val="003018DC"/>
    <w:rsid w:val="00301EFD"/>
    <w:rsid w:val="00302C15"/>
    <w:rsid w:val="00302CB0"/>
    <w:rsid w:val="00302DF0"/>
    <w:rsid w:val="0030369A"/>
    <w:rsid w:val="0030509F"/>
    <w:rsid w:val="0030563F"/>
    <w:rsid w:val="00305766"/>
    <w:rsid w:val="003058E9"/>
    <w:rsid w:val="00305CF7"/>
    <w:rsid w:val="003066EC"/>
    <w:rsid w:val="00307250"/>
    <w:rsid w:val="00307714"/>
    <w:rsid w:val="003107B2"/>
    <w:rsid w:val="003112C1"/>
    <w:rsid w:val="0031218A"/>
    <w:rsid w:val="00312E3F"/>
    <w:rsid w:val="003132EC"/>
    <w:rsid w:val="00313A36"/>
    <w:rsid w:val="00313B5C"/>
    <w:rsid w:val="00313ED8"/>
    <w:rsid w:val="00314096"/>
    <w:rsid w:val="003145B8"/>
    <w:rsid w:val="0031533C"/>
    <w:rsid w:val="00315A26"/>
    <w:rsid w:val="003163E3"/>
    <w:rsid w:val="00317552"/>
    <w:rsid w:val="003175F1"/>
    <w:rsid w:val="00317F57"/>
    <w:rsid w:val="0032063B"/>
    <w:rsid w:val="00320752"/>
    <w:rsid w:val="00320B8C"/>
    <w:rsid w:val="00321AB5"/>
    <w:rsid w:val="00322633"/>
    <w:rsid w:val="003227E0"/>
    <w:rsid w:val="00322D78"/>
    <w:rsid w:val="00323440"/>
    <w:rsid w:val="003244B7"/>
    <w:rsid w:val="00324AC4"/>
    <w:rsid w:val="00324B48"/>
    <w:rsid w:val="003257C9"/>
    <w:rsid w:val="0032584D"/>
    <w:rsid w:val="00325E80"/>
    <w:rsid w:val="003263F6"/>
    <w:rsid w:val="0032648F"/>
    <w:rsid w:val="00327D27"/>
    <w:rsid w:val="003308EB"/>
    <w:rsid w:val="00330F74"/>
    <w:rsid w:val="0033137D"/>
    <w:rsid w:val="00331486"/>
    <w:rsid w:val="00331904"/>
    <w:rsid w:val="00331D1D"/>
    <w:rsid w:val="00331D41"/>
    <w:rsid w:val="00332897"/>
    <w:rsid w:val="003328EC"/>
    <w:rsid w:val="00332C3B"/>
    <w:rsid w:val="00333838"/>
    <w:rsid w:val="00333DD2"/>
    <w:rsid w:val="00333F63"/>
    <w:rsid w:val="00333F72"/>
    <w:rsid w:val="0033450D"/>
    <w:rsid w:val="00335789"/>
    <w:rsid w:val="00335C7B"/>
    <w:rsid w:val="00336DEC"/>
    <w:rsid w:val="003375C6"/>
    <w:rsid w:val="003375F1"/>
    <w:rsid w:val="00337F2E"/>
    <w:rsid w:val="00337F31"/>
    <w:rsid w:val="00340BF6"/>
    <w:rsid w:val="00341252"/>
    <w:rsid w:val="00341790"/>
    <w:rsid w:val="00342084"/>
    <w:rsid w:val="003421A1"/>
    <w:rsid w:val="003421AD"/>
    <w:rsid w:val="00342CC6"/>
    <w:rsid w:val="003430AD"/>
    <w:rsid w:val="0034316E"/>
    <w:rsid w:val="003438F0"/>
    <w:rsid w:val="00343E4A"/>
    <w:rsid w:val="00343FEC"/>
    <w:rsid w:val="003457B9"/>
    <w:rsid w:val="003458AA"/>
    <w:rsid w:val="00345BCD"/>
    <w:rsid w:val="00345EC3"/>
    <w:rsid w:val="003467F0"/>
    <w:rsid w:val="00346E29"/>
    <w:rsid w:val="003475D1"/>
    <w:rsid w:val="00350A7C"/>
    <w:rsid w:val="003519BE"/>
    <w:rsid w:val="003520AC"/>
    <w:rsid w:val="003526ED"/>
    <w:rsid w:val="00352775"/>
    <w:rsid w:val="003528B5"/>
    <w:rsid w:val="0035300B"/>
    <w:rsid w:val="00353503"/>
    <w:rsid w:val="003537E5"/>
    <w:rsid w:val="00353B54"/>
    <w:rsid w:val="0035475E"/>
    <w:rsid w:val="0035488F"/>
    <w:rsid w:val="003552F2"/>
    <w:rsid w:val="003556ED"/>
    <w:rsid w:val="003559F7"/>
    <w:rsid w:val="00355CA8"/>
    <w:rsid w:val="00357B54"/>
    <w:rsid w:val="0036000B"/>
    <w:rsid w:val="00360C96"/>
    <w:rsid w:val="00360EF8"/>
    <w:rsid w:val="003615E2"/>
    <w:rsid w:val="00363161"/>
    <w:rsid w:val="00363583"/>
    <w:rsid w:val="00364080"/>
    <w:rsid w:val="00364144"/>
    <w:rsid w:val="003661D1"/>
    <w:rsid w:val="00367FCC"/>
    <w:rsid w:val="003702CF"/>
    <w:rsid w:val="00370E90"/>
    <w:rsid w:val="0037202C"/>
    <w:rsid w:val="003729CF"/>
    <w:rsid w:val="003729E1"/>
    <w:rsid w:val="0037303A"/>
    <w:rsid w:val="00373D59"/>
    <w:rsid w:val="00373FD1"/>
    <w:rsid w:val="003741F1"/>
    <w:rsid w:val="00374D5B"/>
    <w:rsid w:val="0037536C"/>
    <w:rsid w:val="00375B15"/>
    <w:rsid w:val="00376263"/>
    <w:rsid w:val="003764ED"/>
    <w:rsid w:val="00376C14"/>
    <w:rsid w:val="00376C9C"/>
    <w:rsid w:val="003773E4"/>
    <w:rsid w:val="00377912"/>
    <w:rsid w:val="0038138D"/>
    <w:rsid w:val="00381DB0"/>
    <w:rsid w:val="003828EF"/>
    <w:rsid w:val="00382BFB"/>
    <w:rsid w:val="00382CC5"/>
    <w:rsid w:val="0038333B"/>
    <w:rsid w:val="00383A41"/>
    <w:rsid w:val="00383C66"/>
    <w:rsid w:val="00384B18"/>
    <w:rsid w:val="00384C8A"/>
    <w:rsid w:val="00385AB6"/>
    <w:rsid w:val="00386255"/>
    <w:rsid w:val="003870FE"/>
    <w:rsid w:val="0038735C"/>
    <w:rsid w:val="00390018"/>
    <w:rsid w:val="003905C6"/>
    <w:rsid w:val="00391565"/>
    <w:rsid w:val="003916FC"/>
    <w:rsid w:val="00392C2C"/>
    <w:rsid w:val="00392FF6"/>
    <w:rsid w:val="003930EA"/>
    <w:rsid w:val="00393245"/>
    <w:rsid w:val="003933EA"/>
    <w:rsid w:val="00393E5B"/>
    <w:rsid w:val="00393FAF"/>
    <w:rsid w:val="00394282"/>
    <w:rsid w:val="00394367"/>
    <w:rsid w:val="003947F7"/>
    <w:rsid w:val="00395086"/>
    <w:rsid w:val="00395AF7"/>
    <w:rsid w:val="00396490"/>
    <w:rsid w:val="003A0665"/>
    <w:rsid w:val="003A0C37"/>
    <w:rsid w:val="003A1E6D"/>
    <w:rsid w:val="003A2463"/>
    <w:rsid w:val="003A3233"/>
    <w:rsid w:val="003A35AB"/>
    <w:rsid w:val="003A40ED"/>
    <w:rsid w:val="003A5024"/>
    <w:rsid w:val="003A51F3"/>
    <w:rsid w:val="003A54EA"/>
    <w:rsid w:val="003A602D"/>
    <w:rsid w:val="003A6929"/>
    <w:rsid w:val="003A698D"/>
    <w:rsid w:val="003A6B79"/>
    <w:rsid w:val="003A7339"/>
    <w:rsid w:val="003A7671"/>
    <w:rsid w:val="003A7747"/>
    <w:rsid w:val="003A7F3F"/>
    <w:rsid w:val="003B055A"/>
    <w:rsid w:val="003B0563"/>
    <w:rsid w:val="003B065E"/>
    <w:rsid w:val="003B133F"/>
    <w:rsid w:val="003B3564"/>
    <w:rsid w:val="003B35F2"/>
    <w:rsid w:val="003B389B"/>
    <w:rsid w:val="003B3E44"/>
    <w:rsid w:val="003B3F84"/>
    <w:rsid w:val="003B42CE"/>
    <w:rsid w:val="003B4730"/>
    <w:rsid w:val="003B4CB2"/>
    <w:rsid w:val="003B4E1F"/>
    <w:rsid w:val="003B537A"/>
    <w:rsid w:val="003B5BA5"/>
    <w:rsid w:val="003B6570"/>
    <w:rsid w:val="003B66A7"/>
    <w:rsid w:val="003B6805"/>
    <w:rsid w:val="003B695E"/>
    <w:rsid w:val="003B6A76"/>
    <w:rsid w:val="003B747F"/>
    <w:rsid w:val="003B7630"/>
    <w:rsid w:val="003B7BCC"/>
    <w:rsid w:val="003C0B9B"/>
    <w:rsid w:val="003C0DFD"/>
    <w:rsid w:val="003C0E38"/>
    <w:rsid w:val="003C0FEC"/>
    <w:rsid w:val="003C18E3"/>
    <w:rsid w:val="003C1969"/>
    <w:rsid w:val="003C1B04"/>
    <w:rsid w:val="003C1DF0"/>
    <w:rsid w:val="003C221C"/>
    <w:rsid w:val="003C23AA"/>
    <w:rsid w:val="003C270D"/>
    <w:rsid w:val="003C2AC5"/>
    <w:rsid w:val="003C2E22"/>
    <w:rsid w:val="003C3841"/>
    <w:rsid w:val="003C42A2"/>
    <w:rsid w:val="003C52B5"/>
    <w:rsid w:val="003C57C9"/>
    <w:rsid w:val="003C5CAC"/>
    <w:rsid w:val="003C6544"/>
    <w:rsid w:val="003C6A1A"/>
    <w:rsid w:val="003C6D87"/>
    <w:rsid w:val="003C791B"/>
    <w:rsid w:val="003D0672"/>
    <w:rsid w:val="003D0AB6"/>
    <w:rsid w:val="003D0CAC"/>
    <w:rsid w:val="003D0DBD"/>
    <w:rsid w:val="003D14F2"/>
    <w:rsid w:val="003D15A7"/>
    <w:rsid w:val="003D1775"/>
    <w:rsid w:val="003D1833"/>
    <w:rsid w:val="003D1DD1"/>
    <w:rsid w:val="003D22F4"/>
    <w:rsid w:val="003D244C"/>
    <w:rsid w:val="003D2483"/>
    <w:rsid w:val="003D29DB"/>
    <w:rsid w:val="003D2B46"/>
    <w:rsid w:val="003D3269"/>
    <w:rsid w:val="003D36BC"/>
    <w:rsid w:val="003D447B"/>
    <w:rsid w:val="003D4686"/>
    <w:rsid w:val="003D4C42"/>
    <w:rsid w:val="003D4F9C"/>
    <w:rsid w:val="003D539A"/>
    <w:rsid w:val="003D5885"/>
    <w:rsid w:val="003D5B07"/>
    <w:rsid w:val="003D63DF"/>
    <w:rsid w:val="003D67EC"/>
    <w:rsid w:val="003D719F"/>
    <w:rsid w:val="003D762C"/>
    <w:rsid w:val="003D7BE9"/>
    <w:rsid w:val="003E2E4C"/>
    <w:rsid w:val="003E3512"/>
    <w:rsid w:val="003E44C3"/>
    <w:rsid w:val="003E4AE5"/>
    <w:rsid w:val="003E517C"/>
    <w:rsid w:val="003E5D49"/>
    <w:rsid w:val="003E69EA"/>
    <w:rsid w:val="003E70AA"/>
    <w:rsid w:val="003F0437"/>
    <w:rsid w:val="003F108B"/>
    <w:rsid w:val="003F1401"/>
    <w:rsid w:val="003F17D5"/>
    <w:rsid w:val="003F25FB"/>
    <w:rsid w:val="003F3102"/>
    <w:rsid w:val="003F3344"/>
    <w:rsid w:val="003F33B1"/>
    <w:rsid w:val="003F35BD"/>
    <w:rsid w:val="003F3628"/>
    <w:rsid w:val="003F4889"/>
    <w:rsid w:val="003F4BC7"/>
    <w:rsid w:val="003F4D36"/>
    <w:rsid w:val="003F5849"/>
    <w:rsid w:val="003F5D88"/>
    <w:rsid w:val="003F5E98"/>
    <w:rsid w:val="003F6362"/>
    <w:rsid w:val="003F65F8"/>
    <w:rsid w:val="00400037"/>
    <w:rsid w:val="00400621"/>
    <w:rsid w:val="004006DB"/>
    <w:rsid w:val="004010A6"/>
    <w:rsid w:val="0040169B"/>
    <w:rsid w:val="00401A36"/>
    <w:rsid w:val="00401A3D"/>
    <w:rsid w:val="00401BA7"/>
    <w:rsid w:val="00401F5D"/>
    <w:rsid w:val="0040294C"/>
    <w:rsid w:val="00403343"/>
    <w:rsid w:val="00403C3B"/>
    <w:rsid w:val="00404CD5"/>
    <w:rsid w:val="00404FE3"/>
    <w:rsid w:val="004052CD"/>
    <w:rsid w:val="004053AE"/>
    <w:rsid w:val="00405CF3"/>
    <w:rsid w:val="00405FB6"/>
    <w:rsid w:val="0040690A"/>
    <w:rsid w:val="00406ED6"/>
    <w:rsid w:val="00407605"/>
    <w:rsid w:val="004102C1"/>
    <w:rsid w:val="00410F9D"/>
    <w:rsid w:val="004117E3"/>
    <w:rsid w:val="0041195F"/>
    <w:rsid w:val="00411F0B"/>
    <w:rsid w:val="004123E4"/>
    <w:rsid w:val="00412573"/>
    <w:rsid w:val="004128CD"/>
    <w:rsid w:val="00412B07"/>
    <w:rsid w:val="00412D8E"/>
    <w:rsid w:val="004130FB"/>
    <w:rsid w:val="004141AB"/>
    <w:rsid w:val="0041423B"/>
    <w:rsid w:val="0041461C"/>
    <w:rsid w:val="00414A75"/>
    <w:rsid w:val="00415211"/>
    <w:rsid w:val="0041556A"/>
    <w:rsid w:val="00415D9D"/>
    <w:rsid w:val="00415E5E"/>
    <w:rsid w:val="00416BB3"/>
    <w:rsid w:val="00416D0C"/>
    <w:rsid w:val="004173D4"/>
    <w:rsid w:val="00417FAE"/>
    <w:rsid w:val="00417FBD"/>
    <w:rsid w:val="0042083D"/>
    <w:rsid w:val="00420CA3"/>
    <w:rsid w:val="00421411"/>
    <w:rsid w:val="004219F0"/>
    <w:rsid w:val="00421C14"/>
    <w:rsid w:val="00421EAD"/>
    <w:rsid w:val="0042231A"/>
    <w:rsid w:val="00423450"/>
    <w:rsid w:val="0042361B"/>
    <w:rsid w:val="00423786"/>
    <w:rsid w:val="00424A88"/>
    <w:rsid w:val="00424EE0"/>
    <w:rsid w:val="004254AA"/>
    <w:rsid w:val="00425586"/>
    <w:rsid w:val="004255E5"/>
    <w:rsid w:val="00425CB3"/>
    <w:rsid w:val="00425D74"/>
    <w:rsid w:val="0042630F"/>
    <w:rsid w:val="00426414"/>
    <w:rsid w:val="00426545"/>
    <w:rsid w:val="004265B9"/>
    <w:rsid w:val="004265E1"/>
    <w:rsid w:val="004271EF"/>
    <w:rsid w:val="00427279"/>
    <w:rsid w:val="004272DA"/>
    <w:rsid w:val="00427641"/>
    <w:rsid w:val="00430C3C"/>
    <w:rsid w:val="00430D7F"/>
    <w:rsid w:val="0043125E"/>
    <w:rsid w:val="00431DD5"/>
    <w:rsid w:val="004332D6"/>
    <w:rsid w:val="004336E6"/>
    <w:rsid w:val="00433DA1"/>
    <w:rsid w:val="004343A4"/>
    <w:rsid w:val="00434929"/>
    <w:rsid w:val="00434A7E"/>
    <w:rsid w:val="0043632F"/>
    <w:rsid w:val="00436B44"/>
    <w:rsid w:val="004376E9"/>
    <w:rsid w:val="00437810"/>
    <w:rsid w:val="00437D10"/>
    <w:rsid w:val="0044000F"/>
    <w:rsid w:val="004407FE"/>
    <w:rsid w:val="00441D60"/>
    <w:rsid w:val="00441E7D"/>
    <w:rsid w:val="004421D6"/>
    <w:rsid w:val="0044228F"/>
    <w:rsid w:val="00442981"/>
    <w:rsid w:val="00442AFA"/>
    <w:rsid w:val="00442F1C"/>
    <w:rsid w:val="00443C8B"/>
    <w:rsid w:val="00444BC1"/>
    <w:rsid w:val="00445B30"/>
    <w:rsid w:val="00446D84"/>
    <w:rsid w:val="00446E36"/>
    <w:rsid w:val="00447D08"/>
    <w:rsid w:val="00450675"/>
    <w:rsid w:val="0045080F"/>
    <w:rsid w:val="00450B4F"/>
    <w:rsid w:val="00450E39"/>
    <w:rsid w:val="00451970"/>
    <w:rsid w:val="004520F1"/>
    <w:rsid w:val="004522E4"/>
    <w:rsid w:val="00452D88"/>
    <w:rsid w:val="00452DD0"/>
    <w:rsid w:val="0045320D"/>
    <w:rsid w:val="004543AC"/>
    <w:rsid w:val="00454E18"/>
    <w:rsid w:val="0045590D"/>
    <w:rsid w:val="0045625D"/>
    <w:rsid w:val="00456B90"/>
    <w:rsid w:val="00456CDE"/>
    <w:rsid w:val="00460325"/>
    <w:rsid w:val="004605BD"/>
    <w:rsid w:val="00460D96"/>
    <w:rsid w:val="004617EC"/>
    <w:rsid w:val="004627CD"/>
    <w:rsid w:val="00463415"/>
    <w:rsid w:val="004639D9"/>
    <w:rsid w:val="00463E50"/>
    <w:rsid w:val="00463EA0"/>
    <w:rsid w:val="00463FAA"/>
    <w:rsid w:val="004643E0"/>
    <w:rsid w:val="00465006"/>
    <w:rsid w:val="00465057"/>
    <w:rsid w:val="00465454"/>
    <w:rsid w:val="00466549"/>
    <w:rsid w:val="004671FD"/>
    <w:rsid w:val="00467291"/>
    <w:rsid w:val="0046730E"/>
    <w:rsid w:val="004678A8"/>
    <w:rsid w:val="00470642"/>
    <w:rsid w:val="00472AA0"/>
    <w:rsid w:val="00473005"/>
    <w:rsid w:val="0047300A"/>
    <w:rsid w:val="004730C4"/>
    <w:rsid w:val="004734A4"/>
    <w:rsid w:val="0047433A"/>
    <w:rsid w:val="004747F8"/>
    <w:rsid w:val="00474A9F"/>
    <w:rsid w:val="00474F83"/>
    <w:rsid w:val="004763F9"/>
    <w:rsid w:val="004766D6"/>
    <w:rsid w:val="0047687F"/>
    <w:rsid w:val="00476910"/>
    <w:rsid w:val="0048043F"/>
    <w:rsid w:val="00480F48"/>
    <w:rsid w:val="004818A1"/>
    <w:rsid w:val="00481B5F"/>
    <w:rsid w:val="00482340"/>
    <w:rsid w:val="004841C0"/>
    <w:rsid w:val="00484CB5"/>
    <w:rsid w:val="00484D20"/>
    <w:rsid w:val="00485A1D"/>
    <w:rsid w:val="00486200"/>
    <w:rsid w:val="00486542"/>
    <w:rsid w:val="00486A40"/>
    <w:rsid w:val="004871B3"/>
    <w:rsid w:val="004872F3"/>
    <w:rsid w:val="004873B7"/>
    <w:rsid w:val="00487731"/>
    <w:rsid w:val="004877C2"/>
    <w:rsid w:val="004879C8"/>
    <w:rsid w:val="004900BB"/>
    <w:rsid w:val="00490CBA"/>
    <w:rsid w:val="00490F40"/>
    <w:rsid w:val="00491527"/>
    <w:rsid w:val="0049156F"/>
    <w:rsid w:val="00491F4C"/>
    <w:rsid w:val="00492151"/>
    <w:rsid w:val="004928C0"/>
    <w:rsid w:val="00492E34"/>
    <w:rsid w:val="004937BE"/>
    <w:rsid w:val="00493DF5"/>
    <w:rsid w:val="004945AD"/>
    <w:rsid w:val="00495AF2"/>
    <w:rsid w:val="00495E98"/>
    <w:rsid w:val="00495F90"/>
    <w:rsid w:val="00496B9C"/>
    <w:rsid w:val="00496C46"/>
    <w:rsid w:val="00497310"/>
    <w:rsid w:val="0049777D"/>
    <w:rsid w:val="004978DD"/>
    <w:rsid w:val="00497AD5"/>
    <w:rsid w:val="00497BFD"/>
    <w:rsid w:val="004A0086"/>
    <w:rsid w:val="004A0632"/>
    <w:rsid w:val="004A06D3"/>
    <w:rsid w:val="004A09A8"/>
    <w:rsid w:val="004A0DDB"/>
    <w:rsid w:val="004A1383"/>
    <w:rsid w:val="004A19FE"/>
    <w:rsid w:val="004A258E"/>
    <w:rsid w:val="004A262C"/>
    <w:rsid w:val="004A28E8"/>
    <w:rsid w:val="004A2C05"/>
    <w:rsid w:val="004A30A0"/>
    <w:rsid w:val="004A3F78"/>
    <w:rsid w:val="004A4913"/>
    <w:rsid w:val="004A6614"/>
    <w:rsid w:val="004A671D"/>
    <w:rsid w:val="004A6762"/>
    <w:rsid w:val="004A6D4A"/>
    <w:rsid w:val="004A74E7"/>
    <w:rsid w:val="004A794A"/>
    <w:rsid w:val="004B01AC"/>
    <w:rsid w:val="004B10D6"/>
    <w:rsid w:val="004B1C2D"/>
    <w:rsid w:val="004B244B"/>
    <w:rsid w:val="004B2504"/>
    <w:rsid w:val="004B3615"/>
    <w:rsid w:val="004B3699"/>
    <w:rsid w:val="004B4AEC"/>
    <w:rsid w:val="004B4BDB"/>
    <w:rsid w:val="004B6663"/>
    <w:rsid w:val="004B679F"/>
    <w:rsid w:val="004B6B2D"/>
    <w:rsid w:val="004B6D38"/>
    <w:rsid w:val="004B6F35"/>
    <w:rsid w:val="004B7E0E"/>
    <w:rsid w:val="004C0824"/>
    <w:rsid w:val="004C0FDA"/>
    <w:rsid w:val="004C302E"/>
    <w:rsid w:val="004C314D"/>
    <w:rsid w:val="004C4228"/>
    <w:rsid w:val="004C4253"/>
    <w:rsid w:val="004C4830"/>
    <w:rsid w:val="004C4A39"/>
    <w:rsid w:val="004C4CB9"/>
    <w:rsid w:val="004C4F33"/>
    <w:rsid w:val="004C5336"/>
    <w:rsid w:val="004C56BD"/>
    <w:rsid w:val="004C5885"/>
    <w:rsid w:val="004C5E8E"/>
    <w:rsid w:val="004C609D"/>
    <w:rsid w:val="004C6952"/>
    <w:rsid w:val="004C7140"/>
    <w:rsid w:val="004D09DF"/>
    <w:rsid w:val="004D0A0B"/>
    <w:rsid w:val="004D13E4"/>
    <w:rsid w:val="004D144A"/>
    <w:rsid w:val="004D17B8"/>
    <w:rsid w:val="004D2AAE"/>
    <w:rsid w:val="004D2E61"/>
    <w:rsid w:val="004D3901"/>
    <w:rsid w:val="004D409A"/>
    <w:rsid w:val="004D514B"/>
    <w:rsid w:val="004D5357"/>
    <w:rsid w:val="004D6823"/>
    <w:rsid w:val="004D6FA7"/>
    <w:rsid w:val="004D7A2B"/>
    <w:rsid w:val="004D7ADD"/>
    <w:rsid w:val="004D7C97"/>
    <w:rsid w:val="004E238C"/>
    <w:rsid w:val="004E39A8"/>
    <w:rsid w:val="004E42D9"/>
    <w:rsid w:val="004E431C"/>
    <w:rsid w:val="004E4B56"/>
    <w:rsid w:val="004E4E24"/>
    <w:rsid w:val="004E5EC9"/>
    <w:rsid w:val="004E666D"/>
    <w:rsid w:val="004E72B9"/>
    <w:rsid w:val="004E7320"/>
    <w:rsid w:val="004E7925"/>
    <w:rsid w:val="004F026D"/>
    <w:rsid w:val="004F0469"/>
    <w:rsid w:val="004F06F6"/>
    <w:rsid w:val="004F0819"/>
    <w:rsid w:val="004F0859"/>
    <w:rsid w:val="004F0AA7"/>
    <w:rsid w:val="004F1525"/>
    <w:rsid w:val="004F2B96"/>
    <w:rsid w:val="004F3175"/>
    <w:rsid w:val="004F36A2"/>
    <w:rsid w:val="004F386D"/>
    <w:rsid w:val="004F498D"/>
    <w:rsid w:val="004F5093"/>
    <w:rsid w:val="004F553F"/>
    <w:rsid w:val="004F5A4C"/>
    <w:rsid w:val="004F5D45"/>
    <w:rsid w:val="004F5EF1"/>
    <w:rsid w:val="004F5FA5"/>
    <w:rsid w:val="004F668D"/>
    <w:rsid w:val="004F74A6"/>
    <w:rsid w:val="004F75BC"/>
    <w:rsid w:val="005005F4"/>
    <w:rsid w:val="00502655"/>
    <w:rsid w:val="0050275C"/>
    <w:rsid w:val="00503F99"/>
    <w:rsid w:val="005040D7"/>
    <w:rsid w:val="00504391"/>
    <w:rsid w:val="0050496C"/>
    <w:rsid w:val="00504E7C"/>
    <w:rsid w:val="005067D7"/>
    <w:rsid w:val="00507402"/>
    <w:rsid w:val="00507FAE"/>
    <w:rsid w:val="00507FC7"/>
    <w:rsid w:val="00510A77"/>
    <w:rsid w:val="00510B2C"/>
    <w:rsid w:val="00510E01"/>
    <w:rsid w:val="00511F3B"/>
    <w:rsid w:val="00512C44"/>
    <w:rsid w:val="00513071"/>
    <w:rsid w:val="0051335D"/>
    <w:rsid w:val="00513C7C"/>
    <w:rsid w:val="00513E3B"/>
    <w:rsid w:val="00514018"/>
    <w:rsid w:val="0051439E"/>
    <w:rsid w:val="00514A19"/>
    <w:rsid w:val="00514EF6"/>
    <w:rsid w:val="0051524B"/>
    <w:rsid w:val="0051609A"/>
    <w:rsid w:val="005163FA"/>
    <w:rsid w:val="00516C52"/>
    <w:rsid w:val="0051742A"/>
    <w:rsid w:val="00520075"/>
    <w:rsid w:val="0052096C"/>
    <w:rsid w:val="00520A9D"/>
    <w:rsid w:val="00520ED3"/>
    <w:rsid w:val="00521062"/>
    <w:rsid w:val="005211E2"/>
    <w:rsid w:val="00522056"/>
    <w:rsid w:val="005221D3"/>
    <w:rsid w:val="00523928"/>
    <w:rsid w:val="00523D36"/>
    <w:rsid w:val="00524EDB"/>
    <w:rsid w:val="00525E25"/>
    <w:rsid w:val="00526020"/>
    <w:rsid w:val="00526BD1"/>
    <w:rsid w:val="00526F84"/>
    <w:rsid w:val="005275ED"/>
    <w:rsid w:val="005300DE"/>
    <w:rsid w:val="005301E3"/>
    <w:rsid w:val="0053036D"/>
    <w:rsid w:val="005305BB"/>
    <w:rsid w:val="005313C8"/>
    <w:rsid w:val="005321EB"/>
    <w:rsid w:val="00532244"/>
    <w:rsid w:val="00532F34"/>
    <w:rsid w:val="005330F0"/>
    <w:rsid w:val="0053338D"/>
    <w:rsid w:val="005337E4"/>
    <w:rsid w:val="00534BCD"/>
    <w:rsid w:val="0053513F"/>
    <w:rsid w:val="00535E6E"/>
    <w:rsid w:val="00536139"/>
    <w:rsid w:val="00537630"/>
    <w:rsid w:val="005376C8"/>
    <w:rsid w:val="005377F6"/>
    <w:rsid w:val="005379DB"/>
    <w:rsid w:val="00537F9A"/>
    <w:rsid w:val="00540E77"/>
    <w:rsid w:val="0054117C"/>
    <w:rsid w:val="005418FF"/>
    <w:rsid w:val="005425AC"/>
    <w:rsid w:val="00542DE4"/>
    <w:rsid w:val="00543555"/>
    <w:rsid w:val="00543E37"/>
    <w:rsid w:val="005449F2"/>
    <w:rsid w:val="00544B50"/>
    <w:rsid w:val="00545829"/>
    <w:rsid w:val="005458C3"/>
    <w:rsid w:val="00545D4E"/>
    <w:rsid w:val="00545F7E"/>
    <w:rsid w:val="005463B8"/>
    <w:rsid w:val="005470F8"/>
    <w:rsid w:val="00547387"/>
    <w:rsid w:val="00547BAC"/>
    <w:rsid w:val="00547C0D"/>
    <w:rsid w:val="00547F22"/>
    <w:rsid w:val="005507D6"/>
    <w:rsid w:val="00550EB5"/>
    <w:rsid w:val="00550FC0"/>
    <w:rsid w:val="0055156D"/>
    <w:rsid w:val="005515AF"/>
    <w:rsid w:val="005517CE"/>
    <w:rsid w:val="005522F7"/>
    <w:rsid w:val="00552736"/>
    <w:rsid w:val="00553584"/>
    <w:rsid w:val="005536CC"/>
    <w:rsid w:val="00553783"/>
    <w:rsid w:val="0055423D"/>
    <w:rsid w:val="005543F3"/>
    <w:rsid w:val="00555D11"/>
    <w:rsid w:val="0055666E"/>
    <w:rsid w:val="005568ED"/>
    <w:rsid w:val="0056019C"/>
    <w:rsid w:val="005610B2"/>
    <w:rsid w:val="005627AB"/>
    <w:rsid w:val="00562CAC"/>
    <w:rsid w:val="00562EB5"/>
    <w:rsid w:val="005639A0"/>
    <w:rsid w:val="00564091"/>
    <w:rsid w:val="005647EA"/>
    <w:rsid w:val="005648DB"/>
    <w:rsid w:val="005658F4"/>
    <w:rsid w:val="00565918"/>
    <w:rsid w:val="0056630F"/>
    <w:rsid w:val="005664A8"/>
    <w:rsid w:val="005665AA"/>
    <w:rsid w:val="0056700C"/>
    <w:rsid w:val="005670C3"/>
    <w:rsid w:val="005701BE"/>
    <w:rsid w:val="0057028F"/>
    <w:rsid w:val="00570694"/>
    <w:rsid w:val="005708ED"/>
    <w:rsid w:val="00570967"/>
    <w:rsid w:val="005710AA"/>
    <w:rsid w:val="005719B5"/>
    <w:rsid w:val="00571C3A"/>
    <w:rsid w:val="00573443"/>
    <w:rsid w:val="00574304"/>
    <w:rsid w:val="00574313"/>
    <w:rsid w:val="00574A5E"/>
    <w:rsid w:val="00574B4A"/>
    <w:rsid w:val="00574FB9"/>
    <w:rsid w:val="0057503B"/>
    <w:rsid w:val="00575278"/>
    <w:rsid w:val="005767EC"/>
    <w:rsid w:val="00577415"/>
    <w:rsid w:val="0057747A"/>
    <w:rsid w:val="005776E2"/>
    <w:rsid w:val="00577D35"/>
    <w:rsid w:val="00577F4C"/>
    <w:rsid w:val="00580068"/>
    <w:rsid w:val="00580859"/>
    <w:rsid w:val="00580F1D"/>
    <w:rsid w:val="0058143A"/>
    <w:rsid w:val="0058179D"/>
    <w:rsid w:val="00581A7A"/>
    <w:rsid w:val="00582842"/>
    <w:rsid w:val="00584096"/>
    <w:rsid w:val="00584B10"/>
    <w:rsid w:val="00584FE7"/>
    <w:rsid w:val="0058526E"/>
    <w:rsid w:val="00585274"/>
    <w:rsid w:val="0058545B"/>
    <w:rsid w:val="00586D6D"/>
    <w:rsid w:val="00587F98"/>
    <w:rsid w:val="00590035"/>
    <w:rsid w:val="00590205"/>
    <w:rsid w:val="00590B7F"/>
    <w:rsid w:val="00590DC8"/>
    <w:rsid w:val="005912DF"/>
    <w:rsid w:val="00591534"/>
    <w:rsid w:val="00591A54"/>
    <w:rsid w:val="00591FD3"/>
    <w:rsid w:val="0059275D"/>
    <w:rsid w:val="00594910"/>
    <w:rsid w:val="00594A28"/>
    <w:rsid w:val="0059677A"/>
    <w:rsid w:val="005968C6"/>
    <w:rsid w:val="00597246"/>
    <w:rsid w:val="00597670"/>
    <w:rsid w:val="005976D5"/>
    <w:rsid w:val="005977DC"/>
    <w:rsid w:val="00597E2F"/>
    <w:rsid w:val="005A058C"/>
    <w:rsid w:val="005A0667"/>
    <w:rsid w:val="005A0AEA"/>
    <w:rsid w:val="005A0C91"/>
    <w:rsid w:val="005A135E"/>
    <w:rsid w:val="005A1CB5"/>
    <w:rsid w:val="005A25CE"/>
    <w:rsid w:val="005A36D0"/>
    <w:rsid w:val="005A40C8"/>
    <w:rsid w:val="005A42E2"/>
    <w:rsid w:val="005A440C"/>
    <w:rsid w:val="005A4A16"/>
    <w:rsid w:val="005A4BD0"/>
    <w:rsid w:val="005A54FC"/>
    <w:rsid w:val="005A58FB"/>
    <w:rsid w:val="005A6017"/>
    <w:rsid w:val="005A66D7"/>
    <w:rsid w:val="005A6777"/>
    <w:rsid w:val="005A6905"/>
    <w:rsid w:val="005A7068"/>
    <w:rsid w:val="005A7E27"/>
    <w:rsid w:val="005B013C"/>
    <w:rsid w:val="005B023A"/>
    <w:rsid w:val="005B0DFA"/>
    <w:rsid w:val="005B0EBB"/>
    <w:rsid w:val="005B13AB"/>
    <w:rsid w:val="005B1CC8"/>
    <w:rsid w:val="005B2142"/>
    <w:rsid w:val="005B2C38"/>
    <w:rsid w:val="005B2C80"/>
    <w:rsid w:val="005B2D5D"/>
    <w:rsid w:val="005B3ED2"/>
    <w:rsid w:val="005B47D8"/>
    <w:rsid w:val="005B49AE"/>
    <w:rsid w:val="005B4A63"/>
    <w:rsid w:val="005B52F7"/>
    <w:rsid w:val="005B57AA"/>
    <w:rsid w:val="005B616C"/>
    <w:rsid w:val="005B695F"/>
    <w:rsid w:val="005B700E"/>
    <w:rsid w:val="005C056D"/>
    <w:rsid w:val="005C05BE"/>
    <w:rsid w:val="005C08E7"/>
    <w:rsid w:val="005C12CE"/>
    <w:rsid w:val="005C1AD8"/>
    <w:rsid w:val="005C1BC8"/>
    <w:rsid w:val="005C1D1E"/>
    <w:rsid w:val="005C1EEA"/>
    <w:rsid w:val="005C1FA9"/>
    <w:rsid w:val="005C2D82"/>
    <w:rsid w:val="005C2FB2"/>
    <w:rsid w:val="005C3098"/>
    <w:rsid w:val="005C3C1F"/>
    <w:rsid w:val="005C3E54"/>
    <w:rsid w:val="005C45C3"/>
    <w:rsid w:val="005C4D80"/>
    <w:rsid w:val="005C622F"/>
    <w:rsid w:val="005C6637"/>
    <w:rsid w:val="005C6ED3"/>
    <w:rsid w:val="005C719A"/>
    <w:rsid w:val="005C7466"/>
    <w:rsid w:val="005C76C8"/>
    <w:rsid w:val="005C7BED"/>
    <w:rsid w:val="005D09B5"/>
    <w:rsid w:val="005D1818"/>
    <w:rsid w:val="005D1FE7"/>
    <w:rsid w:val="005D20C0"/>
    <w:rsid w:val="005D32CE"/>
    <w:rsid w:val="005D4053"/>
    <w:rsid w:val="005D43B8"/>
    <w:rsid w:val="005D4439"/>
    <w:rsid w:val="005D44B1"/>
    <w:rsid w:val="005D4D07"/>
    <w:rsid w:val="005D4FF5"/>
    <w:rsid w:val="005D56CA"/>
    <w:rsid w:val="005D5E09"/>
    <w:rsid w:val="005D639C"/>
    <w:rsid w:val="005D6929"/>
    <w:rsid w:val="005D6FC8"/>
    <w:rsid w:val="005D774E"/>
    <w:rsid w:val="005D7859"/>
    <w:rsid w:val="005E0B65"/>
    <w:rsid w:val="005E1049"/>
    <w:rsid w:val="005E16D1"/>
    <w:rsid w:val="005E1FD8"/>
    <w:rsid w:val="005E23F3"/>
    <w:rsid w:val="005E2DE8"/>
    <w:rsid w:val="005E3A2F"/>
    <w:rsid w:val="005E3B5E"/>
    <w:rsid w:val="005E42F1"/>
    <w:rsid w:val="005E4393"/>
    <w:rsid w:val="005E4E8D"/>
    <w:rsid w:val="005E516F"/>
    <w:rsid w:val="005E5661"/>
    <w:rsid w:val="005E56C2"/>
    <w:rsid w:val="005E5956"/>
    <w:rsid w:val="005E59CC"/>
    <w:rsid w:val="005F0211"/>
    <w:rsid w:val="005F0349"/>
    <w:rsid w:val="005F0719"/>
    <w:rsid w:val="005F0A5D"/>
    <w:rsid w:val="005F0E2C"/>
    <w:rsid w:val="005F0F2E"/>
    <w:rsid w:val="005F3C81"/>
    <w:rsid w:val="005F669E"/>
    <w:rsid w:val="005F69D1"/>
    <w:rsid w:val="005F6A60"/>
    <w:rsid w:val="005F6AD6"/>
    <w:rsid w:val="005F6C65"/>
    <w:rsid w:val="005F6EE9"/>
    <w:rsid w:val="005F712A"/>
    <w:rsid w:val="005F71EA"/>
    <w:rsid w:val="005F748D"/>
    <w:rsid w:val="005F772A"/>
    <w:rsid w:val="0060092A"/>
    <w:rsid w:val="006013CA"/>
    <w:rsid w:val="00601578"/>
    <w:rsid w:val="0060469B"/>
    <w:rsid w:val="00605013"/>
    <w:rsid w:val="00605758"/>
    <w:rsid w:val="00605A6A"/>
    <w:rsid w:val="00605D55"/>
    <w:rsid w:val="00605F7D"/>
    <w:rsid w:val="006067BD"/>
    <w:rsid w:val="00607053"/>
    <w:rsid w:val="00610FAF"/>
    <w:rsid w:val="00611722"/>
    <w:rsid w:val="0061177B"/>
    <w:rsid w:val="00611795"/>
    <w:rsid w:val="00611994"/>
    <w:rsid w:val="00611EAA"/>
    <w:rsid w:val="00612ED5"/>
    <w:rsid w:val="0061329E"/>
    <w:rsid w:val="006142B5"/>
    <w:rsid w:val="00614644"/>
    <w:rsid w:val="00614C29"/>
    <w:rsid w:val="00614E11"/>
    <w:rsid w:val="00614F8D"/>
    <w:rsid w:val="006150CF"/>
    <w:rsid w:val="00615354"/>
    <w:rsid w:val="0061558D"/>
    <w:rsid w:val="006160A0"/>
    <w:rsid w:val="00616355"/>
    <w:rsid w:val="00616D91"/>
    <w:rsid w:val="00616FC7"/>
    <w:rsid w:val="00617847"/>
    <w:rsid w:val="00617AB4"/>
    <w:rsid w:val="00617B53"/>
    <w:rsid w:val="006209A9"/>
    <w:rsid w:val="00620CCA"/>
    <w:rsid w:val="00620DF5"/>
    <w:rsid w:val="00622377"/>
    <w:rsid w:val="00622A25"/>
    <w:rsid w:val="00622AFB"/>
    <w:rsid w:val="00622EF5"/>
    <w:rsid w:val="00623D2B"/>
    <w:rsid w:val="006248E0"/>
    <w:rsid w:val="00624946"/>
    <w:rsid w:val="00624D06"/>
    <w:rsid w:val="00625B70"/>
    <w:rsid w:val="00625D76"/>
    <w:rsid w:val="0062679E"/>
    <w:rsid w:val="006268DC"/>
    <w:rsid w:val="00630725"/>
    <w:rsid w:val="006313FF"/>
    <w:rsid w:val="0063254B"/>
    <w:rsid w:val="006330B7"/>
    <w:rsid w:val="006336DE"/>
    <w:rsid w:val="00633BF7"/>
    <w:rsid w:val="00633D24"/>
    <w:rsid w:val="00634499"/>
    <w:rsid w:val="006344DF"/>
    <w:rsid w:val="00634DFD"/>
    <w:rsid w:val="00635877"/>
    <w:rsid w:val="006359CD"/>
    <w:rsid w:val="00635C7A"/>
    <w:rsid w:val="00635CA2"/>
    <w:rsid w:val="0063615F"/>
    <w:rsid w:val="006365D9"/>
    <w:rsid w:val="00636E7E"/>
    <w:rsid w:val="006373F9"/>
    <w:rsid w:val="006375ED"/>
    <w:rsid w:val="00640721"/>
    <w:rsid w:val="00640762"/>
    <w:rsid w:val="00640D40"/>
    <w:rsid w:val="0064163D"/>
    <w:rsid w:val="006418C3"/>
    <w:rsid w:val="00642AA9"/>
    <w:rsid w:val="00642D58"/>
    <w:rsid w:val="00642E54"/>
    <w:rsid w:val="00642F0F"/>
    <w:rsid w:val="0064337F"/>
    <w:rsid w:val="00643924"/>
    <w:rsid w:val="00643CFC"/>
    <w:rsid w:val="00643F2D"/>
    <w:rsid w:val="00644022"/>
    <w:rsid w:val="006451B3"/>
    <w:rsid w:val="00645599"/>
    <w:rsid w:val="006461A8"/>
    <w:rsid w:val="00646A4B"/>
    <w:rsid w:val="00646D65"/>
    <w:rsid w:val="00646DA1"/>
    <w:rsid w:val="00647841"/>
    <w:rsid w:val="00647CB9"/>
    <w:rsid w:val="00647F56"/>
    <w:rsid w:val="006502FF"/>
    <w:rsid w:val="006505E9"/>
    <w:rsid w:val="00650911"/>
    <w:rsid w:val="00650A81"/>
    <w:rsid w:val="00650F75"/>
    <w:rsid w:val="006514D1"/>
    <w:rsid w:val="006516FD"/>
    <w:rsid w:val="00651CD0"/>
    <w:rsid w:val="00652499"/>
    <w:rsid w:val="00652B33"/>
    <w:rsid w:val="0065351A"/>
    <w:rsid w:val="0065358D"/>
    <w:rsid w:val="00653596"/>
    <w:rsid w:val="006535A9"/>
    <w:rsid w:val="00653610"/>
    <w:rsid w:val="00654800"/>
    <w:rsid w:val="00656BEC"/>
    <w:rsid w:val="0065759C"/>
    <w:rsid w:val="0065778B"/>
    <w:rsid w:val="00657A98"/>
    <w:rsid w:val="00660EBD"/>
    <w:rsid w:val="00660FCC"/>
    <w:rsid w:val="006613B3"/>
    <w:rsid w:val="0066142A"/>
    <w:rsid w:val="006618AA"/>
    <w:rsid w:val="00661BB0"/>
    <w:rsid w:val="00662CFC"/>
    <w:rsid w:val="00663285"/>
    <w:rsid w:val="00663E9C"/>
    <w:rsid w:val="00664415"/>
    <w:rsid w:val="006652DB"/>
    <w:rsid w:val="006656FE"/>
    <w:rsid w:val="00665886"/>
    <w:rsid w:val="006658BB"/>
    <w:rsid w:val="00665ADC"/>
    <w:rsid w:val="00667DC7"/>
    <w:rsid w:val="0067007C"/>
    <w:rsid w:val="00670335"/>
    <w:rsid w:val="0067173E"/>
    <w:rsid w:val="00671BB3"/>
    <w:rsid w:val="006724D1"/>
    <w:rsid w:val="00672563"/>
    <w:rsid w:val="006732A1"/>
    <w:rsid w:val="006734F0"/>
    <w:rsid w:val="00673645"/>
    <w:rsid w:val="0067418D"/>
    <w:rsid w:val="006747B3"/>
    <w:rsid w:val="006751E5"/>
    <w:rsid w:val="006759A5"/>
    <w:rsid w:val="00676531"/>
    <w:rsid w:val="00680B1F"/>
    <w:rsid w:val="006816CD"/>
    <w:rsid w:val="00681E80"/>
    <w:rsid w:val="006826F1"/>
    <w:rsid w:val="00682E89"/>
    <w:rsid w:val="0068314D"/>
    <w:rsid w:val="00683EF8"/>
    <w:rsid w:val="006842D5"/>
    <w:rsid w:val="006847EC"/>
    <w:rsid w:val="00684E04"/>
    <w:rsid w:val="0068543F"/>
    <w:rsid w:val="00685782"/>
    <w:rsid w:val="00685D45"/>
    <w:rsid w:val="006867E1"/>
    <w:rsid w:val="00687502"/>
    <w:rsid w:val="00690F89"/>
    <w:rsid w:val="00690FDA"/>
    <w:rsid w:val="006915FF"/>
    <w:rsid w:val="00691AB8"/>
    <w:rsid w:val="00691C51"/>
    <w:rsid w:val="00691CDD"/>
    <w:rsid w:val="00692BB2"/>
    <w:rsid w:val="00692C73"/>
    <w:rsid w:val="006935D6"/>
    <w:rsid w:val="00693677"/>
    <w:rsid w:val="006954D7"/>
    <w:rsid w:val="006956B6"/>
    <w:rsid w:val="006959E2"/>
    <w:rsid w:val="006963E2"/>
    <w:rsid w:val="00697D31"/>
    <w:rsid w:val="00697E16"/>
    <w:rsid w:val="00697E81"/>
    <w:rsid w:val="006A0665"/>
    <w:rsid w:val="006A1A83"/>
    <w:rsid w:val="006A1C40"/>
    <w:rsid w:val="006A1E8B"/>
    <w:rsid w:val="006A212D"/>
    <w:rsid w:val="006A218A"/>
    <w:rsid w:val="006A2C39"/>
    <w:rsid w:val="006A30E0"/>
    <w:rsid w:val="006A32C8"/>
    <w:rsid w:val="006A42F9"/>
    <w:rsid w:val="006A53E6"/>
    <w:rsid w:val="006A5DF5"/>
    <w:rsid w:val="006A6D84"/>
    <w:rsid w:val="006A722C"/>
    <w:rsid w:val="006A76BC"/>
    <w:rsid w:val="006B010C"/>
    <w:rsid w:val="006B021F"/>
    <w:rsid w:val="006B11F5"/>
    <w:rsid w:val="006B1687"/>
    <w:rsid w:val="006B2A10"/>
    <w:rsid w:val="006B31E3"/>
    <w:rsid w:val="006B32AA"/>
    <w:rsid w:val="006B3466"/>
    <w:rsid w:val="006B36A9"/>
    <w:rsid w:val="006B3D5E"/>
    <w:rsid w:val="006B3DF5"/>
    <w:rsid w:val="006B54DD"/>
    <w:rsid w:val="006B58E9"/>
    <w:rsid w:val="006B5A55"/>
    <w:rsid w:val="006B5DB7"/>
    <w:rsid w:val="006B5DC7"/>
    <w:rsid w:val="006B6C12"/>
    <w:rsid w:val="006B6E50"/>
    <w:rsid w:val="006C0620"/>
    <w:rsid w:val="006C15E0"/>
    <w:rsid w:val="006C1EE1"/>
    <w:rsid w:val="006C20A1"/>
    <w:rsid w:val="006C226B"/>
    <w:rsid w:val="006C2BD8"/>
    <w:rsid w:val="006C3281"/>
    <w:rsid w:val="006C3666"/>
    <w:rsid w:val="006C38B1"/>
    <w:rsid w:val="006C3AD5"/>
    <w:rsid w:val="006C3B3F"/>
    <w:rsid w:val="006C3E9D"/>
    <w:rsid w:val="006C43F3"/>
    <w:rsid w:val="006C4D2D"/>
    <w:rsid w:val="006C4E01"/>
    <w:rsid w:val="006C4F9C"/>
    <w:rsid w:val="006C5282"/>
    <w:rsid w:val="006C5954"/>
    <w:rsid w:val="006C5A21"/>
    <w:rsid w:val="006C6107"/>
    <w:rsid w:val="006C6ABC"/>
    <w:rsid w:val="006C7BDC"/>
    <w:rsid w:val="006D032F"/>
    <w:rsid w:val="006D0BBC"/>
    <w:rsid w:val="006D0C92"/>
    <w:rsid w:val="006D1342"/>
    <w:rsid w:val="006D17B6"/>
    <w:rsid w:val="006D1863"/>
    <w:rsid w:val="006D1E83"/>
    <w:rsid w:val="006D2C27"/>
    <w:rsid w:val="006D3520"/>
    <w:rsid w:val="006D3C65"/>
    <w:rsid w:val="006D4422"/>
    <w:rsid w:val="006D4660"/>
    <w:rsid w:val="006D4898"/>
    <w:rsid w:val="006D4AC7"/>
    <w:rsid w:val="006D4FBB"/>
    <w:rsid w:val="006D67BE"/>
    <w:rsid w:val="006D6921"/>
    <w:rsid w:val="006D73C3"/>
    <w:rsid w:val="006D7A6D"/>
    <w:rsid w:val="006E0075"/>
    <w:rsid w:val="006E09FF"/>
    <w:rsid w:val="006E1461"/>
    <w:rsid w:val="006E1767"/>
    <w:rsid w:val="006E1E2E"/>
    <w:rsid w:val="006E1EC5"/>
    <w:rsid w:val="006E1FF9"/>
    <w:rsid w:val="006E2073"/>
    <w:rsid w:val="006E244C"/>
    <w:rsid w:val="006E3B05"/>
    <w:rsid w:val="006E435B"/>
    <w:rsid w:val="006E45E7"/>
    <w:rsid w:val="006E490E"/>
    <w:rsid w:val="006E51E0"/>
    <w:rsid w:val="006E5A7B"/>
    <w:rsid w:val="006E5ECC"/>
    <w:rsid w:val="006E668B"/>
    <w:rsid w:val="006E68F2"/>
    <w:rsid w:val="006E693C"/>
    <w:rsid w:val="006E6A9B"/>
    <w:rsid w:val="006E72E4"/>
    <w:rsid w:val="006E7FFD"/>
    <w:rsid w:val="006F02C5"/>
    <w:rsid w:val="006F07F5"/>
    <w:rsid w:val="006F1285"/>
    <w:rsid w:val="006F14A1"/>
    <w:rsid w:val="006F1535"/>
    <w:rsid w:val="006F3901"/>
    <w:rsid w:val="006F6040"/>
    <w:rsid w:val="006F711B"/>
    <w:rsid w:val="006F7295"/>
    <w:rsid w:val="006F7D6F"/>
    <w:rsid w:val="007000BC"/>
    <w:rsid w:val="00700BCF"/>
    <w:rsid w:val="0070157A"/>
    <w:rsid w:val="007017B1"/>
    <w:rsid w:val="00702097"/>
    <w:rsid w:val="0070213E"/>
    <w:rsid w:val="0070289E"/>
    <w:rsid w:val="0070323F"/>
    <w:rsid w:val="00703714"/>
    <w:rsid w:val="00703A6F"/>
    <w:rsid w:val="00703B09"/>
    <w:rsid w:val="007052D8"/>
    <w:rsid w:val="00705323"/>
    <w:rsid w:val="007073A4"/>
    <w:rsid w:val="00707986"/>
    <w:rsid w:val="00707D12"/>
    <w:rsid w:val="007101A2"/>
    <w:rsid w:val="00710452"/>
    <w:rsid w:val="00710671"/>
    <w:rsid w:val="007114B2"/>
    <w:rsid w:val="007119FE"/>
    <w:rsid w:val="0071242F"/>
    <w:rsid w:val="0071249E"/>
    <w:rsid w:val="00712E8E"/>
    <w:rsid w:val="00713837"/>
    <w:rsid w:val="00713C85"/>
    <w:rsid w:val="00714173"/>
    <w:rsid w:val="00714FAC"/>
    <w:rsid w:val="00715129"/>
    <w:rsid w:val="0071571E"/>
    <w:rsid w:val="00715773"/>
    <w:rsid w:val="00715BC2"/>
    <w:rsid w:val="00716181"/>
    <w:rsid w:val="00716194"/>
    <w:rsid w:val="00716BE8"/>
    <w:rsid w:val="0071736A"/>
    <w:rsid w:val="007173BF"/>
    <w:rsid w:val="00720908"/>
    <w:rsid w:val="00720A2E"/>
    <w:rsid w:val="00720D61"/>
    <w:rsid w:val="00721A57"/>
    <w:rsid w:val="00721B3E"/>
    <w:rsid w:val="0072231C"/>
    <w:rsid w:val="00723AA1"/>
    <w:rsid w:val="0072497F"/>
    <w:rsid w:val="00724B9A"/>
    <w:rsid w:val="00725457"/>
    <w:rsid w:val="00725E19"/>
    <w:rsid w:val="00725F28"/>
    <w:rsid w:val="00726231"/>
    <w:rsid w:val="00727B26"/>
    <w:rsid w:val="0073025A"/>
    <w:rsid w:val="007309C6"/>
    <w:rsid w:val="00730E47"/>
    <w:rsid w:val="00731034"/>
    <w:rsid w:val="00731DE5"/>
    <w:rsid w:val="00732983"/>
    <w:rsid w:val="00732ACB"/>
    <w:rsid w:val="00732FEC"/>
    <w:rsid w:val="00733CBE"/>
    <w:rsid w:val="00734C22"/>
    <w:rsid w:val="007351C3"/>
    <w:rsid w:val="00735407"/>
    <w:rsid w:val="00735C2B"/>
    <w:rsid w:val="00737993"/>
    <w:rsid w:val="007415A5"/>
    <w:rsid w:val="00741B46"/>
    <w:rsid w:val="00741FD6"/>
    <w:rsid w:val="0074215A"/>
    <w:rsid w:val="007423BB"/>
    <w:rsid w:val="00742493"/>
    <w:rsid w:val="00742F31"/>
    <w:rsid w:val="007432AE"/>
    <w:rsid w:val="00743347"/>
    <w:rsid w:val="0074412A"/>
    <w:rsid w:val="00745164"/>
    <w:rsid w:val="007452E7"/>
    <w:rsid w:val="007458CB"/>
    <w:rsid w:val="00745A3B"/>
    <w:rsid w:val="00745E0C"/>
    <w:rsid w:val="007464BE"/>
    <w:rsid w:val="0074730B"/>
    <w:rsid w:val="00747F02"/>
    <w:rsid w:val="00750567"/>
    <w:rsid w:val="00750D08"/>
    <w:rsid w:val="00751ECD"/>
    <w:rsid w:val="0075201D"/>
    <w:rsid w:val="00752ACE"/>
    <w:rsid w:val="00752C48"/>
    <w:rsid w:val="00753204"/>
    <w:rsid w:val="00753A4C"/>
    <w:rsid w:val="00753B96"/>
    <w:rsid w:val="00753DC2"/>
    <w:rsid w:val="0075427D"/>
    <w:rsid w:val="00754549"/>
    <w:rsid w:val="00755997"/>
    <w:rsid w:val="007565FC"/>
    <w:rsid w:val="007572DA"/>
    <w:rsid w:val="00760AD8"/>
    <w:rsid w:val="00760DAE"/>
    <w:rsid w:val="00761768"/>
    <w:rsid w:val="0076242B"/>
    <w:rsid w:val="00762EE2"/>
    <w:rsid w:val="007630B0"/>
    <w:rsid w:val="00763D06"/>
    <w:rsid w:val="00763D3C"/>
    <w:rsid w:val="0076411F"/>
    <w:rsid w:val="00764283"/>
    <w:rsid w:val="00764467"/>
    <w:rsid w:val="007647D7"/>
    <w:rsid w:val="00765651"/>
    <w:rsid w:val="00766197"/>
    <w:rsid w:val="007666DE"/>
    <w:rsid w:val="00766A60"/>
    <w:rsid w:val="00766DFE"/>
    <w:rsid w:val="00767143"/>
    <w:rsid w:val="007674C4"/>
    <w:rsid w:val="00767725"/>
    <w:rsid w:val="00767C57"/>
    <w:rsid w:val="0077084A"/>
    <w:rsid w:val="00770927"/>
    <w:rsid w:val="0077151A"/>
    <w:rsid w:val="00771C18"/>
    <w:rsid w:val="00771CBE"/>
    <w:rsid w:val="00771EBF"/>
    <w:rsid w:val="0077258C"/>
    <w:rsid w:val="007728C8"/>
    <w:rsid w:val="00772995"/>
    <w:rsid w:val="00773466"/>
    <w:rsid w:val="00773A42"/>
    <w:rsid w:val="00773F82"/>
    <w:rsid w:val="00775522"/>
    <w:rsid w:val="0077575B"/>
    <w:rsid w:val="00775992"/>
    <w:rsid w:val="00775A67"/>
    <w:rsid w:val="00775E49"/>
    <w:rsid w:val="00776719"/>
    <w:rsid w:val="00780300"/>
    <w:rsid w:val="00780B72"/>
    <w:rsid w:val="007813CE"/>
    <w:rsid w:val="00781BC8"/>
    <w:rsid w:val="00781D1A"/>
    <w:rsid w:val="00782D77"/>
    <w:rsid w:val="007832AE"/>
    <w:rsid w:val="00783953"/>
    <w:rsid w:val="00783B1E"/>
    <w:rsid w:val="00783BD0"/>
    <w:rsid w:val="00783DF9"/>
    <w:rsid w:val="007840B4"/>
    <w:rsid w:val="007845F7"/>
    <w:rsid w:val="007850D5"/>
    <w:rsid w:val="007857A9"/>
    <w:rsid w:val="00785B89"/>
    <w:rsid w:val="00786CF0"/>
    <w:rsid w:val="00787FEC"/>
    <w:rsid w:val="00790D56"/>
    <w:rsid w:val="007917DF"/>
    <w:rsid w:val="0079238D"/>
    <w:rsid w:val="007926BD"/>
    <w:rsid w:val="00792C63"/>
    <w:rsid w:val="00792E43"/>
    <w:rsid w:val="00793BA6"/>
    <w:rsid w:val="007943EB"/>
    <w:rsid w:val="00794907"/>
    <w:rsid w:val="00794C18"/>
    <w:rsid w:val="007957C4"/>
    <w:rsid w:val="00795D10"/>
    <w:rsid w:val="0079640F"/>
    <w:rsid w:val="0079765A"/>
    <w:rsid w:val="00797773"/>
    <w:rsid w:val="007A0199"/>
    <w:rsid w:val="007A02C1"/>
    <w:rsid w:val="007A0677"/>
    <w:rsid w:val="007A067F"/>
    <w:rsid w:val="007A1381"/>
    <w:rsid w:val="007A1439"/>
    <w:rsid w:val="007A1486"/>
    <w:rsid w:val="007A3267"/>
    <w:rsid w:val="007A3951"/>
    <w:rsid w:val="007A3BED"/>
    <w:rsid w:val="007A49A2"/>
    <w:rsid w:val="007A4FD2"/>
    <w:rsid w:val="007A5E91"/>
    <w:rsid w:val="007A6298"/>
    <w:rsid w:val="007A731E"/>
    <w:rsid w:val="007A7EFE"/>
    <w:rsid w:val="007B079E"/>
    <w:rsid w:val="007B235D"/>
    <w:rsid w:val="007B295D"/>
    <w:rsid w:val="007B2DD0"/>
    <w:rsid w:val="007B3279"/>
    <w:rsid w:val="007B33C0"/>
    <w:rsid w:val="007B34B7"/>
    <w:rsid w:val="007B36D1"/>
    <w:rsid w:val="007B3DB7"/>
    <w:rsid w:val="007B51A7"/>
    <w:rsid w:val="007B5FC5"/>
    <w:rsid w:val="007B6401"/>
    <w:rsid w:val="007B7C20"/>
    <w:rsid w:val="007C0136"/>
    <w:rsid w:val="007C0BF1"/>
    <w:rsid w:val="007C0E57"/>
    <w:rsid w:val="007C0E7F"/>
    <w:rsid w:val="007C14FA"/>
    <w:rsid w:val="007C1C7B"/>
    <w:rsid w:val="007C1F5D"/>
    <w:rsid w:val="007C2674"/>
    <w:rsid w:val="007C2DAF"/>
    <w:rsid w:val="007C3058"/>
    <w:rsid w:val="007C33D4"/>
    <w:rsid w:val="007C34C4"/>
    <w:rsid w:val="007C3898"/>
    <w:rsid w:val="007C3E87"/>
    <w:rsid w:val="007C3F2B"/>
    <w:rsid w:val="007C404A"/>
    <w:rsid w:val="007C4525"/>
    <w:rsid w:val="007C4FF5"/>
    <w:rsid w:val="007C57CD"/>
    <w:rsid w:val="007C5998"/>
    <w:rsid w:val="007C5FA3"/>
    <w:rsid w:val="007C686D"/>
    <w:rsid w:val="007C6A84"/>
    <w:rsid w:val="007C75EC"/>
    <w:rsid w:val="007C7958"/>
    <w:rsid w:val="007D0488"/>
    <w:rsid w:val="007D0D3E"/>
    <w:rsid w:val="007D2B49"/>
    <w:rsid w:val="007D2BB4"/>
    <w:rsid w:val="007D3B27"/>
    <w:rsid w:val="007D447D"/>
    <w:rsid w:val="007D46F0"/>
    <w:rsid w:val="007D494C"/>
    <w:rsid w:val="007D4BA8"/>
    <w:rsid w:val="007D4E35"/>
    <w:rsid w:val="007D5232"/>
    <w:rsid w:val="007D6CAC"/>
    <w:rsid w:val="007D70AB"/>
    <w:rsid w:val="007D7189"/>
    <w:rsid w:val="007D76D4"/>
    <w:rsid w:val="007D77BF"/>
    <w:rsid w:val="007D7E2F"/>
    <w:rsid w:val="007D7FA3"/>
    <w:rsid w:val="007E06EE"/>
    <w:rsid w:val="007E0C22"/>
    <w:rsid w:val="007E1640"/>
    <w:rsid w:val="007E2369"/>
    <w:rsid w:val="007E2918"/>
    <w:rsid w:val="007E2B8A"/>
    <w:rsid w:val="007E2ED3"/>
    <w:rsid w:val="007E31AB"/>
    <w:rsid w:val="007E3210"/>
    <w:rsid w:val="007E3226"/>
    <w:rsid w:val="007E36A2"/>
    <w:rsid w:val="007E3C71"/>
    <w:rsid w:val="007E434D"/>
    <w:rsid w:val="007E44C1"/>
    <w:rsid w:val="007E47BF"/>
    <w:rsid w:val="007E4C53"/>
    <w:rsid w:val="007E5BC9"/>
    <w:rsid w:val="007E5BCC"/>
    <w:rsid w:val="007E679F"/>
    <w:rsid w:val="007E707E"/>
    <w:rsid w:val="007F0196"/>
    <w:rsid w:val="007F0269"/>
    <w:rsid w:val="007F0471"/>
    <w:rsid w:val="007F0D87"/>
    <w:rsid w:val="007F0E49"/>
    <w:rsid w:val="007F0FAF"/>
    <w:rsid w:val="007F1523"/>
    <w:rsid w:val="007F210A"/>
    <w:rsid w:val="007F2887"/>
    <w:rsid w:val="007F362E"/>
    <w:rsid w:val="007F3AAC"/>
    <w:rsid w:val="007F3D66"/>
    <w:rsid w:val="007F4252"/>
    <w:rsid w:val="007F46DC"/>
    <w:rsid w:val="007F4A77"/>
    <w:rsid w:val="007F4D8F"/>
    <w:rsid w:val="007F51B5"/>
    <w:rsid w:val="007F595C"/>
    <w:rsid w:val="00800104"/>
    <w:rsid w:val="00800C44"/>
    <w:rsid w:val="008013EE"/>
    <w:rsid w:val="0080186A"/>
    <w:rsid w:val="0080191E"/>
    <w:rsid w:val="00801FA9"/>
    <w:rsid w:val="00802E31"/>
    <w:rsid w:val="00803B93"/>
    <w:rsid w:val="00803CEA"/>
    <w:rsid w:val="008041BB"/>
    <w:rsid w:val="0080502B"/>
    <w:rsid w:val="008064A8"/>
    <w:rsid w:val="008074A8"/>
    <w:rsid w:val="00807AEA"/>
    <w:rsid w:val="008103FF"/>
    <w:rsid w:val="00810486"/>
    <w:rsid w:val="008104C6"/>
    <w:rsid w:val="008106C9"/>
    <w:rsid w:val="0081090E"/>
    <w:rsid w:val="008117FB"/>
    <w:rsid w:val="00811A06"/>
    <w:rsid w:val="00812506"/>
    <w:rsid w:val="0081259F"/>
    <w:rsid w:val="008134D3"/>
    <w:rsid w:val="0081474F"/>
    <w:rsid w:val="00814C3D"/>
    <w:rsid w:val="00814CC8"/>
    <w:rsid w:val="00814D13"/>
    <w:rsid w:val="00816615"/>
    <w:rsid w:val="00816BC0"/>
    <w:rsid w:val="00816D1F"/>
    <w:rsid w:val="00816DBF"/>
    <w:rsid w:val="0081754C"/>
    <w:rsid w:val="008207FA"/>
    <w:rsid w:val="00820A1C"/>
    <w:rsid w:val="00820A55"/>
    <w:rsid w:val="00820B00"/>
    <w:rsid w:val="00820C82"/>
    <w:rsid w:val="00820CE9"/>
    <w:rsid w:val="00820E9E"/>
    <w:rsid w:val="00821AE4"/>
    <w:rsid w:val="00821D26"/>
    <w:rsid w:val="00822615"/>
    <w:rsid w:val="00823472"/>
    <w:rsid w:val="00823FB2"/>
    <w:rsid w:val="008240EA"/>
    <w:rsid w:val="00824578"/>
    <w:rsid w:val="00825B00"/>
    <w:rsid w:val="00825F59"/>
    <w:rsid w:val="0082793E"/>
    <w:rsid w:val="00827B23"/>
    <w:rsid w:val="00830C07"/>
    <w:rsid w:val="00830C71"/>
    <w:rsid w:val="00830DC6"/>
    <w:rsid w:val="00830E95"/>
    <w:rsid w:val="008321D4"/>
    <w:rsid w:val="0083299C"/>
    <w:rsid w:val="00832F16"/>
    <w:rsid w:val="00833734"/>
    <w:rsid w:val="00833B5E"/>
    <w:rsid w:val="00833DB8"/>
    <w:rsid w:val="00834A2D"/>
    <w:rsid w:val="00834C80"/>
    <w:rsid w:val="00834ECC"/>
    <w:rsid w:val="0083572C"/>
    <w:rsid w:val="00835BB0"/>
    <w:rsid w:val="00836AC6"/>
    <w:rsid w:val="008376AB"/>
    <w:rsid w:val="00837724"/>
    <w:rsid w:val="0084026F"/>
    <w:rsid w:val="00841346"/>
    <w:rsid w:val="00842011"/>
    <w:rsid w:val="00842D12"/>
    <w:rsid w:val="00842F8A"/>
    <w:rsid w:val="0084357B"/>
    <w:rsid w:val="008445F2"/>
    <w:rsid w:val="00844B79"/>
    <w:rsid w:val="00844F08"/>
    <w:rsid w:val="008452BA"/>
    <w:rsid w:val="00846892"/>
    <w:rsid w:val="00846A84"/>
    <w:rsid w:val="00847061"/>
    <w:rsid w:val="008477CC"/>
    <w:rsid w:val="00847D00"/>
    <w:rsid w:val="00847FCF"/>
    <w:rsid w:val="008503A5"/>
    <w:rsid w:val="008508ED"/>
    <w:rsid w:val="0085109E"/>
    <w:rsid w:val="00851A65"/>
    <w:rsid w:val="00851C2F"/>
    <w:rsid w:val="008520DB"/>
    <w:rsid w:val="008526F2"/>
    <w:rsid w:val="008529CC"/>
    <w:rsid w:val="00853A35"/>
    <w:rsid w:val="00853DFD"/>
    <w:rsid w:val="00853F73"/>
    <w:rsid w:val="00854076"/>
    <w:rsid w:val="008544CE"/>
    <w:rsid w:val="00855095"/>
    <w:rsid w:val="00855822"/>
    <w:rsid w:val="00855C18"/>
    <w:rsid w:val="00855DB5"/>
    <w:rsid w:val="00855E58"/>
    <w:rsid w:val="00856677"/>
    <w:rsid w:val="0085692F"/>
    <w:rsid w:val="00856A81"/>
    <w:rsid w:val="00857757"/>
    <w:rsid w:val="00860002"/>
    <w:rsid w:val="00860035"/>
    <w:rsid w:val="008602AA"/>
    <w:rsid w:val="0086047D"/>
    <w:rsid w:val="00860655"/>
    <w:rsid w:val="00860C37"/>
    <w:rsid w:val="008626AD"/>
    <w:rsid w:val="008631AC"/>
    <w:rsid w:val="00863295"/>
    <w:rsid w:val="008632E1"/>
    <w:rsid w:val="0086349D"/>
    <w:rsid w:val="008636DE"/>
    <w:rsid w:val="0086429C"/>
    <w:rsid w:val="0086465F"/>
    <w:rsid w:val="0086490C"/>
    <w:rsid w:val="00864D66"/>
    <w:rsid w:val="00864E47"/>
    <w:rsid w:val="00864FD9"/>
    <w:rsid w:val="0086588C"/>
    <w:rsid w:val="008662A5"/>
    <w:rsid w:val="00867705"/>
    <w:rsid w:val="008677DA"/>
    <w:rsid w:val="00867A97"/>
    <w:rsid w:val="00867BCD"/>
    <w:rsid w:val="0087005C"/>
    <w:rsid w:val="00870777"/>
    <w:rsid w:val="008709DB"/>
    <w:rsid w:val="00870FBF"/>
    <w:rsid w:val="00870FEE"/>
    <w:rsid w:val="00872283"/>
    <w:rsid w:val="008736B6"/>
    <w:rsid w:val="00873E1B"/>
    <w:rsid w:val="008742B1"/>
    <w:rsid w:val="008742EF"/>
    <w:rsid w:val="00874909"/>
    <w:rsid w:val="008759D7"/>
    <w:rsid w:val="00875AD8"/>
    <w:rsid w:val="00875CCD"/>
    <w:rsid w:val="00876731"/>
    <w:rsid w:val="00876AA2"/>
    <w:rsid w:val="00876BB8"/>
    <w:rsid w:val="00876D93"/>
    <w:rsid w:val="0088013C"/>
    <w:rsid w:val="0088062A"/>
    <w:rsid w:val="00880FFB"/>
    <w:rsid w:val="00881716"/>
    <w:rsid w:val="00883068"/>
    <w:rsid w:val="008833C1"/>
    <w:rsid w:val="00883467"/>
    <w:rsid w:val="00883761"/>
    <w:rsid w:val="00883CFC"/>
    <w:rsid w:val="0088481F"/>
    <w:rsid w:val="00884B53"/>
    <w:rsid w:val="00886FEC"/>
    <w:rsid w:val="008876FA"/>
    <w:rsid w:val="0088775F"/>
    <w:rsid w:val="00887B45"/>
    <w:rsid w:val="00891811"/>
    <w:rsid w:val="00891C01"/>
    <w:rsid w:val="00891C83"/>
    <w:rsid w:val="00891FEA"/>
    <w:rsid w:val="0089244C"/>
    <w:rsid w:val="00892510"/>
    <w:rsid w:val="00892CB2"/>
    <w:rsid w:val="00893DCD"/>
    <w:rsid w:val="00893F4E"/>
    <w:rsid w:val="00894613"/>
    <w:rsid w:val="00895626"/>
    <w:rsid w:val="00895CC9"/>
    <w:rsid w:val="008A05F1"/>
    <w:rsid w:val="008A0732"/>
    <w:rsid w:val="008A0ABB"/>
    <w:rsid w:val="008A0F9A"/>
    <w:rsid w:val="008A16E2"/>
    <w:rsid w:val="008A18B3"/>
    <w:rsid w:val="008A368F"/>
    <w:rsid w:val="008A3BA8"/>
    <w:rsid w:val="008A3DFC"/>
    <w:rsid w:val="008A3EEE"/>
    <w:rsid w:val="008A4496"/>
    <w:rsid w:val="008A4CFE"/>
    <w:rsid w:val="008A4DA5"/>
    <w:rsid w:val="008A4F0B"/>
    <w:rsid w:val="008A5178"/>
    <w:rsid w:val="008A6798"/>
    <w:rsid w:val="008A776E"/>
    <w:rsid w:val="008A7CA6"/>
    <w:rsid w:val="008A7D68"/>
    <w:rsid w:val="008B007C"/>
    <w:rsid w:val="008B0580"/>
    <w:rsid w:val="008B083A"/>
    <w:rsid w:val="008B0D29"/>
    <w:rsid w:val="008B0E0F"/>
    <w:rsid w:val="008B15BF"/>
    <w:rsid w:val="008B1643"/>
    <w:rsid w:val="008B1B39"/>
    <w:rsid w:val="008B2C7E"/>
    <w:rsid w:val="008B2D82"/>
    <w:rsid w:val="008B337F"/>
    <w:rsid w:val="008B3D14"/>
    <w:rsid w:val="008B49D4"/>
    <w:rsid w:val="008B4BDF"/>
    <w:rsid w:val="008B4F5E"/>
    <w:rsid w:val="008B6369"/>
    <w:rsid w:val="008B6E85"/>
    <w:rsid w:val="008B75AE"/>
    <w:rsid w:val="008B7C06"/>
    <w:rsid w:val="008C0A47"/>
    <w:rsid w:val="008C1602"/>
    <w:rsid w:val="008C1B53"/>
    <w:rsid w:val="008C2A80"/>
    <w:rsid w:val="008C32E7"/>
    <w:rsid w:val="008C3ED5"/>
    <w:rsid w:val="008C48E9"/>
    <w:rsid w:val="008C5DB8"/>
    <w:rsid w:val="008C672A"/>
    <w:rsid w:val="008C6B59"/>
    <w:rsid w:val="008C7B77"/>
    <w:rsid w:val="008D09C6"/>
    <w:rsid w:val="008D18BD"/>
    <w:rsid w:val="008D19F7"/>
    <w:rsid w:val="008D3252"/>
    <w:rsid w:val="008D3C44"/>
    <w:rsid w:val="008D4232"/>
    <w:rsid w:val="008D42B1"/>
    <w:rsid w:val="008D483C"/>
    <w:rsid w:val="008D48CF"/>
    <w:rsid w:val="008D638D"/>
    <w:rsid w:val="008D6A81"/>
    <w:rsid w:val="008D7C2E"/>
    <w:rsid w:val="008D7EB7"/>
    <w:rsid w:val="008E1334"/>
    <w:rsid w:val="008E159F"/>
    <w:rsid w:val="008E15D2"/>
    <w:rsid w:val="008E15D4"/>
    <w:rsid w:val="008E24F6"/>
    <w:rsid w:val="008E28F1"/>
    <w:rsid w:val="008E2A48"/>
    <w:rsid w:val="008E3BB5"/>
    <w:rsid w:val="008E3CDC"/>
    <w:rsid w:val="008E433B"/>
    <w:rsid w:val="008E55C7"/>
    <w:rsid w:val="008E5C67"/>
    <w:rsid w:val="008E6C7A"/>
    <w:rsid w:val="008E763C"/>
    <w:rsid w:val="008E776D"/>
    <w:rsid w:val="008E7E77"/>
    <w:rsid w:val="008F058D"/>
    <w:rsid w:val="008F05AA"/>
    <w:rsid w:val="008F1324"/>
    <w:rsid w:val="008F16F5"/>
    <w:rsid w:val="008F1B8A"/>
    <w:rsid w:val="008F2B63"/>
    <w:rsid w:val="008F2E87"/>
    <w:rsid w:val="008F4545"/>
    <w:rsid w:val="008F574E"/>
    <w:rsid w:val="008F617A"/>
    <w:rsid w:val="008F6A70"/>
    <w:rsid w:val="008F7743"/>
    <w:rsid w:val="008F7BA4"/>
    <w:rsid w:val="009017C2"/>
    <w:rsid w:val="00901B88"/>
    <w:rsid w:val="00901CB3"/>
    <w:rsid w:val="009026D8"/>
    <w:rsid w:val="0090364C"/>
    <w:rsid w:val="00903771"/>
    <w:rsid w:val="009039B3"/>
    <w:rsid w:val="00903E0E"/>
    <w:rsid w:val="009040AA"/>
    <w:rsid w:val="009046C8"/>
    <w:rsid w:val="00904FDF"/>
    <w:rsid w:val="009058A8"/>
    <w:rsid w:val="00906D95"/>
    <w:rsid w:val="0090735B"/>
    <w:rsid w:val="00907CC7"/>
    <w:rsid w:val="009105FB"/>
    <w:rsid w:val="00910A9D"/>
    <w:rsid w:val="009111ED"/>
    <w:rsid w:val="009119E7"/>
    <w:rsid w:val="009120CE"/>
    <w:rsid w:val="00913292"/>
    <w:rsid w:val="00913C41"/>
    <w:rsid w:val="00914391"/>
    <w:rsid w:val="009144E4"/>
    <w:rsid w:val="00914AAE"/>
    <w:rsid w:val="00915142"/>
    <w:rsid w:val="009166BB"/>
    <w:rsid w:val="00916A0B"/>
    <w:rsid w:val="009170C5"/>
    <w:rsid w:val="009174E7"/>
    <w:rsid w:val="009203E7"/>
    <w:rsid w:val="00920B92"/>
    <w:rsid w:val="00920EA3"/>
    <w:rsid w:val="009212DE"/>
    <w:rsid w:val="009213B4"/>
    <w:rsid w:val="0092231B"/>
    <w:rsid w:val="00922637"/>
    <w:rsid w:val="00922799"/>
    <w:rsid w:val="00923012"/>
    <w:rsid w:val="0092313C"/>
    <w:rsid w:val="00923478"/>
    <w:rsid w:val="00923734"/>
    <w:rsid w:val="00924546"/>
    <w:rsid w:val="00924600"/>
    <w:rsid w:val="00924995"/>
    <w:rsid w:val="0092513E"/>
    <w:rsid w:val="0092583A"/>
    <w:rsid w:val="00925A2B"/>
    <w:rsid w:val="00926935"/>
    <w:rsid w:val="00926B0F"/>
    <w:rsid w:val="00926C1E"/>
    <w:rsid w:val="00927977"/>
    <w:rsid w:val="00930279"/>
    <w:rsid w:val="0093105B"/>
    <w:rsid w:val="0093132A"/>
    <w:rsid w:val="009331E1"/>
    <w:rsid w:val="00933213"/>
    <w:rsid w:val="00933262"/>
    <w:rsid w:val="00933606"/>
    <w:rsid w:val="00933BC8"/>
    <w:rsid w:val="00935033"/>
    <w:rsid w:val="00935899"/>
    <w:rsid w:val="009365B5"/>
    <w:rsid w:val="009365C9"/>
    <w:rsid w:val="00936C87"/>
    <w:rsid w:val="00937554"/>
    <w:rsid w:val="009375C5"/>
    <w:rsid w:val="00940152"/>
    <w:rsid w:val="0094097C"/>
    <w:rsid w:val="009414CC"/>
    <w:rsid w:val="00941F01"/>
    <w:rsid w:val="009425A7"/>
    <w:rsid w:val="00942905"/>
    <w:rsid w:val="00943483"/>
    <w:rsid w:val="0094386A"/>
    <w:rsid w:val="009442EF"/>
    <w:rsid w:val="00944809"/>
    <w:rsid w:val="00944D4D"/>
    <w:rsid w:val="0094515E"/>
    <w:rsid w:val="009451F7"/>
    <w:rsid w:val="00945437"/>
    <w:rsid w:val="0094596E"/>
    <w:rsid w:val="009465BA"/>
    <w:rsid w:val="00946DF5"/>
    <w:rsid w:val="00947363"/>
    <w:rsid w:val="00950237"/>
    <w:rsid w:val="00951939"/>
    <w:rsid w:val="00951B1E"/>
    <w:rsid w:val="00951D9A"/>
    <w:rsid w:val="009526CF"/>
    <w:rsid w:val="009527A9"/>
    <w:rsid w:val="00953AC5"/>
    <w:rsid w:val="00953EA6"/>
    <w:rsid w:val="00954461"/>
    <w:rsid w:val="00954BAB"/>
    <w:rsid w:val="009550D1"/>
    <w:rsid w:val="009551D8"/>
    <w:rsid w:val="00955EB1"/>
    <w:rsid w:val="009561B6"/>
    <w:rsid w:val="009562B9"/>
    <w:rsid w:val="009566CD"/>
    <w:rsid w:val="00956A89"/>
    <w:rsid w:val="00957C93"/>
    <w:rsid w:val="00960446"/>
    <w:rsid w:val="009609F3"/>
    <w:rsid w:val="00960B25"/>
    <w:rsid w:val="00960ED2"/>
    <w:rsid w:val="009616CB"/>
    <w:rsid w:val="00961AEB"/>
    <w:rsid w:val="00962225"/>
    <w:rsid w:val="00962294"/>
    <w:rsid w:val="00962E77"/>
    <w:rsid w:val="00963C39"/>
    <w:rsid w:val="00964358"/>
    <w:rsid w:val="00965B65"/>
    <w:rsid w:val="0096668F"/>
    <w:rsid w:val="00966ABE"/>
    <w:rsid w:val="00966E44"/>
    <w:rsid w:val="00966FCE"/>
    <w:rsid w:val="00966FEA"/>
    <w:rsid w:val="00967517"/>
    <w:rsid w:val="00967861"/>
    <w:rsid w:val="00967CAA"/>
    <w:rsid w:val="00970EC5"/>
    <w:rsid w:val="00970F2F"/>
    <w:rsid w:val="0097187B"/>
    <w:rsid w:val="00971892"/>
    <w:rsid w:val="009726AF"/>
    <w:rsid w:val="00972A2B"/>
    <w:rsid w:val="00973BEE"/>
    <w:rsid w:val="00974133"/>
    <w:rsid w:val="009741A8"/>
    <w:rsid w:val="00974429"/>
    <w:rsid w:val="00974F71"/>
    <w:rsid w:val="009752EB"/>
    <w:rsid w:val="0097532D"/>
    <w:rsid w:val="00975C38"/>
    <w:rsid w:val="00975D37"/>
    <w:rsid w:val="00975E22"/>
    <w:rsid w:val="00976513"/>
    <w:rsid w:val="00977363"/>
    <w:rsid w:val="00980A56"/>
    <w:rsid w:val="0098146A"/>
    <w:rsid w:val="0098280A"/>
    <w:rsid w:val="009831E2"/>
    <w:rsid w:val="009834E0"/>
    <w:rsid w:val="00984E42"/>
    <w:rsid w:val="00984ED9"/>
    <w:rsid w:val="00984F29"/>
    <w:rsid w:val="009851ED"/>
    <w:rsid w:val="00985279"/>
    <w:rsid w:val="009859FF"/>
    <w:rsid w:val="00985A13"/>
    <w:rsid w:val="00985DCC"/>
    <w:rsid w:val="00985E41"/>
    <w:rsid w:val="0098665B"/>
    <w:rsid w:val="00987BA3"/>
    <w:rsid w:val="00990985"/>
    <w:rsid w:val="00991168"/>
    <w:rsid w:val="009911D4"/>
    <w:rsid w:val="00991C44"/>
    <w:rsid w:val="0099233A"/>
    <w:rsid w:val="00992756"/>
    <w:rsid w:val="00992C4F"/>
    <w:rsid w:val="00992C9A"/>
    <w:rsid w:val="00992D04"/>
    <w:rsid w:val="009938B9"/>
    <w:rsid w:val="00993CFF"/>
    <w:rsid w:val="009944A3"/>
    <w:rsid w:val="00994B99"/>
    <w:rsid w:val="00994EED"/>
    <w:rsid w:val="00995454"/>
    <w:rsid w:val="00995F3B"/>
    <w:rsid w:val="00996386"/>
    <w:rsid w:val="0099640E"/>
    <w:rsid w:val="00996B67"/>
    <w:rsid w:val="00996BAB"/>
    <w:rsid w:val="009976B6"/>
    <w:rsid w:val="009A0089"/>
    <w:rsid w:val="009A0783"/>
    <w:rsid w:val="009A07A1"/>
    <w:rsid w:val="009A080D"/>
    <w:rsid w:val="009A185F"/>
    <w:rsid w:val="009A2C05"/>
    <w:rsid w:val="009A32DC"/>
    <w:rsid w:val="009A3345"/>
    <w:rsid w:val="009A352C"/>
    <w:rsid w:val="009A3BB9"/>
    <w:rsid w:val="009A41A6"/>
    <w:rsid w:val="009A4395"/>
    <w:rsid w:val="009A4936"/>
    <w:rsid w:val="009A4AB2"/>
    <w:rsid w:val="009A521A"/>
    <w:rsid w:val="009A5846"/>
    <w:rsid w:val="009A61A1"/>
    <w:rsid w:val="009A620D"/>
    <w:rsid w:val="009A6B52"/>
    <w:rsid w:val="009A6B65"/>
    <w:rsid w:val="009A7881"/>
    <w:rsid w:val="009A79DF"/>
    <w:rsid w:val="009B1B06"/>
    <w:rsid w:val="009B1CC8"/>
    <w:rsid w:val="009B1E4E"/>
    <w:rsid w:val="009B1FA6"/>
    <w:rsid w:val="009B2010"/>
    <w:rsid w:val="009B2106"/>
    <w:rsid w:val="009B2784"/>
    <w:rsid w:val="009B290B"/>
    <w:rsid w:val="009B2D46"/>
    <w:rsid w:val="009B3071"/>
    <w:rsid w:val="009B334D"/>
    <w:rsid w:val="009B33B1"/>
    <w:rsid w:val="009B34F4"/>
    <w:rsid w:val="009B488F"/>
    <w:rsid w:val="009B4DFF"/>
    <w:rsid w:val="009B5148"/>
    <w:rsid w:val="009B5C3D"/>
    <w:rsid w:val="009B5C6A"/>
    <w:rsid w:val="009B5E25"/>
    <w:rsid w:val="009B66D4"/>
    <w:rsid w:val="009B6741"/>
    <w:rsid w:val="009B700F"/>
    <w:rsid w:val="009B7043"/>
    <w:rsid w:val="009B71C5"/>
    <w:rsid w:val="009B7531"/>
    <w:rsid w:val="009C03EC"/>
    <w:rsid w:val="009C0E96"/>
    <w:rsid w:val="009C1A0E"/>
    <w:rsid w:val="009C1A83"/>
    <w:rsid w:val="009C1D62"/>
    <w:rsid w:val="009C241F"/>
    <w:rsid w:val="009C26D2"/>
    <w:rsid w:val="009C28AF"/>
    <w:rsid w:val="009C2F07"/>
    <w:rsid w:val="009C3992"/>
    <w:rsid w:val="009C3BEC"/>
    <w:rsid w:val="009C4480"/>
    <w:rsid w:val="009C4A3E"/>
    <w:rsid w:val="009C543E"/>
    <w:rsid w:val="009C5B2E"/>
    <w:rsid w:val="009C6DA9"/>
    <w:rsid w:val="009C71B6"/>
    <w:rsid w:val="009C7567"/>
    <w:rsid w:val="009C7635"/>
    <w:rsid w:val="009C78FE"/>
    <w:rsid w:val="009D0FAC"/>
    <w:rsid w:val="009D1582"/>
    <w:rsid w:val="009D1D85"/>
    <w:rsid w:val="009D3C98"/>
    <w:rsid w:val="009D3FDD"/>
    <w:rsid w:val="009D4C23"/>
    <w:rsid w:val="009D524E"/>
    <w:rsid w:val="009D5FFF"/>
    <w:rsid w:val="009D6053"/>
    <w:rsid w:val="009D61EA"/>
    <w:rsid w:val="009D6201"/>
    <w:rsid w:val="009D6565"/>
    <w:rsid w:val="009D708E"/>
    <w:rsid w:val="009D763E"/>
    <w:rsid w:val="009D7793"/>
    <w:rsid w:val="009E0817"/>
    <w:rsid w:val="009E091C"/>
    <w:rsid w:val="009E0CFC"/>
    <w:rsid w:val="009E12D3"/>
    <w:rsid w:val="009E13C9"/>
    <w:rsid w:val="009E23AA"/>
    <w:rsid w:val="009E3884"/>
    <w:rsid w:val="009E40DD"/>
    <w:rsid w:val="009E5B17"/>
    <w:rsid w:val="009E63FA"/>
    <w:rsid w:val="009E64C8"/>
    <w:rsid w:val="009E66BE"/>
    <w:rsid w:val="009E730A"/>
    <w:rsid w:val="009E76EC"/>
    <w:rsid w:val="009F066D"/>
    <w:rsid w:val="009F2391"/>
    <w:rsid w:val="009F2B72"/>
    <w:rsid w:val="009F2E81"/>
    <w:rsid w:val="009F3813"/>
    <w:rsid w:val="009F39C6"/>
    <w:rsid w:val="009F496C"/>
    <w:rsid w:val="009F4B8E"/>
    <w:rsid w:val="009F53F7"/>
    <w:rsid w:val="009F6987"/>
    <w:rsid w:val="009F6B13"/>
    <w:rsid w:val="009F7289"/>
    <w:rsid w:val="009F7A00"/>
    <w:rsid w:val="009F7C6B"/>
    <w:rsid w:val="009F7D9B"/>
    <w:rsid w:val="00A004D0"/>
    <w:rsid w:val="00A01751"/>
    <w:rsid w:val="00A02016"/>
    <w:rsid w:val="00A0209C"/>
    <w:rsid w:val="00A022CB"/>
    <w:rsid w:val="00A025B8"/>
    <w:rsid w:val="00A032F1"/>
    <w:rsid w:val="00A03586"/>
    <w:rsid w:val="00A04696"/>
    <w:rsid w:val="00A057BA"/>
    <w:rsid w:val="00A059DA"/>
    <w:rsid w:val="00A1082B"/>
    <w:rsid w:val="00A10864"/>
    <w:rsid w:val="00A10D05"/>
    <w:rsid w:val="00A10D56"/>
    <w:rsid w:val="00A1118F"/>
    <w:rsid w:val="00A11D40"/>
    <w:rsid w:val="00A12013"/>
    <w:rsid w:val="00A12533"/>
    <w:rsid w:val="00A127AF"/>
    <w:rsid w:val="00A12A1C"/>
    <w:rsid w:val="00A134C4"/>
    <w:rsid w:val="00A137A9"/>
    <w:rsid w:val="00A1477E"/>
    <w:rsid w:val="00A14EB7"/>
    <w:rsid w:val="00A151C6"/>
    <w:rsid w:val="00A15685"/>
    <w:rsid w:val="00A15941"/>
    <w:rsid w:val="00A15A62"/>
    <w:rsid w:val="00A15DF1"/>
    <w:rsid w:val="00A17B64"/>
    <w:rsid w:val="00A20293"/>
    <w:rsid w:val="00A214A0"/>
    <w:rsid w:val="00A21745"/>
    <w:rsid w:val="00A21BCC"/>
    <w:rsid w:val="00A21DDD"/>
    <w:rsid w:val="00A2241B"/>
    <w:rsid w:val="00A22431"/>
    <w:rsid w:val="00A22F25"/>
    <w:rsid w:val="00A2308F"/>
    <w:rsid w:val="00A243CF"/>
    <w:rsid w:val="00A24991"/>
    <w:rsid w:val="00A24EB0"/>
    <w:rsid w:val="00A24F99"/>
    <w:rsid w:val="00A25216"/>
    <w:rsid w:val="00A26413"/>
    <w:rsid w:val="00A26F68"/>
    <w:rsid w:val="00A275CE"/>
    <w:rsid w:val="00A31A35"/>
    <w:rsid w:val="00A3231B"/>
    <w:rsid w:val="00A33195"/>
    <w:rsid w:val="00A342E9"/>
    <w:rsid w:val="00A34FE4"/>
    <w:rsid w:val="00A35044"/>
    <w:rsid w:val="00A35046"/>
    <w:rsid w:val="00A355D1"/>
    <w:rsid w:val="00A35E92"/>
    <w:rsid w:val="00A35EDE"/>
    <w:rsid w:val="00A36934"/>
    <w:rsid w:val="00A36DB8"/>
    <w:rsid w:val="00A37156"/>
    <w:rsid w:val="00A37556"/>
    <w:rsid w:val="00A40E17"/>
    <w:rsid w:val="00A40E2B"/>
    <w:rsid w:val="00A419A5"/>
    <w:rsid w:val="00A41EFF"/>
    <w:rsid w:val="00A41F0E"/>
    <w:rsid w:val="00A42B2E"/>
    <w:rsid w:val="00A43567"/>
    <w:rsid w:val="00A436CE"/>
    <w:rsid w:val="00A43862"/>
    <w:rsid w:val="00A43BA9"/>
    <w:rsid w:val="00A44AB8"/>
    <w:rsid w:val="00A44EA7"/>
    <w:rsid w:val="00A45A93"/>
    <w:rsid w:val="00A45D25"/>
    <w:rsid w:val="00A460D1"/>
    <w:rsid w:val="00A46A87"/>
    <w:rsid w:val="00A47297"/>
    <w:rsid w:val="00A47FDC"/>
    <w:rsid w:val="00A50948"/>
    <w:rsid w:val="00A50E4C"/>
    <w:rsid w:val="00A5124B"/>
    <w:rsid w:val="00A51890"/>
    <w:rsid w:val="00A520B6"/>
    <w:rsid w:val="00A53671"/>
    <w:rsid w:val="00A53C3D"/>
    <w:rsid w:val="00A5449A"/>
    <w:rsid w:val="00A545E0"/>
    <w:rsid w:val="00A549B7"/>
    <w:rsid w:val="00A55169"/>
    <w:rsid w:val="00A5570D"/>
    <w:rsid w:val="00A56213"/>
    <w:rsid w:val="00A574A3"/>
    <w:rsid w:val="00A574B7"/>
    <w:rsid w:val="00A575E2"/>
    <w:rsid w:val="00A577F2"/>
    <w:rsid w:val="00A57912"/>
    <w:rsid w:val="00A57F07"/>
    <w:rsid w:val="00A60162"/>
    <w:rsid w:val="00A60931"/>
    <w:rsid w:val="00A611BA"/>
    <w:rsid w:val="00A6235D"/>
    <w:rsid w:val="00A62505"/>
    <w:rsid w:val="00A62584"/>
    <w:rsid w:val="00A62CF3"/>
    <w:rsid w:val="00A6384F"/>
    <w:rsid w:val="00A63C4A"/>
    <w:rsid w:val="00A64BC7"/>
    <w:rsid w:val="00A65E72"/>
    <w:rsid w:val="00A65FCD"/>
    <w:rsid w:val="00A661AA"/>
    <w:rsid w:val="00A66E0D"/>
    <w:rsid w:val="00A70B1A"/>
    <w:rsid w:val="00A716E9"/>
    <w:rsid w:val="00A727EE"/>
    <w:rsid w:val="00A72A40"/>
    <w:rsid w:val="00A72E34"/>
    <w:rsid w:val="00A7387C"/>
    <w:rsid w:val="00A73EF7"/>
    <w:rsid w:val="00A7474E"/>
    <w:rsid w:val="00A74805"/>
    <w:rsid w:val="00A74FEE"/>
    <w:rsid w:val="00A76101"/>
    <w:rsid w:val="00A7651B"/>
    <w:rsid w:val="00A76EF5"/>
    <w:rsid w:val="00A77D2B"/>
    <w:rsid w:val="00A805A1"/>
    <w:rsid w:val="00A806FD"/>
    <w:rsid w:val="00A80827"/>
    <w:rsid w:val="00A82175"/>
    <w:rsid w:val="00A825C7"/>
    <w:rsid w:val="00A82B23"/>
    <w:rsid w:val="00A82BA3"/>
    <w:rsid w:val="00A83111"/>
    <w:rsid w:val="00A831B2"/>
    <w:rsid w:val="00A83CD6"/>
    <w:rsid w:val="00A84CF4"/>
    <w:rsid w:val="00A84EC0"/>
    <w:rsid w:val="00A851DF"/>
    <w:rsid w:val="00A85223"/>
    <w:rsid w:val="00A85E2F"/>
    <w:rsid w:val="00A8692A"/>
    <w:rsid w:val="00A869DA"/>
    <w:rsid w:val="00A86EEA"/>
    <w:rsid w:val="00A8725C"/>
    <w:rsid w:val="00A92000"/>
    <w:rsid w:val="00A92AA0"/>
    <w:rsid w:val="00A92D28"/>
    <w:rsid w:val="00A92DFD"/>
    <w:rsid w:val="00A9332D"/>
    <w:rsid w:val="00A93692"/>
    <w:rsid w:val="00A93ADC"/>
    <w:rsid w:val="00A93EDF"/>
    <w:rsid w:val="00A94017"/>
    <w:rsid w:val="00A9426E"/>
    <w:rsid w:val="00A954D5"/>
    <w:rsid w:val="00A95AD5"/>
    <w:rsid w:val="00A96436"/>
    <w:rsid w:val="00A96512"/>
    <w:rsid w:val="00A9693D"/>
    <w:rsid w:val="00A96C90"/>
    <w:rsid w:val="00A973D0"/>
    <w:rsid w:val="00AA07A1"/>
    <w:rsid w:val="00AA088D"/>
    <w:rsid w:val="00AA0F33"/>
    <w:rsid w:val="00AA1573"/>
    <w:rsid w:val="00AA1918"/>
    <w:rsid w:val="00AA251D"/>
    <w:rsid w:val="00AA2E9A"/>
    <w:rsid w:val="00AA2F58"/>
    <w:rsid w:val="00AA3EB3"/>
    <w:rsid w:val="00AA423E"/>
    <w:rsid w:val="00AA4462"/>
    <w:rsid w:val="00AA48A3"/>
    <w:rsid w:val="00AA4B1D"/>
    <w:rsid w:val="00AA53D4"/>
    <w:rsid w:val="00AA57D9"/>
    <w:rsid w:val="00AA5A4E"/>
    <w:rsid w:val="00AA68C3"/>
    <w:rsid w:val="00AA6BF9"/>
    <w:rsid w:val="00AA6EAD"/>
    <w:rsid w:val="00AA6EE3"/>
    <w:rsid w:val="00AA70D2"/>
    <w:rsid w:val="00AA7187"/>
    <w:rsid w:val="00AA776D"/>
    <w:rsid w:val="00AB058B"/>
    <w:rsid w:val="00AB0D50"/>
    <w:rsid w:val="00AB1534"/>
    <w:rsid w:val="00AB1640"/>
    <w:rsid w:val="00AB175B"/>
    <w:rsid w:val="00AB1B40"/>
    <w:rsid w:val="00AB23F8"/>
    <w:rsid w:val="00AB2D46"/>
    <w:rsid w:val="00AB303C"/>
    <w:rsid w:val="00AB378B"/>
    <w:rsid w:val="00AB41E7"/>
    <w:rsid w:val="00AB434F"/>
    <w:rsid w:val="00AB5980"/>
    <w:rsid w:val="00AB783D"/>
    <w:rsid w:val="00AB7989"/>
    <w:rsid w:val="00AB7AC4"/>
    <w:rsid w:val="00AB7B49"/>
    <w:rsid w:val="00AC01E2"/>
    <w:rsid w:val="00AC03BD"/>
    <w:rsid w:val="00AC0863"/>
    <w:rsid w:val="00AC1063"/>
    <w:rsid w:val="00AC1077"/>
    <w:rsid w:val="00AC10D8"/>
    <w:rsid w:val="00AC114D"/>
    <w:rsid w:val="00AC128B"/>
    <w:rsid w:val="00AC161F"/>
    <w:rsid w:val="00AC1F02"/>
    <w:rsid w:val="00AC2671"/>
    <w:rsid w:val="00AC2762"/>
    <w:rsid w:val="00AC2FEB"/>
    <w:rsid w:val="00AC370F"/>
    <w:rsid w:val="00AC438E"/>
    <w:rsid w:val="00AC47C7"/>
    <w:rsid w:val="00AC4CFF"/>
    <w:rsid w:val="00AC5B65"/>
    <w:rsid w:val="00AC5C3E"/>
    <w:rsid w:val="00AC5F35"/>
    <w:rsid w:val="00AC633F"/>
    <w:rsid w:val="00AC7567"/>
    <w:rsid w:val="00AC7D55"/>
    <w:rsid w:val="00AD14E8"/>
    <w:rsid w:val="00AD166F"/>
    <w:rsid w:val="00AD1B34"/>
    <w:rsid w:val="00AD22E1"/>
    <w:rsid w:val="00AD291D"/>
    <w:rsid w:val="00AD2F59"/>
    <w:rsid w:val="00AD389D"/>
    <w:rsid w:val="00AD5098"/>
    <w:rsid w:val="00AD568C"/>
    <w:rsid w:val="00AD6733"/>
    <w:rsid w:val="00AD6E71"/>
    <w:rsid w:val="00AD6EE7"/>
    <w:rsid w:val="00AE001C"/>
    <w:rsid w:val="00AE07EA"/>
    <w:rsid w:val="00AE11E4"/>
    <w:rsid w:val="00AE147E"/>
    <w:rsid w:val="00AE1B7A"/>
    <w:rsid w:val="00AE23F3"/>
    <w:rsid w:val="00AE29CF"/>
    <w:rsid w:val="00AE2DFE"/>
    <w:rsid w:val="00AE2ECD"/>
    <w:rsid w:val="00AE31CA"/>
    <w:rsid w:val="00AE417E"/>
    <w:rsid w:val="00AE4D6A"/>
    <w:rsid w:val="00AE5063"/>
    <w:rsid w:val="00AE5475"/>
    <w:rsid w:val="00AE5670"/>
    <w:rsid w:val="00AE5A79"/>
    <w:rsid w:val="00AE6119"/>
    <w:rsid w:val="00AE6611"/>
    <w:rsid w:val="00AF0844"/>
    <w:rsid w:val="00AF0E29"/>
    <w:rsid w:val="00AF1408"/>
    <w:rsid w:val="00AF5145"/>
    <w:rsid w:val="00AF64A4"/>
    <w:rsid w:val="00AF73EA"/>
    <w:rsid w:val="00AF746F"/>
    <w:rsid w:val="00AF7518"/>
    <w:rsid w:val="00AF768D"/>
    <w:rsid w:val="00B00147"/>
    <w:rsid w:val="00B006CB"/>
    <w:rsid w:val="00B00D82"/>
    <w:rsid w:val="00B00FF0"/>
    <w:rsid w:val="00B01BCB"/>
    <w:rsid w:val="00B023F0"/>
    <w:rsid w:val="00B02488"/>
    <w:rsid w:val="00B02FA1"/>
    <w:rsid w:val="00B03747"/>
    <w:rsid w:val="00B0400A"/>
    <w:rsid w:val="00B042EE"/>
    <w:rsid w:val="00B04964"/>
    <w:rsid w:val="00B04ACF"/>
    <w:rsid w:val="00B04B7B"/>
    <w:rsid w:val="00B0595C"/>
    <w:rsid w:val="00B05B3E"/>
    <w:rsid w:val="00B07236"/>
    <w:rsid w:val="00B07C29"/>
    <w:rsid w:val="00B07C76"/>
    <w:rsid w:val="00B10211"/>
    <w:rsid w:val="00B102EC"/>
    <w:rsid w:val="00B106AE"/>
    <w:rsid w:val="00B1125C"/>
    <w:rsid w:val="00B12753"/>
    <w:rsid w:val="00B12B56"/>
    <w:rsid w:val="00B141B2"/>
    <w:rsid w:val="00B143C3"/>
    <w:rsid w:val="00B14CD3"/>
    <w:rsid w:val="00B16750"/>
    <w:rsid w:val="00B168FA"/>
    <w:rsid w:val="00B16AEA"/>
    <w:rsid w:val="00B17996"/>
    <w:rsid w:val="00B17AA9"/>
    <w:rsid w:val="00B17E20"/>
    <w:rsid w:val="00B17E3A"/>
    <w:rsid w:val="00B20015"/>
    <w:rsid w:val="00B2021F"/>
    <w:rsid w:val="00B20946"/>
    <w:rsid w:val="00B21590"/>
    <w:rsid w:val="00B2245E"/>
    <w:rsid w:val="00B22A05"/>
    <w:rsid w:val="00B235F7"/>
    <w:rsid w:val="00B249E1"/>
    <w:rsid w:val="00B24AAD"/>
    <w:rsid w:val="00B25024"/>
    <w:rsid w:val="00B25927"/>
    <w:rsid w:val="00B25A45"/>
    <w:rsid w:val="00B25FD8"/>
    <w:rsid w:val="00B2615E"/>
    <w:rsid w:val="00B26CBA"/>
    <w:rsid w:val="00B272D6"/>
    <w:rsid w:val="00B2758C"/>
    <w:rsid w:val="00B2762A"/>
    <w:rsid w:val="00B3084D"/>
    <w:rsid w:val="00B3204F"/>
    <w:rsid w:val="00B32C11"/>
    <w:rsid w:val="00B330DE"/>
    <w:rsid w:val="00B335D0"/>
    <w:rsid w:val="00B337BA"/>
    <w:rsid w:val="00B3400B"/>
    <w:rsid w:val="00B348C0"/>
    <w:rsid w:val="00B35CBB"/>
    <w:rsid w:val="00B36591"/>
    <w:rsid w:val="00B36CF6"/>
    <w:rsid w:val="00B36D08"/>
    <w:rsid w:val="00B36E81"/>
    <w:rsid w:val="00B378C2"/>
    <w:rsid w:val="00B401BD"/>
    <w:rsid w:val="00B4137A"/>
    <w:rsid w:val="00B414BA"/>
    <w:rsid w:val="00B41605"/>
    <w:rsid w:val="00B4187C"/>
    <w:rsid w:val="00B425DF"/>
    <w:rsid w:val="00B43B93"/>
    <w:rsid w:val="00B44136"/>
    <w:rsid w:val="00B442FA"/>
    <w:rsid w:val="00B4508D"/>
    <w:rsid w:val="00B454D8"/>
    <w:rsid w:val="00B45CED"/>
    <w:rsid w:val="00B47163"/>
    <w:rsid w:val="00B47168"/>
    <w:rsid w:val="00B471EE"/>
    <w:rsid w:val="00B4782D"/>
    <w:rsid w:val="00B47C5D"/>
    <w:rsid w:val="00B5081F"/>
    <w:rsid w:val="00B50CEB"/>
    <w:rsid w:val="00B511E6"/>
    <w:rsid w:val="00B514A8"/>
    <w:rsid w:val="00B51714"/>
    <w:rsid w:val="00B51A55"/>
    <w:rsid w:val="00B5201E"/>
    <w:rsid w:val="00B52526"/>
    <w:rsid w:val="00B526EA"/>
    <w:rsid w:val="00B52E90"/>
    <w:rsid w:val="00B53035"/>
    <w:rsid w:val="00B53B89"/>
    <w:rsid w:val="00B54997"/>
    <w:rsid w:val="00B56A66"/>
    <w:rsid w:val="00B56CB3"/>
    <w:rsid w:val="00B5733F"/>
    <w:rsid w:val="00B5766A"/>
    <w:rsid w:val="00B576B1"/>
    <w:rsid w:val="00B57729"/>
    <w:rsid w:val="00B6093A"/>
    <w:rsid w:val="00B61343"/>
    <w:rsid w:val="00B618BF"/>
    <w:rsid w:val="00B61F6B"/>
    <w:rsid w:val="00B62655"/>
    <w:rsid w:val="00B6349D"/>
    <w:rsid w:val="00B6482E"/>
    <w:rsid w:val="00B64A2C"/>
    <w:rsid w:val="00B64F65"/>
    <w:rsid w:val="00B6550D"/>
    <w:rsid w:val="00B66B6E"/>
    <w:rsid w:val="00B66D0B"/>
    <w:rsid w:val="00B67B2E"/>
    <w:rsid w:val="00B70D98"/>
    <w:rsid w:val="00B70DE3"/>
    <w:rsid w:val="00B71C25"/>
    <w:rsid w:val="00B728EA"/>
    <w:rsid w:val="00B72A3F"/>
    <w:rsid w:val="00B72E9E"/>
    <w:rsid w:val="00B7358A"/>
    <w:rsid w:val="00B73EA6"/>
    <w:rsid w:val="00B764BF"/>
    <w:rsid w:val="00B7784C"/>
    <w:rsid w:val="00B8092C"/>
    <w:rsid w:val="00B80BDD"/>
    <w:rsid w:val="00B816D9"/>
    <w:rsid w:val="00B82B2E"/>
    <w:rsid w:val="00B83884"/>
    <w:rsid w:val="00B838CC"/>
    <w:rsid w:val="00B84307"/>
    <w:rsid w:val="00B84326"/>
    <w:rsid w:val="00B8459E"/>
    <w:rsid w:val="00B84606"/>
    <w:rsid w:val="00B85BEE"/>
    <w:rsid w:val="00B85FB5"/>
    <w:rsid w:val="00B86135"/>
    <w:rsid w:val="00B86251"/>
    <w:rsid w:val="00B8645E"/>
    <w:rsid w:val="00B87247"/>
    <w:rsid w:val="00B878A7"/>
    <w:rsid w:val="00B90000"/>
    <w:rsid w:val="00B903CA"/>
    <w:rsid w:val="00B90750"/>
    <w:rsid w:val="00B9093A"/>
    <w:rsid w:val="00B909DC"/>
    <w:rsid w:val="00B90D65"/>
    <w:rsid w:val="00B910C8"/>
    <w:rsid w:val="00B91277"/>
    <w:rsid w:val="00B9133A"/>
    <w:rsid w:val="00B922AE"/>
    <w:rsid w:val="00B9235B"/>
    <w:rsid w:val="00B92E6E"/>
    <w:rsid w:val="00B936A1"/>
    <w:rsid w:val="00B93C2D"/>
    <w:rsid w:val="00B93E6C"/>
    <w:rsid w:val="00B9413F"/>
    <w:rsid w:val="00B945AF"/>
    <w:rsid w:val="00B9461B"/>
    <w:rsid w:val="00B9517D"/>
    <w:rsid w:val="00B95463"/>
    <w:rsid w:val="00B9599D"/>
    <w:rsid w:val="00B95EFD"/>
    <w:rsid w:val="00B9717B"/>
    <w:rsid w:val="00BA0B02"/>
    <w:rsid w:val="00BA0DB3"/>
    <w:rsid w:val="00BA1620"/>
    <w:rsid w:val="00BA18D2"/>
    <w:rsid w:val="00BA1DC7"/>
    <w:rsid w:val="00BA24AE"/>
    <w:rsid w:val="00BA27AB"/>
    <w:rsid w:val="00BA29AA"/>
    <w:rsid w:val="00BA29CA"/>
    <w:rsid w:val="00BA2B0C"/>
    <w:rsid w:val="00BA55F2"/>
    <w:rsid w:val="00BA6412"/>
    <w:rsid w:val="00BA6F20"/>
    <w:rsid w:val="00BA7B15"/>
    <w:rsid w:val="00BB09F2"/>
    <w:rsid w:val="00BB0FFF"/>
    <w:rsid w:val="00BB227D"/>
    <w:rsid w:val="00BB3084"/>
    <w:rsid w:val="00BB36FA"/>
    <w:rsid w:val="00BB41CF"/>
    <w:rsid w:val="00BB4751"/>
    <w:rsid w:val="00BB48A9"/>
    <w:rsid w:val="00BB560B"/>
    <w:rsid w:val="00BB62D7"/>
    <w:rsid w:val="00BB6A82"/>
    <w:rsid w:val="00BB6BD3"/>
    <w:rsid w:val="00BB79EE"/>
    <w:rsid w:val="00BB7EB1"/>
    <w:rsid w:val="00BC0744"/>
    <w:rsid w:val="00BC12E7"/>
    <w:rsid w:val="00BC16EB"/>
    <w:rsid w:val="00BC24FF"/>
    <w:rsid w:val="00BC2C8F"/>
    <w:rsid w:val="00BC3736"/>
    <w:rsid w:val="00BC3AB3"/>
    <w:rsid w:val="00BC4289"/>
    <w:rsid w:val="00BC42A6"/>
    <w:rsid w:val="00BC5CF6"/>
    <w:rsid w:val="00BC6C7B"/>
    <w:rsid w:val="00BC70A9"/>
    <w:rsid w:val="00BC7DE2"/>
    <w:rsid w:val="00BC7F38"/>
    <w:rsid w:val="00BD0141"/>
    <w:rsid w:val="00BD08A8"/>
    <w:rsid w:val="00BD0A10"/>
    <w:rsid w:val="00BD17B5"/>
    <w:rsid w:val="00BD189D"/>
    <w:rsid w:val="00BD1E69"/>
    <w:rsid w:val="00BD236A"/>
    <w:rsid w:val="00BD2ECB"/>
    <w:rsid w:val="00BD320F"/>
    <w:rsid w:val="00BD33F8"/>
    <w:rsid w:val="00BD36EF"/>
    <w:rsid w:val="00BD4261"/>
    <w:rsid w:val="00BD4872"/>
    <w:rsid w:val="00BD4DB1"/>
    <w:rsid w:val="00BD50DC"/>
    <w:rsid w:val="00BD5498"/>
    <w:rsid w:val="00BD63B9"/>
    <w:rsid w:val="00BD765E"/>
    <w:rsid w:val="00BD78A2"/>
    <w:rsid w:val="00BD7D3A"/>
    <w:rsid w:val="00BD7FD5"/>
    <w:rsid w:val="00BE0000"/>
    <w:rsid w:val="00BE03EB"/>
    <w:rsid w:val="00BE0DA2"/>
    <w:rsid w:val="00BE1074"/>
    <w:rsid w:val="00BE1264"/>
    <w:rsid w:val="00BE1359"/>
    <w:rsid w:val="00BE16A4"/>
    <w:rsid w:val="00BE25F4"/>
    <w:rsid w:val="00BE2FA1"/>
    <w:rsid w:val="00BE386E"/>
    <w:rsid w:val="00BE4A31"/>
    <w:rsid w:val="00BE4BFA"/>
    <w:rsid w:val="00BE5069"/>
    <w:rsid w:val="00BE51BE"/>
    <w:rsid w:val="00BE551C"/>
    <w:rsid w:val="00BE5624"/>
    <w:rsid w:val="00BE60D8"/>
    <w:rsid w:val="00BE66EE"/>
    <w:rsid w:val="00BE6D95"/>
    <w:rsid w:val="00BE6DBE"/>
    <w:rsid w:val="00BE797E"/>
    <w:rsid w:val="00BE7F92"/>
    <w:rsid w:val="00BF075B"/>
    <w:rsid w:val="00BF0830"/>
    <w:rsid w:val="00BF0E89"/>
    <w:rsid w:val="00BF26CD"/>
    <w:rsid w:val="00BF29C9"/>
    <w:rsid w:val="00BF2D62"/>
    <w:rsid w:val="00BF2E99"/>
    <w:rsid w:val="00BF34E6"/>
    <w:rsid w:val="00BF3878"/>
    <w:rsid w:val="00BF3CA8"/>
    <w:rsid w:val="00BF6289"/>
    <w:rsid w:val="00BF711D"/>
    <w:rsid w:val="00BF7340"/>
    <w:rsid w:val="00C011D5"/>
    <w:rsid w:val="00C02689"/>
    <w:rsid w:val="00C02B04"/>
    <w:rsid w:val="00C047BB"/>
    <w:rsid w:val="00C04F54"/>
    <w:rsid w:val="00C054C1"/>
    <w:rsid w:val="00C05CCB"/>
    <w:rsid w:val="00C06495"/>
    <w:rsid w:val="00C0663F"/>
    <w:rsid w:val="00C10481"/>
    <w:rsid w:val="00C108EF"/>
    <w:rsid w:val="00C1147E"/>
    <w:rsid w:val="00C12207"/>
    <w:rsid w:val="00C140E3"/>
    <w:rsid w:val="00C14651"/>
    <w:rsid w:val="00C147DF"/>
    <w:rsid w:val="00C1580F"/>
    <w:rsid w:val="00C16C1A"/>
    <w:rsid w:val="00C20A44"/>
    <w:rsid w:val="00C20FE1"/>
    <w:rsid w:val="00C21BD2"/>
    <w:rsid w:val="00C2201F"/>
    <w:rsid w:val="00C22480"/>
    <w:rsid w:val="00C22519"/>
    <w:rsid w:val="00C2266D"/>
    <w:rsid w:val="00C2306A"/>
    <w:rsid w:val="00C256BF"/>
    <w:rsid w:val="00C26718"/>
    <w:rsid w:val="00C26A83"/>
    <w:rsid w:val="00C26C7F"/>
    <w:rsid w:val="00C2729A"/>
    <w:rsid w:val="00C30224"/>
    <w:rsid w:val="00C30662"/>
    <w:rsid w:val="00C30B8A"/>
    <w:rsid w:val="00C31111"/>
    <w:rsid w:val="00C313A6"/>
    <w:rsid w:val="00C31EAF"/>
    <w:rsid w:val="00C32F94"/>
    <w:rsid w:val="00C332C3"/>
    <w:rsid w:val="00C34821"/>
    <w:rsid w:val="00C34F79"/>
    <w:rsid w:val="00C352E2"/>
    <w:rsid w:val="00C35AEE"/>
    <w:rsid w:val="00C360BA"/>
    <w:rsid w:val="00C368D3"/>
    <w:rsid w:val="00C36B54"/>
    <w:rsid w:val="00C37958"/>
    <w:rsid w:val="00C3796F"/>
    <w:rsid w:val="00C37E74"/>
    <w:rsid w:val="00C37F6A"/>
    <w:rsid w:val="00C40247"/>
    <w:rsid w:val="00C40C4F"/>
    <w:rsid w:val="00C40F8B"/>
    <w:rsid w:val="00C41D06"/>
    <w:rsid w:val="00C4229B"/>
    <w:rsid w:val="00C426B9"/>
    <w:rsid w:val="00C42AE1"/>
    <w:rsid w:val="00C430EA"/>
    <w:rsid w:val="00C432BD"/>
    <w:rsid w:val="00C437C5"/>
    <w:rsid w:val="00C44122"/>
    <w:rsid w:val="00C45034"/>
    <w:rsid w:val="00C45318"/>
    <w:rsid w:val="00C4570C"/>
    <w:rsid w:val="00C457FA"/>
    <w:rsid w:val="00C45D2A"/>
    <w:rsid w:val="00C46281"/>
    <w:rsid w:val="00C46871"/>
    <w:rsid w:val="00C47B27"/>
    <w:rsid w:val="00C47B9E"/>
    <w:rsid w:val="00C50091"/>
    <w:rsid w:val="00C500A2"/>
    <w:rsid w:val="00C516E0"/>
    <w:rsid w:val="00C51E21"/>
    <w:rsid w:val="00C52297"/>
    <w:rsid w:val="00C5236C"/>
    <w:rsid w:val="00C53019"/>
    <w:rsid w:val="00C53081"/>
    <w:rsid w:val="00C536DC"/>
    <w:rsid w:val="00C53AFC"/>
    <w:rsid w:val="00C541A9"/>
    <w:rsid w:val="00C5436B"/>
    <w:rsid w:val="00C545FC"/>
    <w:rsid w:val="00C54909"/>
    <w:rsid w:val="00C54C5D"/>
    <w:rsid w:val="00C54EE5"/>
    <w:rsid w:val="00C55328"/>
    <w:rsid w:val="00C5560A"/>
    <w:rsid w:val="00C55F7E"/>
    <w:rsid w:val="00C56956"/>
    <w:rsid w:val="00C56AAF"/>
    <w:rsid w:val="00C56CE1"/>
    <w:rsid w:val="00C5738B"/>
    <w:rsid w:val="00C60B76"/>
    <w:rsid w:val="00C611AF"/>
    <w:rsid w:val="00C6161D"/>
    <w:rsid w:val="00C61D05"/>
    <w:rsid w:val="00C62A7C"/>
    <w:rsid w:val="00C63A22"/>
    <w:rsid w:val="00C63E81"/>
    <w:rsid w:val="00C64F55"/>
    <w:rsid w:val="00C65192"/>
    <w:rsid w:val="00C652B4"/>
    <w:rsid w:val="00C65D3C"/>
    <w:rsid w:val="00C66355"/>
    <w:rsid w:val="00C66B7B"/>
    <w:rsid w:val="00C66C1E"/>
    <w:rsid w:val="00C66FC6"/>
    <w:rsid w:val="00C676DB"/>
    <w:rsid w:val="00C678FA"/>
    <w:rsid w:val="00C67B96"/>
    <w:rsid w:val="00C706BB"/>
    <w:rsid w:val="00C732BC"/>
    <w:rsid w:val="00C73E77"/>
    <w:rsid w:val="00C745B5"/>
    <w:rsid w:val="00C75058"/>
    <w:rsid w:val="00C753BC"/>
    <w:rsid w:val="00C758AA"/>
    <w:rsid w:val="00C75D64"/>
    <w:rsid w:val="00C763E7"/>
    <w:rsid w:val="00C80870"/>
    <w:rsid w:val="00C81550"/>
    <w:rsid w:val="00C818CB"/>
    <w:rsid w:val="00C819AD"/>
    <w:rsid w:val="00C825CA"/>
    <w:rsid w:val="00C82730"/>
    <w:rsid w:val="00C83025"/>
    <w:rsid w:val="00C8312A"/>
    <w:rsid w:val="00C83447"/>
    <w:rsid w:val="00C8396E"/>
    <w:rsid w:val="00C83998"/>
    <w:rsid w:val="00C8433F"/>
    <w:rsid w:val="00C85420"/>
    <w:rsid w:val="00C856C9"/>
    <w:rsid w:val="00C858F1"/>
    <w:rsid w:val="00C86637"/>
    <w:rsid w:val="00C86871"/>
    <w:rsid w:val="00C868DB"/>
    <w:rsid w:val="00C90533"/>
    <w:rsid w:val="00C90751"/>
    <w:rsid w:val="00C9078B"/>
    <w:rsid w:val="00C90AD8"/>
    <w:rsid w:val="00C913D5"/>
    <w:rsid w:val="00C91671"/>
    <w:rsid w:val="00C919A8"/>
    <w:rsid w:val="00C91B45"/>
    <w:rsid w:val="00C91D68"/>
    <w:rsid w:val="00C91E65"/>
    <w:rsid w:val="00C9228A"/>
    <w:rsid w:val="00C924AD"/>
    <w:rsid w:val="00C927D4"/>
    <w:rsid w:val="00C92DB0"/>
    <w:rsid w:val="00C932D5"/>
    <w:rsid w:val="00C93671"/>
    <w:rsid w:val="00C93AB1"/>
    <w:rsid w:val="00C93EB0"/>
    <w:rsid w:val="00C94678"/>
    <w:rsid w:val="00C957D7"/>
    <w:rsid w:val="00C95908"/>
    <w:rsid w:val="00C9599F"/>
    <w:rsid w:val="00C95F68"/>
    <w:rsid w:val="00C9734D"/>
    <w:rsid w:val="00C97A3F"/>
    <w:rsid w:val="00C97FF1"/>
    <w:rsid w:val="00CA05DB"/>
    <w:rsid w:val="00CA0AAB"/>
    <w:rsid w:val="00CA1166"/>
    <w:rsid w:val="00CA1E28"/>
    <w:rsid w:val="00CA22AB"/>
    <w:rsid w:val="00CA264B"/>
    <w:rsid w:val="00CA297F"/>
    <w:rsid w:val="00CA2D2C"/>
    <w:rsid w:val="00CA2DD6"/>
    <w:rsid w:val="00CA3B69"/>
    <w:rsid w:val="00CA3F13"/>
    <w:rsid w:val="00CA4278"/>
    <w:rsid w:val="00CA47AB"/>
    <w:rsid w:val="00CA55AF"/>
    <w:rsid w:val="00CA6758"/>
    <w:rsid w:val="00CA6A01"/>
    <w:rsid w:val="00CB009C"/>
    <w:rsid w:val="00CB027F"/>
    <w:rsid w:val="00CB1478"/>
    <w:rsid w:val="00CB18FF"/>
    <w:rsid w:val="00CB1AB0"/>
    <w:rsid w:val="00CB1CAA"/>
    <w:rsid w:val="00CB1D7D"/>
    <w:rsid w:val="00CB22D6"/>
    <w:rsid w:val="00CB5005"/>
    <w:rsid w:val="00CB549E"/>
    <w:rsid w:val="00CB62D9"/>
    <w:rsid w:val="00CB64B7"/>
    <w:rsid w:val="00CB67C1"/>
    <w:rsid w:val="00CB6CA9"/>
    <w:rsid w:val="00CB6FEA"/>
    <w:rsid w:val="00CB7898"/>
    <w:rsid w:val="00CB7A0C"/>
    <w:rsid w:val="00CB7CD3"/>
    <w:rsid w:val="00CB7FBA"/>
    <w:rsid w:val="00CC0427"/>
    <w:rsid w:val="00CC0ACC"/>
    <w:rsid w:val="00CC247F"/>
    <w:rsid w:val="00CC251D"/>
    <w:rsid w:val="00CC2CF2"/>
    <w:rsid w:val="00CC2DFB"/>
    <w:rsid w:val="00CC3686"/>
    <w:rsid w:val="00CC3998"/>
    <w:rsid w:val="00CC41C3"/>
    <w:rsid w:val="00CC45B9"/>
    <w:rsid w:val="00CC5163"/>
    <w:rsid w:val="00CC5576"/>
    <w:rsid w:val="00CC5FBD"/>
    <w:rsid w:val="00CC65B5"/>
    <w:rsid w:val="00CC66C4"/>
    <w:rsid w:val="00CC69D0"/>
    <w:rsid w:val="00CC6DCC"/>
    <w:rsid w:val="00CC73FC"/>
    <w:rsid w:val="00CC7F5F"/>
    <w:rsid w:val="00CD027E"/>
    <w:rsid w:val="00CD02D8"/>
    <w:rsid w:val="00CD07B5"/>
    <w:rsid w:val="00CD1389"/>
    <w:rsid w:val="00CD2D1B"/>
    <w:rsid w:val="00CD4899"/>
    <w:rsid w:val="00CD4AEE"/>
    <w:rsid w:val="00CD5645"/>
    <w:rsid w:val="00CD5954"/>
    <w:rsid w:val="00CD7199"/>
    <w:rsid w:val="00CE0109"/>
    <w:rsid w:val="00CE0230"/>
    <w:rsid w:val="00CE059A"/>
    <w:rsid w:val="00CE09A4"/>
    <w:rsid w:val="00CE0EF9"/>
    <w:rsid w:val="00CE130C"/>
    <w:rsid w:val="00CE20E1"/>
    <w:rsid w:val="00CE258B"/>
    <w:rsid w:val="00CE384A"/>
    <w:rsid w:val="00CE400D"/>
    <w:rsid w:val="00CE4217"/>
    <w:rsid w:val="00CE443E"/>
    <w:rsid w:val="00CE5A65"/>
    <w:rsid w:val="00CE61D1"/>
    <w:rsid w:val="00CE636B"/>
    <w:rsid w:val="00CE67B8"/>
    <w:rsid w:val="00CE7220"/>
    <w:rsid w:val="00CE73FD"/>
    <w:rsid w:val="00CE778B"/>
    <w:rsid w:val="00CE782B"/>
    <w:rsid w:val="00CE785F"/>
    <w:rsid w:val="00CF0D4A"/>
    <w:rsid w:val="00CF0FB8"/>
    <w:rsid w:val="00CF1A1F"/>
    <w:rsid w:val="00CF2AA6"/>
    <w:rsid w:val="00CF3372"/>
    <w:rsid w:val="00CF362B"/>
    <w:rsid w:val="00CF3E1C"/>
    <w:rsid w:val="00CF44F8"/>
    <w:rsid w:val="00CF46E3"/>
    <w:rsid w:val="00CF509C"/>
    <w:rsid w:val="00CF6145"/>
    <w:rsid w:val="00CF66BA"/>
    <w:rsid w:val="00CF76A6"/>
    <w:rsid w:val="00CF7E0E"/>
    <w:rsid w:val="00D00513"/>
    <w:rsid w:val="00D007A1"/>
    <w:rsid w:val="00D00967"/>
    <w:rsid w:val="00D01A9D"/>
    <w:rsid w:val="00D01BC6"/>
    <w:rsid w:val="00D01E12"/>
    <w:rsid w:val="00D02D75"/>
    <w:rsid w:val="00D035E4"/>
    <w:rsid w:val="00D039FF"/>
    <w:rsid w:val="00D03BEE"/>
    <w:rsid w:val="00D04B72"/>
    <w:rsid w:val="00D050D1"/>
    <w:rsid w:val="00D06199"/>
    <w:rsid w:val="00D0653E"/>
    <w:rsid w:val="00D06561"/>
    <w:rsid w:val="00D10136"/>
    <w:rsid w:val="00D10C98"/>
    <w:rsid w:val="00D10E0F"/>
    <w:rsid w:val="00D10EDE"/>
    <w:rsid w:val="00D11955"/>
    <w:rsid w:val="00D11BD6"/>
    <w:rsid w:val="00D11DEB"/>
    <w:rsid w:val="00D1214C"/>
    <w:rsid w:val="00D124D3"/>
    <w:rsid w:val="00D1266D"/>
    <w:rsid w:val="00D12BCE"/>
    <w:rsid w:val="00D13501"/>
    <w:rsid w:val="00D1438C"/>
    <w:rsid w:val="00D150EE"/>
    <w:rsid w:val="00D15287"/>
    <w:rsid w:val="00D15374"/>
    <w:rsid w:val="00D15905"/>
    <w:rsid w:val="00D15E52"/>
    <w:rsid w:val="00D15FCD"/>
    <w:rsid w:val="00D1607F"/>
    <w:rsid w:val="00D16AC8"/>
    <w:rsid w:val="00D16CF7"/>
    <w:rsid w:val="00D17140"/>
    <w:rsid w:val="00D17682"/>
    <w:rsid w:val="00D17EE6"/>
    <w:rsid w:val="00D17F21"/>
    <w:rsid w:val="00D2010A"/>
    <w:rsid w:val="00D20233"/>
    <w:rsid w:val="00D20BA9"/>
    <w:rsid w:val="00D211AD"/>
    <w:rsid w:val="00D21B42"/>
    <w:rsid w:val="00D21D98"/>
    <w:rsid w:val="00D22106"/>
    <w:rsid w:val="00D230C6"/>
    <w:rsid w:val="00D256A7"/>
    <w:rsid w:val="00D256C8"/>
    <w:rsid w:val="00D26663"/>
    <w:rsid w:val="00D27004"/>
    <w:rsid w:val="00D27B5A"/>
    <w:rsid w:val="00D307BF"/>
    <w:rsid w:val="00D315BC"/>
    <w:rsid w:val="00D318B6"/>
    <w:rsid w:val="00D31C65"/>
    <w:rsid w:val="00D323EF"/>
    <w:rsid w:val="00D3241E"/>
    <w:rsid w:val="00D324FD"/>
    <w:rsid w:val="00D329CB"/>
    <w:rsid w:val="00D32DFF"/>
    <w:rsid w:val="00D32E99"/>
    <w:rsid w:val="00D33D95"/>
    <w:rsid w:val="00D33EC0"/>
    <w:rsid w:val="00D34921"/>
    <w:rsid w:val="00D34A6A"/>
    <w:rsid w:val="00D34D42"/>
    <w:rsid w:val="00D3517C"/>
    <w:rsid w:val="00D351D2"/>
    <w:rsid w:val="00D356B2"/>
    <w:rsid w:val="00D35D8D"/>
    <w:rsid w:val="00D37674"/>
    <w:rsid w:val="00D37692"/>
    <w:rsid w:val="00D400B4"/>
    <w:rsid w:val="00D40A92"/>
    <w:rsid w:val="00D41C28"/>
    <w:rsid w:val="00D41CCC"/>
    <w:rsid w:val="00D4221C"/>
    <w:rsid w:val="00D42905"/>
    <w:rsid w:val="00D42A9E"/>
    <w:rsid w:val="00D42CA2"/>
    <w:rsid w:val="00D42EAF"/>
    <w:rsid w:val="00D4322B"/>
    <w:rsid w:val="00D43BD4"/>
    <w:rsid w:val="00D43EB0"/>
    <w:rsid w:val="00D442C8"/>
    <w:rsid w:val="00D44560"/>
    <w:rsid w:val="00D45CB2"/>
    <w:rsid w:val="00D46404"/>
    <w:rsid w:val="00D46B37"/>
    <w:rsid w:val="00D4762B"/>
    <w:rsid w:val="00D500AA"/>
    <w:rsid w:val="00D505FE"/>
    <w:rsid w:val="00D50C07"/>
    <w:rsid w:val="00D519EA"/>
    <w:rsid w:val="00D52189"/>
    <w:rsid w:val="00D52534"/>
    <w:rsid w:val="00D52838"/>
    <w:rsid w:val="00D54275"/>
    <w:rsid w:val="00D542B2"/>
    <w:rsid w:val="00D55197"/>
    <w:rsid w:val="00D553AC"/>
    <w:rsid w:val="00D557BB"/>
    <w:rsid w:val="00D55943"/>
    <w:rsid w:val="00D564B4"/>
    <w:rsid w:val="00D56736"/>
    <w:rsid w:val="00D56A74"/>
    <w:rsid w:val="00D56B9A"/>
    <w:rsid w:val="00D571F2"/>
    <w:rsid w:val="00D57EFA"/>
    <w:rsid w:val="00D60603"/>
    <w:rsid w:val="00D607D8"/>
    <w:rsid w:val="00D6097F"/>
    <w:rsid w:val="00D61679"/>
    <w:rsid w:val="00D618DF"/>
    <w:rsid w:val="00D61DE5"/>
    <w:rsid w:val="00D62284"/>
    <w:rsid w:val="00D624AE"/>
    <w:rsid w:val="00D63C9D"/>
    <w:rsid w:val="00D64014"/>
    <w:rsid w:val="00D64EF1"/>
    <w:rsid w:val="00D651D5"/>
    <w:rsid w:val="00D65840"/>
    <w:rsid w:val="00D666FB"/>
    <w:rsid w:val="00D6678F"/>
    <w:rsid w:val="00D67CE5"/>
    <w:rsid w:val="00D720AE"/>
    <w:rsid w:val="00D72586"/>
    <w:rsid w:val="00D72A12"/>
    <w:rsid w:val="00D72A42"/>
    <w:rsid w:val="00D72AD6"/>
    <w:rsid w:val="00D73812"/>
    <w:rsid w:val="00D73A45"/>
    <w:rsid w:val="00D74BD8"/>
    <w:rsid w:val="00D75257"/>
    <w:rsid w:val="00D752EA"/>
    <w:rsid w:val="00D75439"/>
    <w:rsid w:val="00D75571"/>
    <w:rsid w:val="00D761F0"/>
    <w:rsid w:val="00D7663D"/>
    <w:rsid w:val="00D7677A"/>
    <w:rsid w:val="00D7793D"/>
    <w:rsid w:val="00D80495"/>
    <w:rsid w:val="00D80B32"/>
    <w:rsid w:val="00D818EC"/>
    <w:rsid w:val="00D81D52"/>
    <w:rsid w:val="00D82057"/>
    <w:rsid w:val="00D82CF2"/>
    <w:rsid w:val="00D82F8A"/>
    <w:rsid w:val="00D8353A"/>
    <w:rsid w:val="00D83C5A"/>
    <w:rsid w:val="00D83F5F"/>
    <w:rsid w:val="00D84588"/>
    <w:rsid w:val="00D847C0"/>
    <w:rsid w:val="00D8502D"/>
    <w:rsid w:val="00D85CF2"/>
    <w:rsid w:val="00D85D44"/>
    <w:rsid w:val="00D86914"/>
    <w:rsid w:val="00D86A4E"/>
    <w:rsid w:val="00D86EF2"/>
    <w:rsid w:val="00D8757D"/>
    <w:rsid w:val="00D87CDB"/>
    <w:rsid w:val="00D9057B"/>
    <w:rsid w:val="00D90974"/>
    <w:rsid w:val="00D90D16"/>
    <w:rsid w:val="00D90F74"/>
    <w:rsid w:val="00D9237B"/>
    <w:rsid w:val="00D926D6"/>
    <w:rsid w:val="00D926EE"/>
    <w:rsid w:val="00D9271C"/>
    <w:rsid w:val="00D93812"/>
    <w:rsid w:val="00D93D7A"/>
    <w:rsid w:val="00D9420C"/>
    <w:rsid w:val="00D96303"/>
    <w:rsid w:val="00D96365"/>
    <w:rsid w:val="00D963C6"/>
    <w:rsid w:val="00D96CE2"/>
    <w:rsid w:val="00D970E9"/>
    <w:rsid w:val="00D97BEA"/>
    <w:rsid w:val="00D97C5A"/>
    <w:rsid w:val="00DA07CE"/>
    <w:rsid w:val="00DA10B0"/>
    <w:rsid w:val="00DA1C15"/>
    <w:rsid w:val="00DA1EC7"/>
    <w:rsid w:val="00DA1EC9"/>
    <w:rsid w:val="00DA1FD7"/>
    <w:rsid w:val="00DA282B"/>
    <w:rsid w:val="00DA3269"/>
    <w:rsid w:val="00DA3283"/>
    <w:rsid w:val="00DA3337"/>
    <w:rsid w:val="00DA40E7"/>
    <w:rsid w:val="00DA428A"/>
    <w:rsid w:val="00DA45E0"/>
    <w:rsid w:val="00DA4A84"/>
    <w:rsid w:val="00DA57B3"/>
    <w:rsid w:val="00DA5C08"/>
    <w:rsid w:val="00DA62EF"/>
    <w:rsid w:val="00DA67A2"/>
    <w:rsid w:val="00DA68CC"/>
    <w:rsid w:val="00DA6E21"/>
    <w:rsid w:val="00DA7512"/>
    <w:rsid w:val="00DA7AD0"/>
    <w:rsid w:val="00DA7D47"/>
    <w:rsid w:val="00DB0032"/>
    <w:rsid w:val="00DB0E5C"/>
    <w:rsid w:val="00DB1307"/>
    <w:rsid w:val="00DB2214"/>
    <w:rsid w:val="00DB26CA"/>
    <w:rsid w:val="00DB32AA"/>
    <w:rsid w:val="00DB3332"/>
    <w:rsid w:val="00DB3AB9"/>
    <w:rsid w:val="00DB3FD4"/>
    <w:rsid w:val="00DB4246"/>
    <w:rsid w:val="00DB492C"/>
    <w:rsid w:val="00DB49E6"/>
    <w:rsid w:val="00DB58FE"/>
    <w:rsid w:val="00DB5D6C"/>
    <w:rsid w:val="00DB5DEC"/>
    <w:rsid w:val="00DB657B"/>
    <w:rsid w:val="00DB74ED"/>
    <w:rsid w:val="00DC00A7"/>
    <w:rsid w:val="00DC13DD"/>
    <w:rsid w:val="00DC199D"/>
    <w:rsid w:val="00DC2030"/>
    <w:rsid w:val="00DC299A"/>
    <w:rsid w:val="00DC3049"/>
    <w:rsid w:val="00DC3992"/>
    <w:rsid w:val="00DC3A11"/>
    <w:rsid w:val="00DC3EA3"/>
    <w:rsid w:val="00DC3F0A"/>
    <w:rsid w:val="00DC4E02"/>
    <w:rsid w:val="00DC52A6"/>
    <w:rsid w:val="00DC58A4"/>
    <w:rsid w:val="00DC6513"/>
    <w:rsid w:val="00DC7ADC"/>
    <w:rsid w:val="00DD0091"/>
    <w:rsid w:val="00DD0EC5"/>
    <w:rsid w:val="00DD0F99"/>
    <w:rsid w:val="00DD1C17"/>
    <w:rsid w:val="00DD3859"/>
    <w:rsid w:val="00DD443C"/>
    <w:rsid w:val="00DD585D"/>
    <w:rsid w:val="00DD59E3"/>
    <w:rsid w:val="00DD5D2B"/>
    <w:rsid w:val="00DD667C"/>
    <w:rsid w:val="00DD70E3"/>
    <w:rsid w:val="00DD7DB8"/>
    <w:rsid w:val="00DD7DEF"/>
    <w:rsid w:val="00DE0813"/>
    <w:rsid w:val="00DE0A0D"/>
    <w:rsid w:val="00DE1446"/>
    <w:rsid w:val="00DE1A32"/>
    <w:rsid w:val="00DE1D08"/>
    <w:rsid w:val="00DE2222"/>
    <w:rsid w:val="00DE2C7A"/>
    <w:rsid w:val="00DE2E7B"/>
    <w:rsid w:val="00DE30A5"/>
    <w:rsid w:val="00DE3CAE"/>
    <w:rsid w:val="00DE5684"/>
    <w:rsid w:val="00DE5CB7"/>
    <w:rsid w:val="00DE60D5"/>
    <w:rsid w:val="00DE64B1"/>
    <w:rsid w:val="00DE652D"/>
    <w:rsid w:val="00DE6CF8"/>
    <w:rsid w:val="00DE7648"/>
    <w:rsid w:val="00DE77CC"/>
    <w:rsid w:val="00DF19D8"/>
    <w:rsid w:val="00DF1AC1"/>
    <w:rsid w:val="00DF223A"/>
    <w:rsid w:val="00DF2344"/>
    <w:rsid w:val="00DF304C"/>
    <w:rsid w:val="00DF44C0"/>
    <w:rsid w:val="00DF4B53"/>
    <w:rsid w:val="00DF4E0C"/>
    <w:rsid w:val="00DF640C"/>
    <w:rsid w:val="00DF64B7"/>
    <w:rsid w:val="00DF6FA6"/>
    <w:rsid w:val="00DF760B"/>
    <w:rsid w:val="00E00A69"/>
    <w:rsid w:val="00E00C87"/>
    <w:rsid w:val="00E0104B"/>
    <w:rsid w:val="00E01DB8"/>
    <w:rsid w:val="00E01E86"/>
    <w:rsid w:val="00E029CE"/>
    <w:rsid w:val="00E03900"/>
    <w:rsid w:val="00E03DE2"/>
    <w:rsid w:val="00E03F2C"/>
    <w:rsid w:val="00E0509A"/>
    <w:rsid w:val="00E0648D"/>
    <w:rsid w:val="00E06510"/>
    <w:rsid w:val="00E06A5F"/>
    <w:rsid w:val="00E07566"/>
    <w:rsid w:val="00E07664"/>
    <w:rsid w:val="00E07753"/>
    <w:rsid w:val="00E07CB1"/>
    <w:rsid w:val="00E10AB0"/>
    <w:rsid w:val="00E10FD7"/>
    <w:rsid w:val="00E1199A"/>
    <w:rsid w:val="00E11C79"/>
    <w:rsid w:val="00E12831"/>
    <w:rsid w:val="00E12965"/>
    <w:rsid w:val="00E130FE"/>
    <w:rsid w:val="00E14D38"/>
    <w:rsid w:val="00E1533D"/>
    <w:rsid w:val="00E15CA6"/>
    <w:rsid w:val="00E15F40"/>
    <w:rsid w:val="00E162EB"/>
    <w:rsid w:val="00E1669E"/>
    <w:rsid w:val="00E16B64"/>
    <w:rsid w:val="00E17013"/>
    <w:rsid w:val="00E17564"/>
    <w:rsid w:val="00E17F01"/>
    <w:rsid w:val="00E17F76"/>
    <w:rsid w:val="00E22181"/>
    <w:rsid w:val="00E2396F"/>
    <w:rsid w:val="00E2487F"/>
    <w:rsid w:val="00E248D5"/>
    <w:rsid w:val="00E24995"/>
    <w:rsid w:val="00E24D2A"/>
    <w:rsid w:val="00E2537E"/>
    <w:rsid w:val="00E258E9"/>
    <w:rsid w:val="00E25B4D"/>
    <w:rsid w:val="00E261F8"/>
    <w:rsid w:val="00E26A1A"/>
    <w:rsid w:val="00E26E95"/>
    <w:rsid w:val="00E27950"/>
    <w:rsid w:val="00E27B23"/>
    <w:rsid w:val="00E305AC"/>
    <w:rsid w:val="00E30796"/>
    <w:rsid w:val="00E30931"/>
    <w:rsid w:val="00E30B6A"/>
    <w:rsid w:val="00E30F81"/>
    <w:rsid w:val="00E314E0"/>
    <w:rsid w:val="00E31686"/>
    <w:rsid w:val="00E31F25"/>
    <w:rsid w:val="00E31FD3"/>
    <w:rsid w:val="00E32794"/>
    <w:rsid w:val="00E33745"/>
    <w:rsid w:val="00E33A1F"/>
    <w:rsid w:val="00E33C31"/>
    <w:rsid w:val="00E33FE4"/>
    <w:rsid w:val="00E341E1"/>
    <w:rsid w:val="00E3488A"/>
    <w:rsid w:val="00E348AF"/>
    <w:rsid w:val="00E34C15"/>
    <w:rsid w:val="00E35DE2"/>
    <w:rsid w:val="00E3677E"/>
    <w:rsid w:val="00E36BC9"/>
    <w:rsid w:val="00E37372"/>
    <w:rsid w:val="00E376B2"/>
    <w:rsid w:val="00E3793E"/>
    <w:rsid w:val="00E37ABB"/>
    <w:rsid w:val="00E400DA"/>
    <w:rsid w:val="00E404E6"/>
    <w:rsid w:val="00E41037"/>
    <w:rsid w:val="00E41086"/>
    <w:rsid w:val="00E41536"/>
    <w:rsid w:val="00E428AA"/>
    <w:rsid w:val="00E4295B"/>
    <w:rsid w:val="00E458BF"/>
    <w:rsid w:val="00E45E36"/>
    <w:rsid w:val="00E45F5F"/>
    <w:rsid w:val="00E46A20"/>
    <w:rsid w:val="00E474D2"/>
    <w:rsid w:val="00E47748"/>
    <w:rsid w:val="00E47934"/>
    <w:rsid w:val="00E47BE2"/>
    <w:rsid w:val="00E50441"/>
    <w:rsid w:val="00E50D4C"/>
    <w:rsid w:val="00E50F72"/>
    <w:rsid w:val="00E51132"/>
    <w:rsid w:val="00E516CA"/>
    <w:rsid w:val="00E51CE5"/>
    <w:rsid w:val="00E52232"/>
    <w:rsid w:val="00E52512"/>
    <w:rsid w:val="00E5349E"/>
    <w:rsid w:val="00E53B7E"/>
    <w:rsid w:val="00E54833"/>
    <w:rsid w:val="00E54C7B"/>
    <w:rsid w:val="00E54CC0"/>
    <w:rsid w:val="00E54E15"/>
    <w:rsid w:val="00E557A4"/>
    <w:rsid w:val="00E57146"/>
    <w:rsid w:val="00E57517"/>
    <w:rsid w:val="00E60076"/>
    <w:rsid w:val="00E60348"/>
    <w:rsid w:val="00E60999"/>
    <w:rsid w:val="00E614D4"/>
    <w:rsid w:val="00E61E3E"/>
    <w:rsid w:val="00E6203D"/>
    <w:rsid w:val="00E62BB3"/>
    <w:rsid w:val="00E630D7"/>
    <w:rsid w:val="00E63587"/>
    <w:rsid w:val="00E63D52"/>
    <w:rsid w:val="00E644F0"/>
    <w:rsid w:val="00E647B5"/>
    <w:rsid w:val="00E64BB9"/>
    <w:rsid w:val="00E652F3"/>
    <w:rsid w:val="00E6534B"/>
    <w:rsid w:val="00E66751"/>
    <w:rsid w:val="00E66A19"/>
    <w:rsid w:val="00E66BEA"/>
    <w:rsid w:val="00E66E82"/>
    <w:rsid w:val="00E66F00"/>
    <w:rsid w:val="00E67D20"/>
    <w:rsid w:val="00E67F81"/>
    <w:rsid w:val="00E70B19"/>
    <w:rsid w:val="00E70CC5"/>
    <w:rsid w:val="00E71A96"/>
    <w:rsid w:val="00E72CF9"/>
    <w:rsid w:val="00E730EE"/>
    <w:rsid w:val="00E73338"/>
    <w:rsid w:val="00E73A17"/>
    <w:rsid w:val="00E73F47"/>
    <w:rsid w:val="00E7541C"/>
    <w:rsid w:val="00E7621C"/>
    <w:rsid w:val="00E764F2"/>
    <w:rsid w:val="00E76EF4"/>
    <w:rsid w:val="00E8098A"/>
    <w:rsid w:val="00E80F7B"/>
    <w:rsid w:val="00E811BA"/>
    <w:rsid w:val="00E811D9"/>
    <w:rsid w:val="00E826DB"/>
    <w:rsid w:val="00E828E5"/>
    <w:rsid w:val="00E82A20"/>
    <w:rsid w:val="00E82A35"/>
    <w:rsid w:val="00E83569"/>
    <w:rsid w:val="00E83BC8"/>
    <w:rsid w:val="00E83C7B"/>
    <w:rsid w:val="00E8447D"/>
    <w:rsid w:val="00E84DBA"/>
    <w:rsid w:val="00E84FF1"/>
    <w:rsid w:val="00E85558"/>
    <w:rsid w:val="00E85B3F"/>
    <w:rsid w:val="00E85BF9"/>
    <w:rsid w:val="00E86A3D"/>
    <w:rsid w:val="00E86DB8"/>
    <w:rsid w:val="00E872AD"/>
    <w:rsid w:val="00E87460"/>
    <w:rsid w:val="00E87D4B"/>
    <w:rsid w:val="00E90E99"/>
    <w:rsid w:val="00E90F68"/>
    <w:rsid w:val="00E90FE3"/>
    <w:rsid w:val="00E916A4"/>
    <w:rsid w:val="00E91B46"/>
    <w:rsid w:val="00E92498"/>
    <w:rsid w:val="00E928B5"/>
    <w:rsid w:val="00E92CED"/>
    <w:rsid w:val="00E9315A"/>
    <w:rsid w:val="00E934A7"/>
    <w:rsid w:val="00E93622"/>
    <w:rsid w:val="00E9384A"/>
    <w:rsid w:val="00E93AD2"/>
    <w:rsid w:val="00E93C69"/>
    <w:rsid w:val="00E9498D"/>
    <w:rsid w:val="00E952ED"/>
    <w:rsid w:val="00E953D9"/>
    <w:rsid w:val="00E95491"/>
    <w:rsid w:val="00E956C7"/>
    <w:rsid w:val="00EA00F2"/>
    <w:rsid w:val="00EA0123"/>
    <w:rsid w:val="00EA070A"/>
    <w:rsid w:val="00EA0852"/>
    <w:rsid w:val="00EA08A8"/>
    <w:rsid w:val="00EA126E"/>
    <w:rsid w:val="00EA2583"/>
    <w:rsid w:val="00EA3F84"/>
    <w:rsid w:val="00EA490C"/>
    <w:rsid w:val="00EA6E30"/>
    <w:rsid w:val="00EA720F"/>
    <w:rsid w:val="00EA7AC0"/>
    <w:rsid w:val="00EB18F0"/>
    <w:rsid w:val="00EB20BF"/>
    <w:rsid w:val="00EB263F"/>
    <w:rsid w:val="00EB2B53"/>
    <w:rsid w:val="00EB2FAB"/>
    <w:rsid w:val="00EB4759"/>
    <w:rsid w:val="00EB48F5"/>
    <w:rsid w:val="00EB4B90"/>
    <w:rsid w:val="00EB598A"/>
    <w:rsid w:val="00EB6DF9"/>
    <w:rsid w:val="00EC0181"/>
    <w:rsid w:val="00EC0678"/>
    <w:rsid w:val="00EC0ABB"/>
    <w:rsid w:val="00EC0D3F"/>
    <w:rsid w:val="00EC118C"/>
    <w:rsid w:val="00EC288F"/>
    <w:rsid w:val="00EC388F"/>
    <w:rsid w:val="00EC3FAE"/>
    <w:rsid w:val="00EC44B3"/>
    <w:rsid w:val="00EC4645"/>
    <w:rsid w:val="00EC4DF6"/>
    <w:rsid w:val="00EC5BCC"/>
    <w:rsid w:val="00EC5DF7"/>
    <w:rsid w:val="00EC5E0C"/>
    <w:rsid w:val="00EC6476"/>
    <w:rsid w:val="00EC6F6C"/>
    <w:rsid w:val="00EC70B8"/>
    <w:rsid w:val="00EC78D1"/>
    <w:rsid w:val="00EC7ED5"/>
    <w:rsid w:val="00EC7F34"/>
    <w:rsid w:val="00ED130C"/>
    <w:rsid w:val="00ED14BD"/>
    <w:rsid w:val="00ED1D17"/>
    <w:rsid w:val="00ED2204"/>
    <w:rsid w:val="00ED2350"/>
    <w:rsid w:val="00ED2B53"/>
    <w:rsid w:val="00ED2D4E"/>
    <w:rsid w:val="00ED2F15"/>
    <w:rsid w:val="00ED3283"/>
    <w:rsid w:val="00ED3764"/>
    <w:rsid w:val="00ED4F57"/>
    <w:rsid w:val="00ED5891"/>
    <w:rsid w:val="00ED645F"/>
    <w:rsid w:val="00ED661A"/>
    <w:rsid w:val="00ED68E8"/>
    <w:rsid w:val="00ED69E9"/>
    <w:rsid w:val="00ED6DBA"/>
    <w:rsid w:val="00ED6E14"/>
    <w:rsid w:val="00ED71DC"/>
    <w:rsid w:val="00ED75A1"/>
    <w:rsid w:val="00ED7680"/>
    <w:rsid w:val="00ED79C9"/>
    <w:rsid w:val="00EE0BA0"/>
    <w:rsid w:val="00EE2027"/>
    <w:rsid w:val="00EE2209"/>
    <w:rsid w:val="00EE4F91"/>
    <w:rsid w:val="00EE60B7"/>
    <w:rsid w:val="00EE7FC1"/>
    <w:rsid w:val="00EF03D0"/>
    <w:rsid w:val="00EF0523"/>
    <w:rsid w:val="00EF0561"/>
    <w:rsid w:val="00EF0607"/>
    <w:rsid w:val="00EF0CA6"/>
    <w:rsid w:val="00EF0E59"/>
    <w:rsid w:val="00EF123F"/>
    <w:rsid w:val="00EF14AE"/>
    <w:rsid w:val="00EF1690"/>
    <w:rsid w:val="00EF2037"/>
    <w:rsid w:val="00EF2782"/>
    <w:rsid w:val="00EF2885"/>
    <w:rsid w:val="00EF2DE3"/>
    <w:rsid w:val="00EF38F8"/>
    <w:rsid w:val="00EF3AAB"/>
    <w:rsid w:val="00EF3AC7"/>
    <w:rsid w:val="00EF3AF2"/>
    <w:rsid w:val="00EF4EF1"/>
    <w:rsid w:val="00EF4F91"/>
    <w:rsid w:val="00EF51DD"/>
    <w:rsid w:val="00EF54AB"/>
    <w:rsid w:val="00EF64BE"/>
    <w:rsid w:val="00EF7B50"/>
    <w:rsid w:val="00EF7F6A"/>
    <w:rsid w:val="00F00B11"/>
    <w:rsid w:val="00F0108F"/>
    <w:rsid w:val="00F01676"/>
    <w:rsid w:val="00F01CB7"/>
    <w:rsid w:val="00F02709"/>
    <w:rsid w:val="00F02B4B"/>
    <w:rsid w:val="00F02B60"/>
    <w:rsid w:val="00F04AB2"/>
    <w:rsid w:val="00F04E18"/>
    <w:rsid w:val="00F07490"/>
    <w:rsid w:val="00F07611"/>
    <w:rsid w:val="00F1039A"/>
    <w:rsid w:val="00F1088C"/>
    <w:rsid w:val="00F10D23"/>
    <w:rsid w:val="00F11599"/>
    <w:rsid w:val="00F11780"/>
    <w:rsid w:val="00F117D9"/>
    <w:rsid w:val="00F12706"/>
    <w:rsid w:val="00F12F51"/>
    <w:rsid w:val="00F13175"/>
    <w:rsid w:val="00F13245"/>
    <w:rsid w:val="00F13550"/>
    <w:rsid w:val="00F13AE1"/>
    <w:rsid w:val="00F14480"/>
    <w:rsid w:val="00F14670"/>
    <w:rsid w:val="00F15022"/>
    <w:rsid w:val="00F15403"/>
    <w:rsid w:val="00F16311"/>
    <w:rsid w:val="00F16B25"/>
    <w:rsid w:val="00F16E27"/>
    <w:rsid w:val="00F17673"/>
    <w:rsid w:val="00F2057D"/>
    <w:rsid w:val="00F2089C"/>
    <w:rsid w:val="00F211EF"/>
    <w:rsid w:val="00F21D6D"/>
    <w:rsid w:val="00F22290"/>
    <w:rsid w:val="00F2284A"/>
    <w:rsid w:val="00F22FD4"/>
    <w:rsid w:val="00F23AEF"/>
    <w:rsid w:val="00F23B12"/>
    <w:rsid w:val="00F243C6"/>
    <w:rsid w:val="00F2512C"/>
    <w:rsid w:val="00F25BC3"/>
    <w:rsid w:val="00F30219"/>
    <w:rsid w:val="00F30D2F"/>
    <w:rsid w:val="00F31757"/>
    <w:rsid w:val="00F317FE"/>
    <w:rsid w:val="00F31D87"/>
    <w:rsid w:val="00F332B7"/>
    <w:rsid w:val="00F341AE"/>
    <w:rsid w:val="00F355CC"/>
    <w:rsid w:val="00F37648"/>
    <w:rsid w:val="00F3783E"/>
    <w:rsid w:val="00F40070"/>
    <w:rsid w:val="00F407C0"/>
    <w:rsid w:val="00F40884"/>
    <w:rsid w:val="00F40A8C"/>
    <w:rsid w:val="00F40C83"/>
    <w:rsid w:val="00F415B3"/>
    <w:rsid w:val="00F41AEB"/>
    <w:rsid w:val="00F42313"/>
    <w:rsid w:val="00F427B3"/>
    <w:rsid w:val="00F42873"/>
    <w:rsid w:val="00F42EE8"/>
    <w:rsid w:val="00F430F0"/>
    <w:rsid w:val="00F43266"/>
    <w:rsid w:val="00F4340D"/>
    <w:rsid w:val="00F43B51"/>
    <w:rsid w:val="00F44115"/>
    <w:rsid w:val="00F44CE8"/>
    <w:rsid w:val="00F44DC6"/>
    <w:rsid w:val="00F4585B"/>
    <w:rsid w:val="00F4706C"/>
    <w:rsid w:val="00F470B3"/>
    <w:rsid w:val="00F47274"/>
    <w:rsid w:val="00F5078B"/>
    <w:rsid w:val="00F507A6"/>
    <w:rsid w:val="00F51845"/>
    <w:rsid w:val="00F5290A"/>
    <w:rsid w:val="00F52C94"/>
    <w:rsid w:val="00F5311E"/>
    <w:rsid w:val="00F539F9"/>
    <w:rsid w:val="00F53BE0"/>
    <w:rsid w:val="00F53E2D"/>
    <w:rsid w:val="00F546DB"/>
    <w:rsid w:val="00F5579E"/>
    <w:rsid w:val="00F564FD"/>
    <w:rsid w:val="00F56556"/>
    <w:rsid w:val="00F56F87"/>
    <w:rsid w:val="00F603EA"/>
    <w:rsid w:val="00F60648"/>
    <w:rsid w:val="00F609D3"/>
    <w:rsid w:val="00F60A2D"/>
    <w:rsid w:val="00F60EFC"/>
    <w:rsid w:val="00F6170B"/>
    <w:rsid w:val="00F61E2B"/>
    <w:rsid w:val="00F62186"/>
    <w:rsid w:val="00F632B1"/>
    <w:rsid w:val="00F63620"/>
    <w:rsid w:val="00F63E47"/>
    <w:rsid w:val="00F63FEA"/>
    <w:rsid w:val="00F64069"/>
    <w:rsid w:val="00F645EC"/>
    <w:rsid w:val="00F6511F"/>
    <w:rsid w:val="00F65DEB"/>
    <w:rsid w:val="00F65F2A"/>
    <w:rsid w:val="00F664D1"/>
    <w:rsid w:val="00F6703B"/>
    <w:rsid w:val="00F67CF0"/>
    <w:rsid w:val="00F70047"/>
    <w:rsid w:val="00F70EFD"/>
    <w:rsid w:val="00F7288C"/>
    <w:rsid w:val="00F73D7F"/>
    <w:rsid w:val="00F73ED5"/>
    <w:rsid w:val="00F742DF"/>
    <w:rsid w:val="00F74952"/>
    <w:rsid w:val="00F74F04"/>
    <w:rsid w:val="00F75599"/>
    <w:rsid w:val="00F75658"/>
    <w:rsid w:val="00F76256"/>
    <w:rsid w:val="00F7679F"/>
    <w:rsid w:val="00F76F9A"/>
    <w:rsid w:val="00F77118"/>
    <w:rsid w:val="00F77573"/>
    <w:rsid w:val="00F80A9C"/>
    <w:rsid w:val="00F81070"/>
    <w:rsid w:val="00F81624"/>
    <w:rsid w:val="00F82B9F"/>
    <w:rsid w:val="00F82F33"/>
    <w:rsid w:val="00F8343A"/>
    <w:rsid w:val="00F83560"/>
    <w:rsid w:val="00F839D7"/>
    <w:rsid w:val="00F83D4D"/>
    <w:rsid w:val="00F84A90"/>
    <w:rsid w:val="00F8562C"/>
    <w:rsid w:val="00F86350"/>
    <w:rsid w:val="00F870F2"/>
    <w:rsid w:val="00F876DB"/>
    <w:rsid w:val="00F87E93"/>
    <w:rsid w:val="00F9009F"/>
    <w:rsid w:val="00F90AB4"/>
    <w:rsid w:val="00F9123C"/>
    <w:rsid w:val="00F9163F"/>
    <w:rsid w:val="00F92DBB"/>
    <w:rsid w:val="00F930FC"/>
    <w:rsid w:val="00F93685"/>
    <w:rsid w:val="00F93891"/>
    <w:rsid w:val="00F9414E"/>
    <w:rsid w:val="00F9576A"/>
    <w:rsid w:val="00F95851"/>
    <w:rsid w:val="00F959DE"/>
    <w:rsid w:val="00F95AE9"/>
    <w:rsid w:val="00F95E99"/>
    <w:rsid w:val="00F95EE4"/>
    <w:rsid w:val="00F972E0"/>
    <w:rsid w:val="00F9758D"/>
    <w:rsid w:val="00F97CFC"/>
    <w:rsid w:val="00F97E49"/>
    <w:rsid w:val="00FA007E"/>
    <w:rsid w:val="00FA034A"/>
    <w:rsid w:val="00FA06A5"/>
    <w:rsid w:val="00FA0B23"/>
    <w:rsid w:val="00FA0BEB"/>
    <w:rsid w:val="00FA0D89"/>
    <w:rsid w:val="00FA220F"/>
    <w:rsid w:val="00FA2B4D"/>
    <w:rsid w:val="00FA2DD4"/>
    <w:rsid w:val="00FA3479"/>
    <w:rsid w:val="00FA36F1"/>
    <w:rsid w:val="00FA39E2"/>
    <w:rsid w:val="00FA4031"/>
    <w:rsid w:val="00FA4337"/>
    <w:rsid w:val="00FA44B3"/>
    <w:rsid w:val="00FA45B8"/>
    <w:rsid w:val="00FA47A5"/>
    <w:rsid w:val="00FA4B0B"/>
    <w:rsid w:val="00FA4BF4"/>
    <w:rsid w:val="00FA5581"/>
    <w:rsid w:val="00FA5988"/>
    <w:rsid w:val="00FA60AC"/>
    <w:rsid w:val="00FA7FC7"/>
    <w:rsid w:val="00FB0303"/>
    <w:rsid w:val="00FB075F"/>
    <w:rsid w:val="00FB0BBB"/>
    <w:rsid w:val="00FB106B"/>
    <w:rsid w:val="00FB14B6"/>
    <w:rsid w:val="00FB173A"/>
    <w:rsid w:val="00FB1874"/>
    <w:rsid w:val="00FB27E8"/>
    <w:rsid w:val="00FB2B2F"/>
    <w:rsid w:val="00FB424A"/>
    <w:rsid w:val="00FB4AEF"/>
    <w:rsid w:val="00FB5085"/>
    <w:rsid w:val="00FB59C6"/>
    <w:rsid w:val="00FB5DEA"/>
    <w:rsid w:val="00FB6E7B"/>
    <w:rsid w:val="00FC010B"/>
    <w:rsid w:val="00FC0A5E"/>
    <w:rsid w:val="00FC0CC8"/>
    <w:rsid w:val="00FC126D"/>
    <w:rsid w:val="00FC1466"/>
    <w:rsid w:val="00FC17C4"/>
    <w:rsid w:val="00FC1982"/>
    <w:rsid w:val="00FC1C17"/>
    <w:rsid w:val="00FC1CF8"/>
    <w:rsid w:val="00FC215B"/>
    <w:rsid w:val="00FC2E7C"/>
    <w:rsid w:val="00FC30C7"/>
    <w:rsid w:val="00FC44FA"/>
    <w:rsid w:val="00FC4DFF"/>
    <w:rsid w:val="00FC526D"/>
    <w:rsid w:val="00FC53E7"/>
    <w:rsid w:val="00FC57B8"/>
    <w:rsid w:val="00FC5926"/>
    <w:rsid w:val="00FC62A1"/>
    <w:rsid w:val="00FC6959"/>
    <w:rsid w:val="00FC6E7C"/>
    <w:rsid w:val="00FC7B86"/>
    <w:rsid w:val="00FC7C8A"/>
    <w:rsid w:val="00FD07B0"/>
    <w:rsid w:val="00FD1503"/>
    <w:rsid w:val="00FD26FB"/>
    <w:rsid w:val="00FD2B39"/>
    <w:rsid w:val="00FD325A"/>
    <w:rsid w:val="00FD3CB3"/>
    <w:rsid w:val="00FD42DF"/>
    <w:rsid w:val="00FD560B"/>
    <w:rsid w:val="00FD570E"/>
    <w:rsid w:val="00FD5A64"/>
    <w:rsid w:val="00FD5A77"/>
    <w:rsid w:val="00FD6249"/>
    <w:rsid w:val="00FD64E4"/>
    <w:rsid w:val="00FD6BA3"/>
    <w:rsid w:val="00FD738E"/>
    <w:rsid w:val="00FD7500"/>
    <w:rsid w:val="00FD7A14"/>
    <w:rsid w:val="00FE0596"/>
    <w:rsid w:val="00FE10E2"/>
    <w:rsid w:val="00FE1732"/>
    <w:rsid w:val="00FE1B04"/>
    <w:rsid w:val="00FE1B1B"/>
    <w:rsid w:val="00FE2250"/>
    <w:rsid w:val="00FE2469"/>
    <w:rsid w:val="00FE2F3E"/>
    <w:rsid w:val="00FE476A"/>
    <w:rsid w:val="00FE4F3A"/>
    <w:rsid w:val="00FE5E57"/>
    <w:rsid w:val="00FE7086"/>
    <w:rsid w:val="00FE72A3"/>
    <w:rsid w:val="00FE743D"/>
    <w:rsid w:val="00FF0335"/>
    <w:rsid w:val="00FF0A88"/>
    <w:rsid w:val="00FF0F26"/>
    <w:rsid w:val="00FF0FEC"/>
    <w:rsid w:val="00FF1A3B"/>
    <w:rsid w:val="00FF23A8"/>
    <w:rsid w:val="00FF2A89"/>
    <w:rsid w:val="00FF2F34"/>
    <w:rsid w:val="00FF30A1"/>
    <w:rsid w:val="00FF3C53"/>
    <w:rsid w:val="00FF42AC"/>
    <w:rsid w:val="00FF4B39"/>
    <w:rsid w:val="00FF4E14"/>
    <w:rsid w:val="00FF5FE7"/>
    <w:rsid w:val="00FF606F"/>
    <w:rsid w:val="00FF637A"/>
    <w:rsid w:val="00FF690A"/>
    <w:rsid w:val="00FF693E"/>
    <w:rsid w:val="00FF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269A49C4"/>
  <w15:chartTrackingRefBased/>
  <w15:docId w15:val="{82D16D5C-9E77-48BB-9734-F82A00CA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360" w:lineRule="auto"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13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Textoindependiente"/>
    <w:qFormat/>
    <w:pPr>
      <w:numPr>
        <w:ilvl w:val="3"/>
        <w:numId w:val="1"/>
      </w:numPr>
      <w:outlineLvl w:val="3"/>
    </w:pPr>
    <w:rPr>
      <w:rFonts w:ascii="Helvetica" w:hAnsi="Helvetica" w:cs="Helvetica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Arial" w:eastAsia="Times New Roman" w:hAnsi="Arial" w:cs="Arial"/>
      <w:b w:val="0"/>
      <w:sz w:val="24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Arial" w:eastAsia="Times New Roman" w:hAnsi="Arial" w:cs="Aria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Wingdings" w:hAnsi="Wingdings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9z3">
    <w:name w:val="WW8Num9z3"/>
    <w:rPr>
      <w:rFonts w:ascii="Symbol" w:hAnsi="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4z5">
    <w:name w:val="WW8Num4z5"/>
    <w:rPr>
      <w:rFonts w:ascii="Wingdings" w:hAnsi="Wingdings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3C5F84"/>
      <w:u w:val="single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character" w:styleId="Nmerodepgina">
    <w:name w:val="page number"/>
    <w:basedOn w:val="Fuentedeprrafopredeter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pPr>
      <w:ind w:left="180"/>
      <w:jc w:val="both"/>
    </w:pPr>
    <w:rPr>
      <w:rFonts w:ascii="Arial" w:hAnsi="Arial"/>
      <w:sz w:val="20"/>
      <w:lang w:val="es-CO"/>
    </w:rPr>
  </w:style>
  <w:style w:type="paragraph" w:customStyle="1" w:styleId="BodyText1">
    <w:name w:val="Body Text1"/>
    <w:basedOn w:val="NormalWeb"/>
    <w:pPr>
      <w:ind w:left="720"/>
    </w:pPr>
  </w:style>
  <w:style w:type="paragraph" w:styleId="TDC1">
    <w:name w:val="toc 1"/>
    <w:basedOn w:val="Normal"/>
    <w:next w:val="Normal"/>
    <w:uiPriority w:val="39"/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WW-Default">
    <w:name w:val="WW-Default"/>
    <w:pPr>
      <w:suppressAutoHyphens/>
      <w:autoSpaceDE w:val="0"/>
    </w:pPr>
    <w:rPr>
      <w:rFonts w:ascii="Arial" w:eastAsia="Arial" w:hAnsi="Arial" w:cs="Arial"/>
      <w:color w:val="000000"/>
      <w:sz w:val="24"/>
      <w:szCs w:val="24"/>
      <w:lang w:val="es-ES" w:eastAsia="ar-SA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TDC2">
    <w:name w:val="toc 2"/>
    <w:basedOn w:val="Index"/>
    <w:pPr>
      <w:tabs>
        <w:tab w:val="right" w:leader="dot" w:pos="9689"/>
      </w:tabs>
      <w:ind w:left="283"/>
    </w:pPr>
  </w:style>
  <w:style w:type="paragraph" w:styleId="TDC3">
    <w:name w:val="toc 3"/>
    <w:basedOn w:val="Index"/>
    <w:pPr>
      <w:tabs>
        <w:tab w:val="right" w:leader="dot" w:pos="9406"/>
      </w:tabs>
      <w:ind w:left="566"/>
    </w:pPr>
  </w:style>
  <w:style w:type="paragraph" w:styleId="TDC4">
    <w:name w:val="toc 4"/>
    <w:basedOn w:val="Index"/>
    <w:pPr>
      <w:tabs>
        <w:tab w:val="right" w:leader="dot" w:pos="9123"/>
      </w:tabs>
      <w:ind w:left="849"/>
    </w:pPr>
  </w:style>
  <w:style w:type="paragraph" w:styleId="TDC5">
    <w:name w:val="toc 5"/>
    <w:basedOn w:val="Index"/>
    <w:pPr>
      <w:tabs>
        <w:tab w:val="right" w:leader="dot" w:pos="8840"/>
      </w:tabs>
      <w:ind w:left="1132"/>
    </w:pPr>
  </w:style>
  <w:style w:type="paragraph" w:styleId="TDC6">
    <w:name w:val="toc 6"/>
    <w:basedOn w:val="Index"/>
    <w:pPr>
      <w:tabs>
        <w:tab w:val="right" w:leader="dot" w:pos="8557"/>
      </w:tabs>
      <w:ind w:left="1415"/>
    </w:pPr>
  </w:style>
  <w:style w:type="paragraph" w:styleId="TDC7">
    <w:name w:val="toc 7"/>
    <w:basedOn w:val="Index"/>
    <w:pPr>
      <w:tabs>
        <w:tab w:val="right" w:leader="dot" w:pos="8274"/>
      </w:tabs>
      <w:ind w:left="1698"/>
    </w:pPr>
  </w:style>
  <w:style w:type="paragraph" w:styleId="TDC8">
    <w:name w:val="toc 8"/>
    <w:basedOn w:val="Index"/>
    <w:pPr>
      <w:tabs>
        <w:tab w:val="right" w:leader="dot" w:pos="7991"/>
      </w:tabs>
      <w:ind w:left="1981"/>
    </w:pPr>
  </w:style>
  <w:style w:type="paragraph" w:styleId="TD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PiedepginaCar">
    <w:name w:val="Pie de página Car"/>
    <w:link w:val="Piedepgina"/>
    <w:uiPriority w:val="99"/>
    <w:rsid w:val="0094515E"/>
    <w:rPr>
      <w:sz w:val="24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984F29"/>
    <w:pPr>
      <w:suppressAutoHyphens w:val="0"/>
      <w:spacing w:line="240" w:lineRule="auto"/>
      <w:ind w:left="720"/>
      <w:contextualSpacing/>
    </w:pPr>
    <w:rPr>
      <w:lang w:val="es-PE" w:eastAsia="en-US"/>
    </w:rPr>
  </w:style>
  <w:style w:type="table" w:styleId="Tablaconcuadrcula">
    <w:name w:val="Table Grid"/>
    <w:basedOn w:val="Tablanormal"/>
    <w:uiPriority w:val="59"/>
    <w:rsid w:val="00E764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81474F"/>
    <w:rPr>
      <w:sz w:val="24"/>
      <w:szCs w:val="24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CC66C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66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66C4"/>
    <w:rPr>
      <w:lang w:val="es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66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66C4"/>
    <w:rPr>
      <w:b/>
      <w:bCs/>
      <w:lang w:val="es-ES" w:eastAsia="ar-SA"/>
    </w:rPr>
  </w:style>
  <w:style w:type="character" w:styleId="Nmerodelnea">
    <w:name w:val="line number"/>
    <w:basedOn w:val="Fuentedeprrafopredeter"/>
    <w:uiPriority w:val="99"/>
    <w:semiHidden/>
    <w:unhideWhenUsed/>
    <w:rsid w:val="00B141B2"/>
  </w:style>
  <w:style w:type="character" w:customStyle="1" w:styleId="Ttulo2Car">
    <w:name w:val="Título 2 Car"/>
    <w:basedOn w:val="Fuentedeprrafopredeter"/>
    <w:link w:val="Ttulo2"/>
    <w:uiPriority w:val="9"/>
    <w:semiHidden/>
    <w:rsid w:val="00B6134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ar-SA"/>
    </w:rPr>
  </w:style>
  <w:style w:type="paragraph" w:styleId="Descripcin">
    <w:name w:val="caption"/>
    <w:basedOn w:val="Normal"/>
    <w:qFormat/>
    <w:rsid w:val="00A93EDF"/>
    <w:pPr>
      <w:suppressLineNumbers/>
      <w:spacing w:before="120" w:after="120"/>
    </w:pPr>
    <w:rPr>
      <w:rFonts w:cs="Lohit Hindi"/>
      <w:i/>
      <w:i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9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54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018A9-D2E4-4342-A1FE-EDDD3DFDD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2082</TotalTime>
  <Pages>1</Pages>
  <Words>876</Words>
  <Characters>4819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Estatus de los Eventos Registrados en el Portal  MSS de ISS</vt:lpstr>
      <vt:lpstr>Estatus de los Eventos Registrados en el Portal  MSS de ISS</vt:lpstr>
    </vt:vector>
  </TitlesOfParts>
  <Company>Hewlett-Packard</Company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Estatus de los Eventos Registrados en el Portal  MSS de ISS</dc:title>
  <dc:subject/>
  <dc:creator>RUTH</dc:creator>
  <cp:keywords/>
  <dc:description/>
  <cp:lastModifiedBy>joe flores solis</cp:lastModifiedBy>
  <cp:revision>204</cp:revision>
  <cp:lastPrinted>2021-05-27T13:00:00Z</cp:lastPrinted>
  <dcterms:created xsi:type="dcterms:W3CDTF">2021-02-18T21:53:00Z</dcterms:created>
  <dcterms:modified xsi:type="dcterms:W3CDTF">2021-06-01T20:43:00Z</dcterms:modified>
</cp:coreProperties>
</file>