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bookmarkStart w:id="0" w:name="__RefHeading__7_324477159"/>
    <w:bookmarkEnd w:id="0"/>
    <w:p w14:paraId="7F3AB8E3" w14:textId="358DFA21" w:rsidR="00BC24FF" w:rsidRPr="00990985" w:rsidRDefault="00323741" w:rsidP="00AC4CFF">
      <w:pPr>
        <w:jc w:val="center"/>
        <w:rPr>
          <w:rFonts w:ascii="Trebuchet MS" w:hAnsi="Trebuchet MS" w:cs="Arial"/>
          <w:b/>
          <w:color w:val="FF0000"/>
          <w:sz w:val="36"/>
          <w:szCs w:val="3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490FF1" wp14:editId="4665417C">
                <wp:simplePos x="0" y="0"/>
                <wp:positionH relativeFrom="column">
                  <wp:posOffset>-685800</wp:posOffset>
                </wp:positionH>
                <wp:positionV relativeFrom="paragraph">
                  <wp:posOffset>114300</wp:posOffset>
                </wp:positionV>
                <wp:extent cx="457200" cy="8686800"/>
                <wp:effectExtent l="209550" t="2266950" r="0" b="0"/>
                <wp:wrapNone/>
                <wp:docPr id="1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8686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0000"/>
                            </a:gs>
                            <a:gs pos="50000">
                              <a:srgbClr val="FF0000">
                                <a:gamma/>
                                <a:shade val="67451"/>
                                <a:invGamma/>
                              </a:srgbClr>
                            </a:gs>
                            <a:gs pos="100000">
                              <a:srgbClr val="FF0000"/>
                            </a:gs>
                          </a:gsLst>
                          <a:lin ang="2700000" scaled="1"/>
                        </a:gra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sx="125000" sy="125000" algn="b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3B4DA5" id="Rectangle 10" o:spid="_x0000_s1026" style="position:absolute;margin-left:-54pt;margin-top:9pt;width:36pt;height:68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" fillcolor="red" strokecolor="red">
                <v:fill color2="#ac0000" rotate="t" angle="45" focus="50%" type="gradient"/>
                <v:shadow on="t" type="perspective" opacity=".5" origin=".5,.5" offset="-6pt,-6pt" matrix="1.25,,,1.25"/>
              </v:rect>
            </w:pict>
          </mc:Fallback>
        </mc:AlternateContent>
      </w:r>
      <w:r w:rsidR="00BC24FF" w:rsidRPr="00990985">
        <w:rPr>
          <w:rFonts w:ascii="Trebuchet MS" w:hAnsi="Trebuchet MS" w:cs="Arial"/>
          <w:b/>
          <w:color w:val="FF0000"/>
          <w:sz w:val="36"/>
          <w:szCs w:val="36"/>
          <w:lang w:val="en-US"/>
        </w:rPr>
        <w:t>SECURESOFT</w:t>
      </w:r>
      <w:r w:rsidR="00503F99">
        <w:rPr>
          <w:rFonts w:ascii="Trebuchet MS" w:hAnsi="Trebuchet MS" w:cs="Arial"/>
          <w:b/>
          <w:color w:val="FF0000"/>
          <w:sz w:val="36"/>
          <w:szCs w:val="36"/>
          <w:lang w:val="en-US"/>
        </w:rPr>
        <w:t xml:space="preserve"> </w:t>
      </w:r>
      <w:r w:rsidR="00F930FC">
        <w:rPr>
          <w:rFonts w:ascii="Trebuchet MS" w:hAnsi="Trebuchet MS" w:cs="Arial"/>
          <w:b/>
          <w:color w:val="FF0000"/>
          <w:sz w:val="36"/>
          <w:szCs w:val="36"/>
          <w:lang w:val="en-US"/>
        </w:rPr>
        <w:t>CORPORATION</w:t>
      </w:r>
    </w:p>
    <w:p w14:paraId="0AD3DB9F" w14:textId="77777777" w:rsidR="00BC24FF" w:rsidRPr="00537630" w:rsidRDefault="00BC24FF" w:rsidP="00AC4CFF">
      <w:pPr>
        <w:jc w:val="center"/>
        <w:rPr>
          <w:rFonts w:ascii="Trebuchet MS" w:hAnsi="Trebuchet MS" w:cs="Arial"/>
          <w:b/>
          <w:color w:val="FF0000"/>
          <w:sz w:val="36"/>
          <w:szCs w:val="36"/>
          <w:lang w:val="en-US"/>
        </w:rPr>
      </w:pPr>
      <w:r w:rsidRPr="00537630">
        <w:rPr>
          <w:rFonts w:ascii="Trebuchet MS" w:hAnsi="Trebuchet MS" w:cs="Arial"/>
          <w:b/>
          <w:color w:val="FF0000"/>
          <w:sz w:val="36"/>
          <w:szCs w:val="36"/>
          <w:lang w:val="en-US"/>
        </w:rPr>
        <w:t>e-Secure Consulting Group</w:t>
      </w:r>
    </w:p>
    <w:p w14:paraId="7C9D1FAD" w14:textId="77777777" w:rsidR="00BC24FF" w:rsidRPr="00537630" w:rsidRDefault="00BC24FF" w:rsidP="00AC4CFF">
      <w:pPr>
        <w:jc w:val="both"/>
        <w:rPr>
          <w:rFonts w:ascii="Arial" w:hAnsi="Arial" w:cs="Arial"/>
          <w:b/>
          <w:color w:val="FF0000"/>
          <w:sz w:val="20"/>
          <w:szCs w:val="20"/>
          <w:lang w:val="en-US"/>
        </w:rPr>
      </w:pPr>
    </w:p>
    <w:p w14:paraId="32D5238A" w14:textId="77777777" w:rsidR="00BC24FF" w:rsidRPr="00537630" w:rsidRDefault="00BC24FF" w:rsidP="00AC4CFF">
      <w:pPr>
        <w:jc w:val="both"/>
        <w:rPr>
          <w:rFonts w:ascii="Arial" w:hAnsi="Arial" w:cs="Arial"/>
          <w:b/>
          <w:color w:val="FF0000"/>
          <w:sz w:val="20"/>
          <w:szCs w:val="20"/>
          <w:lang w:val="en-US"/>
        </w:rPr>
      </w:pPr>
    </w:p>
    <w:p w14:paraId="35C129FE" w14:textId="77777777" w:rsidR="00BC24FF" w:rsidRPr="00537630" w:rsidRDefault="00BC24FF" w:rsidP="00AC4CFF">
      <w:pPr>
        <w:jc w:val="both"/>
        <w:rPr>
          <w:rFonts w:ascii="Arial" w:hAnsi="Arial" w:cs="Arial"/>
          <w:b/>
          <w:color w:val="FF0000"/>
          <w:sz w:val="20"/>
          <w:szCs w:val="20"/>
          <w:lang w:val="en-US"/>
        </w:rPr>
      </w:pPr>
    </w:p>
    <w:p w14:paraId="4E74CC57" w14:textId="77777777" w:rsidR="00BC24FF" w:rsidRPr="00537630" w:rsidRDefault="00BC24FF" w:rsidP="00AC4CFF">
      <w:pPr>
        <w:jc w:val="both"/>
        <w:rPr>
          <w:rFonts w:ascii="Calibri" w:hAnsi="Calibri" w:cs="Arial"/>
          <w:b/>
          <w:color w:val="FF0000"/>
          <w:sz w:val="20"/>
          <w:szCs w:val="20"/>
          <w:lang w:val="en-US"/>
        </w:rPr>
      </w:pPr>
    </w:p>
    <w:p w14:paraId="71D001FD" w14:textId="77777777" w:rsidR="00BC24FF" w:rsidRPr="001E2782" w:rsidRDefault="0055156D" w:rsidP="00AC4CFF">
      <w:pPr>
        <w:jc w:val="center"/>
        <w:rPr>
          <w:rFonts w:ascii="Calibri" w:hAnsi="Calibri" w:cs="Arial"/>
          <w:b/>
          <w:sz w:val="36"/>
          <w:lang w:val="es-PE"/>
        </w:rPr>
      </w:pPr>
      <w:r w:rsidRPr="001E2782">
        <w:rPr>
          <w:rFonts w:ascii="Calibri" w:hAnsi="Calibri" w:cs="Arial"/>
          <w:b/>
          <w:sz w:val="36"/>
          <w:lang w:val="es-PE"/>
        </w:rPr>
        <w:t xml:space="preserve">REPORTE </w:t>
      </w:r>
      <w:r w:rsidR="00406ED6">
        <w:rPr>
          <w:rFonts w:ascii="Calibri" w:hAnsi="Calibri" w:cs="Arial"/>
          <w:b/>
          <w:sz w:val="36"/>
          <w:lang w:val="es-PE"/>
        </w:rPr>
        <w:t>DIARIO</w:t>
      </w:r>
    </w:p>
    <w:p w14:paraId="53E945B0" w14:textId="77777777" w:rsidR="00D15905" w:rsidRPr="00B51A55" w:rsidRDefault="00D15905" w:rsidP="00AC4CFF">
      <w:pPr>
        <w:jc w:val="center"/>
        <w:rPr>
          <w:rFonts w:ascii="Arial" w:hAnsi="Arial" w:cs="Arial"/>
          <w:b/>
          <w:sz w:val="36"/>
          <w:lang w:val="es-PE"/>
        </w:rPr>
      </w:pPr>
    </w:p>
    <w:p w14:paraId="372357AA" w14:textId="77777777" w:rsidR="00BC24FF" w:rsidRDefault="00BC24FF" w:rsidP="006F711B">
      <w:pPr>
        <w:rPr>
          <w:rFonts w:ascii="Arial" w:hAnsi="Arial" w:cs="Arial"/>
          <w:b/>
          <w:sz w:val="20"/>
          <w:szCs w:val="20"/>
        </w:rPr>
      </w:pPr>
    </w:p>
    <w:p w14:paraId="61E6EFB8" w14:textId="77777777" w:rsidR="006F711B" w:rsidRDefault="006F711B" w:rsidP="006F711B">
      <w:pPr>
        <w:rPr>
          <w:rFonts w:ascii="Arial" w:hAnsi="Arial" w:cs="Arial"/>
          <w:b/>
          <w:sz w:val="20"/>
          <w:szCs w:val="20"/>
        </w:rPr>
      </w:pPr>
    </w:p>
    <w:p w14:paraId="73875350" w14:textId="77777777" w:rsidR="006F711B" w:rsidRPr="00D05EB2" w:rsidRDefault="006F711B" w:rsidP="006F711B">
      <w:pPr>
        <w:rPr>
          <w:rFonts w:ascii="Arial" w:hAnsi="Arial" w:cs="Arial"/>
          <w:b/>
          <w:sz w:val="20"/>
          <w:szCs w:val="20"/>
        </w:rPr>
      </w:pPr>
    </w:p>
    <w:p w14:paraId="29940C5D" w14:textId="77777777" w:rsidR="00E400DA" w:rsidRPr="00D05EB2" w:rsidRDefault="00BC24FF" w:rsidP="002C2F12">
      <w:pPr>
        <w:jc w:val="center"/>
        <w:rPr>
          <w:rFonts w:ascii="Arial" w:hAnsi="Arial" w:cs="Arial"/>
          <w:b/>
          <w:sz w:val="22"/>
          <w:szCs w:val="22"/>
        </w:rPr>
      </w:pPr>
      <w:r w:rsidRPr="00D05EB2">
        <w:rPr>
          <w:rFonts w:ascii="Arial" w:hAnsi="Arial" w:cs="Arial"/>
          <w:b/>
          <w:sz w:val="22"/>
          <w:szCs w:val="22"/>
        </w:rPr>
        <w:t>Preparado para:</w:t>
      </w:r>
    </w:p>
    <w:p w14:paraId="2FAB1FA2" w14:textId="77777777" w:rsidR="00BC24FF" w:rsidRPr="00D05EB2" w:rsidRDefault="00BC24FF" w:rsidP="002C2F12">
      <w:pPr>
        <w:ind w:left="900" w:firstLine="540"/>
        <w:jc w:val="center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14:paraId="52E94724" w14:textId="5F4C197E" w:rsidR="00BC24FF" w:rsidRDefault="00323741" w:rsidP="007A590B">
      <w:pPr>
        <w:jc w:val="center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 w:rsidRPr="008F785E">
        <w:rPr>
          <w:noProof/>
          <w:lang w:val="en-US" w:eastAsia="en-US"/>
        </w:rPr>
        <w:drawing>
          <wp:inline distT="0" distB="0" distL="0" distR="0" wp14:anchorId="3CF58C7C" wp14:editId="2F2CA895">
            <wp:extent cx="1917700" cy="914400"/>
            <wp:effectExtent l="0" t="0" r="0" b="0"/>
            <wp:docPr id="16" name="Imagen 3" descr="Resultado de imagen para minera vol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Resultado de imagen para minera volca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23" b="213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B203F" w14:textId="77777777" w:rsidR="00E400DA" w:rsidRDefault="00E400DA" w:rsidP="00AC4CFF">
      <w:pPr>
        <w:jc w:val="both"/>
        <w:rPr>
          <w:rFonts w:ascii="Arial" w:hAnsi="Arial" w:cs="Arial"/>
          <w:b/>
        </w:rPr>
      </w:pPr>
    </w:p>
    <w:p w14:paraId="74F0E780" w14:textId="77777777" w:rsidR="00E400DA" w:rsidRPr="00D05EB2" w:rsidRDefault="00E400DA" w:rsidP="00AC4CFF">
      <w:pPr>
        <w:jc w:val="both"/>
        <w:rPr>
          <w:rFonts w:ascii="Arial" w:hAnsi="Arial" w:cs="Arial"/>
          <w:b/>
        </w:rPr>
      </w:pPr>
    </w:p>
    <w:p w14:paraId="58EE18CD" w14:textId="77777777" w:rsidR="00DC410A" w:rsidRPr="007A590B" w:rsidRDefault="00181C4D" w:rsidP="001A5992">
      <w:pPr>
        <w:ind w:hanging="142"/>
        <w:jc w:val="center"/>
        <w:rPr>
          <w:rFonts w:ascii="Calibri" w:hAnsi="Calibri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</w:t>
      </w:r>
      <w:r w:rsidR="007A590B" w:rsidRPr="007A590B">
        <w:rPr>
          <w:rFonts w:ascii="Arial" w:hAnsi="Arial" w:cs="Arial"/>
          <w:b/>
          <w:sz w:val="22"/>
          <w:szCs w:val="22"/>
        </w:rPr>
        <w:t>Fecha de elaboración:</w:t>
      </w:r>
    </w:p>
    <w:p w14:paraId="33FC61B9" w14:textId="77777777" w:rsidR="00794A9F" w:rsidRPr="00794A9F" w:rsidRDefault="00794A9F" w:rsidP="00794A9F">
      <w:pPr>
        <w:pStyle w:val="Piedepgina"/>
        <w:jc w:val="center"/>
        <w:rPr>
          <w:rFonts w:ascii="Arial" w:hAnsi="Arial" w:cs="Arial"/>
          <w:b/>
        </w:rPr>
      </w:pPr>
      <w:r w:rsidRPr="00794A9F">
        <w:rPr>
          <w:rFonts w:ascii="Arial" w:hAnsi="Arial" w:cs="Arial"/>
          <w:b/>
        </w:rPr>
        <w:t>${</w:t>
      </w:r>
      <w:proofErr w:type="spellStart"/>
      <w:r w:rsidRPr="00794A9F">
        <w:rPr>
          <w:rFonts w:ascii="Arial" w:hAnsi="Arial" w:cs="Arial"/>
          <w:b/>
        </w:rPr>
        <w:t>fecha_actual</w:t>
      </w:r>
      <w:proofErr w:type="spellEnd"/>
      <w:r w:rsidRPr="00794A9F">
        <w:rPr>
          <w:rFonts w:ascii="Arial" w:hAnsi="Arial" w:cs="Arial"/>
          <w:b/>
        </w:rPr>
        <w:t>}</w:t>
      </w:r>
    </w:p>
    <w:p w14:paraId="77C28862" w14:textId="77777777" w:rsidR="00E4594F" w:rsidRPr="00BB48A9" w:rsidRDefault="00E4594F" w:rsidP="00794A9F">
      <w:pPr>
        <w:rPr>
          <w:rFonts w:ascii="Calibri" w:hAnsi="Calibri" w:cs="Arial"/>
          <w:b/>
        </w:rPr>
      </w:pPr>
    </w:p>
    <w:p w14:paraId="7CF70392" w14:textId="77777777" w:rsidR="00BC24FF" w:rsidRDefault="00BC24FF" w:rsidP="00AC4CFF">
      <w:pPr>
        <w:jc w:val="both"/>
        <w:rPr>
          <w:rFonts w:ascii="Arial" w:hAnsi="Arial" w:cs="Arial"/>
          <w:b/>
        </w:rPr>
      </w:pPr>
    </w:p>
    <w:p w14:paraId="2B50EE81" w14:textId="77777777" w:rsidR="007A590B" w:rsidRDefault="007A590B" w:rsidP="00AC4CFF">
      <w:pPr>
        <w:jc w:val="both"/>
        <w:rPr>
          <w:rFonts w:ascii="Arial" w:hAnsi="Arial" w:cs="Arial"/>
          <w:b/>
        </w:rPr>
      </w:pPr>
    </w:p>
    <w:p w14:paraId="5ADA8515" w14:textId="77777777" w:rsidR="007A590B" w:rsidRDefault="007A590B" w:rsidP="00AC4CFF">
      <w:pPr>
        <w:jc w:val="both"/>
        <w:rPr>
          <w:rFonts w:ascii="Arial" w:hAnsi="Arial" w:cs="Arial"/>
          <w:b/>
        </w:rPr>
      </w:pPr>
    </w:p>
    <w:p w14:paraId="0C3055A4" w14:textId="77777777" w:rsidR="007A590B" w:rsidRPr="0021189D" w:rsidRDefault="009212E9" w:rsidP="00AC4CF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35523458" w14:textId="77777777" w:rsidR="00BC24FF" w:rsidRDefault="00BC24FF" w:rsidP="00AC4CFF">
      <w:pPr>
        <w:pStyle w:val="Piedepgina"/>
        <w:jc w:val="both"/>
        <w:rPr>
          <w:rFonts w:ascii="Arial" w:hAnsi="Arial" w:cs="Arial"/>
          <w:b/>
          <w:color w:val="FF0000"/>
          <w:sz w:val="20"/>
          <w:szCs w:val="20"/>
        </w:rPr>
      </w:pPr>
    </w:p>
    <w:p w14:paraId="2DAEDD8D" w14:textId="77777777" w:rsidR="00BC24FF" w:rsidRPr="00FF0179" w:rsidRDefault="00BC24FF" w:rsidP="00AC4CFF">
      <w:pPr>
        <w:pStyle w:val="Piedepgina"/>
        <w:jc w:val="both"/>
        <w:rPr>
          <w:rFonts w:ascii="Arial" w:hAnsi="Arial" w:cs="Arial"/>
          <w:b/>
          <w:color w:val="FF0000"/>
          <w:sz w:val="20"/>
          <w:szCs w:val="20"/>
        </w:rPr>
      </w:pPr>
    </w:p>
    <w:p w14:paraId="28762BF0" w14:textId="77777777" w:rsidR="00E400DA" w:rsidRDefault="00E400DA" w:rsidP="00AC4CFF">
      <w:pPr>
        <w:pStyle w:val="Piedepgina"/>
        <w:jc w:val="both"/>
        <w:rPr>
          <w:rFonts w:ascii="Arial" w:hAnsi="Arial" w:cs="Arial"/>
          <w:b/>
          <w:color w:val="FF0000"/>
          <w:sz w:val="20"/>
          <w:szCs w:val="20"/>
        </w:rPr>
      </w:pPr>
    </w:p>
    <w:p w14:paraId="58805520" w14:textId="77777777" w:rsidR="00BC24FF" w:rsidRPr="00FF0179" w:rsidRDefault="00BC24FF" w:rsidP="00AC4CFF">
      <w:pPr>
        <w:pStyle w:val="Piedepgina"/>
        <w:jc w:val="both"/>
        <w:rPr>
          <w:rFonts w:ascii="Arial" w:hAnsi="Arial" w:cs="Arial"/>
          <w:b/>
          <w:sz w:val="20"/>
          <w:szCs w:val="20"/>
        </w:rPr>
      </w:pPr>
    </w:p>
    <w:p w14:paraId="4E4E9CA4" w14:textId="3D50BB3A" w:rsidR="00BC24FF" w:rsidRDefault="00323741" w:rsidP="00AC4CFF">
      <w:pPr>
        <w:pStyle w:val="Piedepgina"/>
        <w:jc w:val="both"/>
        <w:rPr>
          <w:rFonts w:ascii="Arial" w:hAnsi="Arial" w:cs="Arial"/>
          <w:b/>
          <w:sz w:val="20"/>
          <w:szCs w:val="20"/>
          <w:lang w:val="es-ES_tradnl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331B354F" wp14:editId="3B8375F3">
            <wp:simplePos x="0" y="0"/>
            <wp:positionH relativeFrom="margin">
              <wp:posOffset>-71755</wp:posOffset>
            </wp:positionH>
            <wp:positionV relativeFrom="paragraph">
              <wp:posOffset>-45085</wp:posOffset>
            </wp:positionV>
            <wp:extent cx="1437640" cy="873760"/>
            <wp:effectExtent l="0" t="0" r="0" b="0"/>
            <wp:wrapTight wrapText="bothSides">
              <wp:wrapPolygon edited="0">
                <wp:start x="0" y="0"/>
                <wp:lineTo x="0" y="21192"/>
                <wp:lineTo x="21180" y="21192"/>
                <wp:lineTo x="21180" y="0"/>
                <wp:lineTo x="0" y="0"/>
              </wp:wrapPolygon>
            </wp:wrapTight>
            <wp:docPr id="17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64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24FF" w:rsidRPr="00FF0179">
        <w:rPr>
          <w:rFonts w:ascii="Arial" w:hAnsi="Arial" w:cs="Arial"/>
          <w:b/>
          <w:sz w:val="20"/>
          <w:szCs w:val="20"/>
        </w:rPr>
        <w:t>El</w:t>
      </w:r>
      <w:r w:rsidR="00BC24FF" w:rsidRPr="00FF0179">
        <w:rPr>
          <w:rFonts w:ascii="Arial" w:hAnsi="Arial" w:cs="Arial"/>
          <w:b/>
          <w:sz w:val="20"/>
          <w:szCs w:val="20"/>
          <w:lang w:val="es-ES_tradnl"/>
        </w:rPr>
        <w:t xml:space="preserve"> presente documento contiene </w:t>
      </w:r>
      <w:r w:rsidR="00BF34E6" w:rsidRPr="00FF0179">
        <w:rPr>
          <w:rFonts w:ascii="Arial" w:hAnsi="Arial" w:cs="Arial"/>
          <w:b/>
          <w:sz w:val="20"/>
          <w:szCs w:val="20"/>
          <w:lang w:val="es-ES_tradnl"/>
        </w:rPr>
        <w:t>información estrictamente</w:t>
      </w:r>
      <w:r w:rsidR="00BC24FF" w:rsidRPr="00FF0179">
        <w:rPr>
          <w:rFonts w:ascii="Arial" w:hAnsi="Arial" w:cs="Arial"/>
          <w:b/>
          <w:sz w:val="20"/>
          <w:szCs w:val="20"/>
          <w:lang w:val="es-ES_tradnl"/>
        </w:rPr>
        <w:t xml:space="preserve"> privada y confidencial </w:t>
      </w:r>
      <w:r w:rsidR="00537630" w:rsidRPr="00FF0179">
        <w:rPr>
          <w:rFonts w:ascii="Arial" w:hAnsi="Arial" w:cs="Arial"/>
          <w:b/>
          <w:sz w:val="20"/>
          <w:szCs w:val="20"/>
          <w:lang w:val="es-ES_tradnl"/>
        </w:rPr>
        <w:t>para</w:t>
      </w:r>
      <w:r w:rsidR="00537630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r w:rsidR="001A5992">
        <w:rPr>
          <w:rFonts w:ascii="Arial" w:hAnsi="Arial" w:cs="Arial"/>
          <w:b/>
          <w:sz w:val="20"/>
          <w:szCs w:val="20"/>
          <w:lang w:val="es-ES_tradnl"/>
        </w:rPr>
        <w:t xml:space="preserve">Minera </w:t>
      </w:r>
      <w:proofErr w:type="spellStart"/>
      <w:r w:rsidR="001A5992">
        <w:rPr>
          <w:rFonts w:ascii="Arial" w:hAnsi="Arial" w:cs="Arial"/>
          <w:b/>
          <w:sz w:val="20"/>
          <w:szCs w:val="20"/>
          <w:lang w:val="es-ES_tradnl"/>
        </w:rPr>
        <w:t>Volcan</w:t>
      </w:r>
      <w:proofErr w:type="spellEnd"/>
      <w:r w:rsidR="00537630">
        <w:rPr>
          <w:rFonts w:ascii="Arial" w:hAnsi="Arial" w:cs="Arial"/>
          <w:b/>
          <w:sz w:val="20"/>
          <w:szCs w:val="20"/>
          <w:lang w:val="es-ES_tradnl"/>
        </w:rPr>
        <w:t xml:space="preserve"> S.A.A y </w:t>
      </w:r>
      <w:proofErr w:type="spellStart"/>
      <w:r w:rsidR="00B414BA">
        <w:rPr>
          <w:rFonts w:ascii="Arial" w:hAnsi="Arial" w:cs="Arial"/>
          <w:b/>
          <w:sz w:val="20"/>
          <w:szCs w:val="20"/>
          <w:lang w:val="es-ES_tradnl"/>
        </w:rPr>
        <w:t>SecureSoft</w:t>
      </w:r>
      <w:proofErr w:type="spellEnd"/>
      <w:r w:rsidR="00B414BA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proofErr w:type="spellStart"/>
      <w:r w:rsidR="00B414BA">
        <w:rPr>
          <w:rFonts w:ascii="Arial" w:hAnsi="Arial" w:cs="Arial"/>
          <w:b/>
          <w:sz w:val="20"/>
          <w:szCs w:val="20"/>
          <w:lang w:val="es-ES_tradnl"/>
        </w:rPr>
        <w:t>Corporation</w:t>
      </w:r>
      <w:proofErr w:type="spellEnd"/>
      <w:r w:rsidR="00B414BA">
        <w:rPr>
          <w:rFonts w:ascii="Arial" w:hAnsi="Arial" w:cs="Arial"/>
          <w:b/>
          <w:sz w:val="20"/>
          <w:szCs w:val="20"/>
          <w:lang w:val="es-ES_tradnl"/>
        </w:rPr>
        <w:t xml:space="preserve"> S.A.C</w:t>
      </w:r>
      <w:r w:rsidR="0097187B">
        <w:rPr>
          <w:rFonts w:ascii="Arial" w:hAnsi="Arial" w:cs="Arial"/>
          <w:b/>
          <w:sz w:val="20"/>
          <w:szCs w:val="20"/>
          <w:lang w:val="es-ES_tradnl"/>
        </w:rPr>
        <w:t>.</w:t>
      </w:r>
    </w:p>
    <w:p w14:paraId="38DC2E9F" w14:textId="58CCC6FA" w:rsidR="00AA3EB3" w:rsidRDefault="00AA3EB3" w:rsidP="00AC4CFF">
      <w:pPr>
        <w:pStyle w:val="Piedepgina"/>
        <w:jc w:val="both"/>
        <w:rPr>
          <w:rFonts w:ascii="Arial" w:hAnsi="Arial" w:cs="Arial"/>
          <w:b/>
          <w:sz w:val="20"/>
          <w:szCs w:val="20"/>
          <w:lang w:val="es-ES_tradnl"/>
        </w:rPr>
      </w:pPr>
    </w:p>
    <w:p w14:paraId="42FA4C39" w14:textId="174AF3A9" w:rsidR="00EB7A48" w:rsidRDefault="00EB7A48" w:rsidP="00AC4CFF">
      <w:pPr>
        <w:pStyle w:val="Piedepgina"/>
        <w:jc w:val="both"/>
        <w:rPr>
          <w:rFonts w:ascii="Arial" w:hAnsi="Arial" w:cs="Arial"/>
          <w:b/>
          <w:sz w:val="20"/>
          <w:szCs w:val="20"/>
          <w:lang w:val="es-ES_tradnl"/>
        </w:rPr>
      </w:pPr>
    </w:p>
    <w:sdt>
      <w:sdtPr>
        <w:rPr>
          <w:rFonts w:asciiTheme="minorHAnsi" w:eastAsia="Times New Roman" w:hAnsiTheme="minorHAnsi" w:cstheme="minorHAnsi"/>
          <w:b/>
          <w:bCs/>
          <w:color w:val="auto"/>
          <w:sz w:val="20"/>
          <w:szCs w:val="20"/>
          <w:lang w:val="es-ES" w:eastAsia="ar-SA"/>
        </w:rPr>
        <w:id w:val="290797616"/>
        <w:docPartObj>
          <w:docPartGallery w:val="Table of Contents"/>
          <w:docPartUnique/>
        </w:docPartObj>
      </w:sdtPr>
      <w:sdtEndPr/>
      <w:sdtContent>
        <w:p w14:paraId="4F4E4B3F" w14:textId="17661F34" w:rsidR="00EB7A48" w:rsidRPr="00745B40" w:rsidRDefault="00EB7A48" w:rsidP="00EB7A48">
          <w:pPr>
            <w:pStyle w:val="TtuloTDC"/>
            <w:jc w:val="center"/>
            <w:rPr>
              <w:rFonts w:asciiTheme="minorHAnsi" w:hAnsiTheme="minorHAnsi" w:cstheme="minorHAnsi"/>
              <w:b/>
              <w:bCs/>
              <w:color w:val="auto"/>
              <w:sz w:val="20"/>
              <w:szCs w:val="20"/>
            </w:rPr>
          </w:pPr>
          <w:r w:rsidRPr="00745B40">
            <w:rPr>
              <w:rFonts w:asciiTheme="minorHAnsi" w:hAnsiTheme="minorHAnsi" w:cstheme="minorHAnsi"/>
              <w:b/>
              <w:bCs/>
              <w:color w:val="auto"/>
              <w:sz w:val="20"/>
              <w:szCs w:val="20"/>
              <w:lang w:val="es-ES"/>
            </w:rPr>
            <w:t>INDICE</w:t>
          </w:r>
        </w:p>
        <w:p w14:paraId="0F6D0797" w14:textId="42E4BABA" w:rsidR="00745B40" w:rsidRPr="00745B40" w:rsidRDefault="00EB7A48">
          <w:pPr>
            <w:pStyle w:val="TDC1"/>
            <w:tabs>
              <w:tab w:val="left" w:pos="566"/>
              <w:tab w:val="right" w:leader="dot" w:pos="8494"/>
            </w:tabs>
            <w:rPr>
              <w:rFonts w:asciiTheme="minorHAnsi" w:eastAsiaTheme="minorEastAsia" w:hAnsiTheme="minorHAnsi" w:cstheme="minorHAnsi"/>
              <w:b/>
              <w:bCs/>
              <w:noProof/>
              <w:sz w:val="20"/>
              <w:szCs w:val="20"/>
              <w:lang w:val="es-PE" w:eastAsia="es-PE"/>
            </w:rPr>
          </w:pPr>
          <w:r w:rsidRPr="00745B40">
            <w:rPr>
              <w:rFonts w:asciiTheme="minorHAnsi" w:hAnsiTheme="minorHAnsi" w:cstheme="minorHAnsi"/>
              <w:b/>
              <w:bCs/>
              <w:sz w:val="20"/>
              <w:szCs w:val="20"/>
            </w:rPr>
            <w:fldChar w:fldCharType="begin"/>
          </w:r>
          <w:r w:rsidRPr="00745B40">
            <w:rPr>
              <w:rFonts w:asciiTheme="minorHAnsi" w:hAnsiTheme="minorHAnsi" w:cstheme="minorHAnsi"/>
              <w:b/>
              <w:bCs/>
              <w:sz w:val="20"/>
              <w:szCs w:val="20"/>
            </w:rPr>
            <w:instrText xml:space="preserve"> TOC \o "1-3" \h \z \u </w:instrText>
          </w:r>
          <w:r w:rsidRPr="00745B40">
            <w:rPr>
              <w:rFonts w:asciiTheme="minorHAnsi" w:hAnsiTheme="minorHAnsi" w:cstheme="minorHAnsi"/>
              <w:b/>
              <w:bCs/>
              <w:sz w:val="20"/>
              <w:szCs w:val="20"/>
            </w:rPr>
            <w:fldChar w:fldCharType="separate"/>
          </w:r>
          <w:hyperlink w:anchor="_Toc89887671" w:history="1">
            <w:r w:rsidR="00745B40" w:rsidRPr="00745B40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I.</w:t>
            </w:r>
            <w:r w:rsidR="00745B40" w:rsidRPr="00745B40">
              <w:rPr>
                <w:rFonts w:asciiTheme="minorHAnsi" w:eastAsiaTheme="minorEastAsia" w:hAnsiTheme="minorHAnsi" w:cstheme="minorHAnsi"/>
                <w:b/>
                <w:bCs/>
                <w:noProof/>
                <w:sz w:val="20"/>
                <w:szCs w:val="20"/>
                <w:lang w:val="es-PE" w:eastAsia="es-PE"/>
              </w:rPr>
              <w:tab/>
            </w:r>
            <w:r w:rsidR="00745B40" w:rsidRPr="00745B40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OBJETIVO</w:t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ab/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instrText xml:space="preserve"> PAGEREF _Toc89887671 \h </w:instrText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>3</w:t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4C8EB05" w14:textId="4F07A487" w:rsidR="00745B40" w:rsidRPr="00745B40" w:rsidRDefault="00B1497F">
          <w:pPr>
            <w:pStyle w:val="TDC1"/>
            <w:tabs>
              <w:tab w:val="left" w:pos="566"/>
              <w:tab w:val="right" w:leader="dot" w:pos="8494"/>
            </w:tabs>
            <w:rPr>
              <w:rFonts w:asciiTheme="minorHAnsi" w:eastAsiaTheme="minorEastAsia" w:hAnsiTheme="minorHAnsi" w:cstheme="minorHAnsi"/>
              <w:b/>
              <w:bCs/>
              <w:noProof/>
              <w:sz w:val="20"/>
              <w:szCs w:val="20"/>
              <w:lang w:val="es-PE" w:eastAsia="es-PE"/>
            </w:rPr>
          </w:pPr>
          <w:hyperlink w:anchor="_Toc89887672" w:history="1">
            <w:r w:rsidR="00745B40" w:rsidRPr="00745B40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II.</w:t>
            </w:r>
            <w:r w:rsidR="00745B40" w:rsidRPr="00745B40">
              <w:rPr>
                <w:rFonts w:asciiTheme="minorHAnsi" w:eastAsiaTheme="minorEastAsia" w:hAnsiTheme="minorHAnsi" w:cstheme="minorHAnsi"/>
                <w:b/>
                <w:bCs/>
                <w:noProof/>
                <w:sz w:val="20"/>
                <w:szCs w:val="20"/>
                <w:lang w:val="es-PE" w:eastAsia="es-PE"/>
              </w:rPr>
              <w:tab/>
            </w:r>
            <w:r w:rsidR="00745B40" w:rsidRPr="00745B40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ALCANCES</w:t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ab/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instrText xml:space="preserve"> PAGEREF _Toc89887672 \h </w:instrText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>3</w:t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AECFD61" w14:textId="6E4EC43D" w:rsidR="00745B40" w:rsidRPr="00745B40" w:rsidRDefault="00B1497F">
          <w:pPr>
            <w:pStyle w:val="TDC1"/>
            <w:tabs>
              <w:tab w:val="left" w:pos="566"/>
              <w:tab w:val="right" w:leader="dot" w:pos="8494"/>
            </w:tabs>
            <w:rPr>
              <w:rFonts w:asciiTheme="minorHAnsi" w:eastAsiaTheme="minorEastAsia" w:hAnsiTheme="minorHAnsi" w:cstheme="minorHAnsi"/>
              <w:b/>
              <w:bCs/>
              <w:noProof/>
              <w:sz w:val="20"/>
              <w:szCs w:val="20"/>
              <w:lang w:val="es-PE" w:eastAsia="es-PE"/>
            </w:rPr>
          </w:pPr>
          <w:hyperlink w:anchor="_Toc89887673" w:history="1">
            <w:r w:rsidR="00745B40" w:rsidRPr="00745B40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III.</w:t>
            </w:r>
            <w:r w:rsidR="00745B40" w:rsidRPr="00745B40">
              <w:rPr>
                <w:rFonts w:asciiTheme="minorHAnsi" w:eastAsiaTheme="minorEastAsia" w:hAnsiTheme="minorHAnsi" w:cstheme="minorHAnsi"/>
                <w:b/>
                <w:bCs/>
                <w:noProof/>
                <w:sz w:val="20"/>
                <w:szCs w:val="20"/>
                <w:lang w:val="es-PE" w:eastAsia="es-PE"/>
              </w:rPr>
              <w:tab/>
            </w:r>
            <w:r w:rsidR="00745B40" w:rsidRPr="00745B40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ESTADO DE LAS PLATAFORMAS</w:t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ab/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instrText xml:space="preserve"> PAGEREF _Toc89887673 \h </w:instrText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>3</w:t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0C12E8E" w14:textId="72163A0A" w:rsidR="00745B40" w:rsidRPr="00745B40" w:rsidRDefault="00B1497F">
          <w:pPr>
            <w:pStyle w:val="TDC2"/>
            <w:tabs>
              <w:tab w:val="left" w:pos="849"/>
            </w:tabs>
            <w:rPr>
              <w:rFonts w:asciiTheme="minorHAnsi" w:eastAsiaTheme="minorEastAsia" w:hAnsiTheme="minorHAnsi" w:cstheme="minorHAnsi"/>
              <w:b/>
              <w:bCs/>
              <w:noProof/>
              <w:sz w:val="20"/>
              <w:szCs w:val="20"/>
              <w:lang w:val="es-PE" w:eastAsia="es-PE"/>
            </w:rPr>
          </w:pPr>
          <w:hyperlink w:anchor="_Toc89887674" w:history="1">
            <w:r w:rsidR="00745B40" w:rsidRPr="00745B40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1.</w:t>
            </w:r>
            <w:r w:rsidR="00745B40" w:rsidRPr="00745B40">
              <w:rPr>
                <w:rFonts w:asciiTheme="minorHAnsi" w:eastAsiaTheme="minorEastAsia" w:hAnsiTheme="minorHAnsi" w:cstheme="minorHAnsi"/>
                <w:b/>
                <w:bCs/>
                <w:noProof/>
                <w:sz w:val="20"/>
                <w:szCs w:val="20"/>
                <w:lang w:val="es-PE" w:eastAsia="es-PE"/>
              </w:rPr>
              <w:tab/>
            </w:r>
            <w:r w:rsidR="00745B40" w:rsidRPr="00745B40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RED DE QUBO</w:t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ab/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instrText xml:space="preserve"> PAGEREF _Toc89887674 \h </w:instrText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>3</w:t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E23DFE4" w14:textId="6D6EB2F0" w:rsidR="00745B40" w:rsidRPr="00745B40" w:rsidRDefault="00B1497F">
          <w:pPr>
            <w:pStyle w:val="TDC3"/>
            <w:tabs>
              <w:tab w:val="left" w:pos="1415"/>
            </w:tabs>
            <w:rPr>
              <w:rFonts w:asciiTheme="minorHAnsi" w:eastAsiaTheme="minorEastAsia" w:hAnsiTheme="minorHAnsi" w:cstheme="minorHAnsi"/>
              <w:b/>
              <w:bCs/>
              <w:noProof/>
              <w:sz w:val="20"/>
              <w:szCs w:val="20"/>
              <w:lang w:val="es-PE" w:eastAsia="es-PE"/>
            </w:rPr>
          </w:pPr>
          <w:hyperlink w:anchor="_Toc89887675" w:history="1">
            <w:r w:rsidR="00745B40" w:rsidRPr="00745B40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t>1.1.</w:t>
            </w:r>
            <w:r w:rsidR="00745B40" w:rsidRPr="00745B40">
              <w:rPr>
                <w:rFonts w:asciiTheme="minorHAnsi" w:eastAsiaTheme="minorEastAsia" w:hAnsiTheme="minorHAnsi" w:cstheme="minorHAnsi"/>
                <w:b/>
                <w:bCs/>
                <w:noProof/>
                <w:sz w:val="20"/>
                <w:szCs w:val="20"/>
                <w:lang w:val="es-PE" w:eastAsia="es-PE"/>
              </w:rPr>
              <w:tab/>
            </w:r>
            <w:r w:rsidR="00745B40" w:rsidRPr="00745B40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t>Antimalware FirePower Threat Defense</w:t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ab/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instrText xml:space="preserve"> PAGEREF _Toc89887675 \h </w:instrText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>3</w:t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15113A8" w14:textId="7D8E73C0" w:rsidR="00745B40" w:rsidRPr="00745B40" w:rsidRDefault="00B1497F">
          <w:pPr>
            <w:pStyle w:val="TDC3"/>
            <w:tabs>
              <w:tab w:val="left" w:pos="1415"/>
            </w:tabs>
            <w:rPr>
              <w:rFonts w:asciiTheme="minorHAnsi" w:eastAsiaTheme="minorEastAsia" w:hAnsiTheme="minorHAnsi" w:cstheme="minorHAnsi"/>
              <w:b/>
              <w:bCs/>
              <w:noProof/>
              <w:sz w:val="20"/>
              <w:szCs w:val="20"/>
              <w:lang w:val="es-PE" w:eastAsia="es-PE"/>
            </w:rPr>
          </w:pPr>
          <w:hyperlink w:anchor="_Toc89887676" w:history="1">
            <w:r w:rsidR="00745B40" w:rsidRPr="00745B40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t>1.2.</w:t>
            </w:r>
            <w:r w:rsidR="00745B40" w:rsidRPr="00745B40">
              <w:rPr>
                <w:rFonts w:asciiTheme="minorHAnsi" w:eastAsiaTheme="minorEastAsia" w:hAnsiTheme="minorHAnsi" w:cstheme="minorHAnsi"/>
                <w:b/>
                <w:bCs/>
                <w:noProof/>
                <w:sz w:val="20"/>
                <w:szCs w:val="20"/>
                <w:lang w:val="es-PE" w:eastAsia="es-PE"/>
              </w:rPr>
              <w:tab/>
            </w:r>
            <w:r w:rsidR="00745B40" w:rsidRPr="00745B40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t>FirePower Threat Defense (FW01) – Qubo</w:t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ab/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instrText xml:space="preserve"> PAGEREF _Toc89887676 \h </w:instrText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>4</w:t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E6BE81A" w14:textId="09567E6A" w:rsidR="00745B40" w:rsidRPr="00745B40" w:rsidRDefault="00B1497F">
          <w:pPr>
            <w:pStyle w:val="TDC3"/>
            <w:tabs>
              <w:tab w:val="left" w:pos="1415"/>
            </w:tabs>
            <w:rPr>
              <w:rFonts w:asciiTheme="minorHAnsi" w:eastAsiaTheme="minorEastAsia" w:hAnsiTheme="minorHAnsi" w:cstheme="minorHAnsi"/>
              <w:b/>
              <w:bCs/>
              <w:noProof/>
              <w:sz w:val="20"/>
              <w:szCs w:val="20"/>
              <w:lang w:val="es-PE" w:eastAsia="es-PE"/>
            </w:rPr>
          </w:pPr>
          <w:hyperlink w:anchor="_Toc89887677" w:history="1">
            <w:r w:rsidR="00745B40" w:rsidRPr="00745B40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t>1.3.</w:t>
            </w:r>
            <w:r w:rsidR="00745B40" w:rsidRPr="00745B40">
              <w:rPr>
                <w:rFonts w:asciiTheme="minorHAnsi" w:eastAsiaTheme="minorEastAsia" w:hAnsiTheme="minorHAnsi" w:cstheme="minorHAnsi"/>
                <w:b/>
                <w:bCs/>
                <w:noProof/>
                <w:sz w:val="20"/>
                <w:szCs w:val="20"/>
                <w:lang w:val="es-PE" w:eastAsia="es-PE"/>
              </w:rPr>
              <w:tab/>
            </w:r>
            <w:r w:rsidR="00745B40" w:rsidRPr="00745B40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t>FirePower Threat Defense (FW02) – Qubo</w:t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ab/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instrText xml:space="preserve"> PAGEREF _Toc89887677 \h </w:instrText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>4</w:t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CB3FFA3" w14:textId="1C12E39E" w:rsidR="00745B40" w:rsidRPr="00745B40" w:rsidRDefault="00B1497F">
          <w:pPr>
            <w:pStyle w:val="TDC3"/>
            <w:tabs>
              <w:tab w:val="left" w:pos="1415"/>
            </w:tabs>
            <w:rPr>
              <w:rFonts w:asciiTheme="minorHAnsi" w:eastAsiaTheme="minorEastAsia" w:hAnsiTheme="minorHAnsi" w:cstheme="minorHAnsi"/>
              <w:b/>
              <w:bCs/>
              <w:noProof/>
              <w:sz w:val="20"/>
              <w:szCs w:val="20"/>
              <w:lang w:val="es-PE" w:eastAsia="es-PE"/>
            </w:rPr>
          </w:pPr>
          <w:hyperlink w:anchor="_Toc89887678" w:history="1">
            <w:r w:rsidR="00745B40" w:rsidRPr="00745B40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t>1.4.</w:t>
            </w:r>
            <w:r w:rsidR="00745B40" w:rsidRPr="00745B40">
              <w:rPr>
                <w:rFonts w:asciiTheme="minorHAnsi" w:eastAsiaTheme="minorEastAsia" w:hAnsiTheme="minorHAnsi" w:cstheme="minorHAnsi"/>
                <w:b/>
                <w:bCs/>
                <w:noProof/>
                <w:sz w:val="20"/>
                <w:szCs w:val="20"/>
                <w:lang w:val="es-PE" w:eastAsia="es-PE"/>
              </w:rPr>
              <w:tab/>
            </w:r>
            <w:r w:rsidR="00745B40" w:rsidRPr="00745B40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t>PROXY – SYMANTEC QUBO</w:t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ab/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instrText xml:space="preserve"> PAGEREF _Toc89887678 \h </w:instrText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>5</w:t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0631A63" w14:textId="083F227B" w:rsidR="00745B40" w:rsidRPr="00745B40" w:rsidRDefault="00B1497F">
          <w:pPr>
            <w:pStyle w:val="TDC3"/>
            <w:tabs>
              <w:tab w:val="left" w:pos="1415"/>
            </w:tabs>
            <w:rPr>
              <w:rFonts w:asciiTheme="minorHAnsi" w:eastAsiaTheme="minorEastAsia" w:hAnsiTheme="minorHAnsi" w:cstheme="minorHAnsi"/>
              <w:b/>
              <w:bCs/>
              <w:noProof/>
              <w:sz w:val="20"/>
              <w:szCs w:val="20"/>
              <w:lang w:val="es-PE" w:eastAsia="es-PE"/>
            </w:rPr>
          </w:pPr>
          <w:hyperlink w:anchor="_Toc89887679" w:history="1">
            <w:r w:rsidR="00745B40" w:rsidRPr="00745B40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t>1.5.</w:t>
            </w:r>
            <w:r w:rsidR="00745B40" w:rsidRPr="00745B40">
              <w:rPr>
                <w:rFonts w:asciiTheme="minorHAnsi" w:eastAsiaTheme="minorEastAsia" w:hAnsiTheme="minorHAnsi" w:cstheme="minorHAnsi"/>
                <w:b/>
                <w:bCs/>
                <w:noProof/>
                <w:sz w:val="20"/>
                <w:szCs w:val="20"/>
                <w:lang w:val="es-PE" w:eastAsia="es-PE"/>
              </w:rPr>
              <w:tab/>
            </w:r>
            <w:r w:rsidR="00745B40" w:rsidRPr="00745B40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t>CONSOLA FIREWALL FirePower Management Center (FMC01) – Qubo</w:t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ab/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instrText xml:space="preserve"> PAGEREF _Toc89887679 \h </w:instrText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>6</w:t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4F7F958" w14:textId="1F41EE8D" w:rsidR="00745B40" w:rsidRPr="00745B40" w:rsidRDefault="00B1497F">
          <w:pPr>
            <w:pStyle w:val="TDC3"/>
            <w:tabs>
              <w:tab w:val="left" w:pos="1415"/>
            </w:tabs>
            <w:rPr>
              <w:rFonts w:asciiTheme="minorHAnsi" w:eastAsiaTheme="minorEastAsia" w:hAnsiTheme="minorHAnsi" w:cstheme="minorHAnsi"/>
              <w:b/>
              <w:bCs/>
              <w:noProof/>
              <w:sz w:val="20"/>
              <w:szCs w:val="20"/>
              <w:lang w:val="es-PE" w:eastAsia="es-PE"/>
            </w:rPr>
          </w:pPr>
          <w:hyperlink w:anchor="_Toc89887680" w:history="1">
            <w:r w:rsidR="00745B40" w:rsidRPr="00745B40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t>1.6.</w:t>
            </w:r>
            <w:r w:rsidR="00745B40" w:rsidRPr="00745B40">
              <w:rPr>
                <w:rFonts w:asciiTheme="minorHAnsi" w:eastAsiaTheme="minorEastAsia" w:hAnsiTheme="minorHAnsi" w:cstheme="minorHAnsi"/>
                <w:b/>
                <w:bCs/>
                <w:noProof/>
                <w:sz w:val="20"/>
                <w:szCs w:val="20"/>
                <w:lang w:val="es-PE" w:eastAsia="es-PE"/>
              </w:rPr>
              <w:tab/>
            </w:r>
            <w:r w:rsidR="00745B40" w:rsidRPr="00745B40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t>CONSOLA ANTIMALWARE FirePower Management Center (FMC02) – Qubo</w:t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ab/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instrText xml:space="preserve"> PAGEREF _Toc89887680 \h </w:instrText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>6</w:t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8257359" w14:textId="29B82FEC" w:rsidR="00745B40" w:rsidRPr="00745B40" w:rsidRDefault="00B1497F">
          <w:pPr>
            <w:pStyle w:val="TDC2"/>
            <w:tabs>
              <w:tab w:val="left" w:pos="849"/>
            </w:tabs>
            <w:rPr>
              <w:rFonts w:asciiTheme="minorHAnsi" w:eastAsiaTheme="minorEastAsia" w:hAnsiTheme="minorHAnsi" w:cstheme="minorHAnsi"/>
              <w:b/>
              <w:bCs/>
              <w:noProof/>
              <w:sz w:val="20"/>
              <w:szCs w:val="20"/>
              <w:lang w:val="es-PE" w:eastAsia="es-PE"/>
            </w:rPr>
          </w:pPr>
          <w:hyperlink w:anchor="_Toc89887681" w:history="1">
            <w:r w:rsidR="00745B40" w:rsidRPr="00745B40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2.</w:t>
            </w:r>
            <w:r w:rsidR="00745B40" w:rsidRPr="00745B40">
              <w:rPr>
                <w:rFonts w:asciiTheme="minorHAnsi" w:eastAsiaTheme="minorEastAsia" w:hAnsiTheme="minorHAnsi" w:cstheme="minorHAnsi"/>
                <w:b/>
                <w:bCs/>
                <w:noProof/>
                <w:sz w:val="20"/>
                <w:szCs w:val="20"/>
                <w:lang w:val="es-PE" w:eastAsia="es-PE"/>
              </w:rPr>
              <w:tab/>
            </w:r>
            <w:r w:rsidR="00745B40" w:rsidRPr="00745B40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RED DE UNIDADES MINERAS</w:t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ab/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instrText xml:space="preserve"> PAGEREF _Toc89887681 \h </w:instrText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>7</w:t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FC6D0A9" w14:textId="0A547E58" w:rsidR="00745B40" w:rsidRPr="00745B40" w:rsidRDefault="00B1497F">
          <w:pPr>
            <w:pStyle w:val="TDC3"/>
            <w:tabs>
              <w:tab w:val="left" w:pos="1415"/>
            </w:tabs>
            <w:rPr>
              <w:rFonts w:asciiTheme="minorHAnsi" w:eastAsiaTheme="minorEastAsia" w:hAnsiTheme="minorHAnsi" w:cstheme="minorHAnsi"/>
              <w:b/>
              <w:bCs/>
              <w:noProof/>
              <w:sz w:val="20"/>
              <w:szCs w:val="20"/>
              <w:lang w:val="es-PE" w:eastAsia="es-PE"/>
            </w:rPr>
          </w:pPr>
          <w:hyperlink w:anchor="_Toc89887682" w:history="1">
            <w:r w:rsidR="00745B40" w:rsidRPr="00745B40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t>2.1.</w:t>
            </w:r>
            <w:r w:rsidR="00745B40" w:rsidRPr="00745B40">
              <w:rPr>
                <w:rFonts w:asciiTheme="minorHAnsi" w:eastAsiaTheme="minorEastAsia" w:hAnsiTheme="minorHAnsi" w:cstheme="minorHAnsi"/>
                <w:b/>
                <w:bCs/>
                <w:noProof/>
                <w:sz w:val="20"/>
                <w:szCs w:val="20"/>
                <w:lang w:val="es-PE" w:eastAsia="es-PE"/>
              </w:rPr>
              <w:tab/>
            </w:r>
            <w:r w:rsidR="00745B40" w:rsidRPr="00745B40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t>FIREWALL FORTIGATE 01</w:t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ab/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instrText xml:space="preserve"> PAGEREF _Toc89887682 \h </w:instrText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>7</w:t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93FA722" w14:textId="17863A21" w:rsidR="00745B40" w:rsidRPr="00745B40" w:rsidRDefault="00B1497F">
          <w:pPr>
            <w:pStyle w:val="TDC3"/>
            <w:tabs>
              <w:tab w:val="left" w:pos="1415"/>
            </w:tabs>
            <w:rPr>
              <w:rFonts w:asciiTheme="minorHAnsi" w:eastAsiaTheme="minorEastAsia" w:hAnsiTheme="minorHAnsi" w:cstheme="minorHAnsi"/>
              <w:b/>
              <w:bCs/>
              <w:noProof/>
              <w:sz w:val="20"/>
              <w:szCs w:val="20"/>
              <w:lang w:val="es-PE" w:eastAsia="es-PE"/>
            </w:rPr>
          </w:pPr>
          <w:hyperlink w:anchor="_Toc89887683" w:history="1">
            <w:r w:rsidR="00745B40" w:rsidRPr="00745B40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t>2.2.</w:t>
            </w:r>
            <w:r w:rsidR="00745B40" w:rsidRPr="00745B40">
              <w:rPr>
                <w:rFonts w:asciiTheme="minorHAnsi" w:eastAsiaTheme="minorEastAsia" w:hAnsiTheme="minorHAnsi" w:cstheme="minorHAnsi"/>
                <w:b/>
                <w:bCs/>
                <w:noProof/>
                <w:sz w:val="20"/>
                <w:szCs w:val="20"/>
                <w:lang w:val="es-PE" w:eastAsia="es-PE"/>
              </w:rPr>
              <w:tab/>
            </w:r>
            <w:r w:rsidR="00745B40" w:rsidRPr="00745B40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t>FIREWALL FORTIGATE 02</w:t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ab/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instrText xml:space="preserve"> PAGEREF _Toc89887683 \h </w:instrText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>8</w:t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9FB7EA0" w14:textId="728829F0" w:rsidR="00745B40" w:rsidRPr="00745B40" w:rsidRDefault="00B1497F">
          <w:pPr>
            <w:pStyle w:val="TDC3"/>
            <w:tabs>
              <w:tab w:val="left" w:pos="1415"/>
            </w:tabs>
            <w:rPr>
              <w:rFonts w:asciiTheme="minorHAnsi" w:eastAsiaTheme="minorEastAsia" w:hAnsiTheme="minorHAnsi" w:cstheme="minorHAnsi"/>
              <w:b/>
              <w:bCs/>
              <w:noProof/>
              <w:sz w:val="20"/>
              <w:szCs w:val="20"/>
              <w:lang w:val="es-PE" w:eastAsia="es-PE"/>
            </w:rPr>
          </w:pPr>
          <w:hyperlink w:anchor="_Toc89887684" w:history="1">
            <w:r w:rsidR="00745B40" w:rsidRPr="00745B40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t>2.3.</w:t>
            </w:r>
            <w:r w:rsidR="00745B40" w:rsidRPr="00745B40">
              <w:rPr>
                <w:rFonts w:asciiTheme="minorHAnsi" w:eastAsiaTheme="minorEastAsia" w:hAnsiTheme="minorHAnsi" w:cstheme="minorHAnsi"/>
                <w:b/>
                <w:bCs/>
                <w:noProof/>
                <w:sz w:val="20"/>
                <w:szCs w:val="20"/>
                <w:lang w:val="es-PE" w:eastAsia="es-PE"/>
              </w:rPr>
              <w:tab/>
            </w:r>
            <w:r w:rsidR="00745B40" w:rsidRPr="00745B40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t>PROXY – SYMANTEC TIC 01</w:t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ab/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instrText xml:space="preserve"> PAGEREF _Toc89887684 \h </w:instrText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>9</w:t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035673E" w14:textId="0E57BFC8" w:rsidR="00745B40" w:rsidRPr="00745B40" w:rsidRDefault="00B1497F">
          <w:pPr>
            <w:pStyle w:val="TDC3"/>
            <w:tabs>
              <w:tab w:val="left" w:pos="1415"/>
            </w:tabs>
            <w:rPr>
              <w:rFonts w:asciiTheme="minorHAnsi" w:eastAsiaTheme="minorEastAsia" w:hAnsiTheme="minorHAnsi" w:cstheme="minorHAnsi"/>
              <w:b/>
              <w:bCs/>
              <w:noProof/>
              <w:sz w:val="20"/>
              <w:szCs w:val="20"/>
              <w:lang w:val="es-PE" w:eastAsia="es-PE"/>
            </w:rPr>
          </w:pPr>
          <w:hyperlink w:anchor="_Toc89887685" w:history="1">
            <w:r w:rsidR="00745B40" w:rsidRPr="00745B40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t>2.4.</w:t>
            </w:r>
            <w:r w:rsidR="00745B40" w:rsidRPr="00745B40">
              <w:rPr>
                <w:rFonts w:asciiTheme="minorHAnsi" w:eastAsiaTheme="minorEastAsia" w:hAnsiTheme="minorHAnsi" w:cstheme="minorHAnsi"/>
                <w:b/>
                <w:bCs/>
                <w:noProof/>
                <w:sz w:val="20"/>
                <w:szCs w:val="20"/>
                <w:lang w:val="es-PE" w:eastAsia="es-PE"/>
              </w:rPr>
              <w:tab/>
            </w:r>
            <w:r w:rsidR="00745B40" w:rsidRPr="00745B40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t>PROXY – SYMANTEC TIC 02</w:t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ab/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instrText xml:space="preserve"> PAGEREF _Toc89887685 \h </w:instrText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>10</w:t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BC661F4" w14:textId="0C13F9BD" w:rsidR="00745B40" w:rsidRPr="00745B40" w:rsidRDefault="00B1497F">
          <w:pPr>
            <w:pStyle w:val="TDC1"/>
            <w:tabs>
              <w:tab w:val="left" w:pos="566"/>
              <w:tab w:val="right" w:leader="dot" w:pos="8494"/>
            </w:tabs>
            <w:rPr>
              <w:rFonts w:asciiTheme="minorHAnsi" w:eastAsiaTheme="minorEastAsia" w:hAnsiTheme="minorHAnsi" w:cstheme="minorHAnsi"/>
              <w:b/>
              <w:bCs/>
              <w:noProof/>
              <w:sz w:val="20"/>
              <w:szCs w:val="20"/>
              <w:lang w:val="es-PE" w:eastAsia="es-PE"/>
            </w:rPr>
          </w:pPr>
          <w:hyperlink w:anchor="_Toc89887686" w:history="1">
            <w:r w:rsidR="00745B40" w:rsidRPr="00745B40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IV.</w:t>
            </w:r>
            <w:r w:rsidR="00745B40" w:rsidRPr="00745B40">
              <w:rPr>
                <w:rFonts w:asciiTheme="minorHAnsi" w:eastAsiaTheme="minorEastAsia" w:hAnsiTheme="minorHAnsi" w:cstheme="minorHAnsi"/>
                <w:b/>
                <w:bCs/>
                <w:noProof/>
                <w:sz w:val="20"/>
                <w:szCs w:val="20"/>
                <w:lang w:val="es-PE" w:eastAsia="es-PE"/>
              </w:rPr>
              <w:tab/>
            </w:r>
            <w:r w:rsidR="00745B40" w:rsidRPr="00745B40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CONCLUSIONES</w:t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ab/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instrText xml:space="preserve"> PAGEREF _Toc89887686 \h </w:instrText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>11</w:t>
            </w:r>
            <w:r w:rsidR="00745B40" w:rsidRPr="00745B40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9A99F02" w14:textId="34A8C2D4" w:rsidR="00EB7A48" w:rsidRDefault="00EB7A48">
          <w:r w:rsidRPr="00745B40">
            <w:rPr>
              <w:rFonts w:asciiTheme="minorHAnsi" w:hAnsiTheme="minorHAnsi" w:cstheme="minorHAnsi"/>
              <w:b/>
              <w:bCs/>
              <w:sz w:val="20"/>
              <w:szCs w:val="20"/>
            </w:rPr>
            <w:fldChar w:fldCharType="end"/>
          </w:r>
        </w:p>
      </w:sdtContent>
    </w:sdt>
    <w:p w14:paraId="317262C7" w14:textId="77777777" w:rsidR="00EB7A48" w:rsidRPr="00FF0179" w:rsidRDefault="00EB7A48" w:rsidP="00AC4CFF">
      <w:pPr>
        <w:pStyle w:val="Piedepgina"/>
        <w:jc w:val="both"/>
        <w:rPr>
          <w:rFonts w:ascii="Arial" w:hAnsi="Arial" w:cs="Arial"/>
          <w:b/>
          <w:sz w:val="20"/>
          <w:szCs w:val="20"/>
          <w:lang w:val="es-ES_tradnl"/>
        </w:rPr>
      </w:pPr>
    </w:p>
    <w:p w14:paraId="71F56AF1" w14:textId="77777777" w:rsidR="001F6ECB" w:rsidRPr="00D47555" w:rsidRDefault="00320B8C" w:rsidP="00D47555">
      <w:pPr>
        <w:pStyle w:val="Ttulo1"/>
        <w:pageBreakBefore/>
        <w:numPr>
          <w:ilvl w:val="0"/>
          <w:numId w:val="37"/>
        </w:numPr>
        <w:tabs>
          <w:tab w:val="clear" w:pos="0"/>
        </w:tabs>
        <w:ind w:left="709" w:hanging="567"/>
        <w:rPr>
          <w:rFonts w:ascii="Calibri" w:hAnsi="Calibri"/>
          <w:sz w:val="22"/>
        </w:rPr>
      </w:pPr>
      <w:bookmarkStart w:id="1" w:name="_Toc89887671"/>
      <w:r w:rsidRPr="001E2782">
        <w:rPr>
          <w:rFonts w:ascii="Calibri" w:hAnsi="Calibri"/>
          <w:sz w:val="22"/>
        </w:rPr>
        <w:lastRenderedPageBreak/>
        <w:t>OBJETIVO</w:t>
      </w:r>
      <w:bookmarkEnd w:id="1"/>
    </w:p>
    <w:p w14:paraId="6F148FF1" w14:textId="77777777" w:rsidR="00320B8C" w:rsidRPr="001E2782" w:rsidRDefault="001F6ECB" w:rsidP="00794A9F">
      <w:pPr>
        <w:spacing w:line="276" w:lineRule="auto"/>
        <w:ind w:left="644"/>
        <w:jc w:val="both"/>
        <w:rPr>
          <w:rFonts w:ascii="Calibri" w:hAnsi="Calibri" w:cs="Arial"/>
          <w:b/>
          <w:sz w:val="22"/>
        </w:rPr>
      </w:pPr>
      <w:r w:rsidRPr="001E2782">
        <w:rPr>
          <w:rFonts w:ascii="Calibri" w:hAnsi="Calibri" w:cs="Arial"/>
          <w:sz w:val="22"/>
        </w:rPr>
        <w:t xml:space="preserve">Este documento dará a </w:t>
      </w:r>
      <w:r w:rsidR="00B414BA">
        <w:rPr>
          <w:rFonts w:ascii="Calibri" w:hAnsi="Calibri" w:cs="Arial"/>
          <w:sz w:val="22"/>
        </w:rPr>
        <w:t xml:space="preserve">conocer el estado </w:t>
      </w:r>
      <w:r w:rsidR="000F08DA">
        <w:rPr>
          <w:rFonts w:ascii="Calibri" w:hAnsi="Calibri" w:cs="Arial"/>
          <w:sz w:val="22"/>
        </w:rPr>
        <w:t>de salud de l</w:t>
      </w:r>
      <w:r w:rsidR="0085109E">
        <w:rPr>
          <w:rFonts w:ascii="Calibri" w:hAnsi="Calibri" w:cs="Arial"/>
          <w:sz w:val="22"/>
        </w:rPr>
        <w:t>as plataformas</w:t>
      </w:r>
      <w:r w:rsidR="001F2EA7" w:rsidRPr="001F2EA7">
        <w:rPr>
          <w:rFonts w:ascii="Calibri" w:hAnsi="Calibri" w:cs="Arial"/>
          <w:sz w:val="22"/>
        </w:rPr>
        <w:t xml:space="preserve"> durante el último </w:t>
      </w:r>
      <w:r w:rsidR="009C7635">
        <w:rPr>
          <w:rFonts w:ascii="Calibri" w:hAnsi="Calibri" w:cs="Arial"/>
          <w:sz w:val="22"/>
        </w:rPr>
        <w:t>día</w:t>
      </w:r>
      <w:r w:rsidR="001F2EA7" w:rsidRPr="001F2EA7">
        <w:rPr>
          <w:rFonts w:ascii="Calibri" w:hAnsi="Calibri" w:cs="Arial"/>
          <w:sz w:val="22"/>
        </w:rPr>
        <w:t>.</w:t>
      </w:r>
    </w:p>
    <w:p w14:paraId="02E2FC14" w14:textId="77777777" w:rsidR="001F6ECB" w:rsidRPr="00794A9F" w:rsidRDefault="001F6ECB" w:rsidP="00794A9F">
      <w:pPr>
        <w:pStyle w:val="Ttulo1"/>
        <w:numPr>
          <w:ilvl w:val="0"/>
          <w:numId w:val="37"/>
        </w:numPr>
        <w:tabs>
          <w:tab w:val="clear" w:pos="0"/>
        </w:tabs>
        <w:ind w:left="709" w:hanging="567"/>
        <w:rPr>
          <w:rFonts w:ascii="Calibri" w:hAnsi="Calibri"/>
          <w:sz w:val="22"/>
        </w:rPr>
      </w:pPr>
      <w:bookmarkStart w:id="2" w:name="_Toc89887672"/>
      <w:r w:rsidRPr="001E2782">
        <w:rPr>
          <w:rFonts w:ascii="Calibri" w:hAnsi="Calibri"/>
          <w:sz w:val="22"/>
        </w:rPr>
        <w:t>ALCANCES</w:t>
      </w:r>
      <w:bookmarkEnd w:id="2"/>
    </w:p>
    <w:p w14:paraId="58ED318E" w14:textId="77777777" w:rsidR="00893DCD" w:rsidRDefault="001F6ECB" w:rsidP="00794A9F">
      <w:pPr>
        <w:spacing w:line="276" w:lineRule="auto"/>
        <w:ind w:left="644"/>
        <w:jc w:val="both"/>
        <w:rPr>
          <w:rFonts w:ascii="Calibri" w:hAnsi="Calibri" w:cs="Arial"/>
          <w:b/>
          <w:sz w:val="22"/>
          <w:szCs w:val="22"/>
        </w:rPr>
      </w:pPr>
      <w:r w:rsidRPr="001E2782">
        <w:rPr>
          <w:rFonts w:ascii="Calibri" w:hAnsi="Calibri" w:cs="Arial"/>
          <w:sz w:val="22"/>
        </w:rPr>
        <w:t>Este documento servirá como</w:t>
      </w:r>
      <w:r w:rsidR="00EF2037" w:rsidRPr="001E2782">
        <w:rPr>
          <w:rFonts w:ascii="Calibri" w:hAnsi="Calibri" w:cs="Arial"/>
          <w:sz w:val="22"/>
        </w:rPr>
        <w:t xml:space="preserve"> herramienta para</w:t>
      </w:r>
      <w:r w:rsidR="001F2EA7" w:rsidRPr="001F2EA7">
        <w:rPr>
          <w:rFonts w:ascii="Calibri" w:hAnsi="Calibri" w:cs="Arial"/>
          <w:sz w:val="22"/>
        </w:rPr>
        <w:t xml:space="preserve"> verificar el estado de las plataformas de seguridad y su correcto funcionamiento.</w:t>
      </w:r>
    </w:p>
    <w:p w14:paraId="04C6604E" w14:textId="1BF66FEA" w:rsidR="000B7A3A" w:rsidRPr="00794A9F" w:rsidRDefault="00893DCD" w:rsidP="00794A9F">
      <w:pPr>
        <w:pStyle w:val="Ttulo1"/>
        <w:numPr>
          <w:ilvl w:val="0"/>
          <w:numId w:val="37"/>
        </w:numPr>
        <w:tabs>
          <w:tab w:val="clear" w:pos="0"/>
        </w:tabs>
        <w:ind w:left="709" w:hanging="567"/>
        <w:rPr>
          <w:rFonts w:ascii="Calibri" w:hAnsi="Calibri"/>
          <w:sz w:val="22"/>
        </w:rPr>
      </w:pPr>
      <w:bookmarkStart w:id="3" w:name="_Toc89887673"/>
      <w:r w:rsidRPr="00794A9F">
        <w:rPr>
          <w:rFonts w:ascii="Calibri" w:hAnsi="Calibri"/>
          <w:sz w:val="22"/>
        </w:rPr>
        <w:t>ESTADO DE LAS PLATAFORMAS</w:t>
      </w:r>
      <w:bookmarkEnd w:id="3"/>
    </w:p>
    <w:p w14:paraId="64DFE54E" w14:textId="5A62B042" w:rsidR="00A02685" w:rsidRPr="00794A9F" w:rsidRDefault="004D2BE9" w:rsidP="00794A9F">
      <w:pPr>
        <w:pStyle w:val="Prrafodelista"/>
        <w:numPr>
          <w:ilvl w:val="0"/>
          <w:numId w:val="4"/>
        </w:numPr>
        <w:spacing w:line="360" w:lineRule="auto"/>
        <w:jc w:val="both"/>
        <w:outlineLvl w:val="1"/>
        <w:rPr>
          <w:rFonts w:ascii="Calibri" w:hAnsi="Calibri" w:cs="Arial"/>
          <w:b/>
          <w:sz w:val="22"/>
          <w:szCs w:val="22"/>
        </w:rPr>
      </w:pPr>
      <w:bookmarkStart w:id="4" w:name="_Toc89887674"/>
      <w:r>
        <w:rPr>
          <w:rFonts w:ascii="Calibri" w:hAnsi="Calibri" w:cs="Arial"/>
          <w:b/>
          <w:sz w:val="22"/>
          <w:szCs w:val="22"/>
        </w:rPr>
        <w:t>RED DE QUBO</w:t>
      </w:r>
      <w:bookmarkEnd w:id="4"/>
    </w:p>
    <w:p w14:paraId="761E5803" w14:textId="46068DA4" w:rsidR="00BD0CAB" w:rsidRPr="00BD0CAB" w:rsidRDefault="00972FD0" w:rsidP="00794A9F">
      <w:pPr>
        <w:pStyle w:val="Ttulo3"/>
        <w:numPr>
          <w:ilvl w:val="1"/>
          <w:numId w:val="4"/>
        </w:numPr>
        <w:rPr>
          <w:rFonts w:ascii="Calibri" w:hAnsi="Calibri"/>
          <w:b/>
          <w:bCs/>
          <w:color w:val="auto"/>
          <w:sz w:val="22"/>
          <w:szCs w:val="22"/>
          <w:lang w:val="en-US"/>
        </w:rPr>
      </w:pPr>
      <w:bookmarkStart w:id="5" w:name="_Toc89887675"/>
      <w:r w:rsidRPr="00972FD0">
        <w:rPr>
          <w:rFonts w:ascii="Calibri" w:hAnsi="Calibri"/>
          <w:b/>
          <w:bCs/>
          <w:color w:val="auto"/>
          <w:sz w:val="22"/>
          <w:szCs w:val="22"/>
          <w:lang w:val="en-US"/>
        </w:rPr>
        <w:t xml:space="preserve">Antimalware </w:t>
      </w:r>
      <w:proofErr w:type="spellStart"/>
      <w:r w:rsidRPr="00972FD0">
        <w:rPr>
          <w:rFonts w:ascii="Calibri" w:hAnsi="Calibri"/>
          <w:b/>
          <w:bCs/>
          <w:color w:val="auto"/>
          <w:sz w:val="22"/>
          <w:szCs w:val="22"/>
          <w:lang w:val="en-US"/>
        </w:rPr>
        <w:t>FirePower</w:t>
      </w:r>
      <w:proofErr w:type="spellEnd"/>
      <w:r w:rsidRPr="00972FD0">
        <w:rPr>
          <w:rFonts w:ascii="Calibri" w:hAnsi="Calibri"/>
          <w:b/>
          <w:bCs/>
          <w:color w:val="auto"/>
          <w:sz w:val="22"/>
          <w:szCs w:val="22"/>
          <w:lang w:val="en-US"/>
        </w:rPr>
        <w:t xml:space="preserve"> Threat Defense</w:t>
      </w:r>
      <w:bookmarkEnd w:id="5"/>
    </w:p>
    <w:p w14:paraId="71B520AD" w14:textId="4CB37A9E" w:rsidR="00BD0CAB" w:rsidRPr="00794A9F" w:rsidRDefault="00972FD0" w:rsidP="00794A9F">
      <w:pPr>
        <w:ind w:left="1276"/>
        <w:rPr>
          <w:rFonts w:ascii="Calibri" w:hAnsi="Calibri"/>
          <w:b/>
          <w:bCs/>
          <w:sz w:val="22"/>
          <w:szCs w:val="22"/>
        </w:rPr>
      </w:pPr>
      <w:r w:rsidRPr="00794A9F">
        <w:rPr>
          <w:rFonts w:ascii="Calibri" w:hAnsi="Calibri"/>
          <w:b/>
          <w:bCs/>
          <w:sz w:val="22"/>
          <w:szCs w:val="22"/>
        </w:rPr>
        <w:t>ESTADO DE SALUD</w:t>
      </w:r>
    </w:p>
    <w:p w14:paraId="23FD03DA" w14:textId="60D0CEC2" w:rsidR="00BD0CAB" w:rsidRPr="00794A9F" w:rsidRDefault="00972FD0" w:rsidP="00794A9F">
      <w:pPr>
        <w:pStyle w:val="Prrafodelista"/>
        <w:numPr>
          <w:ilvl w:val="0"/>
          <w:numId w:val="15"/>
        </w:numPr>
        <w:spacing w:line="360" w:lineRule="auto"/>
        <w:rPr>
          <w:rFonts w:ascii="Calibri" w:hAnsi="Calibri" w:cs="Arial"/>
          <w:b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t>Recursos</w:t>
      </w:r>
    </w:p>
    <w:p w14:paraId="4CAB0243" w14:textId="01BEF672" w:rsidR="00972FD0" w:rsidRDefault="00601D1A" w:rsidP="00794A9F">
      <w:pPr>
        <w:spacing w:line="276" w:lineRule="auto"/>
        <w:rPr>
          <w:lang w:val="en-US"/>
        </w:rPr>
      </w:pPr>
      <w:r w:rsidRPr="00601D1A">
        <w:rPr>
          <w:lang w:val="en-US"/>
        </w:rPr>
        <w:t>${graph</w:t>
      </w:r>
      <w:r w:rsidR="00991294" w:rsidRPr="00991294">
        <w:rPr>
          <w:lang w:val="en-US"/>
        </w:rPr>
        <w:t>34516</w:t>
      </w:r>
      <w:r w:rsidRPr="00601D1A">
        <w:rPr>
          <w:lang w:val="en-US"/>
        </w:rPr>
        <w:t>}</w:t>
      </w:r>
    </w:p>
    <w:p w14:paraId="2659A3A4" w14:textId="18C375ED" w:rsidR="00BD0CAB" w:rsidRPr="00794A9F" w:rsidRDefault="00BD0CAB" w:rsidP="00794A9F">
      <w:pPr>
        <w:pStyle w:val="Prrafodelista"/>
        <w:numPr>
          <w:ilvl w:val="0"/>
          <w:numId w:val="36"/>
        </w:numPr>
        <w:spacing w:line="276" w:lineRule="auto"/>
        <w:rPr>
          <w:rFonts w:ascii="Calibri" w:hAnsi="Calibri" w:cs="Arial"/>
          <w:b/>
          <w:i/>
          <w:color w:val="1F497D"/>
          <w:sz w:val="20"/>
          <w:szCs w:val="20"/>
        </w:rPr>
      </w:pPr>
      <w:r w:rsidRPr="00794A9F">
        <w:rPr>
          <w:rFonts w:ascii="Calibri" w:hAnsi="Calibri" w:cs="Arial"/>
          <w:b/>
          <w:i/>
          <w:color w:val="1F497D"/>
          <w:sz w:val="20"/>
          <w:szCs w:val="20"/>
        </w:rPr>
        <w:t>El consumo de Memoria promedio es de 40%, se encuentra dentro del umbral.</w:t>
      </w:r>
    </w:p>
    <w:p w14:paraId="6C7A906B" w14:textId="44B3FB67" w:rsidR="00BD0CAB" w:rsidRDefault="00BD0CAB" w:rsidP="00794A9F">
      <w:pPr>
        <w:pStyle w:val="Prrafodelista"/>
        <w:numPr>
          <w:ilvl w:val="0"/>
          <w:numId w:val="36"/>
        </w:numPr>
        <w:spacing w:line="276" w:lineRule="auto"/>
        <w:rPr>
          <w:rFonts w:ascii="Calibri" w:hAnsi="Calibri" w:cs="Arial"/>
          <w:b/>
          <w:i/>
          <w:color w:val="1F497D"/>
          <w:sz w:val="20"/>
          <w:szCs w:val="20"/>
        </w:rPr>
      </w:pPr>
      <w:r w:rsidRPr="00794A9F">
        <w:rPr>
          <w:rFonts w:ascii="Calibri" w:hAnsi="Calibri" w:cs="Arial"/>
          <w:b/>
          <w:i/>
          <w:color w:val="1F497D"/>
          <w:sz w:val="20"/>
          <w:szCs w:val="20"/>
        </w:rPr>
        <w:t xml:space="preserve">El consumo de CPU promedio es de </w:t>
      </w:r>
      <w:r w:rsidR="0034059A" w:rsidRPr="00794A9F">
        <w:rPr>
          <w:rFonts w:ascii="Calibri" w:hAnsi="Calibri" w:cs="Arial"/>
          <w:b/>
          <w:i/>
          <w:color w:val="1F497D"/>
          <w:sz w:val="20"/>
          <w:szCs w:val="20"/>
        </w:rPr>
        <w:t>2.</w:t>
      </w:r>
      <w:r w:rsidR="00A66364" w:rsidRPr="00794A9F">
        <w:rPr>
          <w:rFonts w:ascii="Calibri" w:hAnsi="Calibri" w:cs="Arial"/>
          <w:b/>
          <w:i/>
          <w:color w:val="1F497D"/>
          <w:sz w:val="20"/>
          <w:szCs w:val="20"/>
        </w:rPr>
        <w:t>99</w:t>
      </w:r>
      <w:r w:rsidRPr="00794A9F">
        <w:rPr>
          <w:rFonts w:ascii="Calibri" w:hAnsi="Calibri" w:cs="Arial"/>
          <w:b/>
          <w:i/>
          <w:color w:val="1F497D"/>
          <w:sz w:val="20"/>
          <w:szCs w:val="20"/>
        </w:rPr>
        <w:t>%, se encuentra dentro del umbral.</w:t>
      </w:r>
    </w:p>
    <w:p w14:paraId="47C06F0A" w14:textId="3C70BD8E" w:rsidR="00794A9F" w:rsidRDefault="00794A9F" w:rsidP="00794A9F">
      <w:pPr>
        <w:pStyle w:val="Prrafodelista"/>
        <w:rPr>
          <w:rFonts w:ascii="Calibri" w:hAnsi="Calibri" w:cs="Arial"/>
          <w:b/>
          <w:i/>
          <w:color w:val="1F497D"/>
          <w:sz w:val="20"/>
          <w:szCs w:val="20"/>
        </w:rPr>
      </w:pPr>
    </w:p>
    <w:p w14:paraId="4C24D224" w14:textId="77777777" w:rsidR="00794A9F" w:rsidRPr="00794A9F" w:rsidRDefault="00794A9F" w:rsidP="00794A9F">
      <w:pPr>
        <w:pStyle w:val="Prrafodelista"/>
        <w:rPr>
          <w:rFonts w:ascii="Calibri" w:hAnsi="Calibri" w:cs="Arial"/>
          <w:b/>
          <w:i/>
          <w:color w:val="1F497D"/>
          <w:sz w:val="20"/>
          <w:szCs w:val="20"/>
        </w:rPr>
      </w:pPr>
    </w:p>
    <w:p w14:paraId="7B9FABD8" w14:textId="7BCE796E" w:rsidR="00BD0CAB" w:rsidRDefault="00BD0CAB" w:rsidP="00794A9F">
      <w:pPr>
        <w:pStyle w:val="Ttulo3"/>
        <w:keepNext w:val="0"/>
        <w:keepLines w:val="0"/>
        <w:pageBreakBefore/>
        <w:widowControl w:val="0"/>
        <w:numPr>
          <w:ilvl w:val="1"/>
          <w:numId w:val="4"/>
        </w:numPr>
        <w:suppressAutoHyphens w:val="0"/>
        <w:ind w:left="788" w:hanging="431"/>
        <w:rPr>
          <w:rFonts w:ascii="Calibri" w:hAnsi="Calibri"/>
          <w:b/>
          <w:bCs/>
          <w:color w:val="auto"/>
          <w:sz w:val="22"/>
          <w:szCs w:val="22"/>
          <w:lang w:val="en-US"/>
        </w:rPr>
      </w:pPr>
      <w:bookmarkStart w:id="6" w:name="_Toc89887676"/>
      <w:proofErr w:type="spellStart"/>
      <w:r w:rsidRPr="00BD0CAB">
        <w:rPr>
          <w:rFonts w:ascii="Calibri" w:hAnsi="Calibri"/>
          <w:b/>
          <w:bCs/>
          <w:color w:val="auto"/>
          <w:sz w:val="22"/>
          <w:szCs w:val="22"/>
          <w:lang w:val="en-US"/>
        </w:rPr>
        <w:lastRenderedPageBreak/>
        <w:t>FirePower</w:t>
      </w:r>
      <w:proofErr w:type="spellEnd"/>
      <w:r w:rsidRPr="00BD0CAB">
        <w:rPr>
          <w:rFonts w:ascii="Calibri" w:hAnsi="Calibri"/>
          <w:b/>
          <w:bCs/>
          <w:color w:val="auto"/>
          <w:sz w:val="22"/>
          <w:szCs w:val="22"/>
          <w:lang w:val="en-US"/>
        </w:rPr>
        <w:t xml:space="preserve"> Threat Defense (FW01) </w:t>
      </w:r>
      <w:r>
        <w:rPr>
          <w:rFonts w:ascii="Calibri" w:hAnsi="Calibri"/>
          <w:b/>
          <w:bCs/>
          <w:color w:val="auto"/>
          <w:sz w:val="22"/>
          <w:szCs w:val="22"/>
          <w:lang w:val="en-US"/>
        </w:rPr>
        <w:t>–</w:t>
      </w:r>
      <w:r w:rsidRPr="00BD0CAB">
        <w:rPr>
          <w:rFonts w:ascii="Calibri" w:hAnsi="Calibri"/>
          <w:b/>
          <w:bCs/>
          <w:color w:val="auto"/>
          <w:sz w:val="22"/>
          <w:szCs w:val="22"/>
          <w:lang w:val="en-US"/>
        </w:rPr>
        <w:t xml:space="preserve"> </w:t>
      </w:r>
      <w:proofErr w:type="spellStart"/>
      <w:r w:rsidRPr="00BD0CAB">
        <w:rPr>
          <w:rFonts w:ascii="Calibri" w:hAnsi="Calibri"/>
          <w:b/>
          <w:bCs/>
          <w:color w:val="auto"/>
          <w:sz w:val="22"/>
          <w:szCs w:val="22"/>
          <w:lang w:val="en-US"/>
        </w:rPr>
        <w:t>Qubo</w:t>
      </w:r>
      <w:bookmarkEnd w:id="6"/>
      <w:proofErr w:type="spellEnd"/>
    </w:p>
    <w:p w14:paraId="3744F362" w14:textId="77777777" w:rsidR="00BD0CAB" w:rsidRPr="00794A9F" w:rsidRDefault="00BD0CAB" w:rsidP="00794A9F">
      <w:pPr>
        <w:ind w:left="1276"/>
        <w:rPr>
          <w:rFonts w:ascii="Calibri" w:hAnsi="Calibri"/>
          <w:b/>
          <w:bCs/>
          <w:sz w:val="22"/>
          <w:szCs w:val="22"/>
        </w:rPr>
      </w:pPr>
      <w:r w:rsidRPr="00794A9F">
        <w:rPr>
          <w:rFonts w:ascii="Calibri" w:hAnsi="Calibri"/>
          <w:b/>
          <w:bCs/>
          <w:sz w:val="22"/>
          <w:szCs w:val="22"/>
        </w:rPr>
        <w:t>ESTADO DE SALUD</w:t>
      </w:r>
    </w:p>
    <w:p w14:paraId="6B39D7B5" w14:textId="77777777" w:rsidR="00BD0CAB" w:rsidRDefault="00BD0CAB" w:rsidP="00794A9F">
      <w:pPr>
        <w:pStyle w:val="Prrafodelista"/>
        <w:numPr>
          <w:ilvl w:val="0"/>
          <w:numId w:val="15"/>
        </w:numPr>
        <w:spacing w:line="360" w:lineRule="auto"/>
        <w:rPr>
          <w:rFonts w:ascii="Calibri" w:hAnsi="Calibri" w:cs="Arial"/>
          <w:b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t>Recursos</w:t>
      </w:r>
    </w:p>
    <w:p w14:paraId="2515242E" w14:textId="468CD2C5" w:rsidR="00BD0CAB" w:rsidRDefault="00991294" w:rsidP="00991294">
      <w:pPr>
        <w:rPr>
          <w:lang w:val="en-US"/>
        </w:rPr>
      </w:pPr>
      <w:r w:rsidRPr="00991294">
        <w:rPr>
          <w:lang w:val="en-US"/>
        </w:rPr>
        <w:t>${graph34475}</w:t>
      </w:r>
    </w:p>
    <w:p w14:paraId="3719C211" w14:textId="3ACD5D94" w:rsidR="00BD0CAB" w:rsidRPr="00794A9F" w:rsidRDefault="00BD0CAB" w:rsidP="00794A9F">
      <w:pPr>
        <w:pStyle w:val="Prrafodelista"/>
        <w:numPr>
          <w:ilvl w:val="0"/>
          <w:numId w:val="36"/>
        </w:numPr>
        <w:spacing w:line="276" w:lineRule="auto"/>
        <w:rPr>
          <w:rFonts w:ascii="Calibri" w:hAnsi="Calibri" w:cs="Arial"/>
          <w:b/>
          <w:i/>
          <w:color w:val="1F497D"/>
          <w:sz w:val="20"/>
          <w:szCs w:val="20"/>
        </w:rPr>
      </w:pPr>
      <w:r w:rsidRPr="00794A9F">
        <w:rPr>
          <w:rFonts w:ascii="Calibri" w:hAnsi="Calibri" w:cs="Arial"/>
          <w:b/>
          <w:i/>
          <w:color w:val="1F497D"/>
          <w:sz w:val="20"/>
          <w:szCs w:val="20"/>
        </w:rPr>
        <w:t xml:space="preserve">El consumo de </w:t>
      </w:r>
      <w:r w:rsidR="00AB1138" w:rsidRPr="00794A9F">
        <w:rPr>
          <w:rFonts w:ascii="Calibri" w:hAnsi="Calibri" w:cs="Arial"/>
          <w:b/>
          <w:i/>
          <w:color w:val="1F497D"/>
          <w:sz w:val="20"/>
          <w:szCs w:val="20"/>
        </w:rPr>
        <w:t>CPU</w:t>
      </w:r>
      <w:r w:rsidRPr="00794A9F">
        <w:rPr>
          <w:rFonts w:ascii="Calibri" w:hAnsi="Calibri" w:cs="Arial"/>
          <w:b/>
          <w:i/>
          <w:color w:val="1F497D"/>
          <w:sz w:val="20"/>
          <w:szCs w:val="20"/>
        </w:rPr>
        <w:t xml:space="preserve"> promedio es de </w:t>
      </w:r>
      <w:r w:rsidR="00A66364" w:rsidRPr="00794A9F">
        <w:rPr>
          <w:rFonts w:ascii="Calibri" w:hAnsi="Calibri" w:cs="Arial"/>
          <w:b/>
          <w:i/>
          <w:color w:val="1F497D"/>
          <w:sz w:val="20"/>
          <w:szCs w:val="20"/>
        </w:rPr>
        <w:t>3.18</w:t>
      </w:r>
      <w:r w:rsidRPr="00794A9F">
        <w:rPr>
          <w:rFonts w:ascii="Calibri" w:hAnsi="Calibri" w:cs="Arial"/>
          <w:b/>
          <w:i/>
          <w:color w:val="1F497D"/>
          <w:sz w:val="20"/>
          <w:szCs w:val="20"/>
        </w:rPr>
        <w:t>%, se encuentra dentro del umbral.</w:t>
      </w:r>
    </w:p>
    <w:p w14:paraId="7236D958" w14:textId="6F333D2F" w:rsidR="00BD0CAB" w:rsidRPr="00BD0CAB" w:rsidRDefault="00BD0CAB" w:rsidP="00794A9F">
      <w:pPr>
        <w:pStyle w:val="Prrafodelista"/>
        <w:numPr>
          <w:ilvl w:val="0"/>
          <w:numId w:val="36"/>
        </w:numPr>
        <w:spacing w:line="276" w:lineRule="auto"/>
        <w:rPr>
          <w:rFonts w:ascii="Calibri" w:hAnsi="Calibri" w:cs="Arial"/>
          <w:b/>
          <w:i/>
          <w:color w:val="1F497D"/>
          <w:sz w:val="22"/>
          <w:szCs w:val="22"/>
        </w:rPr>
      </w:pPr>
      <w:r w:rsidRPr="00794A9F">
        <w:rPr>
          <w:rFonts w:ascii="Calibri" w:hAnsi="Calibri" w:cs="Arial"/>
          <w:b/>
          <w:i/>
          <w:color w:val="1F497D"/>
          <w:sz w:val="20"/>
          <w:szCs w:val="20"/>
        </w:rPr>
        <w:t xml:space="preserve">El consumo de </w:t>
      </w:r>
      <w:r w:rsidR="00AB1138" w:rsidRPr="00794A9F">
        <w:rPr>
          <w:rFonts w:ascii="Calibri" w:hAnsi="Calibri" w:cs="Arial"/>
          <w:b/>
          <w:i/>
          <w:color w:val="1F497D"/>
          <w:sz w:val="20"/>
          <w:szCs w:val="20"/>
        </w:rPr>
        <w:t>Memoria</w:t>
      </w:r>
      <w:r w:rsidRPr="00794A9F">
        <w:rPr>
          <w:rFonts w:ascii="Calibri" w:hAnsi="Calibri" w:cs="Arial"/>
          <w:b/>
          <w:i/>
          <w:color w:val="1F497D"/>
          <w:sz w:val="20"/>
          <w:szCs w:val="20"/>
        </w:rPr>
        <w:t xml:space="preserve"> promedio es de </w:t>
      </w:r>
      <w:r w:rsidR="00B44494" w:rsidRPr="00794A9F">
        <w:rPr>
          <w:rFonts w:ascii="Calibri" w:hAnsi="Calibri" w:cs="Arial"/>
          <w:b/>
          <w:i/>
          <w:color w:val="1F497D"/>
          <w:sz w:val="20"/>
          <w:szCs w:val="20"/>
        </w:rPr>
        <w:t>42</w:t>
      </w:r>
      <w:r w:rsidRPr="00794A9F">
        <w:rPr>
          <w:rFonts w:ascii="Calibri" w:hAnsi="Calibri" w:cs="Arial"/>
          <w:b/>
          <w:i/>
          <w:color w:val="1F497D"/>
          <w:sz w:val="20"/>
          <w:szCs w:val="20"/>
        </w:rPr>
        <w:t>%, se encuentra dentro del umbral</w:t>
      </w:r>
      <w:r w:rsidRPr="00BD0CAB">
        <w:rPr>
          <w:rFonts w:ascii="Calibri" w:hAnsi="Calibri" w:cs="Arial"/>
          <w:b/>
          <w:i/>
          <w:color w:val="1F497D"/>
          <w:sz w:val="22"/>
          <w:szCs w:val="22"/>
        </w:rPr>
        <w:t>.</w:t>
      </w:r>
    </w:p>
    <w:p w14:paraId="0057F11E" w14:textId="18C1554C" w:rsidR="00BD0CAB" w:rsidRDefault="00BD0CAB" w:rsidP="00BD0CAB">
      <w:pPr>
        <w:rPr>
          <w:lang w:val="en-US"/>
        </w:rPr>
      </w:pPr>
    </w:p>
    <w:p w14:paraId="1EF1FCB5" w14:textId="5A62BB2A" w:rsidR="00AB1138" w:rsidRDefault="00AB1138" w:rsidP="00794A9F">
      <w:pPr>
        <w:pStyle w:val="Ttulo3"/>
        <w:numPr>
          <w:ilvl w:val="1"/>
          <w:numId w:val="4"/>
        </w:numPr>
        <w:rPr>
          <w:rFonts w:ascii="Calibri" w:hAnsi="Calibri"/>
          <w:b/>
          <w:bCs/>
          <w:color w:val="auto"/>
          <w:sz w:val="22"/>
          <w:szCs w:val="22"/>
          <w:lang w:val="en-US"/>
        </w:rPr>
      </w:pPr>
      <w:bookmarkStart w:id="7" w:name="_Toc89887677"/>
      <w:proofErr w:type="spellStart"/>
      <w:r w:rsidRPr="00BD0CAB">
        <w:rPr>
          <w:rFonts w:ascii="Calibri" w:hAnsi="Calibri"/>
          <w:b/>
          <w:bCs/>
          <w:color w:val="auto"/>
          <w:sz w:val="22"/>
          <w:szCs w:val="22"/>
          <w:lang w:val="en-US"/>
        </w:rPr>
        <w:t>FirePower</w:t>
      </w:r>
      <w:proofErr w:type="spellEnd"/>
      <w:r w:rsidRPr="00BD0CAB">
        <w:rPr>
          <w:rFonts w:ascii="Calibri" w:hAnsi="Calibri"/>
          <w:b/>
          <w:bCs/>
          <w:color w:val="auto"/>
          <w:sz w:val="22"/>
          <w:szCs w:val="22"/>
          <w:lang w:val="en-US"/>
        </w:rPr>
        <w:t xml:space="preserve"> Threat Defense (FW0</w:t>
      </w:r>
      <w:r>
        <w:rPr>
          <w:rFonts w:ascii="Calibri" w:hAnsi="Calibri"/>
          <w:b/>
          <w:bCs/>
          <w:color w:val="auto"/>
          <w:sz w:val="22"/>
          <w:szCs w:val="22"/>
          <w:lang w:val="en-US"/>
        </w:rPr>
        <w:t>2</w:t>
      </w:r>
      <w:r w:rsidRPr="00BD0CAB">
        <w:rPr>
          <w:rFonts w:ascii="Calibri" w:hAnsi="Calibri"/>
          <w:b/>
          <w:bCs/>
          <w:color w:val="auto"/>
          <w:sz w:val="22"/>
          <w:szCs w:val="22"/>
          <w:lang w:val="en-US"/>
        </w:rPr>
        <w:t xml:space="preserve">) </w:t>
      </w:r>
      <w:r>
        <w:rPr>
          <w:rFonts w:ascii="Calibri" w:hAnsi="Calibri"/>
          <w:b/>
          <w:bCs/>
          <w:color w:val="auto"/>
          <w:sz w:val="22"/>
          <w:szCs w:val="22"/>
          <w:lang w:val="en-US"/>
        </w:rPr>
        <w:t>–</w:t>
      </w:r>
      <w:r w:rsidRPr="00BD0CAB">
        <w:rPr>
          <w:rFonts w:ascii="Calibri" w:hAnsi="Calibri"/>
          <w:b/>
          <w:bCs/>
          <w:color w:val="auto"/>
          <w:sz w:val="22"/>
          <w:szCs w:val="22"/>
          <w:lang w:val="en-US"/>
        </w:rPr>
        <w:t xml:space="preserve"> </w:t>
      </w:r>
      <w:proofErr w:type="spellStart"/>
      <w:r w:rsidRPr="00BD0CAB">
        <w:rPr>
          <w:rFonts w:ascii="Calibri" w:hAnsi="Calibri"/>
          <w:b/>
          <w:bCs/>
          <w:color w:val="auto"/>
          <w:sz w:val="22"/>
          <w:szCs w:val="22"/>
          <w:lang w:val="en-US"/>
        </w:rPr>
        <w:t>Qubo</w:t>
      </w:r>
      <w:bookmarkEnd w:id="7"/>
      <w:proofErr w:type="spellEnd"/>
    </w:p>
    <w:p w14:paraId="15B27EC4" w14:textId="77777777" w:rsidR="00AB1138" w:rsidRPr="00794A9F" w:rsidRDefault="00AB1138" w:rsidP="00794A9F">
      <w:pPr>
        <w:ind w:left="1276"/>
        <w:rPr>
          <w:rFonts w:ascii="Calibri" w:hAnsi="Calibri"/>
          <w:b/>
          <w:bCs/>
          <w:sz w:val="22"/>
          <w:szCs w:val="22"/>
        </w:rPr>
      </w:pPr>
      <w:r w:rsidRPr="00794A9F">
        <w:rPr>
          <w:rFonts w:ascii="Calibri" w:hAnsi="Calibri"/>
          <w:b/>
          <w:bCs/>
          <w:sz w:val="22"/>
          <w:szCs w:val="22"/>
        </w:rPr>
        <w:t>ESTADO DE SALUD</w:t>
      </w:r>
    </w:p>
    <w:p w14:paraId="7BB5E6D6" w14:textId="77777777" w:rsidR="00AB1138" w:rsidRDefault="00AB1138" w:rsidP="00794A9F">
      <w:pPr>
        <w:pStyle w:val="Prrafodelista"/>
        <w:numPr>
          <w:ilvl w:val="0"/>
          <w:numId w:val="15"/>
        </w:numPr>
        <w:spacing w:line="360" w:lineRule="auto"/>
        <w:rPr>
          <w:rFonts w:ascii="Calibri" w:hAnsi="Calibri" w:cs="Arial"/>
          <w:b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t>Recursos</w:t>
      </w:r>
    </w:p>
    <w:p w14:paraId="0C65A472" w14:textId="2A7386D3" w:rsidR="00AB1138" w:rsidRDefault="00991294" w:rsidP="00991294">
      <w:pPr>
        <w:rPr>
          <w:lang w:val="en-US"/>
        </w:rPr>
      </w:pPr>
      <w:r w:rsidRPr="00991294">
        <w:rPr>
          <w:lang w:val="en-US"/>
        </w:rPr>
        <w:t>${graph34517}</w:t>
      </w:r>
    </w:p>
    <w:p w14:paraId="326250E7" w14:textId="54808D35" w:rsidR="00AB1138" w:rsidRPr="00794A9F" w:rsidRDefault="00AB1138" w:rsidP="00794A9F">
      <w:pPr>
        <w:pStyle w:val="Prrafodelista"/>
        <w:numPr>
          <w:ilvl w:val="0"/>
          <w:numId w:val="36"/>
        </w:numPr>
        <w:spacing w:line="276" w:lineRule="auto"/>
        <w:rPr>
          <w:rFonts w:ascii="Calibri" w:hAnsi="Calibri" w:cs="Arial"/>
          <w:b/>
          <w:i/>
          <w:color w:val="1F497D"/>
          <w:sz w:val="20"/>
          <w:szCs w:val="20"/>
        </w:rPr>
      </w:pPr>
      <w:r w:rsidRPr="00794A9F">
        <w:rPr>
          <w:rFonts w:ascii="Calibri" w:hAnsi="Calibri" w:cs="Arial"/>
          <w:b/>
          <w:i/>
          <w:color w:val="1F497D"/>
          <w:sz w:val="20"/>
          <w:szCs w:val="20"/>
        </w:rPr>
        <w:t xml:space="preserve">El consumo de CPU promedio es de </w:t>
      </w:r>
      <w:r w:rsidR="00A66364" w:rsidRPr="00794A9F">
        <w:rPr>
          <w:rFonts w:ascii="Calibri" w:hAnsi="Calibri" w:cs="Arial"/>
          <w:b/>
          <w:i/>
          <w:color w:val="1F497D"/>
          <w:sz w:val="20"/>
          <w:szCs w:val="20"/>
        </w:rPr>
        <w:t>0.99</w:t>
      </w:r>
      <w:r w:rsidRPr="00794A9F">
        <w:rPr>
          <w:rFonts w:ascii="Calibri" w:hAnsi="Calibri" w:cs="Arial"/>
          <w:b/>
          <w:i/>
          <w:color w:val="1F497D"/>
          <w:sz w:val="20"/>
          <w:szCs w:val="20"/>
        </w:rPr>
        <w:t>%, se encuentra dentro del umbral.</w:t>
      </w:r>
    </w:p>
    <w:p w14:paraId="138C0527" w14:textId="47A51B5F" w:rsidR="00AB1138" w:rsidRDefault="00AB1138" w:rsidP="00BD0CAB">
      <w:pPr>
        <w:pStyle w:val="Prrafodelista"/>
        <w:numPr>
          <w:ilvl w:val="0"/>
          <w:numId w:val="36"/>
        </w:numPr>
        <w:spacing w:line="276" w:lineRule="auto"/>
        <w:rPr>
          <w:rFonts w:ascii="Calibri" w:hAnsi="Calibri" w:cs="Arial"/>
          <w:b/>
          <w:i/>
          <w:color w:val="1F497D"/>
          <w:sz w:val="20"/>
          <w:szCs w:val="20"/>
        </w:rPr>
      </w:pPr>
      <w:r w:rsidRPr="00794A9F">
        <w:rPr>
          <w:rFonts w:ascii="Calibri" w:hAnsi="Calibri" w:cs="Arial"/>
          <w:b/>
          <w:i/>
          <w:color w:val="1F497D"/>
          <w:sz w:val="20"/>
          <w:szCs w:val="20"/>
        </w:rPr>
        <w:t>El consumo de Memoria promedio es de 41%, se encuentra dentro del umbral.</w:t>
      </w:r>
    </w:p>
    <w:p w14:paraId="2EE22CEC" w14:textId="77777777" w:rsidR="00745B40" w:rsidRPr="00794A9F" w:rsidRDefault="00745B40" w:rsidP="00745B40">
      <w:pPr>
        <w:pStyle w:val="Ttulo3"/>
        <w:pageBreakBefore/>
        <w:numPr>
          <w:ilvl w:val="1"/>
          <w:numId w:val="4"/>
        </w:numPr>
        <w:ind w:left="788" w:hanging="431"/>
        <w:rPr>
          <w:rFonts w:ascii="Calibri" w:hAnsi="Calibri"/>
          <w:b/>
          <w:bCs/>
          <w:color w:val="auto"/>
          <w:sz w:val="22"/>
          <w:szCs w:val="22"/>
          <w:lang w:val="en-US"/>
        </w:rPr>
      </w:pPr>
      <w:bookmarkStart w:id="8" w:name="_Toc89887678"/>
      <w:r w:rsidRPr="00794A9F">
        <w:rPr>
          <w:rFonts w:ascii="Calibri" w:hAnsi="Calibri"/>
          <w:b/>
          <w:bCs/>
          <w:color w:val="auto"/>
          <w:sz w:val="22"/>
          <w:szCs w:val="22"/>
          <w:lang w:val="en-US"/>
        </w:rPr>
        <w:lastRenderedPageBreak/>
        <w:t>PROXY – SYMANTEC QUBO</w:t>
      </w:r>
      <w:bookmarkEnd w:id="8"/>
    </w:p>
    <w:p w14:paraId="35E219A6" w14:textId="77777777" w:rsidR="00745B40" w:rsidRPr="00426B40" w:rsidRDefault="00745B40" w:rsidP="00745B40">
      <w:pPr>
        <w:spacing w:line="276" w:lineRule="auto"/>
        <w:ind w:left="1276"/>
        <w:rPr>
          <w:rFonts w:ascii="Calibri" w:hAnsi="Calibri"/>
          <w:b/>
          <w:bCs/>
          <w:sz w:val="22"/>
          <w:szCs w:val="22"/>
        </w:rPr>
      </w:pPr>
      <w:r w:rsidRPr="00426B40">
        <w:rPr>
          <w:rFonts w:ascii="Calibri" w:hAnsi="Calibri"/>
          <w:b/>
          <w:bCs/>
          <w:sz w:val="22"/>
          <w:szCs w:val="22"/>
        </w:rPr>
        <w:t>ESTADO DE SALUD</w:t>
      </w:r>
    </w:p>
    <w:p w14:paraId="3DFECCD2" w14:textId="77777777" w:rsidR="00745B40" w:rsidRDefault="00745B40" w:rsidP="00745B40">
      <w:pPr>
        <w:pStyle w:val="Prrafodelista"/>
        <w:numPr>
          <w:ilvl w:val="0"/>
          <w:numId w:val="15"/>
        </w:num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t>Recursos</w:t>
      </w:r>
    </w:p>
    <w:p w14:paraId="7304741F" w14:textId="77777777" w:rsidR="00745B40" w:rsidRDefault="00745B40" w:rsidP="00745B40">
      <w:p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  <w:r w:rsidRPr="00C87415">
        <w:rPr>
          <w:rFonts w:ascii="Calibri" w:hAnsi="Calibri" w:cs="Arial"/>
          <w:b/>
          <w:color w:val="1F497D"/>
          <w:sz w:val="22"/>
          <w:szCs w:val="22"/>
        </w:rPr>
        <w:t>${graph1440}</w:t>
      </w:r>
    </w:p>
    <w:p w14:paraId="0CE7AF51" w14:textId="77777777" w:rsidR="00745B40" w:rsidRPr="00426B40" w:rsidRDefault="00745B40" w:rsidP="00745B40">
      <w:pPr>
        <w:pStyle w:val="Prrafodelista"/>
        <w:numPr>
          <w:ilvl w:val="0"/>
          <w:numId w:val="42"/>
        </w:numPr>
        <w:spacing w:line="276" w:lineRule="auto"/>
        <w:rPr>
          <w:rFonts w:ascii="Calibri" w:hAnsi="Calibri" w:cs="Arial"/>
          <w:b/>
          <w:i/>
          <w:color w:val="1F497D"/>
          <w:sz w:val="20"/>
          <w:szCs w:val="20"/>
        </w:rPr>
      </w:pPr>
      <w:r w:rsidRPr="00426B40">
        <w:rPr>
          <w:rFonts w:ascii="Calibri" w:hAnsi="Calibri" w:cs="Arial"/>
          <w:b/>
          <w:i/>
          <w:color w:val="1F497D"/>
          <w:sz w:val="20"/>
          <w:szCs w:val="20"/>
        </w:rPr>
        <w:t xml:space="preserve">El consumo de CPU promedio es de </w:t>
      </w:r>
      <w:r>
        <w:rPr>
          <w:rFonts w:ascii="Calibri" w:hAnsi="Calibri" w:cs="Arial"/>
          <w:b/>
          <w:i/>
          <w:color w:val="1F497D"/>
          <w:sz w:val="20"/>
          <w:szCs w:val="20"/>
        </w:rPr>
        <w:t>31.27</w:t>
      </w:r>
      <w:r w:rsidRPr="00426B40">
        <w:rPr>
          <w:rFonts w:ascii="Calibri" w:hAnsi="Calibri" w:cs="Arial"/>
          <w:b/>
          <w:i/>
          <w:color w:val="1F497D"/>
          <w:sz w:val="20"/>
          <w:szCs w:val="20"/>
        </w:rPr>
        <w:t>%, se encuentra dentro del umbral.</w:t>
      </w:r>
    </w:p>
    <w:p w14:paraId="2F3D7930" w14:textId="77777777" w:rsidR="00745B40" w:rsidRPr="00426B40" w:rsidRDefault="00745B40" w:rsidP="00745B40">
      <w:pPr>
        <w:pStyle w:val="Prrafodelista"/>
        <w:numPr>
          <w:ilvl w:val="0"/>
          <w:numId w:val="42"/>
        </w:numPr>
        <w:spacing w:line="276" w:lineRule="auto"/>
        <w:rPr>
          <w:rFonts w:ascii="Calibri" w:hAnsi="Calibri" w:cs="Arial"/>
          <w:b/>
          <w:i/>
          <w:color w:val="1F497D"/>
          <w:sz w:val="20"/>
          <w:szCs w:val="20"/>
        </w:rPr>
      </w:pPr>
      <w:r w:rsidRPr="00426B40">
        <w:rPr>
          <w:rFonts w:ascii="Calibri" w:hAnsi="Calibri" w:cs="Arial"/>
          <w:b/>
          <w:i/>
          <w:color w:val="1F497D"/>
          <w:sz w:val="20"/>
          <w:szCs w:val="20"/>
        </w:rPr>
        <w:t xml:space="preserve">El consumo de Memoria promedio es de </w:t>
      </w:r>
      <w:r>
        <w:rPr>
          <w:rFonts w:ascii="Calibri" w:hAnsi="Calibri" w:cs="Arial"/>
          <w:b/>
          <w:i/>
          <w:color w:val="1F497D"/>
          <w:sz w:val="20"/>
          <w:szCs w:val="20"/>
        </w:rPr>
        <w:t>39.19</w:t>
      </w:r>
      <w:r w:rsidRPr="00426B40">
        <w:rPr>
          <w:rFonts w:ascii="Calibri" w:hAnsi="Calibri" w:cs="Arial"/>
          <w:b/>
          <w:i/>
          <w:color w:val="1F497D"/>
          <w:sz w:val="20"/>
          <w:szCs w:val="20"/>
        </w:rPr>
        <w:t>%, se encuentra dentro del umbral.</w:t>
      </w:r>
    </w:p>
    <w:p w14:paraId="645EFA35" w14:textId="77777777" w:rsidR="00745B40" w:rsidRDefault="00745B40" w:rsidP="00745B40">
      <w:pPr>
        <w:spacing w:line="240" w:lineRule="auto"/>
        <w:jc w:val="center"/>
        <w:rPr>
          <w:rFonts w:ascii="Calibri" w:hAnsi="Calibri" w:cs="Arial"/>
          <w:b/>
          <w:i/>
          <w:color w:val="1F497D"/>
          <w:sz w:val="22"/>
          <w:szCs w:val="22"/>
        </w:rPr>
      </w:pPr>
    </w:p>
    <w:p w14:paraId="2AB19FF1" w14:textId="77777777" w:rsidR="00745B40" w:rsidRDefault="00745B40" w:rsidP="00745B40">
      <w:pPr>
        <w:spacing w:line="240" w:lineRule="auto"/>
        <w:jc w:val="center"/>
        <w:rPr>
          <w:rFonts w:ascii="Calibri" w:hAnsi="Calibri" w:cs="Arial"/>
          <w:b/>
          <w:i/>
          <w:color w:val="1F497D"/>
          <w:sz w:val="22"/>
          <w:szCs w:val="22"/>
        </w:rPr>
      </w:pPr>
    </w:p>
    <w:p w14:paraId="7B51AE79" w14:textId="77777777" w:rsidR="00745B40" w:rsidRPr="00AC1FDC" w:rsidRDefault="00745B40" w:rsidP="00745B40">
      <w:pPr>
        <w:pStyle w:val="Prrafodelista"/>
        <w:numPr>
          <w:ilvl w:val="0"/>
          <w:numId w:val="15"/>
        </w:numPr>
        <w:rPr>
          <w:rFonts w:ascii="Calibri" w:hAnsi="Calibri" w:cs="Arial"/>
          <w:b/>
          <w:color w:val="1F497D"/>
          <w:sz w:val="22"/>
          <w:szCs w:val="22"/>
        </w:rPr>
      </w:pPr>
      <w:r w:rsidRPr="00AC1FDC">
        <w:rPr>
          <w:rFonts w:ascii="Calibri" w:hAnsi="Calibri" w:cs="Arial"/>
          <w:b/>
          <w:color w:val="1F497D"/>
          <w:sz w:val="22"/>
          <w:szCs w:val="22"/>
        </w:rPr>
        <w:t>Conexiones Concurrentes</w:t>
      </w:r>
    </w:p>
    <w:p w14:paraId="079F5491" w14:textId="77777777" w:rsidR="00745B40" w:rsidRDefault="00745B40" w:rsidP="00745B40">
      <w:pPr>
        <w:spacing w:line="240" w:lineRule="auto"/>
        <w:rPr>
          <w:noProof/>
          <w:lang w:val="en-US" w:eastAsia="en-US"/>
        </w:rPr>
      </w:pPr>
      <w:r w:rsidRPr="00C87415">
        <w:rPr>
          <w:noProof/>
          <w:lang w:val="en-US" w:eastAsia="en-US"/>
        </w:rPr>
        <w:t>${graph1441}</w:t>
      </w:r>
    </w:p>
    <w:p w14:paraId="2417EE7E" w14:textId="77777777" w:rsidR="00991294" w:rsidRPr="00991294" w:rsidRDefault="00991294" w:rsidP="00991294">
      <w:pPr>
        <w:pStyle w:val="Prrafodelista"/>
        <w:spacing w:line="276" w:lineRule="auto"/>
        <w:rPr>
          <w:rFonts w:ascii="Calibri" w:hAnsi="Calibri" w:cs="Arial"/>
          <w:b/>
          <w:i/>
          <w:color w:val="1F497D"/>
          <w:sz w:val="20"/>
          <w:szCs w:val="20"/>
        </w:rPr>
      </w:pPr>
    </w:p>
    <w:p w14:paraId="7C6CC19E" w14:textId="58BA3C14" w:rsidR="00A02685" w:rsidRDefault="000B7A3A" w:rsidP="00991294">
      <w:pPr>
        <w:pStyle w:val="Ttulo3"/>
        <w:pageBreakBefore/>
        <w:numPr>
          <w:ilvl w:val="1"/>
          <w:numId w:val="4"/>
        </w:numPr>
        <w:ind w:left="788" w:hanging="431"/>
        <w:rPr>
          <w:rFonts w:ascii="Calibri" w:hAnsi="Calibri"/>
          <w:b/>
          <w:bCs/>
          <w:color w:val="auto"/>
          <w:sz w:val="22"/>
          <w:szCs w:val="22"/>
          <w:lang w:val="en-US"/>
        </w:rPr>
      </w:pPr>
      <w:bookmarkStart w:id="9" w:name="_Toc89887679"/>
      <w:r w:rsidRPr="000B7A3A">
        <w:rPr>
          <w:rFonts w:ascii="Calibri" w:hAnsi="Calibri"/>
          <w:b/>
          <w:bCs/>
          <w:color w:val="auto"/>
          <w:sz w:val="22"/>
          <w:szCs w:val="22"/>
          <w:lang w:val="en-US"/>
        </w:rPr>
        <w:lastRenderedPageBreak/>
        <w:t xml:space="preserve">CONSOLA </w:t>
      </w:r>
      <w:r w:rsidR="00910DCC">
        <w:rPr>
          <w:rFonts w:ascii="Calibri" w:hAnsi="Calibri"/>
          <w:b/>
          <w:bCs/>
          <w:color w:val="auto"/>
          <w:sz w:val="22"/>
          <w:szCs w:val="22"/>
          <w:lang w:val="en-US"/>
        </w:rPr>
        <w:t xml:space="preserve">FIREWALL </w:t>
      </w:r>
      <w:proofErr w:type="spellStart"/>
      <w:r w:rsidR="00910DCC" w:rsidRPr="00910DCC">
        <w:rPr>
          <w:rFonts w:ascii="Calibri" w:hAnsi="Calibri"/>
          <w:b/>
          <w:bCs/>
          <w:color w:val="auto"/>
          <w:sz w:val="22"/>
          <w:szCs w:val="22"/>
          <w:lang w:val="en-US"/>
        </w:rPr>
        <w:t>FirePower</w:t>
      </w:r>
      <w:proofErr w:type="spellEnd"/>
      <w:r w:rsidR="00910DCC" w:rsidRPr="00910DCC">
        <w:rPr>
          <w:rFonts w:ascii="Calibri" w:hAnsi="Calibri"/>
          <w:b/>
          <w:bCs/>
          <w:color w:val="auto"/>
          <w:sz w:val="22"/>
          <w:szCs w:val="22"/>
          <w:lang w:val="en-US"/>
        </w:rPr>
        <w:t xml:space="preserve"> Management Center (FMC01) </w:t>
      </w:r>
      <w:r w:rsidR="00910DCC">
        <w:rPr>
          <w:rFonts w:ascii="Calibri" w:hAnsi="Calibri"/>
          <w:b/>
          <w:bCs/>
          <w:color w:val="auto"/>
          <w:sz w:val="22"/>
          <w:szCs w:val="22"/>
          <w:lang w:val="en-US"/>
        </w:rPr>
        <w:t>–</w:t>
      </w:r>
      <w:r w:rsidR="00910DCC" w:rsidRPr="00910DCC">
        <w:rPr>
          <w:rFonts w:ascii="Calibri" w:hAnsi="Calibri"/>
          <w:b/>
          <w:bCs/>
          <w:color w:val="auto"/>
          <w:sz w:val="22"/>
          <w:szCs w:val="22"/>
          <w:lang w:val="en-US"/>
        </w:rPr>
        <w:t xml:space="preserve"> </w:t>
      </w:r>
      <w:proofErr w:type="spellStart"/>
      <w:r w:rsidR="00910DCC" w:rsidRPr="00910DCC">
        <w:rPr>
          <w:rFonts w:ascii="Calibri" w:hAnsi="Calibri"/>
          <w:b/>
          <w:bCs/>
          <w:color w:val="auto"/>
          <w:sz w:val="22"/>
          <w:szCs w:val="22"/>
          <w:lang w:val="en-US"/>
        </w:rPr>
        <w:t>Qub</w:t>
      </w:r>
      <w:r w:rsidR="009035B4">
        <w:rPr>
          <w:rFonts w:ascii="Calibri" w:hAnsi="Calibri"/>
          <w:b/>
          <w:bCs/>
          <w:color w:val="auto"/>
          <w:sz w:val="22"/>
          <w:szCs w:val="22"/>
          <w:lang w:val="en-US"/>
        </w:rPr>
        <w:t>o</w:t>
      </w:r>
      <w:bookmarkEnd w:id="9"/>
      <w:proofErr w:type="spellEnd"/>
    </w:p>
    <w:p w14:paraId="57B36C35" w14:textId="77777777" w:rsidR="00794A9F" w:rsidRPr="00794A9F" w:rsidRDefault="00794A9F" w:rsidP="00794A9F">
      <w:pPr>
        <w:ind w:left="1276"/>
        <w:rPr>
          <w:rFonts w:ascii="Calibri" w:hAnsi="Calibri"/>
          <w:b/>
          <w:bCs/>
          <w:sz w:val="22"/>
          <w:szCs w:val="22"/>
        </w:rPr>
      </w:pPr>
      <w:r w:rsidRPr="00794A9F">
        <w:rPr>
          <w:rFonts w:ascii="Calibri" w:hAnsi="Calibri"/>
          <w:b/>
          <w:bCs/>
          <w:sz w:val="22"/>
          <w:szCs w:val="22"/>
        </w:rPr>
        <w:t>ESTADO DE SALUD</w:t>
      </w:r>
    </w:p>
    <w:p w14:paraId="194B0FB6" w14:textId="77777777" w:rsidR="00794A9F" w:rsidRDefault="00794A9F" w:rsidP="00794A9F">
      <w:pPr>
        <w:pStyle w:val="Prrafodelista"/>
        <w:numPr>
          <w:ilvl w:val="0"/>
          <w:numId w:val="15"/>
        </w:numPr>
        <w:spacing w:line="360" w:lineRule="auto"/>
        <w:rPr>
          <w:rFonts w:ascii="Calibri" w:hAnsi="Calibri" w:cs="Arial"/>
          <w:b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t>Recursos</w:t>
      </w:r>
    </w:p>
    <w:p w14:paraId="6FA68684" w14:textId="6B58FBE0" w:rsidR="00794A9F" w:rsidRDefault="00991294" w:rsidP="00991294">
      <w:pPr>
        <w:rPr>
          <w:lang w:val="en-US"/>
        </w:rPr>
      </w:pPr>
      <w:r w:rsidRPr="00991294">
        <w:rPr>
          <w:lang w:val="en-US"/>
        </w:rPr>
        <w:t>${graph34969}</w:t>
      </w:r>
    </w:p>
    <w:p w14:paraId="62836824" w14:textId="77777777" w:rsidR="00794A9F" w:rsidRPr="00794A9F" w:rsidRDefault="00794A9F" w:rsidP="00794A9F">
      <w:pPr>
        <w:pStyle w:val="Prrafodelista"/>
        <w:numPr>
          <w:ilvl w:val="0"/>
          <w:numId w:val="36"/>
        </w:numPr>
        <w:spacing w:line="276" w:lineRule="auto"/>
        <w:rPr>
          <w:rFonts w:ascii="Calibri" w:hAnsi="Calibri" w:cs="Arial"/>
          <w:b/>
          <w:i/>
          <w:color w:val="1F497D"/>
          <w:sz w:val="20"/>
          <w:szCs w:val="20"/>
        </w:rPr>
      </w:pPr>
      <w:r w:rsidRPr="00794A9F">
        <w:rPr>
          <w:rFonts w:ascii="Calibri" w:hAnsi="Calibri" w:cs="Arial"/>
          <w:b/>
          <w:i/>
          <w:color w:val="1F497D"/>
          <w:sz w:val="20"/>
          <w:szCs w:val="20"/>
        </w:rPr>
        <w:t>El consumo de CPU promedio es de 0.99%, se encuentra dentro del umbral.</w:t>
      </w:r>
    </w:p>
    <w:p w14:paraId="266FCB9C" w14:textId="5A2D2524" w:rsidR="002D78F1" w:rsidRPr="00426B40" w:rsidRDefault="00794A9F" w:rsidP="00426B40">
      <w:pPr>
        <w:pStyle w:val="Prrafodelista"/>
        <w:numPr>
          <w:ilvl w:val="0"/>
          <w:numId w:val="36"/>
        </w:numPr>
        <w:spacing w:line="276" w:lineRule="auto"/>
        <w:rPr>
          <w:rFonts w:ascii="Calibri" w:hAnsi="Calibri" w:cs="Arial"/>
          <w:b/>
          <w:i/>
          <w:color w:val="1F497D"/>
          <w:sz w:val="20"/>
          <w:szCs w:val="20"/>
        </w:rPr>
      </w:pPr>
      <w:r w:rsidRPr="00794A9F">
        <w:rPr>
          <w:rFonts w:ascii="Calibri" w:hAnsi="Calibri" w:cs="Arial"/>
          <w:b/>
          <w:i/>
          <w:color w:val="1F497D"/>
          <w:sz w:val="20"/>
          <w:szCs w:val="20"/>
        </w:rPr>
        <w:t>El consumo de Memoria promedio es de 41%, se encuentra dentro del umbral.</w:t>
      </w:r>
    </w:p>
    <w:p w14:paraId="6B7179E0" w14:textId="10F6BCBC" w:rsidR="002D78F1" w:rsidRDefault="002D78F1" w:rsidP="00B30C3A">
      <w:pPr>
        <w:spacing w:line="240" w:lineRule="auto"/>
        <w:rPr>
          <w:rFonts w:ascii="Calibri" w:hAnsi="Calibri" w:cs="Arial"/>
          <w:b/>
          <w:color w:val="1F497D"/>
          <w:sz w:val="22"/>
          <w:szCs w:val="22"/>
        </w:rPr>
      </w:pPr>
    </w:p>
    <w:p w14:paraId="64B325ED" w14:textId="77777777" w:rsidR="00426B40" w:rsidRDefault="00426B40" w:rsidP="00B30C3A">
      <w:pPr>
        <w:spacing w:line="240" w:lineRule="auto"/>
        <w:rPr>
          <w:rFonts w:ascii="Calibri" w:hAnsi="Calibri" w:cs="Arial"/>
          <w:b/>
          <w:color w:val="1F497D"/>
          <w:sz w:val="22"/>
          <w:szCs w:val="22"/>
        </w:rPr>
      </w:pPr>
    </w:p>
    <w:p w14:paraId="5DE87B2D" w14:textId="1A6EA289" w:rsidR="00A66364" w:rsidRPr="00426B40" w:rsidRDefault="00910DCC" w:rsidP="00A66364">
      <w:pPr>
        <w:pStyle w:val="Ttulo3"/>
        <w:numPr>
          <w:ilvl w:val="1"/>
          <w:numId w:val="4"/>
        </w:numPr>
        <w:rPr>
          <w:rFonts w:ascii="Calibri" w:hAnsi="Calibri"/>
          <w:b/>
          <w:bCs/>
          <w:color w:val="auto"/>
          <w:sz w:val="22"/>
          <w:szCs w:val="22"/>
          <w:lang w:val="en-US"/>
        </w:rPr>
      </w:pPr>
      <w:bookmarkStart w:id="10" w:name="_Toc89887680"/>
      <w:r w:rsidRPr="00794A9F">
        <w:rPr>
          <w:rFonts w:ascii="Calibri" w:hAnsi="Calibri"/>
          <w:b/>
          <w:bCs/>
          <w:color w:val="auto"/>
          <w:sz w:val="22"/>
          <w:szCs w:val="22"/>
          <w:lang w:val="en-US"/>
        </w:rPr>
        <w:t xml:space="preserve">CONSOLA ANTIMALWARE </w:t>
      </w:r>
      <w:proofErr w:type="spellStart"/>
      <w:r w:rsidRPr="00794A9F">
        <w:rPr>
          <w:rFonts w:ascii="Calibri" w:hAnsi="Calibri"/>
          <w:b/>
          <w:bCs/>
          <w:color w:val="auto"/>
          <w:sz w:val="22"/>
          <w:szCs w:val="22"/>
          <w:lang w:val="en-US"/>
        </w:rPr>
        <w:t>FirePower</w:t>
      </w:r>
      <w:proofErr w:type="spellEnd"/>
      <w:r w:rsidRPr="00794A9F">
        <w:rPr>
          <w:rFonts w:ascii="Calibri" w:hAnsi="Calibri"/>
          <w:b/>
          <w:bCs/>
          <w:color w:val="auto"/>
          <w:sz w:val="22"/>
          <w:szCs w:val="22"/>
          <w:lang w:val="en-US"/>
        </w:rPr>
        <w:t xml:space="preserve"> Management Center (FMC02) </w:t>
      </w:r>
      <w:r w:rsidR="009035B4" w:rsidRPr="00794A9F">
        <w:rPr>
          <w:rFonts w:ascii="Calibri" w:hAnsi="Calibri"/>
          <w:b/>
          <w:bCs/>
          <w:color w:val="auto"/>
          <w:sz w:val="22"/>
          <w:szCs w:val="22"/>
          <w:lang w:val="en-US"/>
        </w:rPr>
        <w:t>–</w:t>
      </w:r>
      <w:r w:rsidRPr="00794A9F">
        <w:rPr>
          <w:rFonts w:ascii="Calibri" w:hAnsi="Calibri"/>
          <w:b/>
          <w:bCs/>
          <w:color w:val="auto"/>
          <w:sz w:val="22"/>
          <w:szCs w:val="22"/>
          <w:lang w:val="en-US"/>
        </w:rPr>
        <w:t xml:space="preserve"> </w:t>
      </w:r>
      <w:proofErr w:type="spellStart"/>
      <w:r w:rsidRPr="00794A9F">
        <w:rPr>
          <w:rFonts w:ascii="Calibri" w:hAnsi="Calibri"/>
          <w:b/>
          <w:bCs/>
          <w:color w:val="auto"/>
          <w:sz w:val="22"/>
          <w:szCs w:val="22"/>
          <w:lang w:val="en-US"/>
        </w:rPr>
        <w:t>Qubo</w:t>
      </w:r>
      <w:bookmarkEnd w:id="10"/>
      <w:proofErr w:type="spellEnd"/>
    </w:p>
    <w:p w14:paraId="5C8EB5DC" w14:textId="77777777" w:rsidR="00A66364" w:rsidRPr="00426B40" w:rsidRDefault="00A66364" w:rsidP="00426B40">
      <w:pPr>
        <w:ind w:left="1276"/>
        <w:rPr>
          <w:rFonts w:ascii="Calibri" w:hAnsi="Calibri"/>
          <w:b/>
          <w:bCs/>
          <w:sz w:val="22"/>
          <w:szCs w:val="22"/>
        </w:rPr>
      </w:pPr>
      <w:r w:rsidRPr="00426B40">
        <w:rPr>
          <w:rFonts w:ascii="Calibri" w:hAnsi="Calibri"/>
          <w:b/>
          <w:bCs/>
          <w:sz w:val="22"/>
          <w:szCs w:val="22"/>
        </w:rPr>
        <w:t>ESTADO DE SALUD</w:t>
      </w:r>
    </w:p>
    <w:p w14:paraId="69E3A484" w14:textId="77777777" w:rsidR="00A66364" w:rsidRDefault="00A66364" w:rsidP="00426B40">
      <w:pPr>
        <w:pStyle w:val="Prrafodelista"/>
        <w:numPr>
          <w:ilvl w:val="0"/>
          <w:numId w:val="15"/>
        </w:numPr>
        <w:spacing w:line="360" w:lineRule="auto"/>
        <w:rPr>
          <w:rFonts w:ascii="Calibri" w:hAnsi="Calibri" w:cs="Arial"/>
          <w:b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t>Recursos</w:t>
      </w:r>
    </w:p>
    <w:p w14:paraId="5D2B55DC" w14:textId="1D6CD77A" w:rsidR="00A66364" w:rsidRDefault="00991294" w:rsidP="00991294">
      <w:pPr>
        <w:rPr>
          <w:rFonts w:ascii="Calibri" w:hAnsi="Calibri" w:cs="Arial"/>
          <w:b/>
          <w:color w:val="1F497D"/>
          <w:sz w:val="22"/>
          <w:szCs w:val="22"/>
        </w:rPr>
      </w:pPr>
      <w:r w:rsidRPr="00991294">
        <w:rPr>
          <w:rFonts w:ascii="Calibri" w:hAnsi="Calibri" w:cs="Arial"/>
          <w:b/>
          <w:color w:val="1F497D"/>
          <w:sz w:val="22"/>
          <w:szCs w:val="22"/>
        </w:rPr>
        <w:t>${graph22931}</w:t>
      </w:r>
    </w:p>
    <w:p w14:paraId="6289C711" w14:textId="607D5055" w:rsidR="00A66364" w:rsidRPr="00426B40" w:rsidRDefault="00A66364" w:rsidP="00426B40">
      <w:pPr>
        <w:pStyle w:val="Prrafodelista"/>
        <w:numPr>
          <w:ilvl w:val="0"/>
          <w:numId w:val="41"/>
        </w:numPr>
        <w:spacing w:line="276" w:lineRule="auto"/>
        <w:rPr>
          <w:rFonts w:ascii="Calibri" w:hAnsi="Calibri" w:cs="Arial"/>
          <w:b/>
          <w:i/>
          <w:color w:val="1F497D"/>
          <w:sz w:val="20"/>
          <w:szCs w:val="20"/>
        </w:rPr>
      </w:pPr>
      <w:r w:rsidRPr="00426B40">
        <w:rPr>
          <w:rFonts w:ascii="Calibri" w:hAnsi="Calibri" w:cs="Arial"/>
          <w:b/>
          <w:i/>
          <w:color w:val="1F497D"/>
          <w:sz w:val="20"/>
          <w:szCs w:val="20"/>
        </w:rPr>
        <w:t xml:space="preserve">El consumo de CPU promedio es de </w:t>
      </w:r>
      <w:r w:rsidR="007B2769" w:rsidRPr="00426B40">
        <w:rPr>
          <w:rFonts w:ascii="Calibri" w:hAnsi="Calibri" w:cs="Arial"/>
          <w:b/>
          <w:i/>
          <w:color w:val="1F497D"/>
          <w:sz w:val="20"/>
          <w:szCs w:val="20"/>
        </w:rPr>
        <w:t>2.98</w:t>
      </w:r>
      <w:r w:rsidRPr="00426B40">
        <w:rPr>
          <w:rFonts w:ascii="Calibri" w:hAnsi="Calibri" w:cs="Arial"/>
          <w:b/>
          <w:i/>
          <w:color w:val="1F497D"/>
          <w:sz w:val="20"/>
          <w:szCs w:val="20"/>
        </w:rPr>
        <w:t>%, se encuentra dentro del umbral.</w:t>
      </w:r>
    </w:p>
    <w:p w14:paraId="04FC13F7" w14:textId="32AE33C8" w:rsidR="007B2769" w:rsidRDefault="00A66364" w:rsidP="009035B4">
      <w:pPr>
        <w:pStyle w:val="Prrafodelista"/>
        <w:numPr>
          <w:ilvl w:val="0"/>
          <w:numId w:val="41"/>
        </w:numPr>
        <w:spacing w:line="276" w:lineRule="auto"/>
        <w:rPr>
          <w:rFonts w:ascii="Calibri" w:hAnsi="Calibri" w:cs="Arial"/>
          <w:b/>
          <w:i/>
          <w:color w:val="1F497D"/>
          <w:sz w:val="22"/>
          <w:szCs w:val="22"/>
        </w:rPr>
      </w:pPr>
      <w:r w:rsidRPr="00426B40">
        <w:rPr>
          <w:rFonts w:ascii="Calibri" w:hAnsi="Calibri" w:cs="Arial"/>
          <w:b/>
          <w:i/>
          <w:color w:val="1F497D"/>
          <w:sz w:val="20"/>
          <w:szCs w:val="20"/>
        </w:rPr>
        <w:t xml:space="preserve">El consumo de Memoria promedio es de </w:t>
      </w:r>
      <w:r w:rsidR="007B2769" w:rsidRPr="00426B40">
        <w:rPr>
          <w:rFonts w:ascii="Calibri" w:hAnsi="Calibri" w:cs="Arial"/>
          <w:b/>
          <w:i/>
          <w:color w:val="1F497D"/>
          <w:sz w:val="20"/>
          <w:szCs w:val="20"/>
        </w:rPr>
        <w:t>41.97</w:t>
      </w:r>
      <w:r w:rsidRPr="00426B40">
        <w:rPr>
          <w:rFonts w:ascii="Calibri" w:hAnsi="Calibri" w:cs="Arial"/>
          <w:b/>
          <w:i/>
          <w:color w:val="1F497D"/>
          <w:sz w:val="20"/>
          <w:szCs w:val="20"/>
        </w:rPr>
        <w:t>%, se encuentra dentro del umbral</w:t>
      </w:r>
      <w:r w:rsidRPr="00426B40">
        <w:rPr>
          <w:rFonts w:ascii="Calibri" w:hAnsi="Calibri" w:cs="Arial"/>
          <w:b/>
          <w:i/>
          <w:color w:val="1F497D"/>
          <w:sz w:val="22"/>
          <w:szCs w:val="22"/>
        </w:rPr>
        <w:t>.</w:t>
      </w:r>
    </w:p>
    <w:p w14:paraId="496ECB0B" w14:textId="1FA921C4" w:rsidR="00D30F61" w:rsidRDefault="00D30F61" w:rsidP="00426B40">
      <w:pPr>
        <w:suppressAutoHyphens w:val="0"/>
        <w:rPr>
          <w:rFonts w:ascii="Calibri" w:hAnsi="Calibri" w:cs="Arial"/>
          <w:b/>
          <w:color w:val="1F497D"/>
          <w:sz w:val="22"/>
          <w:szCs w:val="22"/>
        </w:rPr>
      </w:pPr>
    </w:p>
    <w:p w14:paraId="0DDAEFF5" w14:textId="78CD206E" w:rsidR="000B7A3A" w:rsidRPr="00426B40" w:rsidRDefault="004D2BE9" w:rsidP="00C87415">
      <w:pPr>
        <w:pStyle w:val="Prrafodelista"/>
        <w:pageBreakBefore/>
        <w:numPr>
          <w:ilvl w:val="0"/>
          <w:numId w:val="4"/>
        </w:numPr>
        <w:spacing w:line="360" w:lineRule="auto"/>
        <w:ind w:left="357" w:hanging="357"/>
        <w:jc w:val="both"/>
        <w:outlineLvl w:val="1"/>
        <w:rPr>
          <w:rFonts w:ascii="Calibri" w:hAnsi="Calibri" w:cs="Arial"/>
          <w:b/>
          <w:sz w:val="22"/>
          <w:szCs w:val="22"/>
        </w:rPr>
      </w:pPr>
      <w:bookmarkStart w:id="11" w:name="_Toc89887681"/>
      <w:r>
        <w:rPr>
          <w:rFonts w:ascii="Calibri" w:hAnsi="Calibri" w:cs="Arial"/>
          <w:b/>
          <w:sz w:val="22"/>
          <w:szCs w:val="22"/>
        </w:rPr>
        <w:lastRenderedPageBreak/>
        <w:t>RED DE UNIDADES MINERAS</w:t>
      </w:r>
      <w:bookmarkEnd w:id="11"/>
    </w:p>
    <w:p w14:paraId="28CDE1D7" w14:textId="4BB5809D" w:rsidR="00A02685" w:rsidRPr="00426B40" w:rsidRDefault="006459E6" w:rsidP="00426B40">
      <w:pPr>
        <w:pStyle w:val="Ttulo3"/>
        <w:numPr>
          <w:ilvl w:val="1"/>
          <w:numId w:val="4"/>
        </w:numPr>
        <w:rPr>
          <w:rFonts w:ascii="Calibri" w:hAnsi="Calibri"/>
          <w:b/>
          <w:bCs/>
          <w:color w:val="auto"/>
          <w:sz w:val="22"/>
          <w:szCs w:val="22"/>
          <w:lang w:val="en-US"/>
        </w:rPr>
      </w:pPr>
      <w:bookmarkStart w:id="12" w:name="_Toc89887682"/>
      <w:r w:rsidRPr="00794A9F">
        <w:rPr>
          <w:rFonts w:ascii="Calibri" w:hAnsi="Calibri"/>
          <w:b/>
          <w:bCs/>
          <w:color w:val="auto"/>
          <w:sz w:val="22"/>
          <w:szCs w:val="22"/>
          <w:lang w:val="en-US"/>
        </w:rPr>
        <w:t xml:space="preserve">FIREWALL FORTIGATE </w:t>
      </w:r>
      <w:r w:rsidR="001562DC" w:rsidRPr="00794A9F">
        <w:rPr>
          <w:rFonts w:ascii="Calibri" w:hAnsi="Calibri"/>
          <w:b/>
          <w:bCs/>
          <w:color w:val="auto"/>
          <w:sz w:val="22"/>
          <w:szCs w:val="22"/>
          <w:lang w:val="en-US"/>
        </w:rPr>
        <w:t>01</w:t>
      </w:r>
      <w:bookmarkEnd w:id="12"/>
    </w:p>
    <w:p w14:paraId="7D5DB7F0" w14:textId="77777777" w:rsidR="00406ED6" w:rsidRPr="00426B40" w:rsidRDefault="00406ED6" w:rsidP="00426B40">
      <w:pPr>
        <w:spacing w:line="276" w:lineRule="auto"/>
        <w:ind w:left="1276"/>
        <w:rPr>
          <w:rFonts w:ascii="Calibri" w:hAnsi="Calibri"/>
          <w:b/>
          <w:bCs/>
          <w:sz w:val="22"/>
          <w:szCs w:val="22"/>
        </w:rPr>
      </w:pPr>
      <w:r w:rsidRPr="00426B40">
        <w:rPr>
          <w:rFonts w:ascii="Calibri" w:hAnsi="Calibri"/>
          <w:b/>
          <w:bCs/>
          <w:sz w:val="22"/>
          <w:szCs w:val="22"/>
        </w:rPr>
        <w:t>ESTADO DE SALUD</w:t>
      </w:r>
    </w:p>
    <w:p w14:paraId="0F66734B" w14:textId="77777777" w:rsidR="00406ED6" w:rsidRDefault="00A02685" w:rsidP="00426B40">
      <w:pPr>
        <w:pStyle w:val="Prrafodelista"/>
        <w:numPr>
          <w:ilvl w:val="0"/>
          <w:numId w:val="15"/>
        </w:num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t>Recursos</w:t>
      </w:r>
    </w:p>
    <w:p w14:paraId="6861B685" w14:textId="153ACBFA" w:rsidR="00406ED6" w:rsidRDefault="00991294" w:rsidP="00426B40">
      <w:p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  <w:r w:rsidRPr="00991294">
        <w:rPr>
          <w:rFonts w:ascii="Calibri" w:hAnsi="Calibri" w:cs="Arial"/>
          <w:b/>
          <w:color w:val="1F497D"/>
          <w:sz w:val="22"/>
          <w:szCs w:val="22"/>
        </w:rPr>
        <w:t>${graph1406}</w:t>
      </w:r>
    </w:p>
    <w:p w14:paraId="07A407F4" w14:textId="034447FF" w:rsidR="00A02685" w:rsidRPr="00426B40" w:rsidRDefault="00A02685" w:rsidP="00426B40">
      <w:pPr>
        <w:pStyle w:val="Prrafodelista"/>
        <w:numPr>
          <w:ilvl w:val="0"/>
          <w:numId w:val="42"/>
        </w:numPr>
        <w:spacing w:line="276" w:lineRule="auto"/>
        <w:rPr>
          <w:rFonts w:ascii="Calibri" w:hAnsi="Calibri" w:cs="Arial"/>
          <w:b/>
          <w:i/>
          <w:color w:val="1F497D"/>
          <w:sz w:val="20"/>
          <w:szCs w:val="20"/>
        </w:rPr>
      </w:pPr>
      <w:r w:rsidRPr="00426B40">
        <w:rPr>
          <w:rFonts w:ascii="Calibri" w:hAnsi="Calibri" w:cs="Arial"/>
          <w:b/>
          <w:i/>
          <w:color w:val="1F497D"/>
          <w:sz w:val="20"/>
          <w:szCs w:val="20"/>
        </w:rPr>
        <w:t>El consumo de CPU promedio es de</w:t>
      </w:r>
      <w:bookmarkStart w:id="13" w:name="Fortigate01"/>
      <w:r w:rsidRPr="00426B40">
        <w:rPr>
          <w:rFonts w:ascii="Calibri" w:hAnsi="Calibri" w:cs="Arial"/>
          <w:b/>
          <w:i/>
          <w:color w:val="1F497D"/>
          <w:sz w:val="20"/>
          <w:szCs w:val="20"/>
        </w:rPr>
        <w:t xml:space="preserve"> </w:t>
      </w:r>
      <w:r w:rsidR="0034059A" w:rsidRPr="00426B40">
        <w:rPr>
          <w:rFonts w:ascii="Calibri" w:hAnsi="Calibri" w:cs="Arial"/>
          <w:b/>
          <w:i/>
          <w:color w:val="1F497D"/>
          <w:sz w:val="20"/>
          <w:szCs w:val="20"/>
        </w:rPr>
        <w:t>6.</w:t>
      </w:r>
      <w:r w:rsidR="007B2769" w:rsidRPr="00426B40">
        <w:rPr>
          <w:rFonts w:ascii="Calibri" w:hAnsi="Calibri" w:cs="Arial"/>
          <w:b/>
          <w:i/>
          <w:color w:val="1F497D"/>
          <w:sz w:val="20"/>
          <w:szCs w:val="20"/>
        </w:rPr>
        <w:t>67</w:t>
      </w:r>
      <w:r w:rsidRPr="00426B40">
        <w:rPr>
          <w:rFonts w:ascii="Calibri" w:hAnsi="Calibri" w:cs="Arial"/>
          <w:b/>
          <w:i/>
          <w:color w:val="1F497D"/>
          <w:sz w:val="20"/>
          <w:szCs w:val="20"/>
        </w:rPr>
        <w:t>%</w:t>
      </w:r>
      <w:bookmarkEnd w:id="13"/>
      <w:r w:rsidRPr="00426B40">
        <w:rPr>
          <w:rFonts w:ascii="Calibri" w:hAnsi="Calibri" w:cs="Arial"/>
          <w:b/>
          <w:i/>
          <w:color w:val="1F497D"/>
          <w:sz w:val="20"/>
          <w:szCs w:val="20"/>
        </w:rPr>
        <w:t>, se encuentra dentro del umbral.</w:t>
      </w:r>
    </w:p>
    <w:p w14:paraId="3AD1C3E1" w14:textId="6D8ABAA8" w:rsidR="00686BA2" w:rsidRPr="00426B40" w:rsidRDefault="00A02685" w:rsidP="00426B40">
      <w:pPr>
        <w:pStyle w:val="Prrafodelista"/>
        <w:numPr>
          <w:ilvl w:val="0"/>
          <w:numId w:val="42"/>
        </w:numPr>
        <w:spacing w:line="276" w:lineRule="auto"/>
        <w:rPr>
          <w:rFonts w:ascii="Calibri" w:hAnsi="Calibri" w:cs="Arial"/>
          <w:b/>
          <w:i/>
          <w:color w:val="1F497D"/>
          <w:sz w:val="20"/>
          <w:szCs w:val="20"/>
        </w:rPr>
      </w:pPr>
      <w:r w:rsidRPr="00426B40">
        <w:rPr>
          <w:rFonts w:ascii="Calibri" w:hAnsi="Calibri" w:cs="Arial"/>
          <w:b/>
          <w:i/>
          <w:color w:val="1F497D"/>
          <w:sz w:val="20"/>
          <w:szCs w:val="20"/>
        </w:rPr>
        <w:t xml:space="preserve">El consumo de Memoria promedio es de </w:t>
      </w:r>
      <w:r w:rsidR="009244FF" w:rsidRPr="00426B40">
        <w:rPr>
          <w:rFonts w:ascii="Calibri" w:hAnsi="Calibri" w:cs="Arial"/>
          <w:b/>
          <w:i/>
          <w:color w:val="1F497D"/>
          <w:sz w:val="20"/>
          <w:szCs w:val="20"/>
        </w:rPr>
        <w:t>29.</w:t>
      </w:r>
      <w:r w:rsidR="007B2769" w:rsidRPr="00426B40">
        <w:rPr>
          <w:rFonts w:ascii="Calibri" w:hAnsi="Calibri" w:cs="Arial"/>
          <w:b/>
          <w:i/>
          <w:color w:val="1F497D"/>
          <w:sz w:val="20"/>
          <w:szCs w:val="20"/>
        </w:rPr>
        <w:t>69</w:t>
      </w:r>
      <w:r w:rsidRPr="00426B40">
        <w:rPr>
          <w:rFonts w:ascii="Calibri" w:hAnsi="Calibri" w:cs="Arial"/>
          <w:b/>
          <w:i/>
          <w:color w:val="1F497D"/>
          <w:sz w:val="20"/>
          <w:szCs w:val="20"/>
        </w:rPr>
        <w:t>%, se encuentra dentro del umbral.</w:t>
      </w:r>
    </w:p>
    <w:p w14:paraId="1C5456F9" w14:textId="77777777" w:rsidR="00AC1FDC" w:rsidRDefault="00AC1FDC" w:rsidP="008B3D3D">
      <w:pPr>
        <w:spacing w:line="240" w:lineRule="auto"/>
        <w:jc w:val="center"/>
        <w:rPr>
          <w:rFonts w:ascii="Calibri" w:hAnsi="Calibri" w:cs="Arial"/>
          <w:b/>
          <w:i/>
          <w:color w:val="1F497D"/>
          <w:sz w:val="22"/>
          <w:szCs w:val="22"/>
        </w:rPr>
      </w:pPr>
    </w:p>
    <w:p w14:paraId="6A9945D4" w14:textId="77777777" w:rsidR="00AC1FDC" w:rsidRDefault="00AC1FDC" w:rsidP="008B3D3D">
      <w:pPr>
        <w:spacing w:line="240" w:lineRule="auto"/>
        <w:jc w:val="center"/>
        <w:rPr>
          <w:rFonts w:ascii="Calibri" w:hAnsi="Calibri" w:cs="Arial"/>
          <w:b/>
          <w:i/>
          <w:color w:val="1F497D"/>
          <w:sz w:val="22"/>
          <w:szCs w:val="22"/>
        </w:rPr>
      </w:pPr>
    </w:p>
    <w:p w14:paraId="1518B8C6" w14:textId="77777777" w:rsidR="00406ED6" w:rsidRPr="00AC1FDC" w:rsidRDefault="00406ED6" w:rsidP="00D30F61">
      <w:pPr>
        <w:pStyle w:val="Prrafodelista"/>
        <w:numPr>
          <w:ilvl w:val="0"/>
          <w:numId w:val="15"/>
        </w:numPr>
        <w:rPr>
          <w:rFonts w:ascii="Calibri" w:hAnsi="Calibri" w:cs="Arial"/>
          <w:b/>
          <w:color w:val="1F497D"/>
          <w:sz w:val="22"/>
          <w:szCs w:val="22"/>
        </w:rPr>
      </w:pPr>
      <w:r w:rsidRPr="00AC1FDC">
        <w:rPr>
          <w:rFonts w:ascii="Calibri" w:hAnsi="Calibri" w:cs="Arial"/>
          <w:b/>
          <w:color w:val="1F497D"/>
          <w:sz w:val="22"/>
          <w:szCs w:val="22"/>
        </w:rPr>
        <w:t>Conexiones Concurrentes</w:t>
      </w:r>
    </w:p>
    <w:p w14:paraId="707546D7" w14:textId="30115CCB" w:rsidR="00007928" w:rsidRDefault="00991294" w:rsidP="00E60DCB">
      <w:pPr>
        <w:spacing w:line="240" w:lineRule="auto"/>
        <w:rPr>
          <w:noProof/>
          <w:lang w:val="en-US" w:eastAsia="en-US"/>
        </w:rPr>
      </w:pPr>
      <w:r w:rsidRPr="00991294">
        <w:rPr>
          <w:noProof/>
          <w:lang w:val="en-US" w:eastAsia="en-US"/>
        </w:rPr>
        <w:t>${graph1414}</w:t>
      </w:r>
    </w:p>
    <w:p w14:paraId="618A7703" w14:textId="77777777" w:rsidR="001562DC" w:rsidRPr="00794A9F" w:rsidRDefault="006459E6" w:rsidP="00426B40">
      <w:pPr>
        <w:pStyle w:val="Ttulo3"/>
        <w:pageBreakBefore/>
        <w:numPr>
          <w:ilvl w:val="1"/>
          <w:numId w:val="4"/>
        </w:numPr>
        <w:ind w:left="788" w:hanging="431"/>
        <w:rPr>
          <w:rFonts w:ascii="Calibri" w:hAnsi="Calibri"/>
          <w:b/>
          <w:bCs/>
          <w:color w:val="auto"/>
          <w:sz w:val="22"/>
          <w:szCs w:val="22"/>
          <w:lang w:val="en-US"/>
        </w:rPr>
      </w:pPr>
      <w:bookmarkStart w:id="14" w:name="_Toc89887683"/>
      <w:r w:rsidRPr="00794A9F">
        <w:rPr>
          <w:rFonts w:ascii="Calibri" w:hAnsi="Calibri"/>
          <w:b/>
          <w:bCs/>
          <w:color w:val="auto"/>
          <w:sz w:val="22"/>
          <w:szCs w:val="22"/>
          <w:lang w:val="en-US"/>
        </w:rPr>
        <w:lastRenderedPageBreak/>
        <w:t xml:space="preserve">FIREWALL FORTIGATE </w:t>
      </w:r>
      <w:r w:rsidR="001562DC" w:rsidRPr="00794A9F">
        <w:rPr>
          <w:rFonts w:ascii="Calibri" w:hAnsi="Calibri"/>
          <w:b/>
          <w:bCs/>
          <w:color w:val="auto"/>
          <w:sz w:val="22"/>
          <w:szCs w:val="22"/>
          <w:lang w:val="en-US"/>
        </w:rPr>
        <w:t>02</w:t>
      </w:r>
      <w:bookmarkEnd w:id="14"/>
    </w:p>
    <w:p w14:paraId="18049139" w14:textId="77777777" w:rsidR="001562DC" w:rsidRPr="00426B40" w:rsidRDefault="001562DC" w:rsidP="00426B40">
      <w:pPr>
        <w:spacing w:line="276" w:lineRule="auto"/>
        <w:ind w:left="1276"/>
        <w:rPr>
          <w:rFonts w:ascii="Calibri" w:hAnsi="Calibri"/>
          <w:b/>
          <w:bCs/>
          <w:sz w:val="22"/>
          <w:szCs w:val="22"/>
        </w:rPr>
      </w:pPr>
      <w:r w:rsidRPr="00426B40">
        <w:rPr>
          <w:rFonts w:ascii="Calibri" w:hAnsi="Calibri"/>
          <w:b/>
          <w:bCs/>
          <w:sz w:val="22"/>
          <w:szCs w:val="22"/>
        </w:rPr>
        <w:t>ESTADO DE SALUD</w:t>
      </w:r>
    </w:p>
    <w:p w14:paraId="0243F71A" w14:textId="77777777" w:rsidR="001562DC" w:rsidRDefault="001562DC" w:rsidP="00426B40">
      <w:pPr>
        <w:pStyle w:val="Prrafodelista"/>
        <w:numPr>
          <w:ilvl w:val="0"/>
          <w:numId w:val="15"/>
        </w:numPr>
        <w:spacing w:line="360" w:lineRule="auto"/>
        <w:rPr>
          <w:rFonts w:ascii="Calibri" w:hAnsi="Calibri" w:cs="Arial"/>
          <w:b/>
          <w:color w:val="1F497D"/>
          <w:sz w:val="22"/>
          <w:szCs w:val="22"/>
        </w:rPr>
      </w:pPr>
      <w:r w:rsidRPr="008F4545">
        <w:rPr>
          <w:rFonts w:ascii="Calibri" w:hAnsi="Calibri" w:cs="Arial"/>
          <w:b/>
          <w:color w:val="1F497D"/>
          <w:sz w:val="22"/>
          <w:szCs w:val="22"/>
        </w:rPr>
        <w:t>Uso Promedio de CPU</w:t>
      </w:r>
    </w:p>
    <w:p w14:paraId="046B4730" w14:textId="284B1664" w:rsidR="001562DC" w:rsidRDefault="00991294" w:rsidP="00426B40">
      <w:p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  <w:r w:rsidRPr="00991294">
        <w:rPr>
          <w:rFonts w:ascii="Calibri" w:hAnsi="Calibri" w:cs="Arial"/>
          <w:b/>
          <w:color w:val="1F497D"/>
          <w:sz w:val="22"/>
          <w:szCs w:val="22"/>
        </w:rPr>
        <w:t>${graph1418}</w:t>
      </w:r>
    </w:p>
    <w:p w14:paraId="2296AC65" w14:textId="3C74DBA8" w:rsidR="001562DC" w:rsidRPr="00426B40" w:rsidRDefault="001562DC" w:rsidP="00426B40">
      <w:pPr>
        <w:pStyle w:val="Prrafodelista"/>
        <w:numPr>
          <w:ilvl w:val="0"/>
          <w:numId w:val="43"/>
        </w:numPr>
        <w:spacing w:line="276" w:lineRule="auto"/>
        <w:rPr>
          <w:rFonts w:ascii="Calibri" w:hAnsi="Calibri" w:cs="Arial"/>
          <w:b/>
          <w:i/>
          <w:color w:val="1F497D"/>
          <w:sz w:val="20"/>
          <w:szCs w:val="20"/>
        </w:rPr>
      </w:pPr>
      <w:r w:rsidRPr="00426B40">
        <w:rPr>
          <w:rFonts w:ascii="Calibri" w:hAnsi="Calibri" w:cs="Arial"/>
          <w:b/>
          <w:i/>
          <w:color w:val="1F497D"/>
          <w:sz w:val="20"/>
          <w:szCs w:val="20"/>
        </w:rPr>
        <w:t>El consumo de CPU promedio es de</w:t>
      </w:r>
      <w:bookmarkStart w:id="15" w:name="Fortigate02"/>
      <w:r w:rsidRPr="00426B40">
        <w:rPr>
          <w:rFonts w:ascii="Calibri" w:hAnsi="Calibri" w:cs="Arial"/>
          <w:b/>
          <w:i/>
          <w:color w:val="1F497D"/>
          <w:sz w:val="20"/>
          <w:szCs w:val="20"/>
        </w:rPr>
        <w:t xml:space="preserve"> </w:t>
      </w:r>
      <w:r w:rsidR="00AA5D1B" w:rsidRPr="00426B40">
        <w:rPr>
          <w:rFonts w:ascii="Calibri" w:hAnsi="Calibri" w:cs="Arial"/>
          <w:b/>
          <w:i/>
          <w:color w:val="1F497D"/>
          <w:sz w:val="20"/>
          <w:szCs w:val="20"/>
        </w:rPr>
        <w:t>0</w:t>
      </w:r>
      <w:r w:rsidR="00672C26" w:rsidRPr="00426B40">
        <w:rPr>
          <w:rFonts w:ascii="Calibri" w:hAnsi="Calibri" w:cs="Arial"/>
          <w:b/>
          <w:i/>
          <w:color w:val="1F497D"/>
          <w:sz w:val="20"/>
          <w:szCs w:val="20"/>
        </w:rPr>
        <w:t>.</w:t>
      </w:r>
      <w:bookmarkEnd w:id="15"/>
      <w:r w:rsidR="007B2769" w:rsidRPr="00426B40">
        <w:rPr>
          <w:rFonts w:ascii="Calibri" w:hAnsi="Calibri" w:cs="Arial"/>
          <w:b/>
          <w:i/>
          <w:color w:val="1F497D"/>
          <w:sz w:val="20"/>
          <w:szCs w:val="20"/>
        </w:rPr>
        <w:t>34</w:t>
      </w:r>
      <w:r w:rsidR="00252D19" w:rsidRPr="00426B40">
        <w:rPr>
          <w:rFonts w:ascii="Calibri" w:hAnsi="Calibri" w:cs="Arial"/>
          <w:b/>
          <w:i/>
          <w:color w:val="1F497D"/>
          <w:sz w:val="20"/>
          <w:szCs w:val="20"/>
        </w:rPr>
        <w:t>%</w:t>
      </w:r>
      <w:r w:rsidRPr="00426B40">
        <w:rPr>
          <w:rFonts w:ascii="Calibri" w:hAnsi="Calibri" w:cs="Arial"/>
          <w:b/>
          <w:i/>
          <w:color w:val="1F497D"/>
          <w:sz w:val="20"/>
          <w:szCs w:val="20"/>
        </w:rPr>
        <w:t>se encuentra dentro del umbral.</w:t>
      </w:r>
    </w:p>
    <w:p w14:paraId="096072C1" w14:textId="2CF1A765" w:rsidR="00A02685" w:rsidRPr="00426B40" w:rsidRDefault="00A02685" w:rsidP="00426B40">
      <w:pPr>
        <w:pStyle w:val="Prrafodelista"/>
        <w:numPr>
          <w:ilvl w:val="0"/>
          <w:numId w:val="43"/>
        </w:numPr>
        <w:spacing w:line="276" w:lineRule="auto"/>
        <w:rPr>
          <w:rFonts w:ascii="Calibri" w:hAnsi="Calibri" w:cs="Arial"/>
          <w:b/>
          <w:i/>
          <w:color w:val="1F497D"/>
          <w:sz w:val="22"/>
          <w:szCs w:val="22"/>
        </w:rPr>
      </w:pPr>
      <w:r w:rsidRPr="00426B40">
        <w:rPr>
          <w:rFonts w:ascii="Calibri" w:hAnsi="Calibri" w:cs="Arial"/>
          <w:b/>
          <w:i/>
          <w:color w:val="1F497D"/>
          <w:sz w:val="20"/>
          <w:szCs w:val="20"/>
        </w:rPr>
        <w:t xml:space="preserve">El consumo de Memoria promedio es de </w:t>
      </w:r>
      <w:r w:rsidR="002D78F1" w:rsidRPr="00426B40">
        <w:rPr>
          <w:rFonts w:ascii="Calibri" w:hAnsi="Calibri" w:cs="Arial"/>
          <w:b/>
          <w:i/>
          <w:color w:val="1F497D"/>
          <w:sz w:val="20"/>
          <w:szCs w:val="20"/>
        </w:rPr>
        <w:t>2</w:t>
      </w:r>
      <w:r w:rsidR="00CF440B" w:rsidRPr="00426B40">
        <w:rPr>
          <w:rFonts w:ascii="Calibri" w:hAnsi="Calibri" w:cs="Arial"/>
          <w:b/>
          <w:i/>
          <w:color w:val="1F497D"/>
          <w:sz w:val="20"/>
          <w:szCs w:val="20"/>
        </w:rPr>
        <w:t>6</w:t>
      </w:r>
      <w:r w:rsidR="007B2769" w:rsidRPr="00426B40">
        <w:rPr>
          <w:rFonts w:ascii="Calibri" w:hAnsi="Calibri" w:cs="Arial"/>
          <w:b/>
          <w:i/>
          <w:color w:val="1F497D"/>
          <w:sz w:val="20"/>
          <w:szCs w:val="20"/>
        </w:rPr>
        <w:t>.17</w:t>
      </w:r>
      <w:r w:rsidRPr="00426B40">
        <w:rPr>
          <w:rFonts w:ascii="Calibri" w:hAnsi="Calibri" w:cs="Arial"/>
          <w:b/>
          <w:i/>
          <w:color w:val="1F497D"/>
          <w:sz w:val="20"/>
          <w:szCs w:val="20"/>
        </w:rPr>
        <w:t>%, se encuentra dentro del umbra</w:t>
      </w:r>
      <w:r w:rsidR="00426B40">
        <w:rPr>
          <w:rFonts w:ascii="Calibri" w:hAnsi="Calibri" w:cs="Arial"/>
          <w:b/>
          <w:i/>
          <w:color w:val="1F497D"/>
          <w:sz w:val="20"/>
          <w:szCs w:val="20"/>
        </w:rPr>
        <w:t>l.</w:t>
      </w:r>
    </w:p>
    <w:p w14:paraId="541F1910" w14:textId="77777777" w:rsidR="003C441C" w:rsidRDefault="003C441C" w:rsidP="00A02685">
      <w:pPr>
        <w:spacing w:line="240" w:lineRule="auto"/>
        <w:jc w:val="center"/>
        <w:rPr>
          <w:rFonts w:ascii="Calibri" w:hAnsi="Calibri" w:cs="Arial"/>
          <w:b/>
          <w:i/>
          <w:color w:val="1F497D"/>
          <w:sz w:val="22"/>
          <w:szCs w:val="22"/>
        </w:rPr>
      </w:pPr>
    </w:p>
    <w:p w14:paraId="5ABCF9E4" w14:textId="4609953E" w:rsidR="003C441C" w:rsidRPr="00426B40" w:rsidRDefault="003C441C" w:rsidP="00426B40">
      <w:pPr>
        <w:pStyle w:val="Prrafodelista"/>
        <w:numPr>
          <w:ilvl w:val="0"/>
          <w:numId w:val="15"/>
        </w:numPr>
        <w:spacing w:line="360" w:lineRule="auto"/>
        <w:rPr>
          <w:rFonts w:ascii="Calibri" w:hAnsi="Calibri" w:cs="Arial"/>
          <w:b/>
          <w:color w:val="1F497D"/>
          <w:sz w:val="22"/>
          <w:szCs w:val="22"/>
        </w:rPr>
      </w:pPr>
      <w:r w:rsidRPr="003C441C">
        <w:rPr>
          <w:rFonts w:ascii="Calibri" w:hAnsi="Calibri" w:cs="Arial"/>
          <w:b/>
          <w:color w:val="1F497D"/>
          <w:sz w:val="22"/>
          <w:szCs w:val="22"/>
        </w:rPr>
        <w:t>Conexiones Concurrentes</w:t>
      </w:r>
    </w:p>
    <w:p w14:paraId="1ECB855C" w14:textId="6CCC1BF0" w:rsidR="001562DC" w:rsidRDefault="00991294" w:rsidP="003C441C">
      <w:pPr>
        <w:suppressAutoHyphens w:val="0"/>
        <w:spacing w:line="240" w:lineRule="auto"/>
        <w:rPr>
          <w:rFonts w:ascii="Calibri" w:hAnsi="Calibri" w:cs="Arial"/>
          <w:b/>
          <w:color w:val="1F497D"/>
          <w:sz w:val="22"/>
          <w:szCs w:val="22"/>
        </w:rPr>
      </w:pPr>
      <w:r w:rsidRPr="00991294">
        <w:rPr>
          <w:rFonts w:ascii="Calibri" w:hAnsi="Calibri" w:cs="Arial"/>
          <w:b/>
          <w:i/>
          <w:color w:val="1F497D"/>
          <w:sz w:val="22"/>
          <w:szCs w:val="22"/>
        </w:rPr>
        <w:t>${graph1426}</w:t>
      </w:r>
      <w:r w:rsidR="000908A7">
        <w:rPr>
          <w:rFonts w:ascii="Calibri" w:hAnsi="Calibri" w:cs="Arial"/>
          <w:b/>
          <w:i/>
          <w:color w:val="1F497D"/>
          <w:sz w:val="22"/>
          <w:szCs w:val="22"/>
        </w:rPr>
        <w:br w:type="page"/>
      </w:r>
    </w:p>
    <w:p w14:paraId="00C7D29F" w14:textId="77777777" w:rsidR="00A02685" w:rsidRPr="00794A9F" w:rsidRDefault="0031336C" w:rsidP="00794A9F">
      <w:pPr>
        <w:pStyle w:val="Ttulo3"/>
        <w:numPr>
          <w:ilvl w:val="1"/>
          <w:numId w:val="4"/>
        </w:numPr>
        <w:rPr>
          <w:rFonts w:ascii="Calibri" w:hAnsi="Calibri"/>
          <w:b/>
          <w:bCs/>
          <w:color w:val="auto"/>
          <w:sz w:val="22"/>
          <w:szCs w:val="22"/>
          <w:lang w:val="en-US"/>
        </w:rPr>
      </w:pPr>
      <w:bookmarkStart w:id="16" w:name="_Toc89887684"/>
      <w:r w:rsidRPr="00794A9F">
        <w:rPr>
          <w:rFonts w:ascii="Calibri" w:hAnsi="Calibri"/>
          <w:b/>
          <w:bCs/>
          <w:color w:val="auto"/>
          <w:sz w:val="22"/>
          <w:szCs w:val="22"/>
          <w:lang w:val="en-US"/>
        </w:rPr>
        <w:lastRenderedPageBreak/>
        <w:t>PROXY – SYMANTEC TIC 01</w:t>
      </w:r>
      <w:bookmarkEnd w:id="16"/>
    </w:p>
    <w:p w14:paraId="0CE7DA15" w14:textId="77777777" w:rsidR="0031336C" w:rsidRPr="00426B40" w:rsidRDefault="0031336C" w:rsidP="00426B40">
      <w:pPr>
        <w:spacing w:line="276" w:lineRule="auto"/>
        <w:ind w:left="1276"/>
        <w:rPr>
          <w:rFonts w:ascii="Calibri" w:hAnsi="Calibri"/>
          <w:b/>
          <w:bCs/>
          <w:sz w:val="22"/>
          <w:szCs w:val="22"/>
        </w:rPr>
      </w:pPr>
      <w:r w:rsidRPr="00426B40">
        <w:rPr>
          <w:rFonts w:ascii="Calibri" w:hAnsi="Calibri"/>
          <w:b/>
          <w:bCs/>
          <w:sz w:val="22"/>
          <w:szCs w:val="22"/>
        </w:rPr>
        <w:t>ESTADO DE SALUD</w:t>
      </w:r>
    </w:p>
    <w:p w14:paraId="35A61393" w14:textId="77777777" w:rsidR="0031336C" w:rsidRDefault="0031336C" w:rsidP="00426B40">
      <w:pPr>
        <w:pStyle w:val="Prrafodelista"/>
        <w:numPr>
          <w:ilvl w:val="0"/>
          <w:numId w:val="15"/>
        </w:numPr>
        <w:spacing w:line="360" w:lineRule="auto"/>
        <w:rPr>
          <w:rFonts w:ascii="Calibri" w:hAnsi="Calibri" w:cs="Arial"/>
          <w:b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t>Recursos</w:t>
      </w:r>
    </w:p>
    <w:p w14:paraId="3F49B95E" w14:textId="1CC9DE23" w:rsidR="0031336C" w:rsidRDefault="00991294" w:rsidP="000908A7">
      <w:p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  <w:r w:rsidRPr="00991294">
        <w:rPr>
          <w:rFonts w:ascii="Calibri" w:hAnsi="Calibri" w:cs="Arial"/>
          <w:b/>
          <w:color w:val="1F497D"/>
          <w:sz w:val="22"/>
          <w:szCs w:val="22"/>
        </w:rPr>
        <w:t>${graph1448}</w:t>
      </w:r>
    </w:p>
    <w:p w14:paraId="0A592DE8" w14:textId="4F9166F5" w:rsidR="0031336C" w:rsidRPr="00426B40" w:rsidRDefault="0031336C" w:rsidP="00426B40">
      <w:pPr>
        <w:pStyle w:val="Prrafodelista"/>
        <w:numPr>
          <w:ilvl w:val="0"/>
          <w:numId w:val="44"/>
        </w:numPr>
        <w:spacing w:line="276" w:lineRule="auto"/>
        <w:rPr>
          <w:rFonts w:ascii="Calibri" w:hAnsi="Calibri" w:cs="Arial"/>
          <w:b/>
          <w:i/>
          <w:color w:val="1F497D"/>
          <w:sz w:val="20"/>
          <w:szCs w:val="20"/>
        </w:rPr>
      </w:pPr>
      <w:r w:rsidRPr="00426B40">
        <w:rPr>
          <w:rFonts w:ascii="Calibri" w:hAnsi="Calibri" w:cs="Arial"/>
          <w:b/>
          <w:i/>
          <w:color w:val="1F497D"/>
          <w:sz w:val="20"/>
          <w:szCs w:val="20"/>
        </w:rPr>
        <w:t>El consumo de CPU promedio es de</w:t>
      </w:r>
      <w:r w:rsidR="00B30C3A" w:rsidRPr="00426B40">
        <w:rPr>
          <w:rFonts w:ascii="Calibri" w:hAnsi="Calibri" w:cs="Arial"/>
          <w:b/>
          <w:i/>
          <w:color w:val="1F497D"/>
          <w:sz w:val="20"/>
          <w:szCs w:val="20"/>
        </w:rPr>
        <w:t xml:space="preserve"> </w:t>
      </w:r>
      <w:r w:rsidR="00CF440B" w:rsidRPr="00426B40">
        <w:rPr>
          <w:rFonts w:ascii="Calibri" w:hAnsi="Calibri" w:cs="Arial"/>
          <w:b/>
          <w:i/>
          <w:color w:val="1F497D"/>
          <w:sz w:val="20"/>
          <w:szCs w:val="20"/>
        </w:rPr>
        <w:t>19.</w:t>
      </w:r>
      <w:r w:rsidR="007B2769" w:rsidRPr="00426B40">
        <w:rPr>
          <w:rFonts w:ascii="Calibri" w:hAnsi="Calibri" w:cs="Arial"/>
          <w:b/>
          <w:i/>
          <w:color w:val="1F497D"/>
          <w:sz w:val="20"/>
          <w:szCs w:val="20"/>
        </w:rPr>
        <w:t>40</w:t>
      </w:r>
      <w:r w:rsidR="008F785E" w:rsidRPr="00426B40">
        <w:rPr>
          <w:rFonts w:ascii="Calibri" w:hAnsi="Calibri" w:cs="Arial"/>
          <w:b/>
          <w:i/>
          <w:color w:val="1F497D"/>
          <w:sz w:val="20"/>
          <w:szCs w:val="20"/>
        </w:rPr>
        <w:t>%</w:t>
      </w:r>
      <w:r w:rsidRPr="00426B40">
        <w:rPr>
          <w:rFonts w:ascii="Calibri" w:hAnsi="Calibri" w:cs="Arial"/>
          <w:b/>
          <w:i/>
          <w:color w:val="1F497D"/>
          <w:sz w:val="20"/>
          <w:szCs w:val="20"/>
        </w:rPr>
        <w:t xml:space="preserve"> se encuentra dentro del umbral.</w:t>
      </w:r>
    </w:p>
    <w:p w14:paraId="1A42E032" w14:textId="182793FC" w:rsidR="0031336C" w:rsidRPr="00426B40" w:rsidRDefault="0031336C" w:rsidP="00426B40">
      <w:pPr>
        <w:pStyle w:val="Prrafodelista"/>
        <w:numPr>
          <w:ilvl w:val="0"/>
          <w:numId w:val="44"/>
        </w:numPr>
        <w:spacing w:line="276" w:lineRule="auto"/>
        <w:rPr>
          <w:rFonts w:ascii="Calibri" w:hAnsi="Calibri" w:cs="Arial"/>
          <w:b/>
          <w:i/>
          <w:color w:val="1F497D"/>
          <w:sz w:val="20"/>
          <w:szCs w:val="20"/>
        </w:rPr>
      </w:pPr>
      <w:r w:rsidRPr="00426B40">
        <w:rPr>
          <w:rFonts w:ascii="Calibri" w:hAnsi="Calibri" w:cs="Arial"/>
          <w:b/>
          <w:i/>
          <w:color w:val="1F497D"/>
          <w:sz w:val="20"/>
          <w:szCs w:val="20"/>
        </w:rPr>
        <w:t xml:space="preserve">El consumo de Memoria promedio es de </w:t>
      </w:r>
      <w:r w:rsidR="007B2769" w:rsidRPr="00426B40">
        <w:rPr>
          <w:rFonts w:ascii="Calibri" w:hAnsi="Calibri" w:cs="Arial"/>
          <w:b/>
          <w:i/>
          <w:color w:val="1F497D"/>
          <w:sz w:val="20"/>
          <w:szCs w:val="20"/>
        </w:rPr>
        <w:t>19.76</w:t>
      </w:r>
      <w:r w:rsidRPr="00426B40">
        <w:rPr>
          <w:rFonts w:ascii="Calibri" w:hAnsi="Calibri" w:cs="Arial"/>
          <w:b/>
          <w:i/>
          <w:color w:val="1F497D"/>
          <w:sz w:val="20"/>
          <w:szCs w:val="20"/>
        </w:rPr>
        <w:t>%, se encuentra dentro del umbral.</w:t>
      </w:r>
    </w:p>
    <w:p w14:paraId="0FD0E4AD" w14:textId="77777777" w:rsidR="003C441C" w:rsidRDefault="003C441C" w:rsidP="00426B40">
      <w:pPr>
        <w:spacing w:line="276" w:lineRule="auto"/>
        <w:rPr>
          <w:rFonts w:ascii="Calibri" w:hAnsi="Calibri" w:cs="Arial"/>
          <w:b/>
          <w:i/>
          <w:color w:val="1F497D"/>
          <w:sz w:val="22"/>
          <w:szCs w:val="22"/>
        </w:rPr>
      </w:pPr>
    </w:p>
    <w:p w14:paraId="5BE16928" w14:textId="77777777" w:rsidR="003C441C" w:rsidRDefault="003C441C" w:rsidP="0031336C">
      <w:pPr>
        <w:spacing w:line="276" w:lineRule="auto"/>
        <w:jc w:val="center"/>
        <w:rPr>
          <w:rFonts w:ascii="Calibri" w:hAnsi="Calibri" w:cs="Arial"/>
          <w:b/>
          <w:i/>
          <w:color w:val="1F497D"/>
          <w:sz w:val="22"/>
          <w:szCs w:val="22"/>
        </w:rPr>
      </w:pPr>
    </w:p>
    <w:p w14:paraId="718C1917" w14:textId="77777777" w:rsidR="003C441C" w:rsidRDefault="003C441C" w:rsidP="00426B40">
      <w:pPr>
        <w:pStyle w:val="Prrafodelista"/>
        <w:numPr>
          <w:ilvl w:val="0"/>
          <w:numId w:val="15"/>
        </w:numPr>
        <w:spacing w:line="360" w:lineRule="auto"/>
        <w:rPr>
          <w:rFonts w:ascii="Calibri" w:hAnsi="Calibri" w:cs="Arial"/>
          <w:b/>
          <w:color w:val="1F497D"/>
          <w:sz w:val="22"/>
          <w:szCs w:val="22"/>
        </w:rPr>
      </w:pPr>
      <w:r w:rsidRPr="003C441C">
        <w:rPr>
          <w:rFonts w:ascii="Calibri" w:hAnsi="Calibri" w:cs="Arial"/>
          <w:b/>
          <w:color w:val="1F497D"/>
          <w:sz w:val="22"/>
          <w:szCs w:val="22"/>
        </w:rPr>
        <w:t>Conexiones concurrentes</w:t>
      </w:r>
    </w:p>
    <w:p w14:paraId="26AB8756" w14:textId="2949767A" w:rsidR="003C441C" w:rsidRDefault="00991294" w:rsidP="003C441C">
      <w:p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  <w:r w:rsidRPr="00991294">
        <w:rPr>
          <w:rFonts w:ascii="Calibri" w:hAnsi="Calibri" w:cs="Arial"/>
          <w:b/>
          <w:color w:val="1F497D"/>
          <w:sz w:val="22"/>
          <w:szCs w:val="22"/>
        </w:rPr>
        <w:t>${graph1449}</w:t>
      </w:r>
    </w:p>
    <w:p w14:paraId="2135225A" w14:textId="77777777" w:rsidR="0031336C" w:rsidRDefault="0031336C" w:rsidP="003C441C">
      <w:pPr>
        <w:suppressAutoHyphens w:val="0"/>
        <w:spacing w:line="240" w:lineRule="auto"/>
        <w:rPr>
          <w:rFonts w:ascii="Calibri" w:hAnsi="Calibri" w:cs="Arial"/>
          <w:b/>
          <w:color w:val="1F497D"/>
          <w:sz w:val="22"/>
          <w:szCs w:val="22"/>
        </w:rPr>
      </w:pPr>
    </w:p>
    <w:p w14:paraId="0E739989" w14:textId="77777777" w:rsidR="005F6A60" w:rsidRPr="00794A9F" w:rsidRDefault="0031336C" w:rsidP="00426B40">
      <w:pPr>
        <w:pStyle w:val="Ttulo3"/>
        <w:pageBreakBefore/>
        <w:numPr>
          <w:ilvl w:val="1"/>
          <w:numId w:val="4"/>
        </w:numPr>
        <w:ind w:left="788" w:hanging="431"/>
        <w:rPr>
          <w:rFonts w:ascii="Calibri" w:hAnsi="Calibri"/>
          <w:b/>
          <w:bCs/>
          <w:color w:val="auto"/>
          <w:sz w:val="22"/>
          <w:szCs w:val="22"/>
          <w:lang w:val="en-US"/>
        </w:rPr>
      </w:pPr>
      <w:bookmarkStart w:id="17" w:name="_Toc89887685"/>
      <w:r w:rsidRPr="00794A9F">
        <w:rPr>
          <w:rFonts w:ascii="Calibri" w:hAnsi="Calibri"/>
          <w:b/>
          <w:bCs/>
          <w:color w:val="auto"/>
          <w:sz w:val="22"/>
          <w:szCs w:val="22"/>
          <w:lang w:val="en-US"/>
        </w:rPr>
        <w:lastRenderedPageBreak/>
        <w:t>PROXY – SYMANTEC TIC 02</w:t>
      </w:r>
      <w:bookmarkEnd w:id="17"/>
    </w:p>
    <w:p w14:paraId="03D5D126" w14:textId="77777777" w:rsidR="0031336C" w:rsidRPr="00601D1A" w:rsidRDefault="0031336C" w:rsidP="00601D1A">
      <w:pPr>
        <w:spacing w:line="276" w:lineRule="auto"/>
        <w:ind w:left="1276"/>
        <w:rPr>
          <w:rFonts w:ascii="Calibri" w:hAnsi="Calibri"/>
          <w:b/>
          <w:bCs/>
          <w:sz w:val="22"/>
          <w:szCs w:val="22"/>
        </w:rPr>
      </w:pPr>
      <w:r w:rsidRPr="00601D1A">
        <w:rPr>
          <w:rFonts w:ascii="Calibri" w:hAnsi="Calibri"/>
          <w:b/>
          <w:bCs/>
          <w:sz w:val="22"/>
          <w:szCs w:val="22"/>
        </w:rPr>
        <w:t>ESTADO DE SALUD</w:t>
      </w:r>
    </w:p>
    <w:p w14:paraId="3CC55102" w14:textId="77777777" w:rsidR="0031336C" w:rsidRDefault="0031336C" w:rsidP="00601D1A">
      <w:pPr>
        <w:pStyle w:val="Prrafodelista"/>
        <w:numPr>
          <w:ilvl w:val="0"/>
          <w:numId w:val="15"/>
        </w:numPr>
        <w:spacing w:line="360" w:lineRule="auto"/>
        <w:rPr>
          <w:rFonts w:ascii="Calibri" w:hAnsi="Calibri" w:cs="Arial"/>
          <w:b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t>Recursos</w:t>
      </w:r>
    </w:p>
    <w:p w14:paraId="78C18806" w14:textId="2E8ED869" w:rsidR="0031336C" w:rsidRDefault="00991294" w:rsidP="00601D1A">
      <w:p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  <w:r w:rsidRPr="00991294">
        <w:rPr>
          <w:rFonts w:ascii="Calibri" w:hAnsi="Calibri" w:cs="Arial"/>
          <w:b/>
          <w:color w:val="1F497D"/>
          <w:sz w:val="22"/>
          <w:szCs w:val="22"/>
        </w:rPr>
        <w:t>${graph1456}</w:t>
      </w:r>
    </w:p>
    <w:p w14:paraId="338C4744" w14:textId="38FCE548" w:rsidR="0031336C" w:rsidRPr="00601D1A" w:rsidRDefault="0031336C" w:rsidP="00601D1A">
      <w:pPr>
        <w:pStyle w:val="Prrafodelista"/>
        <w:numPr>
          <w:ilvl w:val="0"/>
          <w:numId w:val="45"/>
        </w:numPr>
        <w:spacing w:line="276" w:lineRule="auto"/>
        <w:rPr>
          <w:rFonts w:ascii="Calibri" w:hAnsi="Calibri" w:cs="Arial"/>
          <w:b/>
          <w:i/>
          <w:color w:val="1F497D"/>
          <w:sz w:val="20"/>
          <w:szCs w:val="20"/>
        </w:rPr>
      </w:pPr>
      <w:r w:rsidRPr="00601D1A">
        <w:rPr>
          <w:rFonts w:ascii="Calibri" w:hAnsi="Calibri" w:cs="Arial"/>
          <w:b/>
          <w:i/>
          <w:color w:val="1F497D"/>
          <w:sz w:val="20"/>
          <w:szCs w:val="20"/>
        </w:rPr>
        <w:t>El consumo de CPU promedio es de</w:t>
      </w:r>
      <w:bookmarkStart w:id="18" w:name="Proxy02"/>
      <w:r w:rsidR="00434445" w:rsidRPr="00601D1A">
        <w:rPr>
          <w:rFonts w:ascii="Calibri" w:hAnsi="Calibri" w:cs="Arial"/>
          <w:b/>
          <w:i/>
          <w:color w:val="1F497D"/>
          <w:sz w:val="20"/>
          <w:szCs w:val="20"/>
        </w:rPr>
        <w:t xml:space="preserve"> </w:t>
      </w:r>
      <w:r w:rsidR="003566C8" w:rsidRPr="00601D1A">
        <w:rPr>
          <w:rFonts w:ascii="Calibri" w:hAnsi="Calibri" w:cs="Arial"/>
          <w:b/>
          <w:i/>
          <w:color w:val="1F497D"/>
          <w:sz w:val="20"/>
          <w:szCs w:val="20"/>
        </w:rPr>
        <w:t>19.</w:t>
      </w:r>
      <w:r w:rsidR="007B2769" w:rsidRPr="00601D1A">
        <w:rPr>
          <w:rFonts w:ascii="Calibri" w:hAnsi="Calibri" w:cs="Arial"/>
          <w:b/>
          <w:i/>
          <w:color w:val="1F497D"/>
          <w:sz w:val="20"/>
          <w:szCs w:val="20"/>
        </w:rPr>
        <w:t>40</w:t>
      </w:r>
      <w:r w:rsidRPr="00601D1A">
        <w:rPr>
          <w:rFonts w:ascii="Calibri" w:hAnsi="Calibri" w:cs="Arial"/>
          <w:b/>
          <w:i/>
          <w:color w:val="1F497D"/>
          <w:sz w:val="20"/>
          <w:szCs w:val="20"/>
        </w:rPr>
        <w:t>%</w:t>
      </w:r>
      <w:bookmarkEnd w:id="18"/>
      <w:r w:rsidRPr="00601D1A">
        <w:rPr>
          <w:rFonts w:ascii="Calibri" w:hAnsi="Calibri" w:cs="Arial"/>
          <w:b/>
          <w:i/>
          <w:color w:val="1F497D"/>
          <w:sz w:val="20"/>
          <w:szCs w:val="20"/>
        </w:rPr>
        <w:t>, se encuentra dentro del umbral.</w:t>
      </w:r>
    </w:p>
    <w:p w14:paraId="2796C390" w14:textId="58F4C7A8" w:rsidR="0031336C" w:rsidRPr="00601D1A" w:rsidRDefault="0031336C" w:rsidP="00601D1A">
      <w:pPr>
        <w:pStyle w:val="Prrafodelista"/>
        <w:numPr>
          <w:ilvl w:val="0"/>
          <w:numId w:val="45"/>
        </w:numPr>
        <w:spacing w:line="276" w:lineRule="auto"/>
        <w:rPr>
          <w:rFonts w:ascii="Calibri" w:hAnsi="Calibri" w:cs="Arial"/>
          <w:b/>
          <w:i/>
          <w:color w:val="1F497D"/>
          <w:sz w:val="20"/>
          <w:szCs w:val="20"/>
        </w:rPr>
      </w:pPr>
      <w:r w:rsidRPr="00601D1A">
        <w:rPr>
          <w:rFonts w:ascii="Calibri" w:hAnsi="Calibri" w:cs="Arial"/>
          <w:b/>
          <w:i/>
          <w:color w:val="1F497D"/>
          <w:sz w:val="20"/>
          <w:szCs w:val="20"/>
        </w:rPr>
        <w:t xml:space="preserve">El consumo de Memoria promedio es de </w:t>
      </w:r>
      <w:r w:rsidR="007B2769" w:rsidRPr="00601D1A">
        <w:rPr>
          <w:rFonts w:ascii="Calibri" w:hAnsi="Calibri" w:cs="Arial"/>
          <w:b/>
          <w:i/>
          <w:color w:val="1F497D"/>
          <w:sz w:val="20"/>
          <w:szCs w:val="20"/>
        </w:rPr>
        <w:t>19.75</w:t>
      </w:r>
      <w:r w:rsidRPr="00601D1A">
        <w:rPr>
          <w:rFonts w:ascii="Calibri" w:hAnsi="Calibri" w:cs="Arial"/>
          <w:b/>
          <w:i/>
          <w:color w:val="1F497D"/>
          <w:sz w:val="20"/>
          <w:szCs w:val="20"/>
        </w:rPr>
        <w:t>%, se encuentra dentro del umbral.</w:t>
      </w:r>
    </w:p>
    <w:p w14:paraId="5DD92634" w14:textId="77777777" w:rsidR="003C441C" w:rsidRDefault="003C441C" w:rsidP="003C441C">
      <w:pPr>
        <w:suppressAutoHyphens w:val="0"/>
        <w:spacing w:line="240" w:lineRule="auto"/>
        <w:rPr>
          <w:rFonts w:ascii="Calibri" w:hAnsi="Calibri" w:cs="Arial"/>
          <w:b/>
          <w:color w:val="1F497D"/>
          <w:sz w:val="22"/>
          <w:szCs w:val="22"/>
        </w:rPr>
      </w:pPr>
    </w:p>
    <w:p w14:paraId="60F9CEA6" w14:textId="18C08B62" w:rsidR="003C441C" w:rsidRPr="00601D1A" w:rsidRDefault="003C441C" w:rsidP="00601D1A">
      <w:pPr>
        <w:pStyle w:val="Prrafodelista"/>
        <w:numPr>
          <w:ilvl w:val="0"/>
          <w:numId w:val="15"/>
        </w:numPr>
        <w:spacing w:line="360" w:lineRule="auto"/>
        <w:rPr>
          <w:rFonts w:ascii="Calibri" w:hAnsi="Calibri" w:cs="Arial"/>
          <w:b/>
          <w:color w:val="1F497D"/>
          <w:sz w:val="22"/>
          <w:szCs w:val="22"/>
        </w:rPr>
      </w:pPr>
      <w:r w:rsidRPr="003C441C">
        <w:rPr>
          <w:rFonts w:ascii="Calibri" w:hAnsi="Calibri" w:cs="Arial"/>
          <w:b/>
          <w:color w:val="1F497D"/>
          <w:sz w:val="22"/>
          <w:szCs w:val="22"/>
        </w:rPr>
        <w:t>Conexiones concurrentes</w:t>
      </w:r>
      <w:r>
        <w:rPr>
          <w:noProof/>
        </w:rPr>
        <w:t xml:space="preserve"> </w:t>
      </w:r>
    </w:p>
    <w:p w14:paraId="6A79A99E" w14:textId="6432D27E" w:rsidR="003C441C" w:rsidRDefault="00991294" w:rsidP="003C441C">
      <w:pPr>
        <w:spacing w:line="240" w:lineRule="auto"/>
      </w:pPr>
      <w:r w:rsidRPr="00991294">
        <w:t>${graph1457}</w:t>
      </w:r>
    </w:p>
    <w:p w14:paraId="03524063" w14:textId="77777777" w:rsidR="003A2F4B" w:rsidRDefault="003A2F4B" w:rsidP="00D83250">
      <w:pPr>
        <w:spacing w:line="240" w:lineRule="auto"/>
      </w:pPr>
    </w:p>
    <w:p w14:paraId="057CBF1B" w14:textId="77777777" w:rsidR="000908A7" w:rsidRDefault="000908A7">
      <w:pPr>
        <w:suppressAutoHyphens w:val="0"/>
        <w:spacing w:line="240" w:lineRule="auto"/>
      </w:pPr>
      <w:r>
        <w:br w:type="page"/>
      </w:r>
    </w:p>
    <w:p w14:paraId="1DBC1793" w14:textId="77777777" w:rsidR="00893DCD" w:rsidRPr="00794A9F" w:rsidRDefault="00893DCD" w:rsidP="00794A9F">
      <w:pPr>
        <w:pStyle w:val="Ttulo1"/>
        <w:numPr>
          <w:ilvl w:val="0"/>
          <w:numId w:val="37"/>
        </w:numPr>
        <w:tabs>
          <w:tab w:val="clear" w:pos="0"/>
        </w:tabs>
        <w:ind w:left="709" w:hanging="567"/>
        <w:rPr>
          <w:rFonts w:ascii="Calibri" w:hAnsi="Calibri"/>
          <w:sz w:val="22"/>
        </w:rPr>
      </w:pPr>
      <w:bookmarkStart w:id="19" w:name="_Toc89887686"/>
      <w:r w:rsidRPr="00794A9F">
        <w:rPr>
          <w:rFonts w:ascii="Calibri" w:hAnsi="Calibri"/>
          <w:sz w:val="22"/>
        </w:rPr>
        <w:lastRenderedPageBreak/>
        <w:t>CONCLUSIONES</w:t>
      </w:r>
      <w:bookmarkEnd w:id="19"/>
    </w:p>
    <w:p w14:paraId="53E125AD" w14:textId="77777777" w:rsidR="00C477DF" w:rsidRPr="008F785E" w:rsidRDefault="00C477DF" w:rsidP="00A20062">
      <w:pPr>
        <w:pStyle w:val="Prrafodelista"/>
        <w:numPr>
          <w:ilvl w:val="0"/>
          <w:numId w:val="31"/>
        </w:numPr>
        <w:jc w:val="both"/>
        <w:rPr>
          <w:rStyle w:val="nfasis"/>
          <w:rFonts w:ascii="Calibri" w:hAnsi="Calibri" w:cs="Calibri"/>
        </w:rPr>
      </w:pPr>
      <w:bookmarkStart w:id="20" w:name="_Hlk19891751"/>
      <w:r w:rsidRPr="008F785E">
        <w:rPr>
          <w:rStyle w:val="nfasis"/>
          <w:rFonts w:ascii="Calibri" w:hAnsi="Calibri" w:cs="Calibri"/>
        </w:rPr>
        <w:t>Los recursos de todos los equipos son estables.</w:t>
      </w:r>
    </w:p>
    <w:p w14:paraId="7F6F5325" w14:textId="77777777" w:rsidR="00D30F61" w:rsidRPr="008F785E" w:rsidRDefault="00C477DF" w:rsidP="00B23F88">
      <w:pPr>
        <w:pStyle w:val="Prrafodelista"/>
        <w:numPr>
          <w:ilvl w:val="0"/>
          <w:numId w:val="31"/>
        </w:numPr>
        <w:jc w:val="both"/>
        <w:rPr>
          <w:rStyle w:val="nfasis"/>
          <w:rFonts w:ascii="Calibri" w:hAnsi="Calibri" w:cs="Calibri"/>
        </w:rPr>
      </w:pPr>
      <w:bookmarkStart w:id="21" w:name="_Hlk44358324"/>
      <w:r w:rsidRPr="008F785E">
        <w:rPr>
          <w:rStyle w:val="nfasis"/>
          <w:rFonts w:ascii="Calibri" w:hAnsi="Calibri" w:cs="Calibri"/>
        </w:rPr>
        <w:t>Las conexiones son estables</w:t>
      </w:r>
      <w:bookmarkEnd w:id="21"/>
      <w:r w:rsidR="00D30F61" w:rsidRPr="008F785E">
        <w:rPr>
          <w:rStyle w:val="nfasis"/>
          <w:rFonts w:ascii="Calibri" w:hAnsi="Calibri" w:cs="Calibri"/>
        </w:rPr>
        <w:t>.</w:t>
      </w:r>
    </w:p>
    <w:p w14:paraId="5C615F34" w14:textId="77777777" w:rsidR="009B79A3" w:rsidRPr="008F785E" w:rsidRDefault="009B79A3" w:rsidP="009B79A3">
      <w:pPr>
        <w:pStyle w:val="Prrafodelista"/>
        <w:rPr>
          <w:rStyle w:val="nfasis"/>
          <w:rFonts w:ascii="Calibri" w:hAnsi="Calibri" w:cs="Calibri"/>
        </w:rPr>
      </w:pPr>
    </w:p>
    <w:bookmarkEnd w:id="20"/>
    <w:p w14:paraId="1E8E2F3A" w14:textId="77777777" w:rsidR="001E3AF1" w:rsidRPr="0034576E" w:rsidRDefault="001E3AF1" w:rsidP="00CC1335">
      <w:pPr>
        <w:pStyle w:val="Prrafodelista"/>
        <w:rPr>
          <w:rStyle w:val="nfasis"/>
        </w:rPr>
      </w:pPr>
    </w:p>
    <w:tbl>
      <w:tblPr>
        <w:tblpPr w:leftFromText="141" w:rightFromText="141" w:vertAnchor="text" w:horzAnchor="margin" w:tblpY="7570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0"/>
        <w:gridCol w:w="1882"/>
        <w:gridCol w:w="1761"/>
        <w:gridCol w:w="1514"/>
        <w:gridCol w:w="2257"/>
      </w:tblGrid>
      <w:tr w:rsidR="00182461" w:rsidRPr="00D30F61" w14:paraId="25CD2AC4" w14:textId="77777777" w:rsidTr="00601D1A">
        <w:trPr>
          <w:trHeight w:val="315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808080"/>
            <w:vAlign w:val="center"/>
            <w:hideMark/>
          </w:tcPr>
          <w:p w14:paraId="4FB675AC" w14:textId="77777777" w:rsidR="00182461" w:rsidRPr="008F785E" w:rsidRDefault="00182461" w:rsidP="00601D1A">
            <w:pPr>
              <w:suppressAutoHyphens w:val="0"/>
              <w:spacing w:line="240" w:lineRule="auto"/>
              <w:jc w:val="center"/>
              <w:rPr>
                <w:rStyle w:val="nfasis"/>
                <w:rFonts w:ascii="Calibri" w:hAnsi="Calibri" w:cs="Calibri"/>
              </w:rPr>
            </w:pPr>
            <w:r w:rsidRPr="008F785E">
              <w:rPr>
                <w:rStyle w:val="nfasis"/>
                <w:rFonts w:ascii="Calibri" w:hAnsi="Calibri" w:cs="Calibri"/>
              </w:rPr>
              <w:t>CONTROL DE CAMBIOS</w:t>
            </w:r>
          </w:p>
        </w:tc>
      </w:tr>
      <w:tr w:rsidR="00182461" w:rsidRPr="00D30F61" w14:paraId="10444CD1" w14:textId="77777777" w:rsidTr="00601D1A">
        <w:trPr>
          <w:trHeight w:val="315"/>
        </w:trPr>
        <w:tc>
          <w:tcPr>
            <w:tcW w:w="63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14:paraId="4AEE6E87" w14:textId="77777777" w:rsidR="00182461" w:rsidRPr="008F785E" w:rsidRDefault="00182461" w:rsidP="00601D1A">
            <w:pPr>
              <w:suppressAutoHyphens w:val="0"/>
              <w:spacing w:line="240" w:lineRule="auto"/>
              <w:jc w:val="center"/>
              <w:rPr>
                <w:rStyle w:val="nfasis"/>
                <w:rFonts w:ascii="Calibri" w:hAnsi="Calibri" w:cs="Calibri"/>
              </w:rPr>
            </w:pPr>
            <w:r w:rsidRPr="008F785E">
              <w:rPr>
                <w:rStyle w:val="nfasis"/>
                <w:rFonts w:ascii="Calibri" w:hAnsi="Calibri" w:cs="Calibri"/>
              </w:rPr>
              <w:t>Revisión</w:t>
            </w:r>
          </w:p>
        </w:tc>
        <w:tc>
          <w:tcPr>
            <w:tcW w:w="11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14:paraId="38131C44" w14:textId="77777777" w:rsidR="00182461" w:rsidRPr="008F785E" w:rsidRDefault="00182461" w:rsidP="00601D1A">
            <w:pPr>
              <w:suppressAutoHyphens w:val="0"/>
              <w:spacing w:line="240" w:lineRule="auto"/>
              <w:jc w:val="center"/>
              <w:rPr>
                <w:rStyle w:val="nfasis"/>
                <w:rFonts w:ascii="Calibri" w:hAnsi="Calibri" w:cs="Calibri"/>
              </w:rPr>
            </w:pPr>
            <w:r w:rsidRPr="008F785E">
              <w:rPr>
                <w:rStyle w:val="nfasis"/>
                <w:rFonts w:ascii="Calibri" w:hAnsi="Calibri" w:cs="Calibri"/>
              </w:rPr>
              <w:t>Hecha por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14:paraId="503033C5" w14:textId="77777777" w:rsidR="00182461" w:rsidRPr="008F785E" w:rsidRDefault="00182461" w:rsidP="00601D1A">
            <w:pPr>
              <w:suppressAutoHyphens w:val="0"/>
              <w:spacing w:line="240" w:lineRule="auto"/>
              <w:jc w:val="center"/>
              <w:rPr>
                <w:rStyle w:val="nfasis"/>
                <w:rFonts w:ascii="Calibri" w:hAnsi="Calibri" w:cs="Calibri"/>
              </w:rPr>
            </w:pPr>
            <w:r w:rsidRPr="008F785E">
              <w:rPr>
                <w:rStyle w:val="nfasis"/>
                <w:rFonts w:ascii="Calibri" w:hAnsi="Calibri" w:cs="Calibri"/>
              </w:rPr>
              <w:t>Aprobada por</w:t>
            </w:r>
          </w:p>
        </w:tc>
        <w:tc>
          <w:tcPr>
            <w:tcW w:w="8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14:paraId="643EE8F3" w14:textId="77777777" w:rsidR="00182461" w:rsidRPr="008F785E" w:rsidRDefault="00182461" w:rsidP="00601D1A">
            <w:pPr>
              <w:suppressAutoHyphens w:val="0"/>
              <w:spacing w:line="240" w:lineRule="auto"/>
              <w:jc w:val="center"/>
              <w:rPr>
                <w:rStyle w:val="nfasis"/>
                <w:rFonts w:ascii="Calibri" w:hAnsi="Calibri" w:cs="Calibri"/>
              </w:rPr>
            </w:pPr>
            <w:r w:rsidRPr="008F785E">
              <w:rPr>
                <w:rStyle w:val="nfasis"/>
                <w:rFonts w:ascii="Calibri" w:hAnsi="Calibri" w:cs="Calibri"/>
              </w:rPr>
              <w:t>Fecha</w:t>
            </w:r>
          </w:p>
        </w:tc>
        <w:tc>
          <w:tcPr>
            <w:tcW w:w="133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C7BB10E" w14:textId="77777777" w:rsidR="00182461" w:rsidRPr="008F785E" w:rsidRDefault="00182461" w:rsidP="00601D1A">
            <w:pPr>
              <w:suppressAutoHyphens w:val="0"/>
              <w:spacing w:line="240" w:lineRule="auto"/>
              <w:jc w:val="center"/>
              <w:rPr>
                <w:rStyle w:val="nfasis"/>
                <w:rFonts w:ascii="Calibri" w:hAnsi="Calibri" w:cs="Calibri"/>
              </w:rPr>
            </w:pPr>
            <w:r w:rsidRPr="008F785E">
              <w:rPr>
                <w:rStyle w:val="nfasis"/>
                <w:rFonts w:ascii="Calibri" w:hAnsi="Calibri" w:cs="Calibri"/>
              </w:rPr>
              <w:t>Motivo</w:t>
            </w:r>
          </w:p>
        </w:tc>
      </w:tr>
      <w:tr w:rsidR="00182461" w:rsidRPr="00D30F61" w14:paraId="7A82D0E6" w14:textId="77777777" w:rsidTr="00601D1A">
        <w:trPr>
          <w:trHeight w:val="446"/>
        </w:trPr>
        <w:tc>
          <w:tcPr>
            <w:tcW w:w="63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43A287" w14:textId="77777777" w:rsidR="00182461" w:rsidRPr="008F785E" w:rsidRDefault="00182461" w:rsidP="00601D1A">
            <w:pPr>
              <w:suppressAutoHyphens w:val="0"/>
              <w:spacing w:line="240" w:lineRule="auto"/>
              <w:jc w:val="center"/>
              <w:rPr>
                <w:rStyle w:val="nfasis"/>
                <w:rFonts w:ascii="Calibri" w:hAnsi="Calibri" w:cs="Calibri"/>
              </w:rPr>
            </w:pPr>
            <w:r w:rsidRPr="008F785E">
              <w:rPr>
                <w:rStyle w:val="nfasis"/>
                <w:rFonts w:ascii="Calibri" w:hAnsi="Calibri" w:cs="Calibri"/>
              </w:rPr>
              <w:t>01</w:t>
            </w:r>
          </w:p>
        </w:tc>
        <w:tc>
          <w:tcPr>
            <w:tcW w:w="11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BEDC26" w14:textId="2DEB162D" w:rsidR="00182461" w:rsidRPr="00601D1A" w:rsidRDefault="00601D1A" w:rsidP="00601D1A">
            <w:pPr>
              <w:suppressAutoHyphens w:val="0"/>
              <w:spacing w:line="240" w:lineRule="auto"/>
              <w:jc w:val="center"/>
              <w:rPr>
                <w:rStyle w:val="nfasis"/>
                <w:rFonts w:ascii="Calibri" w:hAnsi="Calibri" w:cs="Calibri"/>
                <w:i w:val="0"/>
                <w:iCs w:val="0"/>
                <w:lang w:eastAsia="en-US"/>
              </w:rPr>
            </w:pPr>
            <w:r w:rsidRPr="00601D1A">
              <w:rPr>
                <w:rFonts w:ascii="Calibri" w:hAnsi="Calibri"/>
                <w:i/>
                <w:iCs/>
                <w:sz w:val="22"/>
                <w:szCs w:val="22"/>
                <w:lang w:val="es-PE" w:eastAsia="es-PE"/>
              </w:rPr>
              <w:t>${autor}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D10861A" w14:textId="77777777" w:rsidR="00182461" w:rsidRPr="008F785E" w:rsidRDefault="00182461" w:rsidP="00601D1A">
            <w:pPr>
              <w:suppressAutoHyphens w:val="0"/>
              <w:spacing w:line="240" w:lineRule="auto"/>
              <w:jc w:val="center"/>
              <w:rPr>
                <w:rStyle w:val="nfasis"/>
                <w:rFonts w:ascii="Calibri" w:hAnsi="Calibri" w:cs="Calibri"/>
              </w:rPr>
            </w:pPr>
            <w:r w:rsidRPr="008F785E">
              <w:rPr>
                <w:rStyle w:val="nfasis"/>
                <w:rFonts w:ascii="Calibri" w:hAnsi="Calibri" w:cs="Calibri"/>
              </w:rPr>
              <w:t>Supervisor</w:t>
            </w:r>
          </w:p>
        </w:tc>
        <w:tc>
          <w:tcPr>
            <w:tcW w:w="8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F58DA6" w14:textId="38C42A5E" w:rsidR="00182461" w:rsidRPr="00601D1A" w:rsidRDefault="00601D1A" w:rsidP="00601D1A">
            <w:pPr>
              <w:suppressAutoHyphens w:val="0"/>
              <w:spacing w:line="240" w:lineRule="auto"/>
              <w:jc w:val="center"/>
              <w:rPr>
                <w:rStyle w:val="nfasis"/>
                <w:rFonts w:ascii="Calibri" w:hAnsi="Calibri" w:cs="Calibri"/>
                <w:i w:val="0"/>
                <w:iCs w:val="0"/>
                <w:lang w:eastAsia="en-US"/>
              </w:rPr>
            </w:pPr>
            <w:r w:rsidRPr="00601D1A">
              <w:rPr>
                <w:rFonts w:ascii="Calibri" w:hAnsi="Calibri"/>
                <w:i/>
                <w:iCs/>
                <w:sz w:val="22"/>
                <w:szCs w:val="22"/>
                <w:lang w:val="es-PE" w:eastAsia="es-PE"/>
              </w:rPr>
              <w:t>${</w:t>
            </w:r>
            <w:proofErr w:type="spellStart"/>
            <w:r w:rsidRPr="00601D1A">
              <w:rPr>
                <w:rFonts w:ascii="Calibri" w:hAnsi="Calibri"/>
                <w:i/>
                <w:iCs/>
                <w:sz w:val="22"/>
                <w:szCs w:val="22"/>
                <w:lang w:val="es-PE" w:eastAsia="es-PE"/>
              </w:rPr>
              <w:t>fecha_hoy</w:t>
            </w:r>
            <w:proofErr w:type="spellEnd"/>
            <w:r w:rsidRPr="00601D1A">
              <w:rPr>
                <w:rFonts w:ascii="Calibri" w:hAnsi="Calibri"/>
                <w:i/>
                <w:iCs/>
                <w:sz w:val="22"/>
                <w:szCs w:val="22"/>
                <w:lang w:val="es-PE" w:eastAsia="es-PE"/>
              </w:rPr>
              <w:t>}</w:t>
            </w:r>
          </w:p>
        </w:tc>
        <w:tc>
          <w:tcPr>
            <w:tcW w:w="133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50482366" w14:textId="77777777" w:rsidR="00182461" w:rsidRPr="008F785E" w:rsidRDefault="00182461" w:rsidP="00601D1A">
            <w:pPr>
              <w:suppressAutoHyphens w:val="0"/>
              <w:spacing w:line="240" w:lineRule="auto"/>
              <w:jc w:val="center"/>
              <w:rPr>
                <w:rStyle w:val="nfasis"/>
                <w:rFonts w:ascii="Calibri" w:hAnsi="Calibri" w:cs="Calibri"/>
              </w:rPr>
            </w:pPr>
            <w:r w:rsidRPr="008F785E">
              <w:rPr>
                <w:rStyle w:val="nfasis"/>
                <w:rFonts w:ascii="Calibri" w:hAnsi="Calibri" w:cs="Calibri"/>
              </w:rPr>
              <w:t>Versión Inicial</w:t>
            </w:r>
          </w:p>
        </w:tc>
      </w:tr>
    </w:tbl>
    <w:p w14:paraId="07950763" w14:textId="77777777" w:rsidR="001E3AF1" w:rsidRPr="008F785E" w:rsidRDefault="001E3AF1" w:rsidP="00D83250">
      <w:pPr>
        <w:suppressAutoHyphens w:val="0"/>
        <w:spacing w:line="240" w:lineRule="auto"/>
        <w:jc w:val="both"/>
        <w:rPr>
          <w:rFonts w:ascii="Calibri" w:hAnsi="Calibri" w:cs="Calibri"/>
          <w:sz w:val="22"/>
          <w:szCs w:val="22"/>
        </w:rPr>
      </w:pPr>
    </w:p>
    <w:sectPr w:rsidR="001E3AF1" w:rsidRPr="008F785E" w:rsidSect="000D76ED">
      <w:headerReference w:type="default" r:id="rId10"/>
      <w:footerReference w:type="default" r:id="rId11"/>
      <w:pgSz w:w="11906" w:h="16838"/>
      <w:pgMar w:top="1418" w:right="1701" w:bottom="1418" w:left="1701" w:header="709" w:footer="3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17B3F" w14:textId="77777777" w:rsidR="00B1497F" w:rsidRDefault="00B1497F">
      <w:pPr>
        <w:spacing w:line="240" w:lineRule="auto"/>
      </w:pPr>
      <w:r>
        <w:separator/>
      </w:r>
    </w:p>
  </w:endnote>
  <w:endnote w:type="continuationSeparator" w:id="0">
    <w:p w14:paraId="3F652315" w14:textId="77777777" w:rsidR="00B1497F" w:rsidRDefault="00B149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 UI"/>
    <w:charset w:val="80"/>
    <w:family w:val="auto"/>
    <w:pitch w:val="default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Yu Gothic"/>
    <w:charset w:val="80"/>
    <w:family w:val="swiss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884DE" w14:textId="490B3ECB" w:rsidR="00053CAC" w:rsidRPr="00DC273E" w:rsidRDefault="00323741" w:rsidP="00053CAC">
    <w:pPr>
      <w:pStyle w:val="Encabezado"/>
      <w:rPr>
        <w:lang w:val="es-PE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1" locked="0" layoutInCell="1" allowOverlap="1" wp14:anchorId="368FE717" wp14:editId="482831CC">
              <wp:simplePos x="0" y="0"/>
              <wp:positionH relativeFrom="column">
                <wp:posOffset>-114300</wp:posOffset>
              </wp:positionH>
              <wp:positionV relativeFrom="paragraph">
                <wp:posOffset>222249</wp:posOffset>
              </wp:positionV>
              <wp:extent cx="5562600" cy="0"/>
              <wp:effectExtent l="0" t="0" r="0" b="0"/>
              <wp:wrapNone/>
              <wp:docPr id="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62600" cy="0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5C79CA" id="Line 17" o:spid="_x0000_s1026" style="position:absolute;z-index:-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9pt,17.5pt" to="429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" strokeweight=".71mm">
              <v:stroke joinstyle="miter"/>
            </v:line>
          </w:pict>
        </mc:Fallback>
      </mc:AlternateContent>
    </w:r>
  </w:p>
  <w:p w14:paraId="60EE1C4D" w14:textId="77777777" w:rsidR="00053CAC" w:rsidRPr="005C3982" w:rsidRDefault="0097187B" w:rsidP="00053CAC">
    <w:pPr>
      <w:pStyle w:val="Piedepgina"/>
      <w:spacing w:line="240" w:lineRule="auto"/>
      <w:jc w:val="center"/>
      <w:rPr>
        <w:rFonts w:ascii="Arial" w:eastAsia="Batang" w:hAnsi="Arial" w:cs="Arial"/>
        <w:b/>
        <w:bCs/>
        <w:color w:val="FF0000"/>
        <w:sz w:val="20"/>
        <w:szCs w:val="20"/>
        <w:lang w:val="en-US"/>
      </w:rPr>
    </w:pPr>
    <w:proofErr w:type="spellStart"/>
    <w:r>
      <w:rPr>
        <w:rFonts w:ascii="Arial" w:hAnsi="Arial" w:cs="Arial"/>
        <w:b/>
        <w:bCs/>
        <w:lang w:val="en-US"/>
      </w:rPr>
      <w:t>Secure</w:t>
    </w:r>
    <w:r w:rsidR="00053CAC" w:rsidRPr="005C3982">
      <w:rPr>
        <w:rFonts w:ascii="Arial" w:hAnsi="Arial" w:cs="Arial"/>
        <w:b/>
        <w:bCs/>
        <w:lang w:val="en-US"/>
      </w:rPr>
      <w:t>Soft</w:t>
    </w:r>
    <w:proofErr w:type="spellEnd"/>
    <w:r w:rsidR="00053CAC" w:rsidRPr="005C3982">
      <w:rPr>
        <w:rFonts w:ascii="Arial" w:hAnsi="Arial" w:cs="Arial"/>
        <w:b/>
        <w:bCs/>
        <w:lang w:val="en-US"/>
      </w:rPr>
      <w:t xml:space="preserve"> </w:t>
    </w:r>
    <w:r w:rsidR="00503F99">
      <w:rPr>
        <w:rFonts w:ascii="Arial" w:hAnsi="Arial" w:cs="Arial"/>
        <w:b/>
        <w:bCs/>
        <w:lang w:val="en-US"/>
      </w:rPr>
      <w:t xml:space="preserve">Corporation </w:t>
    </w:r>
    <w:r w:rsidR="00053CAC" w:rsidRPr="005C3982">
      <w:rPr>
        <w:rFonts w:ascii="Arial" w:hAnsi="Arial" w:cs="Arial"/>
        <w:b/>
        <w:bCs/>
        <w:lang w:val="en-US"/>
      </w:rPr>
      <w:t>S.A.C.</w:t>
    </w:r>
  </w:p>
  <w:p w14:paraId="29C0A624" w14:textId="77777777" w:rsidR="00053CAC" w:rsidRPr="00053CAC" w:rsidRDefault="00053CAC" w:rsidP="00053CAC">
    <w:pPr>
      <w:pStyle w:val="Piedepgina"/>
      <w:spacing w:line="240" w:lineRule="auto"/>
      <w:jc w:val="center"/>
      <w:rPr>
        <w:rFonts w:ascii="Arial" w:eastAsia="Batang" w:hAnsi="Arial" w:cs="Arial"/>
        <w:b/>
        <w:bCs/>
        <w:color w:val="FF0000"/>
        <w:sz w:val="20"/>
        <w:szCs w:val="20"/>
      </w:rPr>
    </w:pPr>
    <w:r w:rsidRPr="005C3982">
      <w:rPr>
        <w:rFonts w:ascii="Arial" w:eastAsia="Batang" w:hAnsi="Arial" w:cs="Arial"/>
        <w:b/>
        <w:bCs/>
        <w:color w:val="FF0000"/>
        <w:sz w:val="20"/>
        <w:szCs w:val="20"/>
      </w:rPr>
      <w:t>CONFIDENCIAL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E93C5" w14:textId="77777777" w:rsidR="00B1497F" w:rsidRDefault="00B1497F">
      <w:pPr>
        <w:spacing w:line="240" w:lineRule="auto"/>
      </w:pPr>
      <w:r>
        <w:separator/>
      </w:r>
    </w:p>
  </w:footnote>
  <w:footnote w:type="continuationSeparator" w:id="0">
    <w:p w14:paraId="42E0AB7F" w14:textId="77777777" w:rsidR="00B1497F" w:rsidRDefault="00B149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6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2802"/>
      <w:gridCol w:w="3969"/>
      <w:gridCol w:w="1275"/>
      <w:gridCol w:w="160"/>
      <w:gridCol w:w="1262"/>
    </w:tblGrid>
    <w:tr w:rsidR="000D76ED" w:rsidRPr="00614B6B" w14:paraId="32441213" w14:textId="77777777" w:rsidTr="007169B6">
      <w:trPr>
        <w:cantSplit/>
        <w:trHeight w:val="558"/>
        <w:jc w:val="center"/>
      </w:trPr>
      <w:tc>
        <w:tcPr>
          <w:tcW w:w="2802" w:type="dxa"/>
          <w:vMerge w:val="restart"/>
          <w:vAlign w:val="center"/>
        </w:tcPr>
        <w:p w14:paraId="0649BBFC" w14:textId="33F27A11" w:rsidR="000D76ED" w:rsidRPr="00614B6B" w:rsidRDefault="00323741" w:rsidP="000D76ED">
          <w:pPr>
            <w:pStyle w:val="Encabezado"/>
            <w:spacing w:line="240" w:lineRule="auto"/>
            <w:jc w:val="center"/>
            <w:rPr>
              <w:rFonts w:ascii="Calibri" w:hAnsi="Calibri" w:cs="Calibri"/>
            </w:rPr>
          </w:pPr>
          <w:r w:rsidRPr="008F785E">
            <w:rPr>
              <w:noProof/>
              <w:lang w:val="en-US" w:eastAsia="en-US"/>
            </w:rPr>
            <w:drawing>
              <wp:inline distT="0" distB="0" distL="0" distR="0" wp14:anchorId="0F4D5C16" wp14:editId="644E8934">
                <wp:extent cx="1028700" cy="628650"/>
                <wp:effectExtent l="0" t="0" r="0" b="0"/>
                <wp:docPr id="15" name="Imagen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9" w:type="dxa"/>
          <w:vMerge w:val="restart"/>
          <w:tcBorders>
            <w:right w:val="single" w:sz="4" w:space="0" w:color="auto"/>
          </w:tcBorders>
          <w:vAlign w:val="center"/>
        </w:tcPr>
        <w:p w14:paraId="55BD6C8A" w14:textId="77777777" w:rsidR="000D76ED" w:rsidRPr="00614B6B" w:rsidRDefault="000D76ED" w:rsidP="000D76ED">
          <w:pPr>
            <w:pStyle w:val="Encabezado"/>
            <w:spacing w:before="120" w:after="120" w:line="240" w:lineRule="auto"/>
            <w:jc w:val="center"/>
            <w:rPr>
              <w:rFonts w:ascii="Calibri" w:hAnsi="Calibri" w:cs="Calibri"/>
              <w:spacing w:val="24"/>
            </w:rPr>
          </w:pPr>
          <w:r>
            <w:rPr>
              <w:rFonts w:ascii="Calibri" w:hAnsi="Calibri" w:cs="Calibri"/>
              <w:spacing w:val="24"/>
            </w:rPr>
            <w:t>Formato</w:t>
          </w:r>
        </w:p>
      </w:tc>
      <w:tc>
        <w:tcPr>
          <w:tcW w:w="2697" w:type="dxa"/>
          <w:gridSpan w:val="3"/>
          <w:tcBorders>
            <w:left w:val="single" w:sz="4" w:space="0" w:color="auto"/>
          </w:tcBorders>
          <w:vAlign w:val="center"/>
        </w:tcPr>
        <w:p w14:paraId="5EF9DA99" w14:textId="77777777" w:rsidR="000D76ED" w:rsidRPr="00614B6B" w:rsidRDefault="000D76ED" w:rsidP="000D76ED">
          <w:pPr>
            <w:pStyle w:val="Encabezado"/>
            <w:spacing w:line="240" w:lineRule="auto"/>
            <w:jc w:val="center"/>
            <w:rPr>
              <w:rFonts w:ascii="Calibri" w:hAnsi="Calibri" w:cs="Calibri"/>
              <w:sz w:val="16"/>
              <w:szCs w:val="16"/>
            </w:rPr>
          </w:pPr>
          <w:r w:rsidRPr="00614B6B">
            <w:rPr>
              <w:rFonts w:ascii="Calibri" w:hAnsi="Calibri" w:cs="Calibri"/>
              <w:sz w:val="16"/>
              <w:szCs w:val="16"/>
            </w:rPr>
            <w:t>Documento N.º:</w:t>
          </w:r>
          <w:r>
            <w:rPr>
              <w:rFonts w:ascii="Calibri" w:hAnsi="Calibri" w:cs="Calibri"/>
              <w:sz w:val="14"/>
              <w:szCs w:val="14"/>
            </w:rPr>
            <w:t xml:space="preserve"> SOC-FOR-05</w:t>
          </w:r>
        </w:p>
      </w:tc>
    </w:tr>
    <w:tr w:rsidR="000D76ED" w:rsidRPr="00614B6B" w14:paraId="287DB704" w14:textId="77777777" w:rsidTr="007169B6">
      <w:trPr>
        <w:cantSplit/>
        <w:trHeight w:val="471"/>
        <w:jc w:val="center"/>
      </w:trPr>
      <w:tc>
        <w:tcPr>
          <w:tcW w:w="2802" w:type="dxa"/>
          <w:vMerge/>
          <w:vAlign w:val="center"/>
        </w:tcPr>
        <w:p w14:paraId="78762B5B" w14:textId="77777777" w:rsidR="000D76ED" w:rsidRPr="00614B6B" w:rsidRDefault="000D76ED" w:rsidP="000D76ED">
          <w:pPr>
            <w:pStyle w:val="Encabezado"/>
            <w:spacing w:line="240" w:lineRule="auto"/>
            <w:jc w:val="center"/>
            <w:rPr>
              <w:rFonts w:ascii="Calibri" w:hAnsi="Calibri" w:cs="Calibri"/>
              <w:sz w:val="22"/>
            </w:rPr>
          </w:pPr>
        </w:p>
      </w:tc>
      <w:tc>
        <w:tcPr>
          <w:tcW w:w="3969" w:type="dxa"/>
          <w:vMerge/>
          <w:tcBorders>
            <w:right w:val="single" w:sz="4" w:space="0" w:color="auto"/>
          </w:tcBorders>
          <w:vAlign w:val="center"/>
        </w:tcPr>
        <w:p w14:paraId="686A34B2" w14:textId="77777777" w:rsidR="000D76ED" w:rsidRPr="00614B6B" w:rsidRDefault="000D76ED" w:rsidP="000D76ED">
          <w:pPr>
            <w:pStyle w:val="Encabezado"/>
            <w:spacing w:line="240" w:lineRule="auto"/>
            <w:jc w:val="center"/>
            <w:rPr>
              <w:rFonts w:ascii="Calibri" w:hAnsi="Calibri" w:cs="Calibri"/>
            </w:rPr>
          </w:pPr>
        </w:p>
      </w:tc>
      <w:tc>
        <w:tcPr>
          <w:tcW w:w="1275" w:type="dxa"/>
          <w:tcBorders>
            <w:left w:val="single" w:sz="4" w:space="0" w:color="auto"/>
            <w:right w:val="nil"/>
          </w:tcBorders>
          <w:vAlign w:val="center"/>
        </w:tcPr>
        <w:p w14:paraId="4D748D92" w14:textId="77777777" w:rsidR="000D76ED" w:rsidRPr="00614B6B" w:rsidRDefault="000D76ED" w:rsidP="000D76ED">
          <w:pPr>
            <w:pStyle w:val="Encabezado"/>
            <w:spacing w:line="240" w:lineRule="auto"/>
            <w:jc w:val="both"/>
            <w:rPr>
              <w:rFonts w:ascii="Calibri" w:hAnsi="Calibri" w:cs="Calibri"/>
              <w:sz w:val="16"/>
              <w:szCs w:val="16"/>
            </w:rPr>
          </w:pPr>
          <w:r>
            <w:rPr>
              <w:rFonts w:ascii="Calibri" w:hAnsi="Calibri" w:cs="Calibri"/>
              <w:sz w:val="16"/>
              <w:szCs w:val="16"/>
            </w:rPr>
            <w:t>Versión:  00</w:t>
          </w:r>
        </w:p>
      </w:tc>
      <w:tc>
        <w:tcPr>
          <w:tcW w:w="160" w:type="dxa"/>
          <w:tcBorders>
            <w:left w:val="nil"/>
          </w:tcBorders>
          <w:vAlign w:val="center"/>
        </w:tcPr>
        <w:p w14:paraId="0B67EC04" w14:textId="77777777" w:rsidR="000D76ED" w:rsidRPr="00614B6B" w:rsidRDefault="000D76ED" w:rsidP="000D76ED">
          <w:pPr>
            <w:pStyle w:val="Encabezado"/>
            <w:spacing w:line="240" w:lineRule="auto"/>
            <w:rPr>
              <w:rFonts w:ascii="Calibri" w:hAnsi="Calibri" w:cs="Calibri"/>
              <w:sz w:val="16"/>
              <w:szCs w:val="16"/>
            </w:rPr>
          </w:pPr>
        </w:p>
      </w:tc>
      <w:tc>
        <w:tcPr>
          <w:tcW w:w="1262" w:type="dxa"/>
          <w:tcBorders>
            <w:left w:val="nil"/>
          </w:tcBorders>
          <w:vAlign w:val="center"/>
        </w:tcPr>
        <w:p w14:paraId="2CD5FDFE" w14:textId="77777777" w:rsidR="000D76ED" w:rsidRPr="00614B6B" w:rsidRDefault="000D76ED" w:rsidP="000D76ED">
          <w:pPr>
            <w:pStyle w:val="Encabezado"/>
            <w:spacing w:line="240" w:lineRule="auto"/>
            <w:jc w:val="center"/>
            <w:rPr>
              <w:rFonts w:ascii="Calibri" w:hAnsi="Calibri" w:cs="Calibri"/>
              <w:sz w:val="16"/>
              <w:szCs w:val="16"/>
            </w:rPr>
          </w:pPr>
          <w:r w:rsidRPr="00614B6B">
            <w:rPr>
              <w:rFonts w:ascii="Calibri" w:hAnsi="Calibri" w:cs="Calibri"/>
              <w:snapToGrid w:val="0"/>
              <w:kern w:val="28"/>
              <w:position w:val="-20"/>
              <w:sz w:val="16"/>
              <w:szCs w:val="16"/>
            </w:rPr>
            <w:t xml:space="preserve"> </w: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t xml:space="preserve"> </w: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fldChar w:fldCharType="begin"/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instrText xml:space="preserve"> PAGE   \* MERGEFORMAT </w:instrTex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fldChar w:fldCharType="separate"/>
          </w:r>
          <w:r w:rsidR="005D4F0E">
            <w:rPr>
              <w:rFonts w:ascii="Calibri" w:hAnsi="Calibri" w:cs="Calibri"/>
              <w:caps/>
              <w:noProof/>
              <w:sz w:val="16"/>
              <w:szCs w:val="16"/>
            </w:rPr>
            <w:t>10</w: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fldChar w:fldCharType="end"/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t xml:space="preserve"> </w:t>
          </w:r>
          <w:r w:rsidRPr="00614B6B">
            <w:rPr>
              <w:rFonts w:ascii="Calibri" w:hAnsi="Calibri" w:cs="Calibri"/>
              <w:sz w:val="16"/>
              <w:szCs w:val="16"/>
            </w:rPr>
            <w:t>de</w: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t xml:space="preserve"> </w:t>
          </w:r>
          <w:r w:rsidR="006E0075">
            <w:rPr>
              <w:rFonts w:ascii="Calibri" w:hAnsi="Calibri" w:cs="Calibri"/>
              <w:caps/>
              <w:sz w:val="16"/>
              <w:szCs w:val="16"/>
            </w:rPr>
            <w:fldChar w:fldCharType="begin"/>
          </w:r>
          <w:r w:rsidR="006E0075">
            <w:rPr>
              <w:rFonts w:ascii="Calibri" w:hAnsi="Calibri" w:cs="Calibri"/>
              <w:caps/>
              <w:sz w:val="16"/>
              <w:szCs w:val="16"/>
            </w:rPr>
            <w:instrText xml:space="preserve"> NUMPAGES  \* Arabic  \* MERGEFORMAT </w:instrText>
          </w:r>
          <w:r w:rsidR="006E0075">
            <w:rPr>
              <w:rFonts w:ascii="Calibri" w:hAnsi="Calibri" w:cs="Calibri"/>
              <w:caps/>
              <w:sz w:val="16"/>
              <w:szCs w:val="16"/>
            </w:rPr>
            <w:fldChar w:fldCharType="separate"/>
          </w:r>
          <w:r w:rsidR="005D4F0E">
            <w:rPr>
              <w:rFonts w:ascii="Calibri" w:hAnsi="Calibri" w:cs="Calibri"/>
              <w:caps/>
              <w:noProof/>
              <w:sz w:val="16"/>
              <w:szCs w:val="16"/>
            </w:rPr>
            <w:t>12</w:t>
          </w:r>
          <w:r w:rsidR="006E0075">
            <w:rPr>
              <w:rFonts w:ascii="Calibri" w:hAnsi="Calibri" w:cs="Calibri"/>
              <w:caps/>
              <w:sz w:val="16"/>
              <w:szCs w:val="16"/>
            </w:rPr>
            <w:fldChar w:fldCharType="end"/>
          </w:r>
        </w:p>
      </w:tc>
    </w:tr>
    <w:tr w:rsidR="000D76ED" w:rsidRPr="00A44F4F" w14:paraId="0FF99AA6" w14:textId="77777777" w:rsidTr="007169B6">
      <w:trPr>
        <w:trHeight w:val="515"/>
        <w:jc w:val="center"/>
      </w:trPr>
      <w:tc>
        <w:tcPr>
          <w:tcW w:w="9468" w:type="dxa"/>
          <w:gridSpan w:val="5"/>
          <w:vAlign w:val="center"/>
        </w:tcPr>
        <w:p w14:paraId="79E2E1B3" w14:textId="77777777" w:rsidR="000D76ED" w:rsidRPr="00A44F4F" w:rsidRDefault="000D76ED" w:rsidP="000D76ED">
          <w:pPr>
            <w:ind w:left="644"/>
            <w:jc w:val="center"/>
            <w:rPr>
              <w:rFonts w:ascii="Calibri" w:hAnsi="Calibri" w:cs="Arial"/>
              <w:b/>
              <w:sz w:val="22"/>
            </w:rPr>
          </w:pPr>
          <w:r w:rsidRPr="0010274B">
            <w:rPr>
              <w:rFonts w:ascii="Calibri" w:hAnsi="Calibri" w:cs="Arial"/>
              <w:b/>
              <w:sz w:val="22"/>
            </w:rPr>
            <w:t xml:space="preserve">REPORTE </w:t>
          </w:r>
          <w:r>
            <w:rPr>
              <w:rFonts w:ascii="Calibri" w:hAnsi="Calibri" w:cs="Arial"/>
              <w:b/>
              <w:sz w:val="22"/>
            </w:rPr>
            <w:t>DIARIO</w:t>
          </w:r>
          <w:r w:rsidRPr="0010274B">
            <w:rPr>
              <w:rFonts w:ascii="Calibri" w:hAnsi="Calibri" w:cs="Arial"/>
              <w:b/>
              <w:sz w:val="22"/>
            </w:rPr>
            <w:t xml:space="preserve"> </w:t>
          </w:r>
          <w:r>
            <w:rPr>
              <w:rFonts w:ascii="Calibri" w:hAnsi="Calibri" w:cs="Arial"/>
              <w:b/>
              <w:sz w:val="22"/>
            </w:rPr>
            <w:t>– ESTADO DE SALUD</w:t>
          </w:r>
        </w:p>
      </w:tc>
    </w:tr>
  </w:tbl>
  <w:p w14:paraId="75AE8747" w14:textId="77777777" w:rsidR="000D76ED" w:rsidRDefault="000D76E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Arial"/>
        <w:b w:val="0"/>
        <w:sz w:val="24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Arial"/>
        <w:b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Arial"/>
        <w:b w:val="0"/>
        <w:sz w:val="24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Arial"/>
        <w:b w:val="0"/>
        <w:sz w:val="24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Arial"/>
        <w:b w:val="0"/>
        <w:sz w:val="24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Arial"/>
        <w:b w:val="0"/>
        <w:sz w:val="24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Aria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Aria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Aria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Courier New"/>
      </w:rPr>
    </w:lvl>
  </w:abstractNum>
  <w:abstractNum w:abstractNumId="6" w15:restartNumberingAfterBreak="0">
    <w:nsid w:val="02506657"/>
    <w:multiLevelType w:val="multilevel"/>
    <w:tmpl w:val="E3A002B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7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50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016" w:hanging="1800"/>
      </w:pPr>
      <w:rPr>
        <w:rFonts w:hint="default"/>
      </w:rPr>
    </w:lvl>
  </w:abstractNum>
  <w:abstractNum w:abstractNumId="7" w15:restartNumberingAfterBreak="0">
    <w:nsid w:val="09D137A3"/>
    <w:multiLevelType w:val="hybridMultilevel"/>
    <w:tmpl w:val="6FD8198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3F0672"/>
    <w:multiLevelType w:val="hybridMultilevel"/>
    <w:tmpl w:val="B2D40716"/>
    <w:lvl w:ilvl="0" w:tplc="6F34AFCC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232" w:hanging="360"/>
      </w:pPr>
    </w:lvl>
    <w:lvl w:ilvl="2" w:tplc="280A001B" w:tentative="1">
      <w:start w:val="1"/>
      <w:numFmt w:val="lowerRoman"/>
      <w:lvlText w:val="%3."/>
      <w:lvlJc w:val="right"/>
      <w:pPr>
        <w:ind w:left="2952" w:hanging="180"/>
      </w:pPr>
    </w:lvl>
    <w:lvl w:ilvl="3" w:tplc="280A000F" w:tentative="1">
      <w:start w:val="1"/>
      <w:numFmt w:val="decimal"/>
      <w:lvlText w:val="%4."/>
      <w:lvlJc w:val="left"/>
      <w:pPr>
        <w:ind w:left="3672" w:hanging="360"/>
      </w:pPr>
    </w:lvl>
    <w:lvl w:ilvl="4" w:tplc="280A0019" w:tentative="1">
      <w:start w:val="1"/>
      <w:numFmt w:val="lowerLetter"/>
      <w:lvlText w:val="%5."/>
      <w:lvlJc w:val="left"/>
      <w:pPr>
        <w:ind w:left="4392" w:hanging="360"/>
      </w:pPr>
    </w:lvl>
    <w:lvl w:ilvl="5" w:tplc="280A001B" w:tentative="1">
      <w:start w:val="1"/>
      <w:numFmt w:val="lowerRoman"/>
      <w:lvlText w:val="%6."/>
      <w:lvlJc w:val="right"/>
      <w:pPr>
        <w:ind w:left="5112" w:hanging="180"/>
      </w:pPr>
    </w:lvl>
    <w:lvl w:ilvl="6" w:tplc="280A000F" w:tentative="1">
      <w:start w:val="1"/>
      <w:numFmt w:val="decimal"/>
      <w:lvlText w:val="%7."/>
      <w:lvlJc w:val="left"/>
      <w:pPr>
        <w:ind w:left="5832" w:hanging="360"/>
      </w:pPr>
    </w:lvl>
    <w:lvl w:ilvl="7" w:tplc="280A0019" w:tentative="1">
      <w:start w:val="1"/>
      <w:numFmt w:val="lowerLetter"/>
      <w:lvlText w:val="%8."/>
      <w:lvlJc w:val="left"/>
      <w:pPr>
        <w:ind w:left="6552" w:hanging="360"/>
      </w:pPr>
    </w:lvl>
    <w:lvl w:ilvl="8" w:tplc="28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9" w15:restartNumberingAfterBreak="0">
    <w:nsid w:val="0C9B44C7"/>
    <w:multiLevelType w:val="hybridMultilevel"/>
    <w:tmpl w:val="B2D40716"/>
    <w:lvl w:ilvl="0" w:tplc="6F34AFCC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232" w:hanging="360"/>
      </w:pPr>
    </w:lvl>
    <w:lvl w:ilvl="2" w:tplc="280A001B" w:tentative="1">
      <w:start w:val="1"/>
      <w:numFmt w:val="lowerRoman"/>
      <w:lvlText w:val="%3."/>
      <w:lvlJc w:val="right"/>
      <w:pPr>
        <w:ind w:left="2952" w:hanging="180"/>
      </w:pPr>
    </w:lvl>
    <w:lvl w:ilvl="3" w:tplc="280A000F" w:tentative="1">
      <w:start w:val="1"/>
      <w:numFmt w:val="decimal"/>
      <w:lvlText w:val="%4."/>
      <w:lvlJc w:val="left"/>
      <w:pPr>
        <w:ind w:left="3672" w:hanging="360"/>
      </w:pPr>
    </w:lvl>
    <w:lvl w:ilvl="4" w:tplc="280A0019" w:tentative="1">
      <w:start w:val="1"/>
      <w:numFmt w:val="lowerLetter"/>
      <w:lvlText w:val="%5."/>
      <w:lvlJc w:val="left"/>
      <w:pPr>
        <w:ind w:left="4392" w:hanging="360"/>
      </w:pPr>
    </w:lvl>
    <w:lvl w:ilvl="5" w:tplc="280A001B" w:tentative="1">
      <w:start w:val="1"/>
      <w:numFmt w:val="lowerRoman"/>
      <w:lvlText w:val="%6."/>
      <w:lvlJc w:val="right"/>
      <w:pPr>
        <w:ind w:left="5112" w:hanging="180"/>
      </w:pPr>
    </w:lvl>
    <w:lvl w:ilvl="6" w:tplc="280A000F" w:tentative="1">
      <w:start w:val="1"/>
      <w:numFmt w:val="decimal"/>
      <w:lvlText w:val="%7."/>
      <w:lvlJc w:val="left"/>
      <w:pPr>
        <w:ind w:left="5832" w:hanging="360"/>
      </w:pPr>
    </w:lvl>
    <w:lvl w:ilvl="7" w:tplc="280A0019" w:tentative="1">
      <w:start w:val="1"/>
      <w:numFmt w:val="lowerLetter"/>
      <w:lvlText w:val="%8."/>
      <w:lvlJc w:val="left"/>
      <w:pPr>
        <w:ind w:left="6552" w:hanging="360"/>
      </w:pPr>
    </w:lvl>
    <w:lvl w:ilvl="8" w:tplc="28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0" w15:restartNumberingAfterBreak="0">
    <w:nsid w:val="0EA220B3"/>
    <w:multiLevelType w:val="hybridMultilevel"/>
    <w:tmpl w:val="B2D40716"/>
    <w:lvl w:ilvl="0" w:tplc="6F34AFCC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232" w:hanging="360"/>
      </w:pPr>
    </w:lvl>
    <w:lvl w:ilvl="2" w:tplc="280A001B" w:tentative="1">
      <w:start w:val="1"/>
      <w:numFmt w:val="lowerRoman"/>
      <w:lvlText w:val="%3."/>
      <w:lvlJc w:val="right"/>
      <w:pPr>
        <w:ind w:left="2952" w:hanging="180"/>
      </w:pPr>
    </w:lvl>
    <w:lvl w:ilvl="3" w:tplc="280A000F" w:tentative="1">
      <w:start w:val="1"/>
      <w:numFmt w:val="decimal"/>
      <w:lvlText w:val="%4."/>
      <w:lvlJc w:val="left"/>
      <w:pPr>
        <w:ind w:left="3672" w:hanging="360"/>
      </w:pPr>
    </w:lvl>
    <w:lvl w:ilvl="4" w:tplc="280A0019" w:tentative="1">
      <w:start w:val="1"/>
      <w:numFmt w:val="lowerLetter"/>
      <w:lvlText w:val="%5."/>
      <w:lvlJc w:val="left"/>
      <w:pPr>
        <w:ind w:left="4392" w:hanging="360"/>
      </w:pPr>
    </w:lvl>
    <w:lvl w:ilvl="5" w:tplc="280A001B" w:tentative="1">
      <w:start w:val="1"/>
      <w:numFmt w:val="lowerRoman"/>
      <w:lvlText w:val="%6."/>
      <w:lvlJc w:val="right"/>
      <w:pPr>
        <w:ind w:left="5112" w:hanging="180"/>
      </w:pPr>
    </w:lvl>
    <w:lvl w:ilvl="6" w:tplc="280A000F" w:tentative="1">
      <w:start w:val="1"/>
      <w:numFmt w:val="decimal"/>
      <w:lvlText w:val="%7."/>
      <w:lvlJc w:val="left"/>
      <w:pPr>
        <w:ind w:left="5832" w:hanging="360"/>
      </w:pPr>
    </w:lvl>
    <w:lvl w:ilvl="7" w:tplc="280A0019" w:tentative="1">
      <w:start w:val="1"/>
      <w:numFmt w:val="lowerLetter"/>
      <w:lvlText w:val="%8."/>
      <w:lvlJc w:val="left"/>
      <w:pPr>
        <w:ind w:left="6552" w:hanging="360"/>
      </w:pPr>
    </w:lvl>
    <w:lvl w:ilvl="8" w:tplc="28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1" w15:restartNumberingAfterBreak="0">
    <w:nsid w:val="11E8254F"/>
    <w:multiLevelType w:val="hybridMultilevel"/>
    <w:tmpl w:val="AE1E41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EF7260"/>
    <w:multiLevelType w:val="hybridMultilevel"/>
    <w:tmpl w:val="4FC2589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433A0F"/>
    <w:multiLevelType w:val="hybridMultilevel"/>
    <w:tmpl w:val="3D3EC9D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D870C5"/>
    <w:multiLevelType w:val="multilevel"/>
    <w:tmpl w:val="17D81D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CDA6125"/>
    <w:multiLevelType w:val="hybridMultilevel"/>
    <w:tmpl w:val="43F4350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FB2015"/>
    <w:multiLevelType w:val="hybridMultilevel"/>
    <w:tmpl w:val="9DB83A82"/>
    <w:lvl w:ilvl="0" w:tplc="B866BE8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3019E6"/>
    <w:multiLevelType w:val="hybridMultilevel"/>
    <w:tmpl w:val="B2D40716"/>
    <w:lvl w:ilvl="0" w:tplc="6F34AFCC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232" w:hanging="360"/>
      </w:pPr>
    </w:lvl>
    <w:lvl w:ilvl="2" w:tplc="280A001B" w:tentative="1">
      <w:start w:val="1"/>
      <w:numFmt w:val="lowerRoman"/>
      <w:lvlText w:val="%3."/>
      <w:lvlJc w:val="right"/>
      <w:pPr>
        <w:ind w:left="2952" w:hanging="180"/>
      </w:pPr>
    </w:lvl>
    <w:lvl w:ilvl="3" w:tplc="280A000F" w:tentative="1">
      <w:start w:val="1"/>
      <w:numFmt w:val="decimal"/>
      <w:lvlText w:val="%4."/>
      <w:lvlJc w:val="left"/>
      <w:pPr>
        <w:ind w:left="3672" w:hanging="360"/>
      </w:pPr>
    </w:lvl>
    <w:lvl w:ilvl="4" w:tplc="280A0019" w:tentative="1">
      <w:start w:val="1"/>
      <w:numFmt w:val="lowerLetter"/>
      <w:lvlText w:val="%5."/>
      <w:lvlJc w:val="left"/>
      <w:pPr>
        <w:ind w:left="4392" w:hanging="360"/>
      </w:pPr>
    </w:lvl>
    <w:lvl w:ilvl="5" w:tplc="280A001B" w:tentative="1">
      <w:start w:val="1"/>
      <w:numFmt w:val="lowerRoman"/>
      <w:lvlText w:val="%6."/>
      <w:lvlJc w:val="right"/>
      <w:pPr>
        <w:ind w:left="5112" w:hanging="180"/>
      </w:pPr>
    </w:lvl>
    <w:lvl w:ilvl="6" w:tplc="280A000F" w:tentative="1">
      <w:start w:val="1"/>
      <w:numFmt w:val="decimal"/>
      <w:lvlText w:val="%7."/>
      <w:lvlJc w:val="left"/>
      <w:pPr>
        <w:ind w:left="5832" w:hanging="360"/>
      </w:pPr>
    </w:lvl>
    <w:lvl w:ilvl="7" w:tplc="280A0019" w:tentative="1">
      <w:start w:val="1"/>
      <w:numFmt w:val="lowerLetter"/>
      <w:lvlText w:val="%8."/>
      <w:lvlJc w:val="left"/>
      <w:pPr>
        <w:ind w:left="6552" w:hanging="360"/>
      </w:pPr>
    </w:lvl>
    <w:lvl w:ilvl="8" w:tplc="28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8" w15:restartNumberingAfterBreak="0">
    <w:nsid w:val="3C7D4BD2"/>
    <w:multiLevelType w:val="hybridMultilevel"/>
    <w:tmpl w:val="B2D40716"/>
    <w:lvl w:ilvl="0" w:tplc="6F34AFCC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232" w:hanging="360"/>
      </w:pPr>
    </w:lvl>
    <w:lvl w:ilvl="2" w:tplc="280A001B" w:tentative="1">
      <w:start w:val="1"/>
      <w:numFmt w:val="lowerRoman"/>
      <w:lvlText w:val="%3."/>
      <w:lvlJc w:val="right"/>
      <w:pPr>
        <w:ind w:left="2952" w:hanging="180"/>
      </w:pPr>
    </w:lvl>
    <w:lvl w:ilvl="3" w:tplc="280A000F" w:tentative="1">
      <w:start w:val="1"/>
      <w:numFmt w:val="decimal"/>
      <w:lvlText w:val="%4."/>
      <w:lvlJc w:val="left"/>
      <w:pPr>
        <w:ind w:left="3672" w:hanging="360"/>
      </w:pPr>
    </w:lvl>
    <w:lvl w:ilvl="4" w:tplc="280A0019" w:tentative="1">
      <w:start w:val="1"/>
      <w:numFmt w:val="lowerLetter"/>
      <w:lvlText w:val="%5."/>
      <w:lvlJc w:val="left"/>
      <w:pPr>
        <w:ind w:left="4392" w:hanging="360"/>
      </w:pPr>
    </w:lvl>
    <w:lvl w:ilvl="5" w:tplc="280A001B" w:tentative="1">
      <w:start w:val="1"/>
      <w:numFmt w:val="lowerRoman"/>
      <w:lvlText w:val="%6."/>
      <w:lvlJc w:val="right"/>
      <w:pPr>
        <w:ind w:left="5112" w:hanging="180"/>
      </w:pPr>
    </w:lvl>
    <w:lvl w:ilvl="6" w:tplc="280A000F" w:tentative="1">
      <w:start w:val="1"/>
      <w:numFmt w:val="decimal"/>
      <w:lvlText w:val="%7."/>
      <w:lvlJc w:val="left"/>
      <w:pPr>
        <w:ind w:left="5832" w:hanging="360"/>
      </w:pPr>
    </w:lvl>
    <w:lvl w:ilvl="7" w:tplc="280A0019" w:tentative="1">
      <w:start w:val="1"/>
      <w:numFmt w:val="lowerLetter"/>
      <w:lvlText w:val="%8."/>
      <w:lvlJc w:val="left"/>
      <w:pPr>
        <w:ind w:left="6552" w:hanging="360"/>
      </w:pPr>
    </w:lvl>
    <w:lvl w:ilvl="8" w:tplc="28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9" w15:restartNumberingAfterBreak="0">
    <w:nsid w:val="3E660249"/>
    <w:multiLevelType w:val="hybridMultilevel"/>
    <w:tmpl w:val="34D2A5B8"/>
    <w:lvl w:ilvl="0" w:tplc="280A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A3F214CC">
      <w:numFmt w:val="bullet"/>
      <w:lvlText w:val="•"/>
      <w:lvlJc w:val="left"/>
      <w:pPr>
        <w:ind w:left="2928" w:hanging="420"/>
      </w:pPr>
      <w:rPr>
        <w:rFonts w:ascii="Calibri" w:eastAsia="Times New Roman" w:hAnsi="Calibri" w:cs="Calibri" w:hint="default"/>
      </w:rPr>
    </w:lvl>
    <w:lvl w:ilvl="2" w:tplc="2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0" w15:restartNumberingAfterBreak="0">
    <w:nsid w:val="4BFC4977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1D10A98"/>
    <w:multiLevelType w:val="hybridMultilevel"/>
    <w:tmpl w:val="1BC0099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857FB8"/>
    <w:multiLevelType w:val="hybridMultilevel"/>
    <w:tmpl w:val="29B694AC"/>
    <w:lvl w:ilvl="0" w:tplc="C59A22B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C166A4"/>
    <w:multiLevelType w:val="hybridMultilevel"/>
    <w:tmpl w:val="B2D40716"/>
    <w:lvl w:ilvl="0" w:tplc="6F34AFCC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232" w:hanging="360"/>
      </w:pPr>
    </w:lvl>
    <w:lvl w:ilvl="2" w:tplc="280A001B" w:tentative="1">
      <w:start w:val="1"/>
      <w:numFmt w:val="lowerRoman"/>
      <w:lvlText w:val="%3."/>
      <w:lvlJc w:val="right"/>
      <w:pPr>
        <w:ind w:left="2952" w:hanging="180"/>
      </w:pPr>
    </w:lvl>
    <w:lvl w:ilvl="3" w:tplc="280A000F" w:tentative="1">
      <w:start w:val="1"/>
      <w:numFmt w:val="decimal"/>
      <w:lvlText w:val="%4."/>
      <w:lvlJc w:val="left"/>
      <w:pPr>
        <w:ind w:left="3672" w:hanging="360"/>
      </w:pPr>
    </w:lvl>
    <w:lvl w:ilvl="4" w:tplc="280A0019" w:tentative="1">
      <w:start w:val="1"/>
      <w:numFmt w:val="lowerLetter"/>
      <w:lvlText w:val="%5."/>
      <w:lvlJc w:val="left"/>
      <w:pPr>
        <w:ind w:left="4392" w:hanging="360"/>
      </w:pPr>
    </w:lvl>
    <w:lvl w:ilvl="5" w:tplc="280A001B" w:tentative="1">
      <w:start w:val="1"/>
      <w:numFmt w:val="lowerRoman"/>
      <w:lvlText w:val="%6."/>
      <w:lvlJc w:val="right"/>
      <w:pPr>
        <w:ind w:left="5112" w:hanging="180"/>
      </w:pPr>
    </w:lvl>
    <w:lvl w:ilvl="6" w:tplc="280A000F" w:tentative="1">
      <w:start w:val="1"/>
      <w:numFmt w:val="decimal"/>
      <w:lvlText w:val="%7."/>
      <w:lvlJc w:val="left"/>
      <w:pPr>
        <w:ind w:left="5832" w:hanging="360"/>
      </w:pPr>
    </w:lvl>
    <w:lvl w:ilvl="7" w:tplc="280A0019" w:tentative="1">
      <w:start w:val="1"/>
      <w:numFmt w:val="lowerLetter"/>
      <w:lvlText w:val="%8."/>
      <w:lvlJc w:val="left"/>
      <w:pPr>
        <w:ind w:left="6552" w:hanging="360"/>
      </w:pPr>
    </w:lvl>
    <w:lvl w:ilvl="8" w:tplc="28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4" w15:restartNumberingAfterBreak="0">
    <w:nsid w:val="5B871076"/>
    <w:multiLevelType w:val="hybridMultilevel"/>
    <w:tmpl w:val="6EF8B89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CF1F8B"/>
    <w:multiLevelType w:val="hybridMultilevel"/>
    <w:tmpl w:val="B46E7FE6"/>
    <w:lvl w:ilvl="0" w:tplc="58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6" w15:restartNumberingAfterBreak="0">
    <w:nsid w:val="632C57D9"/>
    <w:multiLevelType w:val="hybridMultilevel"/>
    <w:tmpl w:val="D0F28D7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562FCB"/>
    <w:multiLevelType w:val="hybridMultilevel"/>
    <w:tmpl w:val="7A86D05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6F1CC7"/>
    <w:multiLevelType w:val="hybridMultilevel"/>
    <w:tmpl w:val="B2D40716"/>
    <w:lvl w:ilvl="0" w:tplc="6F34AFCC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232" w:hanging="360"/>
      </w:pPr>
    </w:lvl>
    <w:lvl w:ilvl="2" w:tplc="280A001B" w:tentative="1">
      <w:start w:val="1"/>
      <w:numFmt w:val="lowerRoman"/>
      <w:lvlText w:val="%3."/>
      <w:lvlJc w:val="right"/>
      <w:pPr>
        <w:ind w:left="2952" w:hanging="180"/>
      </w:pPr>
    </w:lvl>
    <w:lvl w:ilvl="3" w:tplc="280A000F" w:tentative="1">
      <w:start w:val="1"/>
      <w:numFmt w:val="decimal"/>
      <w:lvlText w:val="%4."/>
      <w:lvlJc w:val="left"/>
      <w:pPr>
        <w:ind w:left="3672" w:hanging="360"/>
      </w:pPr>
    </w:lvl>
    <w:lvl w:ilvl="4" w:tplc="280A0019" w:tentative="1">
      <w:start w:val="1"/>
      <w:numFmt w:val="lowerLetter"/>
      <w:lvlText w:val="%5."/>
      <w:lvlJc w:val="left"/>
      <w:pPr>
        <w:ind w:left="4392" w:hanging="360"/>
      </w:pPr>
    </w:lvl>
    <w:lvl w:ilvl="5" w:tplc="280A001B" w:tentative="1">
      <w:start w:val="1"/>
      <w:numFmt w:val="lowerRoman"/>
      <w:lvlText w:val="%6."/>
      <w:lvlJc w:val="right"/>
      <w:pPr>
        <w:ind w:left="5112" w:hanging="180"/>
      </w:pPr>
    </w:lvl>
    <w:lvl w:ilvl="6" w:tplc="280A000F" w:tentative="1">
      <w:start w:val="1"/>
      <w:numFmt w:val="decimal"/>
      <w:lvlText w:val="%7."/>
      <w:lvlJc w:val="left"/>
      <w:pPr>
        <w:ind w:left="5832" w:hanging="360"/>
      </w:pPr>
    </w:lvl>
    <w:lvl w:ilvl="7" w:tplc="280A0019" w:tentative="1">
      <w:start w:val="1"/>
      <w:numFmt w:val="lowerLetter"/>
      <w:lvlText w:val="%8."/>
      <w:lvlJc w:val="left"/>
      <w:pPr>
        <w:ind w:left="6552" w:hanging="360"/>
      </w:pPr>
    </w:lvl>
    <w:lvl w:ilvl="8" w:tplc="28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9" w15:restartNumberingAfterBreak="0">
    <w:nsid w:val="70BE7704"/>
    <w:multiLevelType w:val="multilevel"/>
    <w:tmpl w:val="3AF40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8429E0"/>
    <w:multiLevelType w:val="hybridMultilevel"/>
    <w:tmpl w:val="70A6FF5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5D96729"/>
    <w:multiLevelType w:val="hybridMultilevel"/>
    <w:tmpl w:val="CD14FA4A"/>
    <w:lvl w:ilvl="0" w:tplc="374CEC1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416E86"/>
    <w:multiLevelType w:val="multilevel"/>
    <w:tmpl w:val="EF1C9396"/>
    <w:lvl w:ilvl="0">
      <w:start w:val="1"/>
      <w:numFmt w:val="upperRoman"/>
      <w:lvlText w:val="%1."/>
      <w:lvlJc w:val="righ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44" w:hanging="1800"/>
      </w:pPr>
      <w:rPr>
        <w:rFonts w:hint="default"/>
      </w:rPr>
    </w:lvl>
  </w:abstractNum>
  <w:abstractNum w:abstractNumId="33" w15:restartNumberingAfterBreak="0">
    <w:nsid w:val="7DEE7677"/>
    <w:multiLevelType w:val="hybridMultilevel"/>
    <w:tmpl w:val="F9EEE98A"/>
    <w:lvl w:ilvl="0" w:tplc="280A000F">
      <w:start w:val="1"/>
      <w:numFmt w:val="decimal"/>
      <w:lvlText w:val="%1."/>
      <w:lvlJc w:val="left"/>
      <w:pPr>
        <w:ind w:left="2148" w:hanging="360"/>
      </w:pPr>
    </w:lvl>
    <w:lvl w:ilvl="1" w:tplc="280A0019" w:tentative="1">
      <w:start w:val="1"/>
      <w:numFmt w:val="lowerLetter"/>
      <w:lvlText w:val="%2."/>
      <w:lvlJc w:val="left"/>
      <w:pPr>
        <w:ind w:left="2868" w:hanging="360"/>
      </w:pPr>
    </w:lvl>
    <w:lvl w:ilvl="2" w:tplc="280A001B" w:tentative="1">
      <w:start w:val="1"/>
      <w:numFmt w:val="lowerRoman"/>
      <w:lvlText w:val="%3."/>
      <w:lvlJc w:val="right"/>
      <w:pPr>
        <w:ind w:left="3588" w:hanging="180"/>
      </w:pPr>
    </w:lvl>
    <w:lvl w:ilvl="3" w:tplc="280A000F" w:tentative="1">
      <w:start w:val="1"/>
      <w:numFmt w:val="decimal"/>
      <w:lvlText w:val="%4."/>
      <w:lvlJc w:val="left"/>
      <w:pPr>
        <w:ind w:left="4308" w:hanging="360"/>
      </w:pPr>
    </w:lvl>
    <w:lvl w:ilvl="4" w:tplc="280A0019" w:tentative="1">
      <w:start w:val="1"/>
      <w:numFmt w:val="lowerLetter"/>
      <w:lvlText w:val="%5."/>
      <w:lvlJc w:val="left"/>
      <w:pPr>
        <w:ind w:left="5028" w:hanging="360"/>
      </w:pPr>
    </w:lvl>
    <w:lvl w:ilvl="5" w:tplc="280A001B" w:tentative="1">
      <w:start w:val="1"/>
      <w:numFmt w:val="lowerRoman"/>
      <w:lvlText w:val="%6."/>
      <w:lvlJc w:val="right"/>
      <w:pPr>
        <w:ind w:left="5748" w:hanging="180"/>
      </w:pPr>
    </w:lvl>
    <w:lvl w:ilvl="6" w:tplc="280A000F" w:tentative="1">
      <w:start w:val="1"/>
      <w:numFmt w:val="decimal"/>
      <w:lvlText w:val="%7."/>
      <w:lvlJc w:val="left"/>
      <w:pPr>
        <w:ind w:left="6468" w:hanging="360"/>
      </w:pPr>
    </w:lvl>
    <w:lvl w:ilvl="7" w:tplc="280A0019" w:tentative="1">
      <w:start w:val="1"/>
      <w:numFmt w:val="lowerLetter"/>
      <w:lvlText w:val="%8."/>
      <w:lvlJc w:val="left"/>
      <w:pPr>
        <w:ind w:left="7188" w:hanging="360"/>
      </w:pPr>
    </w:lvl>
    <w:lvl w:ilvl="8" w:tplc="28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4" w15:restartNumberingAfterBreak="0">
    <w:nsid w:val="7E7D5773"/>
    <w:multiLevelType w:val="multilevel"/>
    <w:tmpl w:val="35FA0B22"/>
    <w:lvl w:ilvl="0">
      <w:start w:val="1"/>
      <w:numFmt w:val="upperRoman"/>
      <w:lvlText w:val="%1."/>
      <w:lvlJc w:val="righ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22"/>
  </w:num>
  <w:num w:numId="3">
    <w:abstractNumId w:val="32"/>
  </w:num>
  <w:num w:numId="4">
    <w:abstractNumId w:val="20"/>
  </w:num>
  <w:num w:numId="5">
    <w:abstractNumId w:val="27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9"/>
  </w:num>
  <w:num w:numId="13">
    <w:abstractNumId w:val="33"/>
  </w:num>
  <w:num w:numId="14">
    <w:abstractNumId w:val="28"/>
  </w:num>
  <w:num w:numId="15">
    <w:abstractNumId w:val="19"/>
  </w:num>
  <w:num w:numId="16">
    <w:abstractNumId w:val="18"/>
  </w:num>
  <w:num w:numId="17">
    <w:abstractNumId w:val="8"/>
  </w:num>
  <w:num w:numId="18">
    <w:abstractNumId w:val="0"/>
  </w:num>
  <w:num w:numId="19">
    <w:abstractNumId w:val="23"/>
  </w:num>
  <w:num w:numId="20">
    <w:abstractNumId w:val="9"/>
  </w:num>
  <w:num w:numId="21">
    <w:abstractNumId w:val="0"/>
  </w:num>
  <w:num w:numId="22">
    <w:abstractNumId w:val="0"/>
  </w:num>
  <w:num w:numId="23">
    <w:abstractNumId w:val="0"/>
  </w:num>
  <w:num w:numId="24">
    <w:abstractNumId w:val="17"/>
  </w:num>
  <w:num w:numId="25">
    <w:abstractNumId w:val="0"/>
  </w:num>
  <w:num w:numId="26">
    <w:abstractNumId w:val="0"/>
  </w:num>
  <w:num w:numId="27">
    <w:abstractNumId w:val="31"/>
  </w:num>
  <w:num w:numId="28">
    <w:abstractNumId w:val="10"/>
  </w:num>
  <w:num w:numId="29">
    <w:abstractNumId w:val="30"/>
  </w:num>
  <w:num w:numId="30">
    <w:abstractNumId w:val="25"/>
  </w:num>
  <w:num w:numId="31">
    <w:abstractNumId w:val="12"/>
  </w:num>
  <w:num w:numId="32">
    <w:abstractNumId w:val="6"/>
  </w:num>
  <w:num w:numId="33">
    <w:abstractNumId w:val="14"/>
  </w:num>
  <w:num w:numId="34">
    <w:abstractNumId w:val="16"/>
  </w:num>
  <w:num w:numId="35">
    <w:abstractNumId w:val="11"/>
  </w:num>
  <w:num w:numId="36">
    <w:abstractNumId w:val="26"/>
  </w:num>
  <w:num w:numId="37">
    <w:abstractNumId w:val="34"/>
  </w:num>
  <w:num w:numId="38">
    <w:abstractNumId w:val="0"/>
  </w:num>
  <w:num w:numId="39">
    <w:abstractNumId w:val="0"/>
  </w:num>
  <w:num w:numId="40">
    <w:abstractNumId w:val="0"/>
  </w:num>
  <w:num w:numId="41">
    <w:abstractNumId w:val="24"/>
  </w:num>
  <w:num w:numId="42">
    <w:abstractNumId w:val="13"/>
  </w:num>
  <w:num w:numId="43">
    <w:abstractNumId w:val="21"/>
  </w:num>
  <w:num w:numId="44">
    <w:abstractNumId w:val="15"/>
  </w:num>
  <w:num w:numId="45">
    <w:abstractNumId w:val="7"/>
  </w:num>
  <w:num w:numId="46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activeWritingStyle w:appName="MSWord" w:lang="en-US" w:vendorID="64" w:dllVersion="0" w:nlCheck="1" w:checkStyle="0"/>
  <w:activeWritingStyle w:appName="MSWord" w:lang="es-PE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1"/>
  <w:activeWritingStyle w:appName="MSWord" w:lang="en-US" w:vendorID="64" w:dllVersion="6" w:nlCheck="1" w:checkStyle="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CO" w:vendorID="64" w:dllVersion="0" w:nlCheck="1" w:checkStyle="0"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146"/>
    <w:rsid w:val="00000438"/>
    <w:rsid w:val="00000865"/>
    <w:rsid w:val="00001351"/>
    <w:rsid w:val="00002784"/>
    <w:rsid w:val="00002CF7"/>
    <w:rsid w:val="00002D6E"/>
    <w:rsid w:val="0000334A"/>
    <w:rsid w:val="000033C5"/>
    <w:rsid w:val="00003835"/>
    <w:rsid w:val="00003913"/>
    <w:rsid w:val="0000396F"/>
    <w:rsid w:val="00003EF0"/>
    <w:rsid w:val="000043B1"/>
    <w:rsid w:val="00004AD1"/>
    <w:rsid w:val="00004DF6"/>
    <w:rsid w:val="00004F80"/>
    <w:rsid w:val="00005247"/>
    <w:rsid w:val="00005311"/>
    <w:rsid w:val="00005317"/>
    <w:rsid w:val="0000589D"/>
    <w:rsid w:val="00005911"/>
    <w:rsid w:val="00005AAB"/>
    <w:rsid w:val="00005E5D"/>
    <w:rsid w:val="000062B5"/>
    <w:rsid w:val="00007471"/>
    <w:rsid w:val="00007928"/>
    <w:rsid w:val="0000797D"/>
    <w:rsid w:val="00010678"/>
    <w:rsid w:val="000108DF"/>
    <w:rsid w:val="00011B76"/>
    <w:rsid w:val="00011BC5"/>
    <w:rsid w:val="00011C36"/>
    <w:rsid w:val="00011DB0"/>
    <w:rsid w:val="00012806"/>
    <w:rsid w:val="000129D3"/>
    <w:rsid w:val="00012AED"/>
    <w:rsid w:val="00013B2C"/>
    <w:rsid w:val="00013BD9"/>
    <w:rsid w:val="00014007"/>
    <w:rsid w:val="00014333"/>
    <w:rsid w:val="00014D46"/>
    <w:rsid w:val="00015B07"/>
    <w:rsid w:val="000160CC"/>
    <w:rsid w:val="0001620F"/>
    <w:rsid w:val="0001627A"/>
    <w:rsid w:val="000162F0"/>
    <w:rsid w:val="0001681E"/>
    <w:rsid w:val="00016D85"/>
    <w:rsid w:val="000204DE"/>
    <w:rsid w:val="00020943"/>
    <w:rsid w:val="00021781"/>
    <w:rsid w:val="000228D7"/>
    <w:rsid w:val="00022DF9"/>
    <w:rsid w:val="000233BE"/>
    <w:rsid w:val="0002393D"/>
    <w:rsid w:val="00023BA6"/>
    <w:rsid w:val="00023D71"/>
    <w:rsid w:val="0002430B"/>
    <w:rsid w:val="0002478A"/>
    <w:rsid w:val="0002540A"/>
    <w:rsid w:val="000254BE"/>
    <w:rsid w:val="00025559"/>
    <w:rsid w:val="000258B8"/>
    <w:rsid w:val="00025AE9"/>
    <w:rsid w:val="000260B4"/>
    <w:rsid w:val="0002693B"/>
    <w:rsid w:val="00026C23"/>
    <w:rsid w:val="0002707B"/>
    <w:rsid w:val="0002759F"/>
    <w:rsid w:val="00027831"/>
    <w:rsid w:val="00027B25"/>
    <w:rsid w:val="00027B45"/>
    <w:rsid w:val="00027D53"/>
    <w:rsid w:val="000300A9"/>
    <w:rsid w:val="00030478"/>
    <w:rsid w:val="00030725"/>
    <w:rsid w:val="00031592"/>
    <w:rsid w:val="00031996"/>
    <w:rsid w:val="000319BA"/>
    <w:rsid w:val="00032F68"/>
    <w:rsid w:val="00034064"/>
    <w:rsid w:val="00035C8A"/>
    <w:rsid w:val="00035D16"/>
    <w:rsid w:val="0003712F"/>
    <w:rsid w:val="00040637"/>
    <w:rsid w:val="00040B0A"/>
    <w:rsid w:val="00041EAB"/>
    <w:rsid w:val="00043623"/>
    <w:rsid w:val="00043F76"/>
    <w:rsid w:val="000440FE"/>
    <w:rsid w:val="0004479C"/>
    <w:rsid w:val="000454A0"/>
    <w:rsid w:val="00045AD5"/>
    <w:rsid w:val="0004682B"/>
    <w:rsid w:val="00046A48"/>
    <w:rsid w:val="00047387"/>
    <w:rsid w:val="000477D5"/>
    <w:rsid w:val="00050107"/>
    <w:rsid w:val="000502F6"/>
    <w:rsid w:val="00050929"/>
    <w:rsid w:val="00050F52"/>
    <w:rsid w:val="00051263"/>
    <w:rsid w:val="000512AF"/>
    <w:rsid w:val="00051459"/>
    <w:rsid w:val="0005278A"/>
    <w:rsid w:val="00052963"/>
    <w:rsid w:val="00052BB4"/>
    <w:rsid w:val="00052C60"/>
    <w:rsid w:val="00052F75"/>
    <w:rsid w:val="00053CAC"/>
    <w:rsid w:val="0005415A"/>
    <w:rsid w:val="000541B4"/>
    <w:rsid w:val="0005492F"/>
    <w:rsid w:val="000549EF"/>
    <w:rsid w:val="00054D44"/>
    <w:rsid w:val="00055F4E"/>
    <w:rsid w:val="00055FF8"/>
    <w:rsid w:val="00056EA3"/>
    <w:rsid w:val="000570C9"/>
    <w:rsid w:val="000577EA"/>
    <w:rsid w:val="00057A08"/>
    <w:rsid w:val="00057D90"/>
    <w:rsid w:val="00057FEC"/>
    <w:rsid w:val="00060421"/>
    <w:rsid w:val="00060AAB"/>
    <w:rsid w:val="00060EEE"/>
    <w:rsid w:val="0006105B"/>
    <w:rsid w:val="0006121E"/>
    <w:rsid w:val="000617C6"/>
    <w:rsid w:val="000621B7"/>
    <w:rsid w:val="00062675"/>
    <w:rsid w:val="00062EF8"/>
    <w:rsid w:val="00062F88"/>
    <w:rsid w:val="000633DE"/>
    <w:rsid w:val="00063C45"/>
    <w:rsid w:val="00063D01"/>
    <w:rsid w:val="00064510"/>
    <w:rsid w:val="00064DD9"/>
    <w:rsid w:val="00064EDB"/>
    <w:rsid w:val="00065074"/>
    <w:rsid w:val="00066E0E"/>
    <w:rsid w:val="000674A7"/>
    <w:rsid w:val="000675D4"/>
    <w:rsid w:val="0006777A"/>
    <w:rsid w:val="000678C3"/>
    <w:rsid w:val="0007016F"/>
    <w:rsid w:val="00070320"/>
    <w:rsid w:val="00070961"/>
    <w:rsid w:val="000711A7"/>
    <w:rsid w:val="00071A14"/>
    <w:rsid w:val="00071D7E"/>
    <w:rsid w:val="000724A3"/>
    <w:rsid w:val="00073244"/>
    <w:rsid w:val="00073266"/>
    <w:rsid w:val="00073345"/>
    <w:rsid w:val="00073471"/>
    <w:rsid w:val="00073E92"/>
    <w:rsid w:val="00074232"/>
    <w:rsid w:val="00074877"/>
    <w:rsid w:val="0007575B"/>
    <w:rsid w:val="000757A8"/>
    <w:rsid w:val="00075AF6"/>
    <w:rsid w:val="00076549"/>
    <w:rsid w:val="000773D0"/>
    <w:rsid w:val="00080A7A"/>
    <w:rsid w:val="00080E7D"/>
    <w:rsid w:val="000812B0"/>
    <w:rsid w:val="00081B23"/>
    <w:rsid w:val="00081FA8"/>
    <w:rsid w:val="000827E1"/>
    <w:rsid w:val="00082EC9"/>
    <w:rsid w:val="00083119"/>
    <w:rsid w:val="000837EA"/>
    <w:rsid w:val="00083B2D"/>
    <w:rsid w:val="000840E2"/>
    <w:rsid w:val="00084B64"/>
    <w:rsid w:val="00085007"/>
    <w:rsid w:val="00086D6B"/>
    <w:rsid w:val="000870AF"/>
    <w:rsid w:val="000873A9"/>
    <w:rsid w:val="0008740E"/>
    <w:rsid w:val="00087B5E"/>
    <w:rsid w:val="00087FC4"/>
    <w:rsid w:val="000902BB"/>
    <w:rsid w:val="000908A7"/>
    <w:rsid w:val="0009120A"/>
    <w:rsid w:val="00091FB7"/>
    <w:rsid w:val="00092084"/>
    <w:rsid w:val="000922C1"/>
    <w:rsid w:val="00092DB0"/>
    <w:rsid w:val="00093005"/>
    <w:rsid w:val="00093538"/>
    <w:rsid w:val="00094441"/>
    <w:rsid w:val="00094D7B"/>
    <w:rsid w:val="00096401"/>
    <w:rsid w:val="00096831"/>
    <w:rsid w:val="00096882"/>
    <w:rsid w:val="00096FD3"/>
    <w:rsid w:val="000978F7"/>
    <w:rsid w:val="00097BE8"/>
    <w:rsid w:val="000A15D1"/>
    <w:rsid w:val="000A1D8C"/>
    <w:rsid w:val="000A20C6"/>
    <w:rsid w:val="000A2886"/>
    <w:rsid w:val="000A28E3"/>
    <w:rsid w:val="000A2B05"/>
    <w:rsid w:val="000A2D66"/>
    <w:rsid w:val="000A3252"/>
    <w:rsid w:val="000A3979"/>
    <w:rsid w:val="000A4A0D"/>
    <w:rsid w:val="000A4AB5"/>
    <w:rsid w:val="000A5F5E"/>
    <w:rsid w:val="000A6B11"/>
    <w:rsid w:val="000A6FDB"/>
    <w:rsid w:val="000A7221"/>
    <w:rsid w:val="000A7AD1"/>
    <w:rsid w:val="000A7CD9"/>
    <w:rsid w:val="000B05AE"/>
    <w:rsid w:val="000B2141"/>
    <w:rsid w:val="000B2A92"/>
    <w:rsid w:val="000B2BE9"/>
    <w:rsid w:val="000B3074"/>
    <w:rsid w:val="000B36B0"/>
    <w:rsid w:val="000B4C47"/>
    <w:rsid w:val="000B5529"/>
    <w:rsid w:val="000B685C"/>
    <w:rsid w:val="000B7619"/>
    <w:rsid w:val="000B79D1"/>
    <w:rsid w:val="000B7A3A"/>
    <w:rsid w:val="000B7A74"/>
    <w:rsid w:val="000B7A7C"/>
    <w:rsid w:val="000C0241"/>
    <w:rsid w:val="000C1075"/>
    <w:rsid w:val="000C1660"/>
    <w:rsid w:val="000C1796"/>
    <w:rsid w:val="000C337A"/>
    <w:rsid w:val="000C34B8"/>
    <w:rsid w:val="000C3C3E"/>
    <w:rsid w:val="000C3D26"/>
    <w:rsid w:val="000C3D53"/>
    <w:rsid w:val="000C4F78"/>
    <w:rsid w:val="000C57EC"/>
    <w:rsid w:val="000C5848"/>
    <w:rsid w:val="000C5B5F"/>
    <w:rsid w:val="000C5D7A"/>
    <w:rsid w:val="000C6F7C"/>
    <w:rsid w:val="000D00ED"/>
    <w:rsid w:val="000D0F2C"/>
    <w:rsid w:val="000D13E6"/>
    <w:rsid w:val="000D1556"/>
    <w:rsid w:val="000D192D"/>
    <w:rsid w:val="000D1C50"/>
    <w:rsid w:val="000D4CBC"/>
    <w:rsid w:val="000D4D03"/>
    <w:rsid w:val="000D6DEC"/>
    <w:rsid w:val="000D6E28"/>
    <w:rsid w:val="000D76ED"/>
    <w:rsid w:val="000D7945"/>
    <w:rsid w:val="000D7984"/>
    <w:rsid w:val="000D79A9"/>
    <w:rsid w:val="000E07EB"/>
    <w:rsid w:val="000E111A"/>
    <w:rsid w:val="000E11C9"/>
    <w:rsid w:val="000E2973"/>
    <w:rsid w:val="000E31EE"/>
    <w:rsid w:val="000E3F9C"/>
    <w:rsid w:val="000E46FF"/>
    <w:rsid w:val="000E69A9"/>
    <w:rsid w:val="000E6B58"/>
    <w:rsid w:val="000E6CBD"/>
    <w:rsid w:val="000E7134"/>
    <w:rsid w:val="000E79AB"/>
    <w:rsid w:val="000F006D"/>
    <w:rsid w:val="000F08DA"/>
    <w:rsid w:val="000F270B"/>
    <w:rsid w:val="000F307A"/>
    <w:rsid w:val="000F32B5"/>
    <w:rsid w:val="000F3305"/>
    <w:rsid w:val="000F366F"/>
    <w:rsid w:val="000F37C4"/>
    <w:rsid w:val="000F3B52"/>
    <w:rsid w:val="000F3E6D"/>
    <w:rsid w:val="000F5CAE"/>
    <w:rsid w:val="000F622F"/>
    <w:rsid w:val="000F7972"/>
    <w:rsid w:val="0010179C"/>
    <w:rsid w:val="00101AD1"/>
    <w:rsid w:val="001023DB"/>
    <w:rsid w:val="00103ADB"/>
    <w:rsid w:val="00103CF6"/>
    <w:rsid w:val="0010477F"/>
    <w:rsid w:val="0010486F"/>
    <w:rsid w:val="00104997"/>
    <w:rsid w:val="00104F2E"/>
    <w:rsid w:val="001050F6"/>
    <w:rsid w:val="00105505"/>
    <w:rsid w:val="00105ACD"/>
    <w:rsid w:val="00105C2B"/>
    <w:rsid w:val="001067E2"/>
    <w:rsid w:val="001075B6"/>
    <w:rsid w:val="00107B9B"/>
    <w:rsid w:val="001100A7"/>
    <w:rsid w:val="00110153"/>
    <w:rsid w:val="00110401"/>
    <w:rsid w:val="0011113B"/>
    <w:rsid w:val="00111A7C"/>
    <w:rsid w:val="00111C32"/>
    <w:rsid w:val="001121A5"/>
    <w:rsid w:val="00113487"/>
    <w:rsid w:val="00114693"/>
    <w:rsid w:val="00114C40"/>
    <w:rsid w:val="0011552A"/>
    <w:rsid w:val="00115A07"/>
    <w:rsid w:val="001168EA"/>
    <w:rsid w:val="00117200"/>
    <w:rsid w:val="001179B6"/>
    <w:rsid w:val="00117AD0"/>
    <w:rsid w:val="00120F78"/>
    <w:rsid w:val="00121223"/>
    <w:rsid w:val="001212AC"/>
    <w:rsid w:val="00121613"/>
    <w:rsid w:val="00121A0A"/>
    <w:rsid w:val="00123501"/>
    <w:rsid w:val="001235CD"/>
    <w:rsid w:val="00123AAE"/>
    <w:rsid w:val="00123C98"/>
    <w:rsid w:val="00124437"/>
    <w:rsid w:val="00124B06"/>
    <w:rsid w:val="00125AFF"/>
    <w:rsid w:val="00125D9B"/>
    <w:rsid w:val="001268BD"/>
    <w:rsid w:val="00127123"/>
    <w:rsid w:val="0013095A"/>
    <w:rsid w:val="00130CA2"/>
    <w:rsid w:val="0013106A"/>
    <w:rsid w:val="001310AA"/>
    <w:rsid w:val="00131AFD"/>
    <w:rsid w:val="00131F97"/>
    <w:rsid w:val="00132E4E"/>
    <w:rsid w:val="00133E58"/>
    <w:rsid w:val="0013495D"/>
    <w:rsid w:val="00135240"/>
    <w:rsid w:val="00135412"/>
    <w:rsid w:val="00137E2B"/>
    <w:rsid w:val="00141584"/>
    <w:rsid w:val="0014178F"/>
    <w:rsid w:val="001417E4"/>
    <w:rsid w:val="0014181B"/>
    <w:rsid w:val="001428F3"/>
    <w:rsid w:val="00142911"/>
    <w:rsid w:val="00142D2E"/>
    <w:rsid w:val="001446B3"/>
    <w:rsid w:val="00144940"/>
    <w:rsid w:val="00145B24"/>
    <w:rsid w:val="00145DD8"/>
    <w:rsid w:val="001460C9"/>
    <w:rsid w:val="001470E2"/>
    <w:rsid w:val="00147836"/>
    <w:rsid w:val="00147F1C"/>
    <w:rsid w:val="001501EE"/>
    <w:rsid w:val="00150554"/>
    <w:rsid w:val="0015084B"/>
    <w:rsid w:val="00150A88"/>
    <w:rsid w:val="00150CF2"/>
    <w:rsid w:val="00151A6A"/>
    <w:rsid w:val="00152929"/>
    <w:rsid w:val="00152D38"/>
    <w:rsid w:val="00152F3B"/>
    <w:rsid w:val="00153138"/>
    <w:rsid w:val="00153333"/>
    <w:rsid w:val="0015385F"/>
    <w:rsid w:val="00154CBE"/>
    <w:rsid w:val="00155648"/>
    <w:rsid w:val="00155824"/>
    <w:rsid w:val="001562DC"/>
    <w:rsid w:val="00156646"/>
    <w:rsid w:val="00156CBC"/>
    <w:rsid w:val="00157032"/>
    <w:rsid w:val="001574F6"/>
    <w:rsid w:val="00157BAF"/>
    <w:rsid w:val="00157C72"/>
    <w:rsid w:val="00160A23"/>
    <w:rsid w:val="001615FC"/>
    <w:rsid w:val="001620EC"/>
    <w:rsid w:val="00162525"/>
    <w:rsid w:val="0016339A"/>
    <w:rsid w:val="00163527"/>
    <w:rsid w:val="001635D3"/>
    <w:rsid w:val="001652BC"/>
    <w:rsid w:val="001655B5"/>
    <w:rsid w:val="00166405"/>
    <w:rsid w:val="001664DB"/>
    <w:rsid w:val="00166865"/>
    <w:rsid w:val="001669BE"/>
    <w:rsid w:val="00166A60"/>
    <w:rsid w:val="00166B8B"/>
    <w:rsid w:val="00167014"/>
    <w:rsid w:val="00167029"/>
    <w:rsid w:val="00167253"/>
    <w:rsid w:val="00167BDC"/>
    <w:rsid w:val="00167D50"/>
    <w:rsid w:val="0017061F"/>
    <w:rsid w:val="001713D6"/>
    <w:rsid w:val="001714D4"/>
    <w:rsid w:val="00171C7D"/>
    <w:rsid w:val="00171F33"/>
    <w:rsid w:val="00171FCC"/>
    <w:rsid w:val="00172D88"/>
    <w:rsid w:val="00173703"/>
    <w:rsid w:val="00173978"/>
    <w:rsid w:val="00173FA4"/>
    <w:rsid w:val="00174B5D"/>
    <w:rsid w:val="0017503C"/>
    <w:rsid w:val="0017599B"/>
    <w:rsid w:val="00176432"/>
    <w:rsid w:val="0017683D"/>
    <w:rsid w:val="00177451"/>
    <w:rsid w:val="00177520"/>
    <w:rsid w:val="001804AA"/>
    <w:rsid w:val="00180B3D"/>
    <w:rsid w:val="00180C8B"/>
    <w:rsid w:val="00181026"/>
    <w:rsid w:val="0018128F"/>
    <w:rsid w:val="00181549"/>
    <w:rsid w:val="00181C4D"/>
    <w:rsid w:val="001823A9"/>
    <w:rsid w:val="00182461"/>
    <w:rsid w:val="00182469"/>
    <w:rsid w:val="001826B4"/>
    <w:rsid w:val="00182D55"/>
    <w:rsid w:val="001834EC"/>
    <w:rsid w:val="0018379D"/>
    <w:rsid w:val="001838E0"/>
    <w:rsid w:val="00183AF6"/>
    <w:rsid w:val="00184987"/>
    <w:rsid w:val="00185729"/>
    <w:rsid w:val="00185BE8"/>
    <w:rsid w:val="00185DE1"/>
    <w:rsid w:val="00186A2F"/>
    <w:rsid w:val="00187398"/>
    <w:rsid w:val="00187484"/>
    <w:rsid w:val="00187D99"/>
    <w:rsid w:val="001900FD"/>
    <w:rsid w:val="0019050D"/>
    <w:rsid w:val="00190DEB"/>
    <w:rsid w:val="00191961"/>
    <w:rsid w:val="001919B4"/>
    <w:rsid w:val="00192F99"/>
    <w:rsid w:val="00193377"/>
    <w:rsid w:val="00193F13"/>
    <w:rsid w:val="00194F09"/>
    <w:rsid w:val="00194FCD"/>
    <w:rsid w:val="00195381"/>
    <w:rsid w:val="001963B4"/>
    <w:rsid w:val="001967CA"/>
    <w:rsid w:val="00197892"/>
    <w:rsid w:val="00197DB8"/>
    <w:rsid w:val="00197F89"/>
    <w:rsid w:val="001A007D"/>
    <w:rsid w:val="001A01B0"/>
    <w:rsid w:val="001A0A02"/>
    <w:rsid w:val="001A1887"/>
    <w:rsid w:val="001A1F2A"/>
    <w:rsid w:val="001A23E1"/>
    <w:rsid w:val="001A2447"/>
    <w:rsid w:val="001A26CA"/>
    <w:rsid w:val="001A2714"/>
    <w:rsid w:val="001A3884"/>
    <w:rsid w:val="001A3CA5"/>
    <w:rsid w:val="001A412C"/>
    <w:rsid w:val="001A419D"/>
    <w:rsid w:val="001A4ABD"/>
    <w:rsid w:val="001A5203"/>
    <w:rsid w:val="001A5992"/>
    <w:rsid w:val="001A5A7C"/>
    <w:rsid w:val="001A5AE5"/>
    <w:rsid w:val="001A5C77"/>
    <w:rsid w:val="001A626E"/>
    <w:rsid w:val="001A63CE"/>
    <w:rsid w:val="001A6892"/>
    <w:rsid w:val="001A6B22"/>
    <w:rsid w:val="001B1303"/>
    <w:rsid w:val="001B165C"/>
    <w:rsid w:val="001B1F11"/>
    <w:rsid w:val="001B27DA"/>
    <w:rsid w:val="001B2BF9"/>
    <w:rsid w:val="001B3440"/>
    <w:rsid w:val="001B3CAC"/>
    <w:rsid w:val="001B4DD5"/>
    <w:rsid w:val="001B5716"/>
    <w:rsid w:val="001B5D12"/>
    <w:rsid w:val="001B6D0B"/>
    <w:rsid w:val="001B7274"/>
    <w:rsid w:val="001B771B"/>
    <w:rsid w:val="001B7802"/>
    <w:rsid w:val="001C0260"/>
    <w:rsid w:val="001C076F"/>
    <w:rsid w:val="001C0DC9"/>
    <w:rsid w:val="001C1143"/>
    <w:rsid w:val="001C1246"/>
    <w:rsid w:val="001C12D1"/>
    <w:rsid w:val="001C159B"/>
    <w:rsid w:val="001C2C83"/>
    <w:rsid w:val="001C338B"/>
    <w:rsid w:val="001C427E"/>
    <w:rsid w:val="001C481B"/>
    <w:rsid w:val="001C4835"/>
    <w:rsid w:val="001C5E88"/>
    <w:rsid w:val="001C6EE2"/>
    <w:rsid w:val="001C6F26"/>
    <w:rsid w:val="001D04B9"/>
    <w:rsid w:val="001D05DA"/>
    <w:rsid w:val="001D0FB2"/>
    <w:rsid w:val="001D2CF1"/>
    <w:rsid w:val="001D4263"/>
    <w:rsid w:val="001D4FF8"/>
    <w:rsid w:val="001D5235"/>
    <w:rsid w:val="001D5A07"/>
    <w:rsid w:val="001D5BCF"/>
    <w:rsid w:val="001D6D6A"/>
    <w:rsid w:val="001D75C2"/>
    <w:rsid w:val="001D76D2"/>
    <w:rsid w:val="001D7866"/>
    <w:rsid w:val="001D7DF3"/>
    <w:rsid w:val="001E02D0"/>
    <w:rsid w:val="001E03B7"/>
    <w:rsid w:val="001E04D5"/>
    <w:rsid w:val="001E07F2"/>
    <w:rsid w:val="001E0E07"/>
    <w:rsid w:val="001E118A"/>
    <w:rsid w:val="001E1988"/>
    <w:rsid w:val="001E2782"/>
    <w:rsid w:val="001E2B31"/>
    <w:rsid w:val="001E2BF5"/>
    <w:rsid w:val="001E3491"/>
    <w:rsid w:val="001E37B0"/>
    <w:rsid w:val="001E3AAA"/>
    <w:rsid w:val="001E3AF1"/>
    <w:rsid w:val="001E3D08"/>
    <w:rsid w:val="001E3EAE"/>
    <w:rsid w:val="001E3ED2"/>
    <w:rsid w:val="001E3FD2"/>
    <w:rsid w:val="001E48FC"/>
    <w:rsid w:val="001E4E1C"/>
    <w:rsid w:val="001E4E96"/>
    <w:rsid w:val="001E5459"/>
    <w:rsid w:val="001E5706"/>
    <w:rsid w:val="001E5E74"/>
    <w:rsid w:val="001E6A44"/>
    <w:rsid w:val="001E6B6A"/>
    <w:rsid w:val="001E6B99"/>
    <w:rsid w:val="001E6CA9"/>
    <w:rsid w:val="001E6F59"/>
    <w:rsid w:val="001E76B3"/>
    <w:rsid w:val="001E78BF"/>
    <w:rsid w:val="001E7AF6"/>
    <w:rsid w:val="001E7C0D"/>
    <w:rsid w:val="001E7C34"/>
    <w:rsid w:val="001E7D96"/>
    <w:rsid w:val="001E7F17"/>
    <w:rsid w:val="001F0D06"/>
    <w:rsid w:val="001F1CE3"/>
    <w:rsid w:val="001F2073"/>
    <w:rsid w:val="001F230E"/>
    <w:rsid w:val="001F2EA7"/>
    <w:rsid w:val="001F3DF9"/>
    <w:rsid w:val="001F40F1"/>
    <w:rsid w:val="001F444F"/>
    <w:rsid w:val="001F4F31"/>
    <w:rsid w:val="001F545E"/>
    <w:rsid w:val="001F6ECB"/>
    <w:rsid w:val="001F75C8"/>
    <w:rsid w:val="001F7A5E"/>
    <w:rsid w:val="001F7ABB"/>
    <w:rsid w:val="00201DAD"/>
    <w:rsid w:val="00202449"/>
    <w:rsid w:val="0020255F"/>
    <w:rsid w:val="00202CB4"/>
    <w:rsid w:val="00202CBC"/>
    <w:rsid w:val="002034AA"/>
    <w:rsid w:val="002040DB"/>
    <w:rsid w:val="00204101"/>
    <w:rsid w:val="00204495"/>
    <w:rsid w:val="00205F1C"/>
    <w:rsid w:val="002067A6"/>
    <w:rsid w:val="00207164"/>
    <w:rsid w:val="002074E1"/>
    <w:rsid w:val="00207829"/>
    <w:rsid w:val="00207F3B"/>
    <w:rsid w:val="00210364"/>
    <w:rsid w:val="00210E23"/>
    <w:rsid w:val="00210F87"/>
    <w:rsid w:val="002112DA"/>
    <w:rsid w:val="00211664"/>
    <w:rsid w:val="00211DCA"/>
    <w:rsid w:val="00212811"/>
    <w:rsid w:val="00213275"/>
    <w:rsid w:val="0021403E"/>
    <w:rsid w:val="002140F5"/>
    <w:rsid w:val="0021418F"/>
    <w:rsid w:val="0021445E"/>
    <w:rsid w:val="00215384"/>
    <w:rsid w:val="002153DD"/>
    <w:rsid w:val="0021586B"/>
    <w:rsid w:val="00215CE8"/>
    <w:rsid w:val="002161B7"/>
    <w:rsid w:val="0021674D"/>
    <w:rsid w:val="002171D3"/>
    <w:rsid w:val="002176DD"/>
    <w:rsid w:val="00217FF8"/>
    <w:rsid w:val="0022081E"/>
    <w:rsid w:val="00224252"/>
    <w:rsid w:val="0022456A"/>
    <w:rsid w:val="002247DB"/>
    <w:rsid w:val="0022493B"/>
    <w:rsid w:val="00224B35"/>
    <w:rsid w:val="00224B64"/>
    <w:rsid w:val="002252C0"/>
    <w:rsid w:val="002259F9"/>
    <w:rsid w:val="00225D39"/>
    <w:rsid w:val="00226845"/>
    <w:rsid w:val="002268A9"/>
    <w:rsid w:val="00226EE2"/>
    <w:rsid w:val="0023026C"/>
    <w:rsid w:val="0023031E"/>
    <w:rsid w:val="0023050E"/>
    <w:rsid w:val="00230A6F"/>
    <w:rsid w:val="00230F9D"/>
    <w:rsid w:val="002312A5"/>
    <w:rsid w:val="0023167E"/>
    <w:rsid w:val="002320DB"/>
    <w:rsid w:val="0023235E"/>
    <w:rsid w:val="002325E5"/>
    <w:rsid w:val="002338A6"/>
    <w:rsid w:val="00233CA1"/>
    <w:rsid w:val="00234321"/>
    <w:rsid w:val="0023490B"/>
    <w:rsid w:val="0023541A"/>
    <w:rsid w:val="00235635"/>
    <w:rsid w:val="00237C27"/>
    <w:rsid w:val="00237D37"/>
    <w:rsid w:val="00240171"/>
    <w:rsid w:val="0024073D"/>
    <w:rsid w:val="00240AC7"/>
    <w:rsid w:val="00240ADB"/>
    <w:rsid w:val="0024169E"/>
    <w:rsid w:val="0024227C"/>
    <w:rsid w:val="002427EB"/>
    <w:rsid w:val="00242EF1"/>
    <w:rsid w:val="002432BE"/>
    <w:rsid w:val="002432FB"/>
    <w:rsid w:val="00243636"/>
    <w:rsid w:val="002439F7"/>
    <w:rsid w:val="00243AAE"/>
    <w:rsid w:val="00244458"/>
    <w:rsid w:val="002448E8"/>
    <w:rsid w:val="002450A8"/>
    <w:rsid w:val="00245494"/>
    <w:rsid w:val="00246E53"/>
    <w:rsid w:val="00246F67"/>
    <w:rsid w:val="002473D1"/>
    <w:rsid w:val="002478D8"/>
    <w:rsid w:val="00250796"/>
    <w:rsid w:val="002510D3"/>
    <w:rsid w:val="00251478"/>
    <w:rsid w:val="00252640"/>
    <w:rsid w:val="0025287C"/>
    <w:rsid w:val="00252B9A"/>
    <w:rsid w:val="00252D19"/>
    <w:rsid w:val="00254648"/>
    <w:rsid w:val="00254A0C"/>
    <w:rsid w:val="00254B4E"/>
    <w:rsid w:val="002551E5"/>
    <w:rsid w:val="00255B06"/>
    <w:rsid w:val="002564E1"/>
    <w:rsid w:val="00256FE1"/>
    <w:rsid w:val="00257529"/>
    <w:rsid w:val="00260A83"/>
    <w:rsid w:val="00261572"/>
    <w:rsid w:val="002618CA"/>
    <w:rsid w:val="00261D8C"/>
    <w:rsid w:val="00261FEF"/>
    <w:rsid w:val="00262A41"/>
    <w:rsid w:val="002630C7"/>
    <w:rsid w:val="00263439"/>
    <w:rsid w:val="0026347E"/>
    <w:rsid w:val="00263BD6"/>
    <w:rsid w:val="00263D91"/>
    <w:rsid w:val="00264223"/>
    <w:rsid w:val="0026435C"/>
    <w:rsid w:val="00264AFE"/>
    <w:rsid w:val="00264D06"/>
    <w:rsid w:val="0026570A"/>
    <w:rsid w:val="00265F30"/>
    <w:rsid w:val="00266BDB"/>
    <w:rsid w:val="00266F4E"/>
    <w:rsid w:val="00267815"/>
    <w:rsid w:val="002708CD"/>
    <w:rsid w:val="00270EAD"/>
    <w:rsid w:val="00271609"/>
    <w:rsid w:val="00272060"/>
    <w:rsid w:val="0027207F"/>
    <w:rsid w:val="0027212B"/>
    <w:rsid w:val="00272456"/>
    <w:rsid w:val="0027273B"/>
    <w:rsid w:val="0027294C"/>
    <w:rsid w:val="00274303"/>
    <w:rsid w:val="00274580"/>
    <w:rsid w:val="0027472E"/>
    <w:rsid w:val="002759E3"/>
    <w:rsid w:val="002763F7"/>
    <w:rsid w:val="00276E1B"/>
    <w:rsid w:val="00277084"/>
    <w:rsid w:val="002775F0"/>
    <w:rsid w:val="0027796B"/>
    <w:rsid w:val="002802FA"/>
    <w:rsid w:val="00280587"/>
    <w:rsid w:val="00280EA8"/>
    <w:rsid w:val="00281E48"/>
    <w:rsid w:val="00281FA6"/>
    <w:rsid w:val="0028202F"/>
    <w:rsid w:val="0028392F"/>
    <w:rsid w:val="00284819"/>
    <w:rsid w:val="002849F6"/>
    <w:rsid w:val="00284E1F"/>
    <w:rsid w:val="0028647F"/>
    <w:rsid w:val="002867E3"/>
    <w:rsid w:val="00286C34"/>
    <w:rsid w:val="00287006"/>
    <w:rsid w:val="00287026"/>
    <w:rsid w:val="00290AFE"/>
    <w:rsid w:val="00290D5B"/>
    <w:rsid w:val="00291143"/>
    <w:rsid w:val="0029176F"/>
    <w:rsid w:val="00292108"/>
    <w:rsid w:val="00292740"/>
    <w:rsid w:val="00292947"/>
    <w:rsid w:val="00292C23"/>
    <w:rsid w:val="00292FDE"/>
    <w:rsid w:val="00293338"/>
    <w:rsid w:val="00294C27"/>
    <w:rsid w:val="002962C1"/>
    <w:rsid w:val="00296499"/>
    <w:rsid w:val="00296610"/>
    <w:rsid w:val="00296EBC"/>
    <w:rsid w:val="00297726"/>
    <w:rsid w:val="00297F82"/>
    <w:rsid w:val="002A06C8"/>
    <w:rsid w:val="002A0AAE"/>
    <w:rsid w:val="002A1983"/>
    <w:rsid w:val="002A1CCF"/>
    <w:rsid w:val="002A1E25"/>
    <w:rsid w:val="002A1F58"/>
    <w:rsid w:val="002A247D"/>
    <w:rsid w:val="002A2536"/>
    <w:rsid w:val="002A2958"/>
    <w:rsid w:val="002A2FA0"/>
    <w:rsid w:val="002A3407"/>
    <w:rsid w:val="002A34B9"/>
    <w:rsid w:val="002A3EB0"/>
    <w:rsid w:val="002A4DBE"/>
    <w:rsid w:val="002A5744"/>
    <w:rsid w:val="002A581E"/>
    <w:rsid w:val="002A6FDD"/>
    <w:rsid w:val="002B0326"/>
    <w:rsid w:val="002B0DE1"/>
    <w:rsid w:val="002B1DC1"/>
    <w:rsid w:val="002B3B50"/>
    <w:rsid w:val="002B4546"/>
    <w:rsid w:val="002B479D"/>
    <w:rsid w:val="002B4886"/>
    <w:rsid w:val="002B4C3F"/>
    <w:rsid w:val="002B4CBF"/>
    <w:rsid w:val="002B5441"/>
    <w:rsid w:val="002B7252"/>
    <w:rsid w:val="002C0489"/>
    <w:rsid w:val="002C08CB"/>
    <w:rsid w:val="002C0A32"/>
    <w:rsid w:val="002C128D"/>
    <w:rsid w:val="002C222D"/>
    <w:rsid w:val="002C23B9"/>
    <w:rsid w:val="002C25B6"/>
    <w:rsid w:val="002C2F12"/>
    <w:rsid w:val="002C2F3B"/>
    <w:rsid w:val="002C326E"/>
    <w:rsid w:val="002C35C9"/>
    <w:rsid w:val="002C3662"/>
    <w:rsid w:val="002C4311"/>
    <w:rsid w:val="002C48AF"/>
    <w:rsid w:val="002C49F6"/>
    <w:rsid w:val="002C4DA4"/>
    <w:rsid w:val="002C5339"/>
    <w:rsid w:val="002C5DAB"/>
    <w:rsid w:val="002C663B"/>
    <w:rsid w:val="002C692E"/>
    <w:rsid w:val="002C7095"/>
    <w:rsid w:val="002C7672"/>
    <w:rsid w:val="002C794B"/>
    <w:rsid w:val="002C7BFE"/>
    <w:rsid w:val="002D06F3"/>
    <w:rsid w:val="002D0EB8"/>
    <w:rsid w:val="002D0F21"/>
    <w:rsid w:val="002D21C8"/>
    <w:rsid w:val="002D2705"/>
    <w:rsid w:val="002D2A59"/>
    <w:rsid w:val="002D3788"/>
    <w:rsid w:val="002D37F8"/>
    <w:rsid w:val="002D4429"/>
    <w:rsid w:val="002D558A"/>
    <w:rsid w:val="002D573B"/>
    <w:rsid w:val="002D6AFD"/>
    <w:rsid w:val="002D6FC6"/>
    <w:rsid w:val="002D78F1"/>
    <w:rsid w:val="002D7C21"/>
    <w:rsid w:val="002E02EC"/>
    <w:rsid w:val="002E0AA6"/>
    <w:rsid w:val="002E0B2E"/>
    <w:rsid w:val="002E0FB9"/>
    <w:rsid w:val="002E1341"/>
    <w:rsid w:val="002E13CE"/>
    <w:rsid w:val="002E155C"/>
    <w:rsid w:val="002E17CF"/>
    <w:rsid w:val="002E1AE8"/>
    <w:rsid w:val="002E2029"/>
    <w:rsid w:val="002E2A93"/>
    <w:rsid w:val="002E39D8"/>
    <w:rsid w:val="002E5F5D"/>
    <w:rsid w:val="002E65E5"/>
    <w:rsid w:val="002E6B13"/>
    <w:rsid w:val="002E7186"/>
    <w:rsid w:val="002E73D1"/>
    <w:rsid w:val="002F0199"/>
    <w:rsid w:val="002F02EE"/>
    <w:rsid w:val="002F0302"/>
    <w:rsid w:val="002F03D0"/>
    <w:rsid w:val="002F127A"/>
    <w:rsid w:val="002F175C"/>
    <w:rsid w:val="002F192A"/>
    <w:rsid w:val="002F1D85"/>
    <w:rsid w:val="002F1D95"/>
    <w:rsid w:val="002F1F44"/>
    <w:rsid w:val="002F2D62"/>
    <w:rsid w:val="002F397E"/>
    <w:rsid w:val="002F3B48"/>
    <w:rsid w:val="002F3FC7"/>
    <w:rsid w:val="002F4873"/>
    <w:rsid w:val="002F7825"/>
    <w:rsid w:val="002F7D66"/>
    <w:rsid w:val="002F7DA0"/>
    <w:rsid w:val="002F7FBC"/>
    <w:rsid w:val="00301881"/>
    <w:rsid w:val="003018DC"/>
    <w:rsid w:val="00301EFD"/>
    <w:rsid w:val="00301FB7"/>
    <w:rsid w:val="00302C15"/>
    <w:rsid w:val="00302CB0"/>
    <w:rsid w:val="00302DF0"/>
    <w:rsid w:val="00304F79"/>
    <w:rsid w:val="0030509F"/>
    <w:rsid w:val="0030563F"/>
    <w:rsid w:val="00305766"/>
    <w:rsid w:val="003058E9"/>
    <w:rsid w:val="00305CF7"/>
    <w:rsid w:val="003066EC"/>
    <w:rsid w:val="00307250"/>
    <w:rsid w:val="00307714"/>
    <w:rsid w:val="00307D2F"/>
    <w:rsid w:val="0031018D"/>
    <w:rsid w:val="003107B2"/>
    <w:rsid w:val="003112C1"/>
    <w:rsid w:val="003112D1"/>
    <w:rsid w:val="0031218A"/>
    <w:rsid w:val="00312E3F"/>
    <w:rsid w:val="0031336C"/>
    <w:rsid w:val="00313A36"/>
    <w:rsid w:val="00313B5C"/>
    <w:rsid w:val="00313ED8"/>
    <w:rsid w:val="00313F1B"/>
    <w:rsid w:val="003145B8"/>
    <w:rsid w:val="003149A4"/>
    <w:rsid w:val="003152CB"/>
    <w:rsid w:val="00315438"/>
    <w:rsid w:val="00315A26"/>
    <w:rsid w:val="00315F55"/>
    <w:rsid w:val="003163E3"/>
    <w:rsid w:val="00316C53"/>
    <w:rsid w:val="0031750A"/>
    <w:rsid w:val="00317552"/>
    <w:rsid w:val="003175F1"/>
    <w:rsid w:val="00320752"/>
    <w:rsid w:val="00320B8C"/>
    <w:rsid w:val="003213D1"/>
    <w:rsid w:val="00321BF0"/>
    <w:rsid w:val="00322633"/>
    <w:rsid w:val="003227E0"/>
    <w:rsid w:val="00322C9A"/>
    <w:rsid w:val="0032311D"/>
    <w:rsid w:val="00323741"/>
    <w:rsid w:val="003244B7"/>
    <w:rsid w:val="00324AC4"/>
    <w:rsid w:val="00324B48"/>
    <w:rsid w:val="003257C9"/>
    <w:rsid w:val="0032584D"/>
    <w:rsid w:val="00325E80"/>
    <w:rsid w:val="003263F6"/>
    <w:rsid w:val="0032648F"/>
    <w:rsid w:val="003269AF"/>
    <w:rsid w:val="00326A16"/>
    <w:rsid w:val="00327D27"/>
    <w:rsid w:val="00330481"/>
    <w:rsid w:val="003308EB"/>
    <w:rsid w:val="00330F74"/>
    <w:rsid w:val="00330FAE"/>
    <w:rsid w:val="00331904"/>
    <w:rsid w:val="00331D1D"/>
    <w:rsid w:val="00331D41"/>
    <w:rsid w:val="00332897"/>
    <w:rsid w:val="003328EC"/>
    <w:rsid w:val="00332C3B"/>
    <w:rsid w:val="00333DD2"/>
    <w:rsid w:val="00333F63"/>
    <w:rsid w:val="00333F72"/>
    <w:rsid w:val="00334EA6"/>
    <w:rsid w:val="003351BD"/>
    <w:rsid w:val="0033546E"/>
    <w:rsid w:val="00335789"/>
    <w:rsid w:val="00335C7B"/>
    <w:rsid w:val="00336DEC"/>
    <w:rsid w:val="003375F1"/>
    <w:rsid w:val="00337F31"/>
    <w:rsid w:val="0034059A"/>
    <w:rsid w:val="003409A4"/>
    <w:rsid w:val="00340BF6"/>
    <w:rsid w:val="0034108A"/>
    <w:rsid w:val="00341252"/>
    <w:rsid w:val="00341790"/>
    <w:rsid w:val="00342084"/>
    <w:rsid w:val="003421A1"/>
    <w:rsid w:val="0034221C"/>
    <w:rsid w:val="00342CC6"/>
    <w:rsid w:val="00342F78"/>
    <w:rsid w:val="003430AD"/>
    <w:rsid w:val="0034316E"/>
    <w:rsid w:val="0034346C"/>
    <w:rsid w:val="0034367C"/>
    <w:rsid w:val="003438F0"/>
    <w:rsid w:val="00343F59"/>
    <w:rsid w:val="00343FEC"/>
    <w:rsid w:val="00344825"/>
    <w:rsid w:val="0034576E"/>
    <w:rsid w:val="003457B9"/>
    <w:rsid w:val="003458AA"/>
    <w:rsid w:val="003467F0"/>
    <w:rsid w:val="00346E29"/>
    <w:rsid w:val="003475D1"/>
    <w:rsid w:val="00350864"/>
    <w:rsid w:val="00350A7C"/>
    <w:rsid w:val="003515DE"/>
    <w:rsid w:val="003519BE"/>
    <w:rsid w:val="00351BB1"/>
    <w:rsid w:val="003520AC"/>
    <w:rsid w:val="0035261E"/>
    <w:rsid w:val="003526ED"/>
    <w:rsid w:val="00352775"/>
    <w:rsid w:val="003528B5"/>
    <w:rsid w:val="0035300B"/>
    <w:rsid w:val="00353503"/>
    <w:rsid w:val="003537E5"/>
    <w:rsid w:val="00353B54"/>
    <w:rsid w:val="00353D24"/>
    <w:rsid w:val="003545A0"/>
    <w:rsid w:val="0035475E"/>
    <w:rsid w:val="0035488F"/>
    <w:rsid w:val="003556ED"/>
    <w:rsid w:val="003559F7"/>
    <w:rsid w:val="00355CA8"/>
    <w:rsid w:val="003566C8"/>
    <w:rsid w:val="0036000B"/>
    <w:rsid w:val="003601A2"/>
    <w:rsid w:val="00360C96"/>
    <w:rsid w:val="00360EF8"/>
    <w:rsid w:val="00361E0D"/>
    <w:rsid w:val="00362483"/>
    <w:rsid w:val="00363161"/>
    <w:rsid w:val="00363583"/>
    <w:rsid w:val="00364080"/>
    <w:rsid w:val="00364144"/>
    <w:rsid w:val="003657FD"/>
    <w:rsid w:val="003661D1"/>
    <w:rsid w:val="00367B68"/>
    <w:rsid w:val="00367FCC"/>
    <w:rsid w:val="003702CF"/>
    <w:rsid w:val="00370E90"/>
    <w:rsid w:val="0037202C"/>
    <w:rsid w:val="003729CF"/>
    <w:rsid w:val="003729E1"/>
    <w:rsid w:val="0037303A"/>
    <w:rsid w:val="00373FD1"/>
    <w:rsid w:val="00374D5B"/>
    <w:rsid w:val="0037536C"/>
    <w:rsid w:val="003758D0"/>
    <w:rsid w:val="00375B15"/>
    <w:rsid w:val="00376263"/>
    <w:rsid w:val="003764ED"/>
    <w:rsid w:val="00376C14"/>
    <w:rsid w:val="00376C9C"/>
    <w:rsid w:val="003773E4"/>
    <w:rsid w:val="0038138D"/>
    <w:rsid w:val="00381AB7"/>
    <w:rsid w:val="00381DB0"/>
    <w:rsid w:val="003828EF"/>
    <w:rsid w:val="00382BFB"/>
    <w:rsid w:val="00382CC5"/>
    <w:rsid w:val="0038333B"/>
    <w:rsid w:val="00383A41"/>
    <w:rsid w:val="00383C66"/>
    <w:rsid w:val="00384B18"/>
    <w:rsid w:val="00384C8A"/>
    <w:rsid w:val="00385AB6"/>
    <w:rsid w:val="00385C4D"/>
    <w:rsid w:val="00385DA1"/>
    <w:rsid w:val="00386255"/>
    <w:rsid w:val="003870FE"/>
    <w:rsid w:val="0038735C"/>
    <w:rsid w:val="003905C6"/>
    <w:rsid w:val="00391565"/>
    <w:rsid w:val="003916FC"/>
    <w:rsid w:val="003924E2"/>
    <w:rsid w:val="00392902"/>
    <w:rsid w:val="00392C2C"/>
    <w:rsid w:val="00392FF6"/>
    <w:rsid w:val="003930EA"/>
    <w:rsid w:val="00393245"/>
    <w:rsid w:val="003933EA"/>
    <w:rsid w:val="00393E5B"/>
    <w:rsid w:val="00393FAF"/>
    <w:rsid w:val="00394367"/>
    <w:rsid w:val="00394615"/>
    <w:rsid w:val="003947F7"/>
    <w:rsid w:val="00395086"/>
    <w:rsid w:val="00395658"/>
    <w:rsid w:val="00395AF7"/>
    <w:rsid w:val="00396073"/>
    <w:rsid w:val="00396490"/>
    <w:rsid w:val="003A0665"/>
    <w:rsid w:val="003A0C37"/>
    <w:rsid w:val="003A1C08"/>
    <w:rsid w:val="003A1E6D"/>
    <w:rsid w:val="003A2463"/>
    <w:rsid w:val="003A2F4B"/>
    <w:rsid w:val="003A3233"/>
    <w:rsid w:val="003A35AB"/>
    <w:rsid w:val="003A40ED"/>
    <w:rsid w:val="003A5024"/>
    <w:rsid w:val="003A51F3"/>
    <w:rsid w:val="003A677A"/>
    <w:rsid w:val="003A6929"/>
    <w:rsid w:val="003A698D"/>
    <w:rsid w:val="003A6B79"/>
    <w:rsid w:val="003A7671"/>
    <w:rsid w:val="003A7F3F"/>
    <w:rsid w:val="003B0563"/>
    <w:rsid w:val="003B065E"/>
    <w:rsid w:val="003B133F"/>
    <w:rsid w:val="003B307A"/>
    <w:rsid w:val="003B3564"/>
    <w:rsid w:val="003B35F2"/>
    <w:rsid w:val="003B389B"/>
    <w:rsid w:val="003B3F84"/>
    <w:rsid w:val="003B42CE"/>
    <w:rsid w:val="003B4730"/>
    <w:rsid w:val="003B4CB2"/>
    <w:rsid w:val="003B4E1F"/>
    <w:rsid w:val="003B4EA1"/>
    <w:rsid w:val="003B537A"/>
    <w:rsid w:val="003B5BA5"/>
    <w:rsid w:val="003B6017"/>
    <w:rsid w:val="003B6078"/>
    <w:rsid w:val="003B6570"/>
    <w:rsid w:val="003B66A7"/>
    <w:rsid w:val="003B6805"/>
    <w:rsid w:val="003B6A76"/>
    <w:rsid w:val="003B7630"/>
    <w:rsid w:val="003B7BCC"/>
    <w:rsid w:val="003B7E09"/>
    <w:rsid w:val="003C0B9B"/>
    <w:rsid w:val="003C0DFD"/>
    <w:rsid w:val="003C0E38"/>
    <w:rsid w:val="003C0FEC"/>
    <w:rsid w:val="003C18E3"/>
    <w:rsid w:val="003C1969"/>
    <w:rsid w:val="003C1B04"/>
    <w:rsid w:val="003C221C"/>
    <w:rsid w:val="003C23AA"/>
    <w:rsid w:val="003C270D"/>
    <w:rsid w:val="003C2AC5"/>
    <w:rsid w:val="003C2E22"/>
    <w:rsid w:val="003C3841"/>
    <w:rsid w:val="003C42A2"/>
    <w:rsid w:val="003C441C"/>
    <w:rsid w:val="003C57C9"/>
    <w:rsid w:val="003C5CAC"/>
    <w:rsid w:val="003C6544"/>
    <w:rsid w:val="003C6565"/>
    <w:rsid w:val="003C6A1A"/>
    <w:rsid w:val="003C6D87"/>
    <w:rsid w:val="003C791B"/>
    <w:rsid w:val="003D0672"/>
    <w:rsid w:val="003D0AB6"/>
    <w:rsid w:val="003D10F0"/>
    <w:rsid w:val="003D14F2"/>
    <w:rsid w:val="003D15A7"/>
    <w:rsid w:val="003D1775"/>
    <w:rsid w:val="003D1833"/>
    <w:rsid w:val="003D1A01"/>
    <w:rsid w:val="003D1DD1"/>
    <w:rsid w:val="003D22F4"/>
    <w:rsid w:val="003D244C"/>
    <w:rsid w:val="003D2483"/>
    <w:rsid w:val="003D24F4"/>
    <w:rsid w:val="003D29DB"/>
    <w:rsid w:val="003D2B46"/>
    <w:rsid w:val="003D2B4E"/>
    <w:rsid w:val="003D3269"/>
    <w:rsid w:val="003D36BC"/>
    <w:rsid w:val="003D447B"/>
    <w:rsid w:val="003D4686"/>
    <w:rsid w:val="003D487D"/>
    <w:rsid w:val="003D4F9C"/>
    <w:rsid w:val="003D539A"/>
    <w:rsid w:val="003D5B07"/>
    <w:rsid w:val="003D6105"/>
    <w:rsid w:val="003D63DF"/>
    <w:rsid w:val="003D67EC"/>
    <w:rsid w:val="003D719F"/>
    <w:rsid w:val="003D762C"/>
    <w:rsid w:val="003D7BE9"/>
    <w:rsid w:val="003E2E4C"/>
    <w:rsid w:val="003E3512"/>
    <w:rsid w:val="003E488C"/>
    <w:rsid w:val="003E48EB"/>
    <w:rsid w:val="003E4AE5"/>
    <w:rsid w:val="003E517C"/>
    <w:rsid w:val="003E5D49"/>
    <w:rsid w:val="003E68E5"/>
    <w:rsid w:val="003E69EA"/>
    <w:rsid w:val="003E6A9C"/>
    <w:rsid w:val="003E70AA"/>
    <w:rsid w:val="003E7664"/>
    <w:rsid w:val="003E7BE2"/>
    <w:rsid w:val="003F0437"/>
    <w:rsid w:val="003F0FD5"/>
    <w:rsid w:val="003F108B"/>
    <w:rsid w:val="003F1401"/>
    <w:rsid w:val="003F1726"/>
    <w:rsid w:val="003F17D5"/>
    <w:rsid w:val="003F1F1B"/>
    <w:rsid w:val="003F3102"/>
    <w:rsid w:val="003F3344"/>
    <w:rsid w:val="003F33B1"/>
    <w:rsid w:val="003F4BC7"/>
    <w:rsid w:val="003F5849"/>
    <w:rsid w:val="003F5D88"/>
    <w:rsid w:val="003F5E98"/>
    <w:rsid w:val="003F600C"/>
    <w:rsid w:val="003F6362"/>
    <w:rsid w:val="003F65F8"/>
    <w:rsid w:val="00400037"/>
    <w:rsid w:val="004010A6"/>
    <w:rsid w:val="0040169B"/>
    <w:rsid w:val="00401A36"/>
    <w:rsid w:val="00401A3D"/>
    <w:rsid w:val="00401BA7"/>
    <w:rsid w:val="0040294C"/>
    <w:rsid w:val="00403343"/>
    <w:rsid w:val="00403F43"/>
    <w:rsid w:val="00404FE3"/>
    <w:rsid w:val="004053AE"/>
    <w:rsid w:val="00405CF3"/>
    <w:rsid w:val="00405FB6"/>
    <w:rsid w:val="00406ED6"/>
    <w:rsid w:val="00407605"/>
    <w:rsid w:val="00407CD5"/>
    <w:rsid w:val="00407D32"/>
    <w:rsid w:val="004102C1"/>
    <w:rsid w:val="00410F9D"/>
    <w:rsid w:val="004117E3"/>
    <w:rsid w:val="0041195F"/>
    <w:rsid w:val="00411F0B"/>
    <w:rsid w:val="004123E4"/>
    <w:rsid w:val="00412573"/>
    <w:rsid w:val="004128CD"/>
    <w:rsid w:val="00412B07"/>
    <w:rsid w:val="004130FB"/>
    <w:rsid w:val="004141AB"/>
    <w:rsid w:val="0041423B"/>
    <w:rsid w:val="0041461C"/>
    <w:rsid w:val="00414A75"/>
    <w:rsid w:val="00415211"/>
    <w:rsid w:val="0041556A"/>
    <w:rsid w:val="00415BB2"/>
    <w:rsid w:val="00415D9D"/>
    <w:rsid w:val="00416423"/>
    <w:rsid w:val="00416BB3"/>
    <w:rsid w:val="00416D0C"/>
    <w:rsid w:val="004173D4"/>
    <w:rsid w:val="00417FBD"/>
    <w:rsid w:val="0042083D"/>
    <w:rsid w:val="00420CA3"/>
    <w:rsid w:val="00421850"/>
    <w:rsid w:val="00421C14"/>
    <w:rsid w:val="00421EAD"/>
    <w:rsid w:val="0042211E"/>
    <w:rsid w:val="00423450"/>
    <w:rsid w:val="0042361B"/>
    <w:rsid w:val="00423786"/>
    <w:rsid w:val="0042378F"/>
    <w:rsid w:val="00424A88"/>
    <w:rsid w:val="004254AA"/>
    <w:rsid w:val="00425586"/>
    <w:rsid w:val="004255E5"/>
    <w:rsid w:val="0042630F"/>
    <w:rsid w:val="00426414"/>
    <w:rsid w:val="00426545"/>
    <w:rsid w:val="004265B9"/>
    <w:rsid w:val="00426B40"/>
    <w:rsid w:val="004271EF"/>
    <w:rsid w:val="00427279"/>
    <w:rsid w:val="004272DA"/>
    <w:rsid w:val="00427641"/>
    <w:rsid w:val="00427B53"/>
    <w:rsid w:val="00430C3C"/>
    <w:rsid w:val="00430D7F"/>
    <w:rsid w:val="0043125E"/>
    <w:rsid w:val="004313F2"/>
    <w:rsid w:val="00431DD5"/>
    <w:rsid w:val="00433151"/>
    <w:rsid w:val="004336E6"/>
    <w:rsid w:val="00433DA1"/>
    <w:rsid w:val="004343A4"/>
    <w:rsid w:val="00434445"/>
    <w:rsid w:val="00434A7E"/>
    <w:rsid w:val="0043632F"/>
    <w:rsid w:val="004368F9"/>
    <w:rsid w:val="00436B44"/>
    <w:rsid w:val="004376E9"/>
    <w:rsid w:val="00437810"/>
    <w:rsid w:val="00437D10"/>
    <w:rsid w:val="0044000F"/>
    <w:rsid w:val="004407FE"/>
    <w:rsid w:val="00440A99"/>
    <w:rsid w:val="00441D60"/>
    <w:rsid w:val="00441E7D"/>
    <w:rsid w:val="004421D6"/>
    <w:rsid w:val="0044228F"/>
    <w:rsid w:val="00442AC6"/>
    <w:rsid w:val="00442AFA"/>
    <w:rsid w:val="00442F1C"/>
    <w:rsid w:val="00443653"/>
    <w:rsid w:val="004439BC"/>
    <w:rsid w:val="004439F8"/>
    <w:rsid w:val="00443C8B"/>
    <w:rsid w:val="00444BC1"/>
    <w:rsid w:val="00445B30"/>
    <w:rsid w:val="00446730"/>
    <w:rsid w:val="00446D84"/>
    <w:rsid w:val="00446DCD"/>
    <w:rsid w:val="00446E36"/>
    <w:rsid w:val="00447D08"/>
    <w:rsid w:val="00450675"/>
    <w:rsid w:val="0045080F"/>
    <w:rsid w:val="00450B4F"/>
    <w:rsid w:val="00450E39"/>
    <w:rsid w:val="00451970"/>
    <w:rsid w:val="004520F1"/>
    <w:rsid w:val="004522E4"/>
    <w:rsid w:val="00452D88"/>
    <w:rsid w:val="00452DD0"/>
    <w:rsid w:val="00454E18"/>
    <w:rsid w:val="0045590D"/>
    <w:rsid w:val="0045625D"/>
    <w:rsid w:val="00456B90"/>
    <w:rsid w:val="00456CDE"/>
    <w:rsid w:val="00460325"/>
    <w:rsid w:val="004605BD"/>
    <w:rsid w:val="00460D96"/>
    <w:rsid w:val="004617EC"/>
    <w:rsid w:val="004627CD"/>
    <w:rsid w:val="00463415"/>
    <w:rsid w:val="004639D9"/>
    <w:rsid w:val="00463E50"/>
    <w:rsid w:val="00463EA0"/>
    <w:rsid w:val="00463FAA"/>
    <w:rsid w:val="004643E0"/>
    <w:rsid w:val="00465006"/>
    <w:rsid w:val="00465057"/>
    <w:rsid w:val="00465157"/>
    <w:rsid w:val="00465186"/>
    <w:rsid w:val="00465454"/>
    <w:rsid w:val="00466549"/>
    <w:rsid w:val="00467291"/>
    <w:rsid w:val="0046730E"/>
    <w:rsid w:val="004678A8"/>
    <w:rsid w:val="0047019B"/>
    <w:rsid w:val="00470642"/>
    <w:rsid w:val="00470E66"/>
    <w:rsid w:val="00472AA0"/>
    <w:rsid w:val="00473005"/>
    <w:rsid w:val="0047300A"/>
    <w:rsid w:val="004734A4"/>
    <w:rsid w:val="0047433A"/>
    <w:rsid w:val="004747F8"/>
    <w:rsid w:val="00474A9F"/>
    <w:rsid w:val="00474F83"/>
    <w:rsid w:val="004763F9"/>
    <w:rsid w:val="004766D6"/>
    <w:rsid w:val="0047687F"/>
    <w:rsid w:val="00476910"/>
    <w:rsid w:val="004771CC"/>
    <w:rsid w:val="0048043F"/>
    <w:rsid w:val="00480F48"/>
    <w:rsid w:val="004818A1"/>
    <w:rsid w:val="00482340"/>
    <w:rsid w:val="004824F5"/>
    <w:rsid w:val="004841C0"/>
    <w:rsid w:val="0048429A"/>
    <w:rsid w:val="00484D20"/>
    <w:rsid w:val="00484FCD"/>
    <w:rsid w:val="00485A1D"/>
    <w:rsid w:val="00486200"/>
    <w:rsid w:val="00486542"/>
    <w:rsid w:val="00486A40"/>
    <w:rsid w:val="004871B3"/>
    <w:rsid w:val="004873B7"/>
    <w:rsid w:val="00487731"/>
    <w:rsid w:val="004877C2"/>
    <w:rsid w:val="004879C8"/>
    <w:rsid w:val="004900BB"/>
    <w:rsid w:val="00490CBA"/>
    <w:rsid w:val="00490F40"/>
    <w:rsid w:val="00491527"/>
    <w:rsid w:val="0049156F"/>
    <w:rsid w:val="00491F4C"/>
    <w:rsid w:val="00492151"/>
    <w:rsid w:val="004928C0"/>
    <w:rsid w:val="00492E34"/>
    <w:rsid w:val="004937BE"/>
    <w:rsid w:val="00493BEC"/>
    <w:rsid w:val="00493FC5"/>
    <w:rsid w:val="004945AD"/>
    <w:rsid w:val="00495958"/>
    <w:rsid w:val="00495AF2"/>
    <w:rsid w:val="00495E98"/>
    <w:rsid w:val="00495F90"/>
    <w:rsid w:val="00496B98"/>
    <w:rsid w:val="00496B9C"/>
    <w:rsid w:val="00496C46"/>
    <w:rsid w:val="00496F5E"/>
    <w:rsid w:val="00497310"/>
    <w:rsid w:val="004978DD"/>
    <w:rsid w:val="00497AD5"/>
    <w:rsid w:val="00497BFD"/>
    <w:rsid w:val="00497F29"/>
    <w:rsid w:val="004A0086"/>
    <w:rsid w:val="004A0632"/>
    <w:rsid w:val="004A06D3"/>
    <w:rsid w:val="004A0DDB"/>
    <w:rsid w:val="004A1383"/>
    <w:rsid w:val="004A19FE"/>
    <w:rsid w:val="004A258E"/>
    <w:rsid w:val="004A2C05"/>
    <w:rsid w:val="004A30A0"/>
    <w:rsid w:val="004A3A9F"/>
    <w:rsid w:val="004A3F78"/>
    <w:rsid w:val="004A4913"/>
    <w:rsid w:val="004A56C3"/>
    <w:rsid w:val="004A6614"/>
    <w:rsid w:val="004A671D"/>
    <w:rsid w:val="004A6762"/>
    <w:rsid w:val="004A6D4A"/>
    <w:rsid w:val="004A74E7"/>
    <w:rsid w:val="004A794A"/>
    <w:rsid w:val="004B01AC"/>
    <w:rsid w:val="004B244B"/>
    <w:rsid w:val="004B2504"/>
    <w:rsid w:val="004B3615"/>
    <w:rsid w:val="004B3699"/>
    <w:rsid w:val="004B4AEC"/>
    <w:rsid w:val="004B4BDB"/>
    <w:rsid w:val="004B679F"/>
    <w:rsid w:val="004B6B2D"/>
    <w:rsid w:val="004B6BAB"/>
    <w:rsid w:val="004B6D38"/>
    <w:rsid w:val="004B6F35"/>
    <w:rsid w:val="004B7BB1"/>
    <w:rsid w:val="004C0824"/>
    <w:rsid w:val="004C0FDA"/>
    <w:rsid w:val="004C302E"/>
    <w:rsid w:val="004C314D"/>
    <w:rsid w:val="004C4228"/>
    <w:rsid w:val="004C4253"/>
    <w:rsid w:val="004C4830"/>
    <w:rsid w:val="004C4A39"/>
    <w:rsid w:val="004C4CB9"/>
    <w:rsid w:val="004C4F33"/>
    <w:rsid w:val="004C5336"/>
    <w:rsid w:val="004C56BD"/>
    <w:rsid w:val="004C57C1"/>
    <w:rsid w:val="004C5885"/>
    <w:rsid w:val="004C5E8E"/>
    <w:rsid w:val="004C609D"/>
    <w:rsid w:val="004C68E6"/>
    <w:rsid w:val="004C6952"/>
    <w:rsid w:val="004C7140"/>
    <w:rsid w:val="004D03A1"/>
    <w:rsid w:val="004D09DF"/>
    <w:rsid w:val="004D0A0B"/>
    <w:rsid w:val="004D1141"/>
    <w:rsid w:val="004D13E4"/>
    <w:rsid w:val="004D144A"/>
    <w:rsid w:val="004D17B8"/>
    <w:rsid w:val="004D288A"/>
    <w:rsid w:val="004D2AAE"/>
    <w:rsid w:val="004D2BE9"/>
    <w:rsid w:val="004D2E61"/>
    <w:rsid w:val="004D3901"/>
    <w:rsid w:val="004D409A"/>
    <w:rsid w:val="004D514B"/>
    <w:rsid w:val="004D5357"/>
    <w:rsid w:val="004D6823"/>
    <w:rsid w:val="004D6FA7"/>
    <w:rsid w:val="004D7A2B"/>
    <w:rsid w:val="004D7ADD"/>
    <w:rsid w:val="004D7C97"/>
    <w:rsid w:val="004E1908"/>
    <w:rsid w:val="004E238C"/>
    <w:rsid w:val="004E39A8"/>
    <w:rsid w:val="004E42D9"/>
    <w:rsid w:val="004E431C"/>
    <w:rsid w:val="004E5EC9"/>
    <w:rsid w:val="004E63C0"/>
    <w:rsid w:val="004E72B9"/>
    <w:rsid w:val="004E7320"/>
    <w:rsid w:val="004E7925"/>
    <w:rsid w:val="004F026D"/>
    <w:rsid w:val="004F0469"/>
    <w:rsid w:val="004F06F6"/>
    <w:rsid w:val="004F0819"/>
    <w:rsid w:val="004F0AA7"/>
    <w:rsid w:val="004F2B96"/>
    <w:rsid w:val="004F3175"/>
    <w:rsid w:val="004F386D"/>
    <w:rsid w:val="004F498D"/>
    <w:rsid w:val="004F5093"/>
    <w:rsid w:val="004F553F"/>
    <w:rsid w:val="004F5A4C"/>
    <w:rsid w:val="004F5D45"/>
    <w:rsid w:val="004F5EF1"/>
    <w:rsid w:val="004F5FA5"/>
    <w:rsid w:val="004F6277"/>
    <w:rsid w:val="004F668D"/>
    <w:rsid w:val="004F6FC6"/>
    <w:rsid w:val="004F75BC"/>
    <w:rsid w:val="00500B15"/>
    <w:rsid w:val="0050158F"/>
    <w:rsid w:val="00502655"/>
    <w:rsid w:val="0050275C"/>
    <w:rsid w:val="00503F99"/>
    <w:rsid w:val="005040D7"/>
    <w:rsid w:val="00504391"/>
    <w:rsid w:val="00507402"/>
    <w:rsid w:val="00507FAE"/>
    <w:rsid w:val="00510B2C"/>
    <w:rsid w:val="00510E01"/>
    <w:rsid w:val="00511F3B"/>
    <w:rsid w:val="00512532"/>
    <w:rsid w:val="00512C44"/>
    <w:rsid w:val="00513071"/>
    <w:rsid w:val="0051335D"/>
    <w:rsid w:val="00513ABA"/>
    <w:rsid w:val="00513C7C"/>
    <w:rsid w:val="00513E3B"/>
    <w:rsid w:val="00514018"/>
    <w:rsid w:val="00514067"/>
    <w:rsid w:val="0051439E"/>
    <w:rsid w:val="0051441F"/>
    <w:rsid w:val="00514A19"/>
    <w:rsid w:val="00514EF6"/>
    <w:rsid w:val="0051524B"/>
    <w:rsid w:val="0051609A"/>
    <w:rsid w:val="005163FA"/>
    <w:rsid w:val="00516C52"/>
    <w:rsid w:val="0051742A"/>
    <w:rsid w:val="00520075"/>
    <w:rsid w:val="0052096C"/>
    <w:rsid w:val="00520A9D"/>
    <w:rsid w:val="00520ED3"/>
    <w:rsid w:val="00521062"/>
    <w:rsid w:val="005211E2"/>
    <w:rsid w:val="00522056"/>
    <w:rsid w:val="005221D3"/>
    <w:rsid w:val="00522AE1"/>
    <w:rsid w:val="0052304C"/>
    <w:rsid w:val="00523928"/>
    <w:rsid w:val="00523D36"/>
    <w:rsid w:val="00524727"/>
    <w:rsid w:val="00524EDB"/>
    <w:rsid w:val="00526020"/>
    <w:rsid w:val="0052628B"/>
    <w:rsid w:val="00526525"/>
    <w:rsid w:val="00526BD1"/>
    <w:rsid w:val="00526F84"/>
    <w:rsid w:val="005275ED"/>
    <w:rsid w:val="005279EA"/>
    <w:rsid w:val="005300DE"/>
    <w:rsid w:val="005301E3"/>
    <w:rsid w:val="0053036D"/>
    <w:rsid w:val="005305BB"/>
    <w:rsid w:val="00530790"/>
    <w:rsid w:val="005313C8"/>
    <w:rsid w:val="005321EB"/>
    <w:rsid w:val="00532244"/>
    <w:rsid w:val="00532593"/>
    <w:rsid w:val="00532F34"/>
    <w:rsid w:val="005330F0"/>
    <w:rsid w:val="0053338D"/>
    <w:rsid w:val="005337E4"/>
    <w:rsid w:val="00534BCD"/>
    <w:rsid w:val="0053513F"/>
    <w:rsid w:val="00535A51"/>
    <w:rsid w:val="00535E6E"/>
    <w:rsid w:val="00536139"/>
    <w:rsid w:val="00537630"/>
    <w:rsid w:val="005376C8"/>
    <w:rsid w:val="005377F6"/>
    <w:rsid w:val="005379DB"/>
    <w:rsid w:val="00537F9A"/>
    <w:rsid w:val="0054002C"/>
    <w:rsid w:val="00540E77"/>
    <w:rsid w:val="00541149"/>
    <w:rsid w:val="0054117C"/>
    <w:rsid w:val="0054120B"/>
    <w:rsid w:val="005418FF"/>
    <w:rsid w:val="00541B5A"/>
    <w:rsid w:val="00542DE4"/>
    <w:rsid w:val="00542F80"/>
    <w:rsid w:val="005433FC"/>
    <w:rsid w:val="00543555"/>
    <w:rsid w:val="00543E37"/>
    <w:rsid w:val="005449F2"/>
    <w:rsid w:val="00544B50"/>
    <w:rsid w:val="00545245"/>
    <w:rsid w:val="005457B2"/>
    <w:rsid w:val="00545829"/>
    <w:rsid w:val="005458C3"/>
    <w:rsid w:val="00545D4E"/>
    <w:rsid w:val="00545F7E"/>
    <w:rsid w:val="005470F8"/>
    <w:rsid w:val="00547387"/>
    <w:rsid w:val="00547BAC"/>
    <w:rsid w:val="00547C0D"/>
    <w:rsid w:val="00547F22"/>
    <w:rsid w:val="005507D6"/>
    <w:rsid w:val="00550FC0"/>
    <w:rsid w:val="0055156D"/>
    <w:rsid w:val="005517CE"/>
    <w:rsid w:val="005522F7"/>
    <w:rsid w:val="00552736"/>
    <w:rsid w:val="00553584"/>
    <w:rsid w:val="005536CC"/>
    <w:rsid w:val="00553783"/>
    <w:rsid w:val="0055423D"/>
    <w:rsid w:val="005543F3"/>
    <w:rsid w:val="00555C4A"/>
    <w:rsid w:val="00555D11"/>
    <w:rsid w:val="005568ED"/>
    <w:rsid w:val="0056019C"/>
    <w:rsid w:val="005602D0"/>
    <w:rsid w:val="005610B2"/>
    <w:rsid w:val="005618F4"/>
    <w:rsid w:val="005627AB"/>
    <w:rsid w:val="00562C79"/>
    <w:rsid w:val="00562CAC"/>
    <w:rsid w:val="00562EB5"/>
    <w:rsid w:val="005639A0"/>
    <w:rsid w:val="00563C2E"/>
    <w:rsid w:val="005647EA"/>
    <w:rsid w:val="005648DB"/>
    <w:rsid w:val="005658F4"/>
    <w:rsid w:val="00565918"/>
    <w:rsid w:val="00565B7B"/>
    <w:rsid w:val="005665AA"/>
    <w:rsid w:val="0056700C"/>
    <w:rsid w:val="005670C3"/>
    <w:rsid w:val="005701BE"/>
    <w:rsid w:val="0057028F"/>
    <w:rsid w:val="005703F5"/>
    <w:rsid w:val="00570694"/>
    <w:rsid w:val="00571457"/>
    <w:rsid w:val="00571C3A"/>
    <w:rsid w:val="00573443"/>
    <w:rsid w:val="005737DD"/>
    <w:rsid w:val="005739F6"/>
    <w:rsid w:val="00574313"/>
    <w:rsid w:val="00574452"/>
    <w:rsid w:val="00574A5E"/>
    <w:rsid w:val="00574B4A"/>
    <w:rsid w:val="0057503B"/>
    <w:rsid w:val="005751D4"/>
    <w:rsid w:val="005767EC"/>
    <w:rsid w:val="00577415"/>
    <w:rsid w:val="0057747A"/>
    <w:rsid w:val="005776E2"/>
    <w:rsid w:val="00577F4C"/>
    <w:rsid w:val="00580068"/>
    <w:rsid w:val="00580407"/>
    <w:rsid w:val="00580859"/>
    <w:rsid w:val="00580F1D"/>
    <w:rsid w:val="005811F2"/>
    <w:rsid w:val="0058143A"/>
    <w:rsid w:val="00581A7A"/>
    <w:rsid w:val="00582842"/>
    <w:rsid w:val="00584096"/>
    <w:rsid w:val="00584B10"/>
    <w:rsid w:val="00584FE7"/>
    <w:rsid w:val="0058526E"/>
    <w:rsid w:val="00585274"/>
    <w:rsid w:val="0058545B"/>
    <w:rsid w:val="00586D6D"/>
    <w:rsid w:val="00587F98"/>
    <w:rsid w:val="00590035"/>
    <w:rsid w:val="00590205"/>
    <w:rsid w:val="005902E3"/>
    <w:rsid w:val="00590B7F"/>
    <w:rsid w:val="00590DC8"/>
    <w:rsid w:val="005912DF"/>
    <w:rsid w:val="005912ED"/>
    <w:rsid w:val="00591534"/>
    <w:rsid w:val="00591A54"/>
    <w:rsid w:val="00591F4B"/>
    <w:rsid w:val="0059275D"/>
    <w:rsid w:val="00594910"/>
    <w:rsid w:val="005955FB"/>
    <w:rsid w:val="0059677A"/>
    <w:rsid w:val="005968C6"/>
    <w:rsid w:val="00597246"/>
    <w:rsid w:val="00597670"/>
    <w:rsid w:val="005976D5"/>
    <w:rsid w:val="00597E2F"/>
    <w:rsid w:val="005A0667"/>
    <w:rsid w:val="005A0AEA"/>
    <w:rsid w:val="005A0C91"/>
    <w:rsid w:val="005A135E"/>
    <w:rsid w:val="005A1CB5"/>
    <w:rsid w:val="005A25CE"/>
    <w:rsid w:val="005A36D0"/>
    <w:rsid w:val="005A38FD"/>
    <w:rsid w:val="005A396D"/>
    <w:rsid w:val="005A40C8"/>
    <w:rsid w:val="005A42E2"/>
    <w:rsid w:val="005A440C"/>
    <w:rsid w:val="005A4BD0"/>
    <w:rsid w:val="005A51AB"/>
    <w:rsid w:val="005A5284"/>
    <w:rsid w:val="005A54FC"/>
    <w:rsid w:val="005A58FB"/>
    <w:rsid w:val="005A6017"/>
    <w:rsid w:val="005A66D7"/>
    <w:rsid w:val="005A6777"/>
    <w:rsid w:val="005A6905"/>
    <w:rsid w:val="005A716A"/>
    <w:rsid w:val="005B023A"/>
    <w:rsid w:val="005B0DFA"/>
    <w:rsid w:val="005B0EBB"/>
    <w:rsid w:val="005B13AB"/>
    <w:rsid w:val="005B1CC8"/>
    <w:rsid w:val="005B2142"/>
    <w:rsid w:val="005B2C38"/>
    <w:rsid w:val="005B2D5D"/>
    <w:rsid w:val="005B3ED2"/>
    <w:rsid w:val="005B4199"/>
    <w:rsid w:val="005B47D8"/>
    <w:rsid w:val="005B52F7"/>
    <w:rsid w:val="005B57AA"/>
    <w:rsid w:val="005B616C"/>
    <w:rsid w:val="005B695F"/>
    <w:rsid w:val="005C056D"/>
    <w:rsid w:val="005C05BE"/>
    <w:rsid w:val="005C08E7"/>
    <w:rsid w:val="005C12CE"/>
    <w:rsid w:val="005C19CB"/>
    <w:rsid w:val="005C1AD8"/>
    <w:rsid w:val="005C1BC8"/>
    <w:rsid w:val="005C1D1E"/>
    <w:rsid w:val="005C1EEA"/>
    <w:rsid w:val="005C1FA9"/>
    <w:rsid w:val="005C2D82"/>
    <w:rsid w:val="005C2FB2"/>
    <w:rsid w:val="005C3098"/>
    <w:rsid w:val="005C3C1F"/>
    <w:rsid w:val="005C3E54"/>
    <w:rsid w:val="005C45C3"/>
    <w:rsid w:val="005C4D80"/>
    <w:rsid w:val="005C622F"/>
    <w:rsid w:val="005C6637"/>
    <w:rsid w:val="005C719A"/>
    <w:rsid w:val="005C7466"/>
    <w:rsid w:val="005C76C8"/>
    <w:rsid w:val="005C7BED"/>
    <w:rsid w:val="005D09B5"/>
    <w:rsid w:val="005D0CD8"/>
    <w:rsid w:val="005D1818"/>
    <w:rsid w:val="005D1FE7"/>
    <w:rsid w:val="005D20C0"/>
    <w:rsid w:val="005D32CE"/>
    <w:rsid w:val="005D4053"/>
    <w:rsid w:val="005D43B8"/>
    <w:rsid w:val="005D4439"/>
    <w:rsid w:val="005D44B1"/>
    <w:rsid w:val="005D4D07"/>
    <w:rsid w:val="005D4F0E"/>
    <w:rsid w:val="005D56CA"/>
    <w:rsid w:val="005D5E09"/>
    <w:rsid w:val="005D639C"/>
    <w:rsid w:val="005D6929"/>
    <w:rsid w:val="005D6FC8"/>
    <w:rsid w:val="005D774E"/>
    <w:rsid w:val="005D7859"/>
    <w:rsid w:val="005E0B65"/>
    <w:rsid w:val="005E1049"/>
    <w:rsid w:val="005E16D1"/>
    <w:rsid w:val="005E1FD8"/>
    <w:rsid w:val="005E2371"/>
    <w:rsid w:val="005E23F3"/>
    <w:rsid w:val="005E2DE8"/>
    <w:rsid w:val="005E3A2F"/>
    <w:rsid w:val="005E3B5E"/>
    <w:rsid w:val="005E42F1"/>
    <w:rsid w:val="005E4393"/>
    <w:rsid w:val="005E4E8D"/>
    <w:rsid w:val="005E516F"/>
    <w:rsid w:val="005E5661"/>
    <w:rsid w:val="005E56C2"/>
    <w:rsid w:val="005E5956"/>
    <w:rsid w:val="005E59CC"/>
    <w:rsid w:val="005F0211"/>
    <w:rsid w:val="005F0A5D"/>
    <w:rsid w:val="005F0E2C"/>
    <w:rsid w:val="005F0F2E"/>
    <w:rsid w:val="005F0FB9"/>
    <w:rsid w:val="005F3C81"/>
    <w:rsid w:val="005F5A0A"/>
    <w:rsid w:val="005F69D1"/>
    <w:rsid w:val="005F6A60"/>
    <w:rsid w:val="005F6AD6"/>
    <w:rsid w:val="005F6C65"/>
    <w:rsid w:val="005F6EE9"/>
    <w:rsid w:val="005F712A"/>
    <w:rsid w:val="005F71EA"/>
    <w:rsid w:val="005F748D"/>
    <w:rsid w:val="005F772A"/>
    <w:rsid w:val="006005AA"/>
    <w:rsid w:val="0060092A"/>
    <w:rsid w:val="006012B2"/>
    <w:rsid w:val="006013CA"/>
    <w:rsid w:val="00601578"/>
    <w:rsid w:val="00601D1A"/>
    <w:rsid w:val="006035B2"/>
    <w:rsid w:val="0060469B"/>
    <w:rsid w:val="006047D9"/>
    <w:rsid w:val="00605013"/>
    <w:rsid w:val="00605758"/>
    <w:rsid w:val="00605A6A"/>
    <w:rsid w:val="00605D55"/>
    <w:rsid w:val="00605F7D"/>
    <w:rsid w:val="006067BD"/>
    <w:rsid w:val="00606CD2"/>
    <w:rsid w:val="00607053"/>
    <w:rsid w:val="00610FAF"/>
    <w:rsid w:val="00611722"/>
    <w:rsid w:val="0061177B"/>
    <w:rsid w:val="00611795"/>
    <w:rsid w:val="00611994"/>
    <w:rsid w:val="00611EAA"/>
    <w:rsid w:val="00612A4F"/>
    <w:rsid w:val="00612ED5"/>
    <w:rsid w:val="0061329E"/>
    <w:rsid w:val="006142B5"/>
    <w:rsid w:val="00614644"/>
    <w:rsid w:val="00614C29"/>
    <w:rsid w:val="00614F8D"/>
    <w:rsid w:val="006150CF"/>
    <w:rsid w:val="00615354"/>
    <w:rsid w:val="0061558D"/>
    <w:rsid w:val="00615FBA"/>
    <w:rsid w:val="006160A0"/>
    <w:rsid w:val="00616355"/>
    <w:rsid w:val="00616FC7"/>
    <w:rsid w:val="00617847"/>
    <w:rsid w:val="00617AB4"/>
    <w:rsid w:val="00617B53"/>
    <w:rsid w:val="006209A9"/>
    <w:rsid w:val="00620CCA"/>
    <w:rsid w:val="00620DF5"/>
    <w:rsid w:val="00621543"/>
    <w:rsid w:val="00622377"/>
    <w:rsid w:val="00622A25"/>
    <w:rsid w:val="00622EF5"/>
    <w:rsid w:val="00623D2B"/>
    <w:rsid w:val="006242F3"/>
    <w:rsid w:val="00624946"/>
    <w:rsid w:val="00625B70"/>
    <w:rsid w:val="00625D76"/>
    <w:rsid w:val="0062679E"/>
    <w:rsid w:val="006268DC"/>
    <w:rsid w:val="00630725"/>
    <w:rsid w:val="006313FF"/>
    <w:rsid w:val="00631AB8"/>
    <w:rsid w:val="0063254B"/>
    <w:rsid w:val="0063281C"/>
    <w:rsid w:val="006330B7"/>
    <w:rsid w:val="006336DE"/>
    <w:rsid w:val="00633B47"/>
    <w:rsid w:val="00633D24"/>
    <w:rsid w:val="00633E88"/>
    <w:rsid w:val="006342C7"/>
    <w:rsid w:val="00634499"/>
    <w:rsid w:val="006344DF"/>
    <w:rsid w:val="00634DFD"/>
    <w:rsid w:val="00635877"/>
    <w:rsid w:val="006359CD"/>
    <w:rsid w:val="00635C7A"/>
    <w:rsid w:val="00635F51"/>
    <w:rsid w:val="0063615F"/>
    <w:rsid w:val="006365D9"/>
    <w:rsid w:val="0063682B"/>
    <w:rsid w:val="0063688D"/>
    <w:rsid w:val="00636E92"/>
    <w:rsid w:val="006373F9"/>
    <w:rsid w:val="006375ED"/>
    <w:rsid w:val="006400BB"/>
    <w:rsid w:val="00640721"/>
    <w:rsid w:val="00640762"/>
    <w:rsid w:val="00640B95"/>
    <w:rsid w:val="00640D40"/>
    <w:rsid w:val="006418C3"/>
    <w:rsid w:val="00641FE8"/>
    <w:rsid w:val="00642AA9"/>
    <w:rsid w:val="00642D58"/>
    <w:rsid w:val="00642E54"/>
    <w:rsid w:val="00642F0F"/>
    <w:rsid w:val="0064337F"/>
    <w:rsid w:val="00643924"/>
    <w:rsid w:val="00643CFC"/>
    <w:rsid w:val="00643F2D"/>
    <w:rsid w:val="00644022"/>
    <w:rsid w:val="006451B3"/>
    <w:rsid w:val="00645599"/>
    <w:rsid w:val="006459E6"/>
    <w:rsid w:val="006461A8"/>
    <w:rsid w:val="006464CC"/>
    <w:rsid w:val="00646A4B"/>
    <w:rsid w:val="00646D65"/>
    <w:rsid w:val="00646DA1"/>
    <w:rsid w:val="00647841"/>
    <w:rsid w:val="00647CB9"/>
    <w:rsid w:val="006502FF"/>
    <w:rsid w:val="006505E9"/>
    <w:rsid w:val="00650911"/>
    <w:rsid w:val="0065091D"/>
    <w:rsid w:val="006516FD"/>
    <w:rsid w:val="00651CD0"/>
    <w:rsid w:val="00652499"/>
    <w:rsid w:val="00652C4B"/>
    <w:rsid w:val="0065351A"/>
    <w:rsid w:val="0065358D"/>
    <w:rsid w:val="00653596"/>
    <w:rsid w:val="006535A9"/>
    <w:rsid w:val="00654800"/>
    <w:rsid w:val="0065503A"/>
    <w:rsid w:val="00656BEC"/>
    <w:rsid w:val="0065759C"/>
    <w:rsid w:val="0065778B"/>
    <w:rsid w:val="00657A98"/>
    <w:rsid w:val="00660EBD"/>
    <w:rsid w:val="00660FCC"/>
    <w:rsid w:val="006613B3"/>
    <w:rsid w:val="0066142A"/>
    <w:rsid w:val="006618AA"/>
    <w:rsid w:val="00661BB0"/>
    <w:rsid w:val="00662CFC"/>
    <w:rsid w:val="00663285"/>
    <w:rsid w:val="00663420"/>
    <w:rsid w:val="00663E9C"/>
    <w:rsid w:val="00664415"/>
    <w:rsid w:val="006647FC"/>
    <w:rsid w:val="00664C3F"/>
    <w:rsid w:val="006652DB"/>
    <w:rsid w:val="006656FE"/>
    <w:rsid w:val="00665886"/>
    <w:rsid w:val="006658BB"/>
    <w:rsid w:val="00665ADC"/>
    <w:rsid w:val="0066609A"/>
    <w:rsid w:val="00667DC7"/>
    <w:rsid w:val="00667F40"/>
    <w:rsid w:val="0067007C"/>
    <w:rsid w:val="006703C4"/>
    <w:rsid w:val="006711B9"/>
    <w:rsid w:val="0067173E"/>
    <w:rsid w:val="00671BB3"/>
    <w:rsid w:val="006721BE"/>
    <w:rsid w:val="00672464"/>
    <w:rsid w:val="006724D1"/>
    <w:rsid w:val="00672563"/>
    <w:rsid w:val="00672C26"/>
    <w:rsid w:val="006732A1"/>
    <w:rsid w:val="00673645"/>
    <w:rsid w:val="00674109"/>
    <w:rsid w:val="006751E5"/>
    <w:rsid w:val="006759A5"/>
    <w:rsid w:val="00675E5A"/>
    <w:rsid w:val="00676531"/>
    <w:rsid w:val="006803FC"/>
    <w:rsid w:val="00680B1F"/>
    <w:rsid w:val="006816CD"/>
    <w:rsid w:val="00681E80"/>
    <w:rsid w:val="006826F1"/>
    <w:rsid w:val="00682E89"/>
    <w:rsid w:val="0068314D"/>
    <w:rsid w:val="006847EC"/>
    <w:rsid w:val="006848CA"/>
    <w:rsid w:val="00684E04"/>
    <w:rsid w:val="0068543F"/>
    <w:rsid w:val="00685D45"/>
    <w:rsid w:val="006867E1"/>
    <w:rsid w:val="00686944"/>
    <w:rsid w:val="00686BA2"/>
    <w:rsid w:val="006871D5"/>
    <w:rsid w:val="00687502"/>
    <w:rsid w:val="00690F89"/>
    <w:rsid w:val="00690FDA"/>
    <w:rsid w:val="006915FF"/>
    <w:rsid w:val="00691C51"/>
    <w:rsid w:val="00691CDD"/>
    <w:rsid w:val="006920E3"/>
    <w:rsid w:val="00692BB2"/>
    <w:rsid w:val="00692C73"/>
    <w:rsid w:val="006935D6"/>
    <w:rsid w:val="00693677"/>
    <w:rsid w:val="00694D89"/>
    <w:rsid w:val="006956B6"/>
    <w:rsid w:val="006959E2"/>
    <w:rsid w:val="006963E2"/>
    <w:rsid w:val="006970D4"/>
    <w:rsid w:val="00697D31"/>
    <w:rsid w:val="00697E16"/>
    <w:rsid w:val="00697E81"/>
    <w:rsid w:val="006A126C"/>
    <w:rsid w:val="006A1A83"/>
    <w:rsid w:val="006A1C40"/>
    <w:rsid w:val="006A1E8B"/>
    <w:rsid w:val="006A212D"/>
    <w:rsid w:val="006A30E0"/>
    <w:rsid w:val="006A32C8"/>
    <w:rsid w:val="006A4257"/>
    <w:rsid w:val="006A42F9"/>
    <w:rsid w:val="006A557C"/>
    <w:rsid w:val="006A5DF5"/>
    <w:rsid w:val="006A6D84"/>
    <w:rsid w:val="006A76BC"/>
    <w:rsid w:val="006B021F"/>
    <w:rsid w:val="006B11F5"/>
    <w:rsid w:val="006B1687"/>
    <w:rsid w:val="006B1BA7"/>
    <w:rsid w:val="006B2A10"/>
    <w:rsid w:val="006B3466"/>
    <w:rsid w:val="006B3D5E"/>
    <w:rsid w:val="006B3DF5"/>
    <w:rsid w:val="006B58E9"/>
    <w:rsid w:val="006B5DC7"/>
    <w:rsid w:val="006B63D9"/>
    <w:rsid w:val="006B6C12"/>
    <w:rsid w:val="006B6E50"/>
    <w:rsid w:val="006B75B5"/>
    <w:rsid w:val="006B79D7"/>
    <w:rsid w:val="006C0620"/>
    <w:rsid w:val="006C15E0"/>
    <w:rsid w:val="006C1EE1"/>
    <w:rsid w:val="006C20A1"/>
    <w:rsid w:val="006C226B"/>
    <w:rsid w:val="006C29D3"/>
    <w:rsid w:val="006C2BD8"/>
    <w:rsid w:val="006C3281"/>
    <w:rsid w:val="006C38B1"/>
    <w:rsid w:val="006C3A9E"/>
    <w:rsid w:val="006C3AD5"/>
    <w:rsid w:val="006C3B3F"/>
    <w:rsid w:val="006C3E9D"/>
    <w:rsid w:val="006C43F3"/>
    <w:rsid w:val="006C46C7"/>
    <w:rsid w:val="006C48FE"/>
    <w:rsid w:val="006C4D2D"/>
    <w:rsid w:val="006C4E01"/>
    <w:rsid w:val="006C5282"/>
    <w:rsid w:val="006C5954"/>
    <w:rsid w:val="006C5A21"/>
    <w:rsid w:val="006C6107"/>
    <w:rsid w:val="006D032F"/>
    <w:rsid w:val="006D0BBC"/>
    <w:rsid w:val="006D1342"/>
    <w:rsid w:val="006D1797"/>
    <w:rsid w:val="006D17B6"/>
    <w:rsid w:val="006D1863"/>
    <w:rsid w:val="006D1E83"/>
    <w:rsid w:val="006D2C27"/>
    <w:rsid w:val="006D3520"/>
    <w:rsid w:val="006D3C65"/>
    <w:rsid w:val="006D4422"/>
    <w:rsid w:val="006D4660"/>
    <w:rsid w:val="006D4898"/>
    <w:rsid w:val="006D4AC7"/>
    <w:rsid w:val="006D4FBB"/>
    <w:rsid w:val="006D67BE"/>
    <w:rsid w:val="006D6921"/>
    <w:rsid w:val="006D7185"/>
    <w:rsid w:val="006D73C3"/>
    <w:rsid w:val="006D7A6D"/>
    <w:rsid w:val="006E0075"/>
    <w:rsid w:val="006E08E1"/>
    <w:rsid w:val="006E09FF"/>
    <w:rsid w:val="006E0D55"/>
    <w:rsid w:val="006E1461"/>
    <w:rsid w:val="006E1767"/>
    <w:rsid w:val="006E1EC5"/>
    <w:rsid w:val="006E1FF9"/>
    <w:rsid w:val="006E2073"/>
    <w:rsid w:val="006E244C"/>
    <w:rsid w:val="006E3B05"/>
    <w:rsid w:val="006E3F43"/>
    <w:rsid w:val="006E435B"/>
    <w:rsid w:val="006E45E7"/>
    <w:rsid w:val="006E490E"/>
    <w:rsid w:val="006E4D35"/>
    <w:rsid w:val="006E51E0"/>
    <w:rsid w:val="006E583E"/>
    <w:rsid w:val="006E5A7B"/>
    <w:rsid w:val="006E5ECC"/>
    <w:rsid w:val="006E6639"/>
    <w:rsid w:val="006E668B"/>
    <w:rsid w:val="006E693C"/>
    <w:rsid w:val="006E6A9B"/>
    <w:rsid w:val="006E7BA9"/>
    <w:rsid w:val="006F029B"/>
    <w:rsid w:val="006F07F5"/>
    <w:rsid w:val="006F1285"/>
    <w:rsid w:val="006F14A1"/>
    <w:rsid w:val="006F1535"/>
    <w:rsid w:val="006F2101"/>
    <w:rsid w:val="006F3901"/>
    <w:rsid w:val="006F5D9C"/>
    <w:rsid w:val="006F6040"/>
    <w:rsid w:val="006F65B3"/>
    <w:rsid w:val="006F711B"/>
    <w:rsid w:val="006F7295"/>
    <w:rsid w:val="007000BC"/>
    <w:rsid w:val="0070068D"/>
    <w:rsid w:val="00700BCF"/>
    <w:rsid w:val="007017B1"/>
    <w:rsid w:val="00702097"/>
    <w:rsid w:val="0070289E"/>
    <w:rsid w:val="0070323F"/>
    <w:rsid w:val="00703714"/>
    <w:rsid w:val="00703A6F"/>
    <w:rsid w:val="00703B09"/>
    <w:rsid w:val="007052D8"/>
    <w:rsid w:val="00705323"/>
    <w:rsid w:val="007073A4"/>
    <w:rsid w:val="00707986"/>
    <w:rsid w:val="00707D12"/>
    <w:rsid w:val="007101A2"/>
    <w:rsid w:val="00710452"/>
    <w:rsid w:val="00710671"/>
    <w:rsid w:val="007114B2"/>
    <w:rsid w:val="007119FE"/>
    <w:rsid w:val="0071242F"/>
    <w:rsid w:val="0071249E"/>
    <w:rsid w:val="00712E8E"/>
    <w:rsid w:val="00713837"/>
    <w:rsid w:val="00713C85"/>
    <w:rsid w:val="00714173"/>
    <w:rsid w:val="00714FAC"/>
    <w:rsid w:val="00715129"/>
    <w:rsid w:val="0071571E"/>
    <w:rsid w:val="00715773"/>
    <w:rsid w:val="00715BC2"/>
    <w:rsid w:val="00716181"/>
    <w:rsid w:val="00716194"/>
    <w:rsid w:val="007169B6"/>
    <w:rsid w:val="00716BE8"/>
    <w:rsid w:val="007173BF"/>
    <w:rsid w:val="00720908"/>
    <w:rsid w:val="00720A2E"/>
    <w:rsid w:val="00720D61"/>
    <w:rsid w:val="00721A57"/>
    <w:rsid w:val="00721B3E"/>
    <w:rsid w:val="00721EC5"/>
    <w:rsid w:val="0072231C"/>
    <w:rsid w:val="00723513"/>
    <w:rsid w:val="00723CC4"/>
    <w:rsid w:val="00724050"/>
    <w:rsid w:val="0072427A"/>
    <w:rsid w:val="0072497F"/>
    <w:rsid w:val="00724B9A"/>
    <w:rsid w:val="00724E35"/>
    <w:rsid w:val="00725E19"/>
    <w:rsid w:val="00725F28"/>
    <w:rsid w:val="00726231"/>
    <w:rsid w:val="00726978"/>
    <w:rsid w:val="00727B26"/>
    <w:rsid w:val="00727B81"/>
    <w:rsid w:val="0073025A"/>
    <w:rsid w:val="007309C6"/>
    <w:rsid w:val="00730E47"/>
    <w:rsid w:val="00731034"/>
    <w:rsid w:val="00731DE5"/>
    <w:rsid w:val="00732983"/>
    <w:rsid w:val="00732ACB"/>
    <w:rsid w:val="00732FEC"/>
    <w:rsid w:val="00733CBE"/>
    <w:rsid w:val="00734A75"/>
    <w:rsid w:val="00734C22"/>
    <w:rsid w:val="007351C3"/>
    <w:rsid w:val="00735407"/>
    <w:rsid w:val="00735C2B"/>
    <w:rsid w:val="00735EB4"/>
    <w:rsid w:val="00737993"/>
    <w:rsid w:val="007415A5"/>
    <w:rsid w:val="00741B46"/>
    <w:rsid w:val="0074215A"/>
    <w:rsid w:val="00742493"/>
    <w:rsid w:val="00742F31"/>
    <w:rsid w:val="0074318F"/>
    <w:rsid w:val="007432AE"/>
    <w:rsid w:val="00743347"/>
    <w:rsid w:val="0074378D"/>
    <w:rsid w:val="0074412A"/>
    <w:rsid w:val="00744924"/>
    <w:rsid w:val="00745164"/>
    <w:rsid w:val="007452E7"/>
    <w:rsid w:val="007458CB"/>
    <w:rsid w:val="00745A3B"/>
    <w:rsid w:val="00745B40"/>
    <w:rsid w:val="00745E0C"/>
    <w:rsid w:val="007464BE"/>
    <w:rsid w:val="00747DF3"/>
    <w:rsid w:val="00747F02"/>
    <w:rsid w:val="00750567"/>
    <w:rsid w:val="00750635"/>
    <w:rsid w:val="00750D08"/>
    <w:rsid w:val="00751ECD"/>
    <w:rsid w:val="0075201D"/>
    <w:rsid w:val="00752ACE"/>
    <w:rsid w:val="00752C48"/>
    <w:rsid w:val="00753A4C"/>
    <w:rsid w:val="00753B96"/>
    <w:rsid w:val="00753DC2"/>
    <w:rsid w:val="0075427D"/>
    <w:rsid w:val="00754549"/>
    <w:rsid w:val="00755997"/>
    <w:rsid w:val="007565FC"/>
    <w:rsid w:val="007572DA"/>
    <w:rsid w:val="00760AD8"/>
    <w:rsid w:val="00760DAE"/>
    <w:rsid w:val="00761768"/>
    <w:rsid w:val="0076242B"/>
    <w:rsid w:val="00762EE2"/>
    <w:rsid w:val="007630B0"/>
    <w:rsid w:val="00763D06"/>
    <w:rsid w:val="00763D3C"/>
    <w:rsid w:val="0076411F"/>
    <w:rsid w:val="00764467"/>
    <w:rsid w:val="007647C6"/>
    <w:rsid w:val="007647D7"/>
    <w:rsid w:val="00765651"/>
    <w:rsid w:val="00765EF7"/>
    <w:rsid w:val="00766197"/>
    <w:rsid w:val="007666DE"/>
    <w:rsid w:val="00766A60"/>
    <w:rsid w:val="00766BFA"/>
    <w:rsid w:val="00766DFE"/>
    <w:rsid w:val="007674C4"/>
    <w:rsid w:val="00767725"/>
    <w:rsid w:val="00767C57"/>
    <w:rsid w:val="0077084A"/>
    <w:rsid w:val="00770927"/>
    <w:rsid w:val="00770A83"/>
    <w:rsid w:val="00770C8F"/>
    <w:rsid w:val="0077151A"/>
    <w:rsid w:val="00771C18"/>
    <w:rsid w:val="00771CBE"/>
    <w:rsid w:val="00771EBF"/>
    <w:rsid w:val="0077258C"/>
    <w:rsid w:val="007728C8"/>
    <w:rsid w:val="00772B6A"/>
    <w:rsid w:val="00773466"/>
    <w:rsid w:val="00773A42"/>
    <w:rsid w:val="00773F82"/>
    <w:rsid w:val="007744BB"/>
    <w:rsid w:val="0077575B"/>
    <w:rsid w:val="00775992"/>
    <w:rsid w:val="00775A67"/>
    <w:rsid w:val="00775E49"/>
    <w:rsid w:val="00780300"/>
    <w:rsid w:val="00780B72"/>
    <w:rsid w:val="007813CE"/>
    <w:rsid w:val="007817CB"/>
    <w:rsid w:val="00781BC8"/>
    <w:rsid w:val="00782D77"/>
    <w:rsid w:val="007832AE"/>
    <w:rsid w:val="007837A7"/>
    <w:rsid w:val="00783953"/>
    <w:rsid w:val="00783B1E"/>
    <w:rsid w:val="00783BD0"/>
    <w:rsid w:val="00783DF9"/>
    <w:rsid w:val="007840B4"/>
    <w:rsid w:val="0078435C"/>
    <w:rsid w:val="007845F7"/>
    <w:rsid w:val="007850D5"/>
    <w:rsid w:val="0078526B"/>
    <w:rsid w:val="007857A9"/>
    <w:rsid w:val="00785A1C"/>
    <w:rsid w:val="00785B89"/>
    <w:rsid w:val="00786CF0"/>
    <w:rsid w:val="00790D56"/>
    <w:rsid w:val="0079238D"/>
    <w:rsid w:val="007926BD"/>
    <w:rsid w:val="00792E43"/>
    <w:rsid w:val="00793F04"/>
    <w:rsid w:val="007943EB"/>
    <w:rsid w:val="00794907"/>
    <w:rsid w:val="00794A9F"/>
    <w:rsid w:val="00795D10"/>
    <w:rsid w:val="00796012"/>
    <w:rsid w:val="0079640F"/>
    <w:rsid w:val="0079765A"/>
    <w:rsid w:val="00797773"/>
    <w:rsid w:val="007979C3"/>
    <w:rsid w:val="00797FB5"/>
    <w:rsid w:val="007A0199"/>
    <w:rsid w:val="007A02C1"/>
    <w:rsid w:val="007A067F"/>
    <w:rsid w:val="007A1381"/>
    <w:rsid w:val="007A1439"/>
    <w:rsid w:val="007A2CF1"/>
    <w:rsid w:val="007A3267"/>
    <w:rsid w:val="007A3BED"/>
    <w:rsid w:val="007A49A2"/>
    <w:rsid w:val="007A4FD2"/>
    <w:rsid w:val="007A514A"/>
    <w:rsid w:val="007A590B"/>
    <w:rsid w:val="007A6298"/>
    <w:rsid w:val="007A6E9C"/>
    <w:rsid w:val="007A731E"/>
    <w:rsid w:val="007A7EFE"/>
    <w:rsid w:val="007B079E"/>
    <w:rsid w:val="007B0E51"/>
    <w:rsid w:val="007B204C"/>
    <w:rsid w:val="007B235D"/>
    <w:rsid w:val="007B2769"/>
    <w:rsid w:val="007B295D"/>
    <w:rsid w:val="007B2A3E"/>
    <w:rsid w:val="007B2DD0"/>
    <w:rsid w:val="007B3279"/>
    <w:rsid w:val="007B33C0"/>
    <w:rsid w:val="007B34B7"/>
    <w:rsid w:val="007B35E2"/>
    <w:rsid w:val="007B36D1"/>
    <w:rsid w:val="007B3DB7"/>
    <w:rsid w:val="007B51A7"/>
    <w:rsid w:val="007B5FC5"/>
    <w:rsid w:val="007B7C20"/>
    <w:rsid w:val="007B7DC9"/>
    <w:rsid w:val="007C0BF1"/>
    <w:rsid w:val="007C0E7F"/>
    <w:rsid w:val="007C1148"/>
    <w:rsid w:val="007C14FA"/>
    <w:rsid w:val="007C1C7B"/>
    <w:rsid w:val="007C242E"/>
    <w:rsid w:val="007C2674"/>
    <w:rsid w:val="007C2DAF"/>
    <w:rsid w:val="007C2EF5"/>
    <w:rsid w:val="007C33D4"/>
    <w:rsid w:val="007C34C4"/>
    <w:rsid w:val="007C3898"/>
    <w:rsid w:val="007C3E87"/>
    <w:rsid w:val="007C3F2B"/>
    <w:rsid w:val="007C404A"/>
    <w:rsid w:val="007C4525"/>
    <w:rsid w:val="007C4A0C"/>
    <w:rsid w:val="007C4FF5"/>
    <w:rsid w:val="007C502C"/>
    <w:rsid w:val="007C57CD"/>
    <w:rsid w:val="007C5998"/>
    <w:rsid w:val="007C5EC9"/>
    <w:rsid w:val="007C5FA3"/>
    <w:rsid w:val="007C60FB"/>
    <w:rsid w:val="007C686D"/>
    <w:rsid w:val="007C6A84"/>
    <w:rsid w:val="007C75EC"/>
    <w:rsid w:val="007C7958"/>
    <w:rsid w:val="007D01CC"/>
    <w:rsid w:val="007D0488"/>
    <w:rsid w:val="007D0D3E"/>
    <w:rsid w:val="007D203B"/>
    <w:rsid w:val="007D2B49"/>
    <w:rsid w:val="007D2BB4"/>
    <w:rsid w:val="007D3B27"/>
    <w:rsid w:val="007D447D"/>
    <w:rsid w:val="007D454D"/>
    <w:rsid w:val="007D46F0"/>
    <w:rsid w:val="007D4BA8"/>
    <w:rsid w:val="007D4E35"/>
    <w:rsid w:val="007D5232"/>
    <w:rsid w:val="007D70AB"/>
    <w:rsid w:val="007D7189"/>
    <w:rsid w:val="007D77BF"/>
    <w:rsid w:val="007D7E2F"/>
    <w:rsid w:val="007E1640"/>
    <w:rsid w:val="007E1740"/>
    <w:rsid w:val="007E2369"/>
    <w:rsid w:val="007E2B8A"/>
    <w:rsid w:val="007E2ED3"/>
    <w:rsid w:val="007E31AB"/>
    <w:rsid w:val="007E3210"/>
    <w:rsid w:val="007E3226"/>
    <w:rsid w:val="007E3C71"/>
    <w:rsid w:val="007E434D"/>
    <w:rsid w:val="007E47BF"/>
    <w:rsid w:val="007E5BC9"/>
    <w:rsid w:val="007E5BCC"/>
    <w:rsid w:val="007E679F"/>
    <w:rsid w:val="007E7E4A"/>
    <w:rsid w:val="007F0471"/>
    <w:rsid w:val="007F0E49"/>
    <w:rsid w:val="007F0FAF"/>
    <w:rsid w:val="007F1523"/>
    <w:rsid w:val="007F210A"/>
    <w:rsid w:val="007F2887"/>
    <w:rsid w:val="007F362E"/>
    <w:rsid w:val="007F37F5"/>
    <w:rsid w:val="007F3AAC"/>
    <w:rsid w:val="007F3D66"/>
    <w:rsid w:val="007F4252"/>
    <w:rsid w:val="007F46DC"/>
    <w:rsid w:val="007F4A77"/>
    <w:rsid w:val="007F51B5"/>
    <w:rsid w:val="007F595C"/>
    <w:rsid w:val="007F73FE"/>
    <w:rsid w:val="00800A9C"/>
    <w:rsid w:val="008013EE"/>
    <w:rsid w:val="0080191E"/>
    <w:rsid w:val="00801FA9"/>
    <w:rsid w:val="00803B93"/>
    <w:rsid w:val="00803CEA"/>
    <w:rsid w:val="008041BB"/>
    <w:rsid w:val="0080502B"/>
    <w:rsid w:val="008064A8"/>
    <w:rsid w:val="008074A8"/>
    <w:rsid w:val="00810486"/>
    <w:rsid w:val="008104C6"/>
    <w:rsid w:val="008106C9"/>
    <w:rsid w:val="0081090E"/>
    <w:rsid w:val="008117FB"/>
    <w:rsid w:val="00811A06"/>
    <w:rsid w:val="00812237"/>
    <w:rsid w:val="00812506"/>
    <w:rsid w:val="0081259F"/>
    <w:rsid w:val="0081339E"/>
    <w:rsid w:val="008134D3"/>
    <w:rsid w:val="0081474F"/>
    <w:rsid w:val="00814C3D"/>
    <w:rsid w:val="00814CC8"/>
    <w:rsid w:val="00814D13"/>
    <w:rsid w:val="00816615"/>
    <w:rsid w:val="00816D1F"/>
    <w:rsid w:val="00816DBF"/>
    <w:rsid w:val="00816F04"/>
    <w:rsid w:val="0081754C"/>
    <w:rsid w:val="00820A1C"/>
    <w:rsid w:val="00820A55"/>
    <w:rsid w:val="00820B00"/>
    <w:rsid w:val="00820C82"/>
    <w:rsid w:val="00820CE9"/>
    <w:rsid w:val="00820E9E"/>
    <w:rsid w:val="00821C53"/>
    <w:rsid w:val="00821D26"/>
    <w:rsid w:val="00822615"/>
    <w:rsid w:val="0082264E"/>
    <w:rsid w:val="00822BBA"/>
    <w:rsid w:val="00823472"/>
    <w:rsid w:val="00823F35"/>
    <w:rsid w:val="00823FB2"/>
    <w:rsid w:val="008240EA"/>
    <w:rsid w:val="00824558"/>
    <w:rsid w:val="00824578"/>
    <w:rsid w:val="00825B00"/>
    <w:rsid w:val="00827736"/>
    <w:rsid w:val="0082793E"/>
    <w:rsid w:val="008279AC"/>
    <w:rsid w:val="008308BB"/>
    <w:rsid w:val="00830C71"/>
    <w:rsid w:val="00830DC6"/>
    <w:rsid w:val="00830E95"/>
    <w:rsid w:val="0083299C"/>
    <w:rsid w:val="00832F16"/>
    <w:rsid w:val="00833734"/>
    <w:rsid w:val="00833B5E"/>
    <w:rsid w:val="00833DB8"/>
    <w:rsid w:val="00834A2D"/>
    <w:rsid w:val="00834C80"/>
    <w:rsid w:val="00835090"/>
    <w:rsid w:val="0083572C"/>
    <w:rsid w:val="00835BB0"/>
    <w:rsid w:val="00836AC6"/>
    <w:rsid w:val="00836FA6"/>
    <w:rsid w:val="00837143"/>
    <w:rsid w:val="008376AB"/>
    <w:rsid w:val="0084015B"/>
    <w:rsid w:val="0084026F"/>
    <w:rsid w:val="00841346"/>
    <w:rsid w:val="00842011"/>
    <w:rsid w:val="00842D12"/>
    <w:rsid w:val="00842F8A"/>
    <w:rsid w:val="0084357B"/>
    <w:rsid w:val="00843D00"/>
    <w:rsid w:val="0084416C"/>
    <w:rsid w:val="00844385"/>
    <w:rsid w:val="008445F2"/>
    <w:rsid w:val="00844F08"/>
    <w:rsid w:val="008452BA"/>
    <w:rsid w:val="00845E0E"/>
    <w:rsid w:val="008464E5"/>
    <w:rsid w:val="00846892"/>
    <w:rsid w:val="00846A84"/>
    <w:rsid w:val="00847061"/>
    <w:rsid w:val="008477CC"/>
    <w:rsid w:val="00847D00"/>
    <w:rsid w:val="00847FCF"/>
    <w:rsid w:val="008503A5"/>
    <w:rsid w:val="008508ED"/>
    <w:rsid w:val="0085109E"/>
    <w:rsid w:val="00851A65"/>
    <w:rsid w:val="008520DB"/>
    <w:rsid w:val="008526F2"/>
    <w:rsid w:val="00852868"/>
    <w:rsid w:val="008529CC"/>
    <w:rsid w:val="00853A35"/>
    <w:rsid w:val="00853F73"/>
    <w:rsid w:val="00854076"/>
    <w:rsid w:val="00855095"/>
    <w:rsid w:val="00855822"/>
    <w:rsid w:val="00855C18"/>
    <w:rsid w:val="00855DB5"/>
    <w:rsid w:val="00856677"/>
    <w:rsid w:val="0085692F"/>
    <w:rsid w:val="00856A81"/>
    <w:rsid w:val="00857757"/>
    <w:rsid w:val="00860035"/>
    <w:rsid w:val="008602AA"/>
    <w:rsid w:val="0086047D"/>
    <w:rsid w:val="00860655"/>
    <w:rsid w:val="00860C37"/>
    <w:rsid w:val="008626AD"/>
    <w:rsid w:val="008631AC"/>
    <w:rsid w:val="00863295"/>
    <w:rsid w:val="008632E1"/>
    <w:rsid w:val="0086349D"/>
    <w:rsid w:val="008636DE"/>
    <w:rsid w:val="00863C50"/>
    <w:rsid w:val="0086429C"/>
    <w:rsid w:val="0086465F"/>
    <w:rsid w:val="0086490C"/>
    <w:rsid w:val="00864D66"/>
    <w:rsid w:val="00864FD9"/>
    <w:rsid w:val="0086588C"/>
    <w:rsid w:val="00867705"/>
    <w:rsid w:val="008677DA"/>
    <w:rsid w:val="00867A97"/>
    <w:rsid w:val="00867BCD"/>
    <w:rsid w:val="0087005C"/>
    <w:rsid w:val="00870777"/>
    <w:rsid w:val="008709DB"/>
    <w:rsid w:val="00870FBF"/>
    <w:rsid w:val="00870FEE"/>
    <w:rsid w:val="0087174E"/>
    <w:rsid w:val="00872283"/>
    <w:rsid w:val="00873554"/>
    <w:rsid w:val="008736B6"/>
    <w:rsid w:val="008742B1"/>
    <w:rsid w:val="008742EF"/>
    <w:rsid w:val="00874909"/>
    <w:rsid w:val="00875985"/>
    <w:rsid w:val="008759D7"/>
    <w:rsid w:val="00875AD8"/>
    <w:rsid w:val="00875CCD"/>
    <w:rsid w:val="00876731"/>
    <w:rsid w:val="00876AA2"/>
    <w:rsid w:val="00876BB8"/>
    <w:rsid w:val="00876D93"/>
    <w:rsid w:val="0088013C"/>
    <w:rsid w:val="0088062A"/>
    <w:rsid w:val="00880FFB"/>
    <w:rsid w:val="00881716"/>
    <w:rsid w:val="008833C1"/>
    <w:rsid w:val="00883467"/>
    <w:rsid w:val="00883761"/>
    <w:rsid w:val="00883CFC"/>
    <w:rsid w:val="0088481F"/>
    <w:rsid w:val="00884B53"/>
    <w:rsid w:val="00886919"/>
    <w:rsid w:val="00886FEC"/>
    <w:rsid w:val="0088775F"/>
    <w:rsid w:val="00887B45"/>
    <w:rsid w:val="00891C01"/>
    <w:rsid w:val="00891C83"/>
    <w:rsid w:val="00891FEA"/>
    <w:rsid w:val="0089244C"/>
    <w:rsid w:val="00892510"/>
    <w:rsid w:val="00892CB2"/>
    <w:rsid w:val="00893DCD"/>
    <w:rsid w:val="00893F4E"/>
    <w:rsid w:val="00894613"/>
    <w:rsid w:val="00895317"/>
    <w:rsid w:val="00895620"/>
    <w:rsid w:val="00897A1C"/>
    <w:rsid w:val="008A05F1"/>
    <w:rsid w:val="008A0732"/>
    <w:rsid w:val="008A0ABB"/>
    <w:rsid w:val="008A0F9A"/>
    <w:rsid w:val="008A16E2"/>
    <w:rsid w:val="008A1863"/>
    <w:rsid w:val="008A18B3"/>
    <w:rsid w:val="008A24BD"/>
    <w:rsid w:val="008A368F"/>
    <w:rsid w:val="008A3BA8"/>
    <w:rsid w:val="008A3EEE"/>
    <w:rsid w:val="008A4496"/>
    <w:rsid w:val="008A4CFE"/>
    <w:rsid w:val="008A4DA5"/>
    <w:rsid w:val="008A4F0B"/>
    <w:rsid w:val="008A5178"/>
    <w:rsid w:val="008A6798"/>
    <w:rsid w:val="008A776E"/>
    <w:rsid w:val="008A7CA6"/>
    <w:rsid w:val="008A7D68"/>
    <w:rsid w:val="008B007C"/>
    <w:rsid w:val="008B0580"/>
    <w:rsid w:val="008B083A"/>
    <w:rsid w:val="008B0D29"/>
    <w:rsid w:val="008B0E0F"/>
    <w:rsid w:val="008B1039"/>
    <w:rsid w:val="008B105D"/>
    <w:rsid w:val="008B15BF"/>
    <w:rsid w:val="008B1B39"/>
    <w:rsid w:val="008B2C7E"/>
    <w:rsid w:val="008B2D82"/>
    <w:rsid w:val="008B337F"/>
    <w:rsid w:val="008B3D14"/>
    <w:rsid w:val="008B3D3D"/>
    <w:rsid w:val="008B42B6"/>
    <w:rsid w:val="008B49D4"/>
    <w:rsid w:val="008B4BDF"/>
    <w:rsid w:val="008B4F5E"/>
    <w:rsid w:val="008B6369"/>
    <w:rsid w:val="008B75AE"/>
    <w:rsid w:val="008B7C06"/>
    <w:rsid w:val="008C0A47"/>
    <w:rsid w:val="008C1602"/>
    <w:rsid w:val="008C1B53"/>
    <w:rsid w:val="008C2A80"/>
    <w:rsid w:val="008C32E7"/>
    <w:rsid w:val="008C42F0"/>
    <w:rsid w:val="008C48C3"/>
    <w:rsid w:val="008C48E9"/>
    <w:rsid w:val="008C5DB8"/>
    <w:rsid w:val="008C672A"/>
    <w:rsid w:val="008C6B59"/>
    <w:rsid w:val="008C71E8"/>
    <w:rsid w:val="008D09C6"/>
    <w:rsid w:val="008D18BD"/>
    <w:rsid w:val="008D378D"/>
    <w:rsid w:val="008D3C44"/>
    <w:rsid w:val="008D42B1"/>
    <w:rsid w:val="008D481E"/>
    <w:rsid w:val="008D483C"/>
    <w:rsid w:val="008D48CF"/>
    <w:rsid w:val="008D638D"/>
    <w:rsid w:val="008D7C2E"/>
    <w:rsid w:val="008D7EB7"/>
    <w:rsid w:val="008E1334"/>
    <w:rsid w:val="008E159F"/>
    <w:rsid w:val="008E15D2"/>
    <w:rsid w:val="008E15D4"/>
    <w:rsid w:val="008E24F6"/>
    <w:rsid w:val="008E28F1"/>
    <w:rsid w:val="008E2A48"/>
    <w:rsid w:val="008E36E4"/>
    <w:rsid w:val="008E3BB5"/>
    <w:rsid w:val="008E3CDC"/>
    <w:rsid w:val="008E433B"/>
    <w:rsid w:val="008E4E76"/>
    <w:rsid w:val="008E55C7"/>
    <w:rsid w:val="008E5C67"/>
    <w:rsid w:val="008E6C7A"/>
    <w:rsid w:val="008E763C"/>
    <w:rsid w:val="008E776D"/>
    <w:rsid w:val="008E7E77"/>
    <w:rsid w:val="008F05AA"/>
    <w:rsid w:val="008F1324"/>
    <w:rsid w:val="008F16F5"/>
    <w:rsid w:val="008F1B8A"/>
    <w:rsid w:val="008F2B63"/>
    <w:rsid w:val="008F2E87"/>
    <w:rsid w:val="008F4545"/>
    <w:rsid w:val="008F479F"/>
    <w:rsid w:val="008F574E"/>
    <w:rsid w:val="008F617A"/>
    <w:rsid w:val="008F6A70"/>
    <w:rsid w:val="008F785E"/>
    <w:rsid w:val="008F7BA4"/>
    <w:rsid w:val="0090032F"/>
    <w:rsid w:val="009005EF"/>
    <w:rsid w:val="00901921"/>
    <w:rsid w:val="00901B88"/>
    <w:rsid w:val="00901CB3"/>
    <w:rsid w:val="00901EAD"/>
    <w:rsid w:val="009026D8"/>
    <w:rsid w:val="009035B4"/>
    <w:rsid w:val="0090364C"/>
    <w:rsid w:val="00903771"/>
    <w:rsid w:val="009039B3"/>
    <w:rsid w:val="00903A5A"/>
    <w:rsid w:val="00903E0E"/>
    <w:rsid w:val="009040AA"/>
    <w:rsid w:val="00904C18"/>
    <w:rsid w:val="00905BC3"/>
    <w:rsid w:val="00906D95"/>
    <w:rsid w:val="0090735B"/>
    <w:rsid w:val="00907939"/>
    <w:rsid w:val="00907CC7"/>
    <w:rsid w:val="009105FB"/>
    <w:rsid w:val="00910A9D"/>
    <w:rsid w:val="00910DCC"/>
    <w:rsid w:val="009111ED"/>
    <w:rsid w:val="009119BC"/>
    <w:rsid w:val="009119E7"/>
    <w:rsid w:val="00911C59"/>
    <w:rsid w:val="009120CE"/>
    <w:rsid w:val="009129B6"/>
    <w:rsid w:val="00913807"/>
    <w:rsid w:val="00913C41"/>
    <w:rsid w:val="009144E4"/>
    <w:rsid w:val="00914AAE"/>
    <w:rsid w:val="00914E41"/>
    <w:rsid w:val="00915142"/>
    <w:rsid w:val="009166BB"/>
    <w:rsid w:val="00916A0B"/>
    <w:rsid w:val="009170C5"/>
    <w:rsid w:val="009174E7"/>
    <w:rsid w:val="00920B92"/>
    <w:rsid w:val="009212DE"/>
    <w:rsid w:val="009212E9"/>
    <w:rsid w:val="009213B4"/>
    <w:rsid w:val="0092231B"/>
    <w:rsid w:val="00922637"/>
    <w:rsid w:val="00922799"/>
    <w:rsid w:val="00923012"/>
    <w:rsid w:val="00923734"/>
    <w:rsid w:val="009242F9"/>
    <w:rsid w:val="009244FF"/>
    <w:rsid w:val="00924546"/>
    <w:rsid w:val="00924600"/>
    <w:rsid w:val="00924995"/>
    <w:rsid w:val="0092513E"/>
    <w:rsid w:val="0092583A"/>
    <w:rsid w:val="00926935"/>
    <w:rsid w:val="00926B0F"/>
    <w:rsid w:val="00926C1E"/>
    <w:rsid w:val="00927977"/>
    <w:rsid w:val="0093011B"/>
    <w:rsid w:val="009312F6"/>
    <w:rsid w:val="0093132A"/>
    <w:rsid w:val="00932C30"/>
    <w:rsid w:val="009331E1"/>
    <w:rsid w:val="00933213"/>
    <w:rsid w:val="00933262"/>
    <w:rsid w:val="00933606"/>
    <w:rsid w:val="00933BC8"/>
    <w:rsid w:val="00935899"/>
    <w:rsid w:val="009365B5"/>
    <w:rsid w:val="009365C9"/>
    <w:rsid w:val="00937554"/>
    <w:rsid w:val="009375C5"/>
    <w:rsid w:val="00940152"/>
    <w:rsid w:val="009408D3"/>
    <w:rsid w:val="009414CC"/>
    <w:rsid w:val="00941F01"/>
    <w:rsid w:val="009425A7"/>
    <w:rsid w:val="00942905"/>
    <w:rsid w:val="00943483"/>
    <w:rsid w:val="0094386A"/>
    <w:rsid w:val="009442EF"/>
    <w:rsid w:val="00944809"/>
    <w:rsid w:val="00944D4D"/>
    <w:rsid w:val="0094515E"/>
    <w:rsid w:val="009451F7"/>
    <w:rsid w:val="00945437"/>
    <w:rsid w:val="0094596E"/>
    <w:rsid w:val="009465BA"/>
    <w:rsid w:val="00946DF5"/>
    <w:rsid w:val="00947363"/>
    <w:rsid w:val="00947AF3"/>
    <w:rsid w:val="00951939"/>
    <w:rsid w:val="00951B1E"/>
    <w:rsid w:val="00951D9A"/>
    <w:rsid w:val="009526CF"/>
    <w:rsid w:val="009527A9"/>
    <w:rsid w:val="00953AC5"/>
    <w:rsid w:val="00953EA6"/>
    <w:rsid w:val="00954461"/>
    <w:rsid w:val="00954BAB"/>
    <w:rsid w:val="009550D1"/>
    <w:rsid w:val="009551D8"/>
    <w:rsid w:val="00955EB1"/>
    <w:rsid w:val="009561B6"/>
    <w:rsid w:val="009562B9"/>
    <w:rsid w:val="009566CD"/>
    <w:rsid w:val="00956A89"/>
    <w:rsid w:val="0095777E"/>
    <w:rsid w:val="00957A3A"/>
    <w:rsid w:val="00957C93"/>
    <w:rsid w:val="00960446"/>
    <w:rsid w:val="009609F3"/>
    <w:rsid w:val="00960B25"/>
    <w:rsid w:val="00960ED2"/>
    <w:rsid w:val="009616CB"/>
    <w:rsid w:val="00961AEB"/>
    <w:rsid w:val="00962225"/>
    <w:rsid w:val="00962E77"/>
    <w:rsid w:val="0096419A"/>
    <w:rsid w:val="00964358"/>
    <w:rsid w:val="00965B65"/>
    <w:rsid w:val="00965EAB"/>
    <w:rsid w:val="0096668F"/>
    <w:rsid w:val="00966750"/>
    <w:rsid w:val="00966ABE"/>
    <w:rsid w:val="00966E44"/>
    <w:rsid w:val="00966FCE"/>
    <w:rsid w:val="00967517"/>
    <w:rsid w:val="009679A1"/>
    <w:rsid w:val="00967CAA"/>
    <w:rsid w:val="00970EC5"/>
    <w:rsid w:val="00970F2F"/>
    <w:rsid w:val="0097187B"/>
    <w:rsid w:val="00971892"/>
    <w:rsid w:val="009726AF"/>
    <w:rsid w:val="00972DA3"/>
    <w:rsid w:val="00972FD0"/>
    <w:rsid w:val="00973080"/>
    <w:rsid w:val="00973BEE"/>
    <w:rsid w:val="00974133"/>
    <w:rsid w:val="00974429"/>
    <w:rsid w:val="00974547"/>
    <w:rsid w:val="00974F71"/>
    <w:rsid w:val="0097532D"/>
    <w:rsid w:val="00975C38"/>
    <w:rsid w:val="00975D37"/>
    <w:rsid w:val="00975E22"/>
    <w:rsid w:val="00976513"/>
    <w:rsid w:val="00977363"/>
    <w:rsid w:val="009801EB"/>
    <w:rsid w:val="00980A56"/>
    <w:rsid w:val="00981093"/>
    <w:rsid w:val="0098146A"/>
    <w:rsid w:val="00982137"/>
    <w:rsid w:val="0098280A"/>
    <w:rsid w:val="009831E2"/>
    <w:rsid w:val="009834E0"/>
    <w:rsid w:val="00984E42"/>
    <w:rsid w:val="00984ED9"/>
    <w:rsid w:val="00984F29"/>
    <w:rsid w:val="009851ED"/>
    <w:rsid w:val="009859FF"/>
    <w:rsid w:val="00985A13"/>
    <w:rsid w:val="00985D94"/>
    <w:rsid w:val="00985DCC"/>
    <w:rsid w:val="00985E41"/>
    <w:rsid w:val="0098665B"/>
    <w:rsid w:val="00987BA3"/>
    <w:rsid w:val="009903F5"/>
    <w:rsid w:val="00990985"/>
    <w:rsid w:val="00991294"/>
    <w:rsid w:val="00991C44"/>
    <w:rsid w:val="00992756"/>
    <w:rsid w:val="00992A31"/>
    <w:rsid w:val="00992C4F"/>
    <w:rsid w:val="00992C9A"/>
    <w:rsid w:val="00992D04"/>
    <w:rsid w:val="009938B9"/>
    <w:rsid w:val="00993CFF"/>
    <w:rsid w:val="009944A3"/>
    <w:rsid w:val="00994EED"/>
    <w:rsid w:val="00995454"/>
    <w:rsid w:val="00995F3B"/>
    <w:rsid w:val="00996386"/>
    <w:rsid w:val="0099640E"/>
    <w:rsid w:val="00996B67"/>
    <w:rsid w:val="00996BAB"/>
    <w:rsid w:val="009976B6"/>
    <w:rsid w:val="009A0089"/>
    <w:rsid w:val="009A0783"/>
    <w:rsid w:val="009A07A1"/>
    <w:rsid w:val="009A080D"/>
    <w:rsid w:val="009A185F"/>
    <w:rsid w:val="009A2820"/>
    <w:rsid w:val="009A2C05"/>
    <w:rsid w:val="009A32DC"/>
    <w:rsid w:val="009A3345"/>
    <w:rsid w:val="009A3BB9"/>
    <w:rsid w:val="009A41A6"/>
    <w:rsid w:val="009A4395"/>
    <w:rsid w:val="009A4936"/>
    <w:rsid w:val="009A4E36"/>
    <w:rsid w:val="009A521A"/>
    <w:rsid w:val="009A5846"/>
    <w:rsid w:val="009A61A1"/>
    <w:rsid w:val="009A620D"/>
    <w:rsid w:val="009A6B65"/>
    <w:rsid w:val="009A7881"/>
    <w:rsid w:val="009A79DF"/>
    <w:rsid w:val="009B0BA2"/>
    <w:rsid w:val="009B1B06"/>
    <w:rsid w:val="009B1CC8"/>
    <w:rsid w:val="009B1E4E"/>
    <w:rsid w:val="009B1FA6"/>
    <w:rsid w:val="009B2010"/>
    <w:rsid w:val="009B2106"/>
    <w:rsid w:val="009B2784"/>
    <w:rsid w:val="009B290B"/>
    <w:rsid w:val="009B3071"/>
    <w:rsid w:val="009B334D"/>
    <w:rsid w:val="009B33B1"/>
    <w:rsid w:val="009B34F4"/>
    <w:rsid w:val="009B488F"/>
    <w:rsid w:val="009B4DFF"/>
    <w:rsid w:val="009B5148"/>
    <w:rsid w:val="009B5C3D"/>
    <w:rsid w:val="009B5C6A"/>
    <w:rsid w:val="009B5E25"/>
    <w:rsid w:val="009B66D4"/>
    <w:rsid w:val="009B6741"/>
    <w:rsid w:val="009B6810"/>
    <w:rsid w:val="009B700F"/>
    <w:rsid w:val="009B7043"/>
    <w:rsid w:val="009B71C5"/>
    <w:rsid w:val="009B742F"/>
    <w:rsid w:val="009B79A3"/>
    <w:rsid w:val="009B7F8C"/>
    <w:rsid w:val="009C0105"/>
    <w:rsid w:val="009C03EC"/>
    <w:rsid w:val="009C1A0E"/>
    <w:rsid w:val="009C1A83"/>
    <w:rsid w:val="009C1B7E"/>
    <w:rsid w:val="009C1D62"/>
    <w:rsid w:val="009C26D2"/>
    <w:rsid w:val="009C28AF"/>
    <w:rsid w:val="009C2F07"/>
    <w:rsid w:val="009C4480"/>
    <w:rsid w:val="009C4A3E"/>
    <w:rsid w:val="009C7567"/>
    <w:rsid w:val="009C7635"/>
    <w:rsid w:val="009C78FE"/>
    <w:rsid w:val="009D0835"/>
    <w:rsid w:val="009D0FAC"/>
    <w:rsid w:val="009D1582"/>
    <w:rsid w:val="009D1D85"/>
    <w:rsid w:val="009D201E"/>
    <w:rsid w:val="009D270F"/>
    <w:rsid w:val="009D3C98"/>
    <w:rsid w:val="009D3FDD"/>
    <w:rsid w:val="009D524E"/>
    <w:rsid w:val="009D5FFF"/>
    <w:rsid w:val="009D6053"/>
    <w:rsid w:val="009D61EA"/>
    <w:rsid w:val="009D6201"/>
    <w:rsid w:val="009D6565"/>
    <w:rsid w:val="009D708E"/>
    <w:rsid w:val="009D71F4"/>
    <w:rsid w:val="009D763E"/>
    <w:rsid w:val="009D7793"/>
    <w:rsid w:val="009E0817"/>
    <w:rsid w:val="009E091C"/>
    <w:rsid w:val="009E0CFC"/>
    <w:rsid w:val="009E12D3"/>
    <w:rsid w:val="009E23AA"/>
    <w:rsid w:val="009E2B53"/>
    <w:rsid w:val="009E3884"/>
    <w:rsid w:val="009E40DD"/>
    <w:rsid w:val="009E4ABC"/>
    <w:rsid w:val="009E63FA"/>
    <w:rsid w:val="009E64C8"/>
    <w:rsid w:val="009E66BE"/>
    <w:rsid w:val="009E730A"/>
    <w:rsid w:val="009E7450"/>
    <w:rsid w:val="009E76EC"/>
    <w:rsid w:val="009F066D"/>
    <w:rsid w:val="009F2391"/>
    <w:rsid w:val="009F2B72"/>
    <w:rsid w:val="009F2E81"/>
    <w:rsid w:val="009F3813"/>
    <w:rsid w:val="009F4728"/>
    <w:rsid w:val="009F496C"/>
    <w:rsid w:val="009F4B8E"/>
    <w:rsid w:val="009F6987"/>
    <w:rsid w:val="009F6B13"/>
    <w:rsid w:val="009F7289"/>
    <w:rsid w:val="009F7A00"/>
    <w:rsid w:val="009F7C6B"/>
    <w:rsid w:val="00A004D0"/>
    <w:rsid w:val="00A01751"/>
    <w:rsid w:val="00A01FB5"/>
    <w:rsid w:val="00A02016"/>
    <w:rsid w:val="00A0209C"/>
    <w:rsid w:val="00A022CB"/>
    <w:rsid w:val="00A025B8"/>
    <w:rsid w:val="00A02685"/>
    <w:rsid w:val="00A02959"/>
    <w:rsid w:val="00A032F1"/>
    <w:rsid w:val="00A04696"/>
    <w:rsid w:val="00A05762"/>
    <w:rsid w:val="00A057BA"/>
    <w:rsid w:val="00A059DA"/>
    <w:rsid w:val="00A05EA2"/>
    <w:rsid w:val="00A1082B"/>
    <w:rsid w:val="00A10864"/>
    <w:rsid w:val="00A10FF9"/>
    <w:rsid w:val="00A1118F"/>
    <w:rsid w:val="00A11D40"/>
    <w:rsid w:val="00A12013"/>
    <w:rsid w:val="00A12533"/>
    <w:rsid w:val="00A127AF"/>
    <w:rsid w:val="00A12A1C"/>
    <w:rsid w:val="00A134C4"/>
    <w:rsid w:val="00A1477E"/>
    <w:rsid w:val="00A14EB7"/>
    <w:rsid w:val="00A151C6"/>
    <w:rsid w:val="00A15685"/>
    <w:rsid w:val="00A15941"/>
    <w:rsid w:val="00A15A62"/>
    <w:rsid w:val="00A15DF1"/>
    <w:rsid w:val="00A17B64"/>
    <w:rsid w:val="00A20062"/>
    <w:rsid w:val="00A20293"/>
    <w:rsid w:val="00A214A0"/>
    <w:rsid w:val="00A21BCC"/>
    <w:rsid w:val="00A21DDD"/>
    <w:rsid w:val="00A223C3"/>
    <w:rsid w:val="00A22431"/>
    <w:rsid w:val="00A22F25"/>
    <w:rsid w:val="00A2308F"/>
    <w:rsid w:val="00A23285"/>
    <w:rsid w:val="00A243CF"/>
    <w:rsid w:val="00A24991"/>
    <w:rsid w:val="00A24C36"/>
    <w:rsid w:val="00A24EB0"/>
    <w:rsid w:val="00A24F99"/>
    <w:rsid w:val="00A25216"/>
    <w:rsid w:val="00A26413"/>
    <w:rsid w:val="00A26F68"/>
    <w:rsid w:val="00A275CE"/>
    <w:rsid w:val="00A305FB"/>
    <w:rsid w:val="00A3231B"/>
    <w:rsid w:val="00A33195"/>
    <w:rsid w:val="00A342E9"/>
    <w:rsid w:val="00A34B0A"/>
    <w:rsid w:val="00A34FE4"/>
    <w:rsid w:val="00A35044"/>
    <w:rsid w:val="00A35046"/>
    <w:rsid w:val="00A355D1"/>
    <w:rsid w:val="00A35E92"/>
    <w:rsid w:val="00A35EDE"/>
    <w:rsid w:val="00A36934"/>
    <w:rsid w:val="00A36DB8"/>
    <w:rsid w:val="00A37156"/>
    <w:rsid w:val="00A373F1"/>
    <w:rsid w:val="00A37835"/>
    <w:rsid w:val="00A40E17"/>
    <w:rsid w:val="00A40E2B"/>
    <w:rsid w:val="00A419A5"/>
    <w:rsid w:val="00A41CC1"/>
    <w:rsid w:val="00A41EFF"/>
    <w:rsid w:val="00A41F0E"/>
    <w:rsid w:val="00A42B2E"/>
    <w:rsid w:val="00A43567"/>
    <w:rsid w:val="00A436CE"/>
    <w:rsid w:val="00A43862"/>
    <w:rsid w:val="00A43BA9"/>
    <w:rsid w:val="00A440A4"/>
    <w:rsid w:val="00A44EA7"/>
    <w:rsid w:val="00A45A93"/>
    <w:rsid w:val="00A45D25"/>
    <w:rsid w:val="00A460D1"/>
    <w:rsid w:val="00A46A87"/>
    <w:rsid w:val="00A46E1E"/>
    <w:rsid w:val="00A47297"/>
    <w:rsid w:val="00A50948"/>
    <w:rsid w:val="00A5124B"/>
    <w:rsid w:val="00A51890"/>
    <w:rsid w:val="00A520B6"/>
    <w:rsid w:val="00A52A6E"/>
    <w:rsid w:val="00A5316F"/>
    <w:rsid w:val="00A53671"/>
    <w:rsid w:val="00A53C3D"/>
    <w:rsid w:val="00A5449A"/>
    <w:rsid w:val="00A545E0"/>
    <w:rsid w:val="00A549B7"/>
    <w:rsid w:val="00A55169"/>
    <w:rsid w:val="00A5570D"/>
    <w:rsid w:val="00A56213"/>
    <w:rsid w:val="00A574A3"/>
    <w:rsid w:val="00A574B7"/>
    <w:rsid w:val="00A57588"/>
    <w:rsid w:val="00A575D1"/>
    <w:rsid w:val="00A575E2"/>
    <w:rsid w:val="00A57912"/>
    <w:rsid w:val="00A60162"/>
    <w:rsid w:val="00A60931"/>
    <w:rsid w:val="00A611BA"/>
    <w:rsid w:val="00A6235D"/>
    <w:rsid w:val="00A62584"/>
    <w:rsid w:val="00A62697"/>
    <w:rsid w:val="00A62CF3"/>
    <w:rsid w:val="00A63183"/>
    <w:rsid w:val="00A6384F"/>
    <w:rsid w:val="00A63B12"/>
    <w:rsid w:val="00A63C4A"/>
    <w:rsid w:val="00A64BC7"/>
    <w:rsid w:val="00A653FF"/>
    <w:rsid w:val="00A65E72"/>
    <w:rsid w:val="00A661AA"/>
    <w:rsid w:val="00A66364"/>
    <w:rsid w:val="00A66E0D"/>
    <w:rsid w:val="00A70B1A"/>
    <w:rsid w:val="00A716E9"/>
    <w:rsid w:val="00A727EE"/>
    <w:rsid w:val="00A72A40"/>
    <w:rsid w:val="00A72E34"/>
    <w:rsid w:val="00A72F13"/>
    <w:rsid w:val="00A7387C"/>
    <w:rsid w:val="00A74350"/>
    <w:rsid w:val="00A7474E"/>
    <w:rsid w:val="00A74805"/>
    <w:rsid w:val="00A76101"/>
    <w:rsid w:val="00A7651B"/>
    <w:rsid w:val="00A76EF5"/>
    <w:rsid w:val="00A77862"/>
    <w:rsid w:val="00A77D2B"/>
    <w:rsid w:val="00A805A1"/>
    <w:rsid w:val="00A806FD"/>
    <w:rsid w:val="00A80827"/>
    <w:rsid w:val="00A80982"/>
    <w:rsid w:val="00A82175"/>
    <w:rsid w:val="00A825C7"/>
    <w:rsid w:val="00A82B23"/>
    <w:rsid w:val="00A82BA3"/>
    <w:rsid w:val="00A83111"/>
    <w:rsid w:val="00A831B2"/>
    <w:rsid w:val="00A836C5"/>
    <w:rsid w:val="00A83CD6"/>
    <w:rsid w:val="00A84EC0"/>
    <w:rsid w:val="00A85E2F"/>
    <w:rsid w:val="00A8692A"/>
    <w:rsid w:val="00A869DA"/>
    <w:rsid w:val="00A86EEA"/>
    <w:rsid w:val="00A8725C"/>
    <w:rsid w:val="00A92000"/>
    <w:rsid w:val="00A92AA0"/>
    <w:rsid w:val="00A92D28"/>
    <w:rsid w:val="00A92DFD"/>
    <w:rsid w:val="00A9332D"/>
    <w:rsid w:val="00A93692"/>
    <w:rsid w:val="00A93ADC"/>
    <w:rsid w:val="00A9426E"/>
    <w:rsid w:val="00A94529"/>
    <w:rsid w:val="00A95AD5"/>
    <w:rsid w:val="00A96436"/>
    <w:rsid w:val="00A96512"/>
    <w:rsid w:val="00A9693D"/>
    <w:rsid w:val="00A96C90"/>
    <w:rsid w:val="00A973D0"/>
    <w:rsid w:val="00AA07A1"/>
    <w:rsid w:val="00AA1239"/>
    <w:rsid w:val="00AA149F"/>
    <w:rsid w:val="00AA1573"/>
    <w:rsid w:val="00AA1918"/>
    <w:rsid w:val="00AA2E9A"/>
    <w:rsid w:val="00AA2F58"/>
    <w:rsid w:val="00AA3CE9"/>
    <w:rsid w:val="00AA3EB3"/>
    <w:rsid w:val="00AA423E"/>
    <w:rsid w:val="00AA43A0"/>
    <w:rsid w:val="00AA4462"/>
    <w:rsid w:val="00AA48A3"/>
    <w:rsid w:val="00AA4B1D"/>
    <w:rsid w:val="00AA53D4"/>
    <w:rsid w:val="00AA57D9"/>
    <w:rsid w:val="00AA5D1B"/>
    <w:rsid w:val="00AA68C3"/>
    <w:rsid w:val="00AA6BF9"/>
    <w:rsid w:val="00AA6EAD"/>
    <w:rsid w:val="00AA6EE3"/>
    <w:rsid w:val="00AA70D2"/>
    <w:rsid w:val="00AA7187"/>
    <w:rsid w:val="00AA776D"/>
    <w:rsid w:val="00AA7838"/>
    <w:rsid w:val="00AA7ED0"/>
    <w:rsid w:val="00AB058B"/>
    <w:rsid w:val="00AB0D50"/>
    <w:rsid w:val="00AB1138"/>
    <w:rsid w:val="00AB1534"/>
    <w:rsid w:val="00AB175B"/>
    <w:rsid w:val="00AB1B40"/>
    <w:rsid w:val="00AB23F8"/>
    <w:rsid w:val="00AB2D46"/>
    <w:rsid w:val="00AB303C"/>
    <w:rsid w:val="00AB372E"/>
    <w:rsid w:val="00AB38AC"/>
    <w:rsid w:val="00AB41E7"/>
    <w:rsid w:val="00AB434F"/>
    <w:rsid w:val="00AB5980"/>
    <w:rsid w:val="00AB5E58"/>
    <w:rsid w:val="00AB783D"/>
    <w:rsid w:val="00AB7989"/>
    <w:rsid w:val="00AB7AC4"/>
    <w:rsid w:val="00AC03BD"/>
    <w:rsid w:val="00AC0409"/>
    <w:rsid w:val="00AC0863"/>
    <w:rsid w:val="00AC0D0C"/>
    <w:rsid w:val="00AC1063"/>
    <w:rsid w:val="00AC1077"/>
    <w:rsid w:val="00AC10D8"/>
    <w:rsid w:val="00AC114D"/>
    <w:rsid w:val="00AC1232"/>
    <w:rsid w:val="00AC128B"/>
    <w:rsid w:val="00AC1F02"/>
    <w:rsid w:val="00AC1FDC"/>
    <w:rsid w:val="00AC2671"/>
    <w:rsid w:val="00AC2762"/>
    <w:rsid w:val="00AC2FEB"/>
    <w:rsid w:val="00AC370F"/>
    <w:rsid w:val="00AC40A8"/>
    <w:rsid w:val="00AC438E"/>
    <w:rsid w:val="00AC47C7"/>
    <w:rsid w:val="00AC4CFF"/>
    <w:rsid w:val="00AC5B65"/>
    <w:rsid w:val="00AC5F35"/>
    <w:rsid w:val="00AC5F77"/>
    <w:rsid w:val="00AC633F"/>
    <w:rsid w:val="00AC7D55"/>
    <w:rsid w:val="00AD05D2"/>
    <w:rsid w:val="00AD166F"/>
    <w:rsid w:val="00AD1B34"/>
    <w:rsid w:val="00AD22E1"/>
    <w:rsid w:val="00AD291D"/>
    <w:rsid w:val="00AD389D"/>
    <w:rsid w:val="00AD48FF"/>
    <w:rsid w:val="00AD5098"/>
    <w:rsid w:val="00AD568C"/>
    <w:rsid w:val="00AD59B6"/>
    <w:rsid w:val="00AD5BFB"/>
    <w:rsid w:val="00AD62A7"/>
    <w:rsid w:val="00AD6733"/>
    <w:rsid w:val="00AD6E71"/>
    <w:rsid w:val="00AE11E4"/>
    <w:rsid w:val="00AE1320"/>
    <w:rsid w:val="00AE147E"/>
    <w:rsid w:val="00AE23F3"/>
    <w:rsid w:val="00AE29CF"/>
    <w:rsid w:val="00AE2ECD"/>
    <w:rsid w:val="00AE31CA"/>
    <w:rsid w:val="00AE3F45"/>
    <w:rsid w:val="00AE420A"/>
    <w:rsid w:val="00AE4D6A"/>
    <w:rsid w:val="00AE5063"/>
    <w:rsid w:val="00AE5475"/>
    <w:rsid w:val="00AE5670"/>
    <w:rsid w:val="00AE5A79"/>
    <w:rsid w:val="00AE6119"/>
    <w:rsid w:val="00AE6611"/>
    <w:rsid w:val="00AF0844"/>
    <w:rsid w:val="00AF0E29"/>
    <w:rsid w:val="00AF1408"/>
    <w:rsid w:val="00AF144D"/>
    <w:rsid w:val="00AF250C"/>
    <w:rsid w:val="00AF4317"/>
    <w:rsid w:val="00AF47C4"/>
    <w:rsid w:val="00AF5145"/>
    <w:rsid w:val="00AF64A4"/>
    <w:rsid w:val="00AF73EA"/>
    <w:rsid w:val="00AF746F"/>
    <w:rsid w:val="00AF7518"/>
    <w:rsid w:val="00AF768D"/>
    <w:rsid w:val="00AF7736"/>
    <w:rsid w:val="00B00147"/>
    <w:rsid w:val="00B00527"/>
    <w:rsid w:val="00B006CB"/>
    <w:rsid w:val="00B00D82"/>
    <w:rsid w:val="00B00F22"/>
    <w:rsid w:val="00B00FF0"/>
    <w:rsid w:val="00B024AC"/>
    <w:rsid w:val="00B02C91"/>
    <w:rsid w:val="00B02FA1"/>
    <w:rsid w:val="00B03747"/>
    <w:rsid w:val="00B0400A"/>
    <w:rsid w:val="00B042EE"/>
    <w:rsid w:val="00B04964"/>
    <w:rsid w:val="00B04ACF"/>
    <w:rsid w:val="00B04B7B"/>
    <w:rsid w:val="00B07236"/>
    <w:rsid w:val="00B07667"/>
    <w:rsid w:val="00B0783B"/>
    <w:rsid w:val="00B07C29"/>
    <w:rsid w:val="00B07C76"/>
    <w:rsid w:val="00B10211"/>
    <w:rsid w:val="00B102EC"/>
    <w:rsid w:val="00B1125C"/>
    <w:rsid w:val="00B12753"/>
    <w:rsid w:val="00B12B56"/>
    <w:rsid w:val="00B13BD0"/>
    <w:rsid w:val="00B141B2"/>
    <w:rsid w:val="00B143C3"/>
    <w:rsid w:val="00B14979"/>
    <w:rsid w:val="00B1497F"/>
    <w:rsid w:val="00B14CD3"/>
    <w:rsid w:val="00B155D9"/>
    <w:rsid w:val="00B16750"/>
    <w:rsid w:val="00B168FA"/>
    <w:rsid w:val="00B16AEA"/>
    <w:rsid w:val="00B172DF"/>
    <w:rsid w:val="00B17996"/>
    <w:rsid w:val="00B17E20"/>
    <w:rsid w:val="00B17E3A"/>
    <w:rsid w:val="00B20015"/>
    <w:rsid w:val="00B2021F"/>
    <w:rsid w:val="00B20946"/>
    <w:rsid w:val="00B212F9"/>
    <w:rsid w:val="00B21590"/>
    <w:rsid w:val="00B2245E"/>
    <w:rsid w:val="00B22A05"/>
    <w:rsid w:val="00B235F7"/>
    <w:rsid w:val="00B23F88"/>
    <w:rsid w:val="00B24913"/>
    <w:rsid w:val="00B24AAD"/>
    <w:rsid w:val="00B25024"/>
    <w:rsid w:val="00B25927"/>
    <w:rsid w:val="00B25A45"/>
    <w:rsid w:val="00B25FD8"/>
    <w:rsid w:val="00B2615E"/>
    <w:rsid w:val="00B26CBA"/>
    <w:rsid w:val="00B272D6"/>
    <w:rsid w:val="00B2758C"/>
    <w:rsid w:val="00B3084D"/>
    <w:rsid w:val="00B30C3A"/>
    <w:rsid w:val="00B3204F"/>
    <w:rsid w:val="00B32160"/>
    <w:rsid w:val="00B3245E"/>
    <w:rsid w:val="00B32C11"/>
    <w:rsid w:val="00B330DE"/>
    <w:rsid w:val="00B337BA"/>
    <w:rsid w:val="00B339E8"/>
    <w:rsid w:val="00B3400B"/>
    <w:rsid w:val="00B348C0"/>
    <w:rsid w:val="00B35CBB"/>
    <w:rsid w:val="00B36579"/>
    <w:rsid w:val="00B369BE"/>
    <w:rsid w:val="00B36CF6"/>
    <w:rsid w:val="00B36D08"/>
    <w:rsid w:val="00B36E81"/>
    <w:rsid w:val="00B378C2"/>
    <w:rsid w:val="00B401BD"/>
    <w:rsid w:val="00B4137A"/>
    <w:rsid w:val="00B414BA"/>
    <w:rsid w:val="00B41605"/>
    <w:rsid w:val="00B4187C"/>
    <w:rsid w:val="00B425DF"/>
    <w:rsid w:val="00B44136"/>
    <w:rsid w:val="00B442FA"/>
    <w:rsid w:val="00B44494"/>
    <w:rsid w:val="00B4508D"/>
    <w:rsid w:val="00B454D8"/>
    <w:rsid w:val="00B45E2F"/>
    <w:rsid w:val="00B46DC8"/>
    <w:rsid w:val="00B47163"/>
    <w:rsid w:val="00B47168"/>
    <w:rsid w:val="00B471EE"/>
    <w:rsid w:val="00B4782D"/>
    <w:rsid w:val="00B47C5D"/>
    <w:rsid w:val="00B5081F"/>
    <w:rsid w:val="00B50CEB"/>
    <w:rsid w:val="00B514A8"/>
    <w:rsid w:val="00B51A55"/>
    <w:rsid w:val="00B5201E"/>
    <w:rsid w:val="00B52526"/>
    <w:rsid w:val="00B526EA"/>
    <w:rsid w:val="00B52E90"/>
    <w:rsid w:val="00B53B89"/>
    <w:rsid w:val="00B53DD9"/>
    <w:rsid w:val="00B544D4"/>
    <w:rsid w:val="00B54997"/>
    <w:rsid w:val="00B54A2D"/>
    <w:rsid w:val="00B56A66"/>
    <w:rsid w:val="00B5766A"/>
    <w:rsid w:val="00B57729"/>
    <w:rsid w:val="00B6093A"/>
    <w:rsid w:val="00B61343"/>
    <w:rsid w:val="00B6169B"/>
    <w:rsid w:val="00B618BF"/>
    <w:rsid w:val="00B61F6B"/>
    <w:rsid w:val="00B62405"/>
    <w:rsid w:val="00B62655"/>
    <w:rsid w:val="00B6349D"/>
    <w:rsid w:val="00B64A2C"/>
    <w:rsid w:val="00B64F65"/>
    <w:rsid w:val="00B659A0"/>
    <w:rsid w:val="00B66B6E"/>
    <w:rsid w:val="00B67B2E"/>
    <w:rsid w:val="00B70D98"/>
    <w:rsid w:val="00B70DE3"/>
    <w:rsid w:val="00B72275"/>
    <w:rsid w:val="00B72402"/>
    <w:rsid w:val="00B728EA"/>
    <w:rsid w:val="00B72A3F"/>
    <w:rsid w:val="00B72E9E"/>
    <w:rsid w:val="00B7358A"/>
    <w:rsid w:val="00B73E15"/>
    <w:rsid w:val="00B73EA6"/>
    <w:rsid w:val="00B7473F"/>
    <w:rsid w:val="00B764BF"/>
    <w:rsid w:val="00B7784C"/>
    <w:rsid w:val="00B80855"/>
    <w:rsid w:val="00B80BDD"/>
    <w:rsid w:val="00B816D9"/>
    <w:rsid w:val="00B820A9"/>
    <w:rsid w:val="00B82B2E"/>
    <w:rsid w:val="00B8372E"/>
    <w:rsid w:val="00B838CC"/>
    <w:rsid w:val="00B84307"/>
    <w:rsid w:val="00B84326"/>
    <w:rsid w:val="00B8459E"/>
    <w:rsid w:val="00B84606"/>
    <w:rsid w:val="00B853E2"/>
    <w:rsid w:val="00B85BEE"/>
    <w:rsid w:val="00B85FB5"/>
    <w:rsid w:val="00B86135"/>
    <w:rsid w:val="00B86251"/>
    <w:rsid w:val="00B8645E"/>
    <w:rsid w:val="00B87247"/>
    <w:rsid w:val="00B878A7"/>
    <w:rsid w:val="00B90000"/>
    <w:rsid w:val="00B903CA"/>
    <w:rsid w:val="00B90750"/>
    <w:rsid w:val="00B90893"/>
    <w:rsid w:val="00B9093A"/>
    <w:rsid w:val="00B909DC"/>
    <w:rsid w:val="00B90D65"/>
    <w:rsid w:val="00B9235B"/>
    <w:rsid w:val="00B92E6E"/>
    <w:rsid w:val="00B936A1"/>
    <w:rsid w:val="00B93C2D"/>
    <w:rsid w:val="00B93E6C"/>
    <w:rsid w:val="00B9413F"/>
    <w:rsid w:val="00B945AF"/>
    <w:rsid w:val="00B9461B"/>
    <w:rsid w:val="00B9517D"/>
    <w:rsid w:val="00B95808"/>
    <w:rsid w:val="00B9599D"/>
    <w:rsid w:val="00B95EFD"/>
    <w:rsid w:val="00B96218"/>
    <w:rsid w:val="00B9717B"/>
    <w:rsid w:val="00BA0B02"/>
    <w:rsid w:val="00BA0DB3"/>
    <w:rsid w:val="00BA18D2"/>
    <w:rsid w:val="00BA1DC7"/>
    <w:rsid w:val="00BA24AE"/>
    <w:rsid w:val="00BA27AB"/>
    <w:rsid w:val="00BA29CA"/>
    <w:rsid w:val="00BA4B3A"/>
    <w:rsid w:val="00BA55F2"/>
    <w:rsid w:val="00BA5924"/>
    <w:rsid w:val="00BA6412"/>
    <w:rsid w:val="00BA6791"/>
    <w:rsid w:val="00BA6F20"/>
    <w:rsid w:val="00BA7B15"/>
    <w:rsid w:val="00BB09F2"/>
    <w:rsid w:val="00BB0D38"/>
    <w:rsid w:val="00BB0DCE"/>
    <w:rsid w:val="00BB0FFF"/>
    <w:rsid w:val="00BB227D"/>
    <w:rsid w:val="00BB2840"/>
    <w:rsid w:val="00BB3084"/>
    <w:rsid w:val="00BB36FA"/>
    <w:rsid w:val="00BB4751"/>
    <w:rsid w:val="00BB48A9"/>
    <w:rsid w:val="00BB62D7"/>
    <w:rsid w:val="00BB6A82"/>
    <w:rsid w:val="00BB79EE"/>
    <w:rsid w:val="00BB7EB1"/>
    <w:rsid w:val="00BC0744"/>
    <w:rsid w:val="00BC12E7"/>
    <w:rsid w:val="00BC16EB"/>
    <w:rsid w:val="00BC24FF"/>
    <w:rsid w:val="00BC2C8F"/>
    <w:rsid w:val="00BC3736"/>
    <w:rsid w:val="00BC3AB3"/>
    <w:rsid w:val="00BC4289"/>
    <w:rsid w:val="00BC42A6"/>
    <w:rsid w:val="00BC45C2"/>
    <w:rsid w:val="00BC5CF6"/>
    <w:rsid w:val="00BC69C3"/>
    <w:rsid w:val="00BC6C7B"/>
    <w:rsid w:val="00BC70A9"/>
    <w:rsid w:val="00BC7F38"/>
    <w:rsid w:val="00BD0141"/>
    <w:rsid w:val="00BD08A8"/>
    <w:rsid w:val="00BD0A10"/>
    <w:rsid w:val="00BD0CAB"/>
    <w:rsid w:val="00BD17B5"/>
    <w:rsid w:val="00BD1E69"/>
    <w:rsid w:val="00BD236A"/>
    <w:rsid w:val="00BD2ECB"/>
    <w:rsid w:val="00BD320F"/>
    <w:rsid w:val="00BD33F8"/>
    <w:rsid w:val="00BD36EF"/>
    <w:rsid w:val="00BD4261"/>
    <w:rsid w:val="00BD5498"/>
    <w:rsid w:val="00BD5722"/>
    <w:rsid w:val="00BD75F0"/>
    <w:rsid w:val="00BD765E"/>
    <w:rsid w:val="00BD78A2"/>
    <w:rsid w:val="00BD7D3A"/>
    <w:rsid w:val="00BD7FD5"/>
    <w:rsid w:val="00BE0000"/>
    <w:rsid w:val="00BE0DA2"/>
    <w:rsid w:val="00BE1264"/>
    <w:rsid w:val="00BE1359"/>
    <w:rsid w:val="00BE16A4"/>
    <w:rsid w:val="00BE2609"/>
    <w:rsid w:val="00BE2FA1"/>
    <w:rsid w:val="00BE386E"/>
    <w:rsid w:val="00BE42F5"/>
    <w:rsid w:val="00BE49F8"/>
    <w:rsid w:val="00BE5069"/>
    <w:rsid w:val="00BE51BE"/>
    <w:rsid w:val="00BE551C"/>
    <w:rsid w:val="00BE5624"/>
    <w:rsid w:val="00BE60D8"/>
    <w:rsid w:val="00BE66EE"/>
    <w:rsid w:val="00BE6D95"/>
    <w:rsid w:val="00BE6DBE"/>
    <w:rsid w:val="00BE797E"/>
    <w:rsid w:val="00BF075B"/>
    <w:rsid w:val="00BF0830"/>
    <w:rsid w:val="00BF0E89"/>
    <w:rsid w:val="00BF1D6E"/>
    <w:rsid w:val="00BF26B6"/>
    <w:rsid w:val="00BF29C9"/>
    <w:rsid w:val="00BF2D62"/>
    <w:rsid w:val="00BF2E99"/>
    <w:rsid w:val="00BF34E6"/>
    <w:rsid w:val="00BF3878"/>
    <w:rsid w:val="00BF3B57"/>
    <w:rsid w:val="00BF6289"/>
    <w:rsid w:val="00BF7340"/>
    <w:rsid w:val="00BF7C48"/>
    <w:rsid w:val="00BF7D25"/>
    <w:rsid w:val="00C011D5"/>
    <w:rsid w:val="00C02689"/>
    <w:rsid w:val="00C02B04"/>
    <w:rsid w:val="00C03083"/>
    <w:rsid w:val="00C047BB"/>
    <w:rsid w:val="00C054C1"/>
    <w:rsid w:val="00C055EE"/>
    <w:rsid w:val="00C05CCB"/>
    <w:rsid w:val="00C06495"/>
    <w:rsid w:val="00C0663F"/>
    <w:rsid w:val="00C06F94"/>
    <w:rsid w:val="00C10427"/>
    <w:rsid w:val="00C10481"/>
    <w:rsid w:val="00C108EF"/>
    <w:rsid w:val="00C1147E"/>
    <w:rsid w:val="00C11BBA"/>
    <w:rsid w:val="00C12207"/>
    <w:rsid w:val="00C13212"/>
    <w:rsid w:val="00C140E3"/>
    <w:rsid w:val="00C14651"/>
    <w:rsid w:val="00C147DF"/>
    <w:rsid w:val="00C14941"/>
    <w:rsid w:val="00C1580F"/>
    <w:rsid w:val="00C16C1A"/>
    <w:rsid w:val="00C20A44"/>
    <w:rsid w:val="00C20FE1"/>
    <w:rsid w:val="00C21BD2"/>
    <w:rsid w:val="00C21BDE"/>
    <w:rsid w:val="00C2201F"/>
    <w:rsid w:val="00C22480"/>
    <w:rsid w:val="00C22519"/>
    <w:rsid w:val="00C2266D"/>
    <w:rsid w:val="00C2306A"/>
    <w:rsid w:val="00C256BF"/>
    <w:rsid w:val="00C26718"/>
    <w:rsid w:val="00C26C7F"/>
    <w:rsid w:val="00C2729A"/>
    <w:rsid w:val="00C30224"/>
    <w:rsid w:val="00C30662"/>
    <w:rsid w:val="00C31111"/>
    <w:rsid w:val="00C313A6"/>
    <w:rsid w:val="00C32F94"/>
    <w:rsid w:val="00C332C3"/>
    <w:rsid w:val="00C34821"/>
    <w:rsid w:val="00C34F79"/>
    <w:rsid w:val="00C352E2"/>
    <w:rsid w:val="00C353CF"/>
    <w:rsid w:val="00C35AEE"/>
    <w:rsid w:val="00C360BA"/>
    <w:rsid w:val="00C368D3"/>
    <w:rsid w:val="00C36B54"/>
    <w:rsid w:val="00C37958"/>
    <w:rsid w:val="00C3796F"/>
    <w:rsid w:val="00C37E74"/>
    <w:rsid w:val="00C37F6A"/>
    <w:rsid w:val="00C40247"/>
    <w:rsid w:val="00C40C4F"/>
    <w:rsid w:val="00C41D06"/>
    <w:rsid w:val="00C41E83"/>
    <w:rsid w:val="00C4229B"/>
    <w:rsid w:val="00C426B9"/>
    <w:rsid w:val="00C42AE1"/>
    <w:rsid w:val="00C430EA"/>
    <w:rsid w:val="00C432BD"/>
    <w:rsid w:val="00C43F91"/>
    <w:rsid w:val="00C45034"/>
    <w:rsid w:val="00C4522C"/>
    <w:rsid w:val="00C45318"/>
    <w:rsid w:val="00C4570C"/>
    <w:rsid w:val="00C457FA"/>
    <w:rsid w:val="00C45D2A"/>
    <w:rsid w:val="00C46281"/>
    <w:rsid w:val="00C46871"/>
    <w:rsid w:val="00C477DF"/>
    <w:rsid w:val="00C47B27"/>
    <w:rsid w:val="00C47B9E"/>
    <w:rsid w:val="00C47FC1"/>
    <w:rsid w:val="00C50091"/>
    <w:rsid w:val="00C500A2"/>
    <w:rsid w:val="00C504B8"/>
    <w:rsid w:val="00C516E0"/>
    <w:rsid w:val="00C51E21"/>
    <w:rsid w:val="00C52297"/>
    <w:rsid w:val="00C53019"/>
    <w:rsid w:val="00C53081"/>
    <w:rsid w:val="00C53674"/>
    <w:rsid w:val="00C536DC"/>
    <w:rsid w:val="00C53AFC"/>
    <w:rsid w:val="00C541A9"/>
    <w:rsid w:val="00C54330"/>
    <w:rsid w:val="00C5436B"/>
    <w:rsid w:val="00C5438D"/>
    <w:rsid w:val="00C545FC"/>
    <w:rsid w:val="00C54909"/>
    <w:rsid w:val="00C55328"/>
    <w:rsid w:val="00C5560A"/>
    <w:rsid w:val="00C55F7E"/>
    <w:rsid w:val="00C56669"/>
    <w:rsid w:val="00C56956"/>
    <w:rsid w:val="00C56AAF"/>
    <w:rsid w:val="00C56CE1"/>
    <w:rsid w:val="00C5738B"/>
    <w:rsid w:val="00C5760E"/>
    <w:rsid w:val="00C60B76"/>
    <w:rsid w:val="00C611AF"/>
    <w:rsid w:val="00C6161D"/>
    <w:rsid w:val="00C61ACB"/>
    <w:rsid w:val="00C61D05"/>
    <w:rsid w:val="00C63E81"/>
    <w:rsid w:val="00C64F55"/>
    <w:rsid w:val="00C65192"/>
    <w:rsid w:val="00C652B4"/>
    <w:rsid w:val="00C65377"/>
    <w:rsid w:val="00C65D3C"/>
    <w:rsid w:val="00C66355"/>
    <w:rsid w:val="00C66B7B"/>
    <w:rsid w:val="00C66C1E"/>
    <w:rsid w:val="00C66FC6"/>
    <w:rsid w:val="00C672E6"/>
    <w:rsid w:val="00C676DB"/>
    <w:rsid w:val="00C67B96"/>
    <w:rsid w:val="00C70466"/>
    <w:rsid w:val="00C70B88"/>
    <w:rsid w:val="00C710A9"/>
    <w:rsid w:val="00C73E77"/>
    <w:rsid w:val="00C745B5"/>
    <w:rsid w:val="00C75058"/>
    <w:rsid w:val="00C753BC"/>
    <w:rsid w:val="00C75822"/>
    <w:rsid w:val="00C758AA"/>
    <w:rsid w:val="00C75D64"/>
    <w:rsid w:val="00C763E7"/>
    <w:rsid w:val="00C80131"/>
    <w:rsid w:val="00C80870"/>
    <w:rsid w:val="00C81550"/>
    <w:rsid w:val="00C818CB"/>
    <w:rsid w:val="00C819AD"/>
    <w:rsid w:val="00C825CA"/>
    <w:rsid w:val="00C828E0"/>
    <w:rsid w:val="00C8312A"/>
    <w:rsid w:val="00C83447"/>
    <w:rsid w:val="00C8396E"/>
    <w:rsid w:val="00C83998"/>
    <w:rsid w:val="00C84307"/>
    <w:rsid w:val="00C8433F"/>
    <w:rsid w:val="00C85420"/>
    <w:rsid w:val="00C854FC"/>
    <w:rsid w:val="00C856C9"/>
    <w:rsid w:val="00C86637"/>
    <w:rsid w:val="00C86871"/>
    <w:rsid w:val="00C868DB"/>
    <w:rsid w:val="00C86EFE"/>
    <w:rsid w:val="00C87415"/>
    <w:rsid w:val="00C87A66"/>
    <w:rsid w:val="00C90533"/>
    <w:rsid w:val="00C90751"/>
    <w:rsid w:val="00C9078B"/>
    <w:rsid w:val="00C90AD8"/>
    <w:rsid w:val="00C913D5"/>
    <w:rsid w:val="00C91671"/>
    <w:rsid w:val="00C918B3"/>
    <w:rsid w:val="00C919A8"/>
    <w:rsid w:val="00C91B45"/>
    <w:rsid w:val="00C91D68"/>
    <w:rsid w:val="00C91E65"/>
    <w:rsid w:val="00C9228A"/>
    <w:rsid w:val="00C922A2"/>
    <w:rsid w:val="00C924AD"/>
    <w:rsid w:val="00C92595"/>
    <w:rsid w:val="00C927D4"/>
    <w:rsid w:val="00C92DB0"/>
    <w:rsid w:val="00C9324E"/>
    <w:rsid w:val="00C932D5"/>
    <w:rsid w:val="00C93671"/>
    <w:rsid w:val="00C93AB1"/>
    <w:rsid w:val="00C93EB0"/>
    <w:rsid w:val="00C94366"/>
    <w:rsid w:val="00C94678"/>
    <w:rsid w:val="00C94B7F"/>
    <w:rsid w:val="00C957D7"/>
    <w:rsid w:val="00C9599F"/>
    <w:rsid w:val="00C95F68"/>
    <w:rsid w:val="00C9734D"/>
    <w:rsid w:val="00C97A3F"/>
    <w:rsid w:val="00C97FF1"/>
    <w:rsid w:val="00CA05DB"/>
    <w:rsid w:val="00CA0987"/>
    <w:rsid w:val="00CA0AAB"/>
    <w:rsid w:val="00CA1166"/>
    <w:rsid w:val="00CA1E28"/>
    <w:rsid w:val="00CA22AB"/>
    <w:rsid w:val="00CA264B"/>
    <w:rsid w:val="00CA2D2C"/>
    <w:rsid w:val="00CA3B69"/>
    <w:rsid w:val="00CA3F13"/>
    <w:rsid w:val="00CA4271"/>
    <w:rsid w:val="00CA4278"/>
    <w:rsid w:val="00CA47AB"/>
    <w:rsid w:val="00CA55AF"/>
    <w:rsid w:val="00CA6758"/>
    <w:rsid w:val="00CA6A01"/>
    <w:rsid w:val="00CA752F"/>
    <w:rsid w:val="00CA7B60"/>
    <w:rsid w:val="00CA7E15"/>
    <w:rsid w:val="00CB009C"/>
    <w:rsid w:val="00CB027F"/>
    <w:rsid w:val="00CB1478"/>
    <w:rsid w:val="00CB18FF"/>
    <w:rsid w:val="00CB1AB0"/>
    <w:rsid w:val="00CB1CAA"/>
    <w:rsid w:val="00CB1D7D"/>
    <w:rsid w:val="00CB22D6"/>
    <w:rsid w:val="00CB4CE2"/>
    <w:rsid w:val="00CB549E"/>
    <w:rsid w:val="00CB62D9"/>
    <w:rsid w:val="00CB67C1"/>
    <w:rsid w:val="00CB6CA9"/>
    <w:rsid w:val="00CB7898"/>
    <w:rsid w:val="00CB7A0C"/>
    <w:rsid w:val="00CB7FBA"/>
    <w:rsid w:val="00CC0427"/>
    <w:rsid w:val="00CC0ACC"/>
    <w:rsid w:val="00CC1335"/>
    <w:rsid w:val="00CC247F"/>
    <w:rsid w:val="00CC2CF2"/>
    <w:rsid w:val="00CC2DFB"/>
    <w:rsid w:val="00CC30E8"/>
    <w:rsid w:val="00CC3686"/>
    <w:rsid w:val="00CC41C3"/>
    <w:rsid w:val="00CC45B9"/>
    <w:rsid w:val="00CC5163"/>
    <w:rsid w:val="00CC5576"/>
    <w:rsid w:val="00CC5FBD"/>
    <w:rsid w:val="00CC66C4"/>
    <w:rsid w:val="00CC73FC"/>
    <w:rsid w:val="00CC7F5F"/>
    <w:rsid w:val="00CD027E"/>
    <w:rsid w:val="00CD02D8"/>
    <w:rsid w:val="00CD07B5"/>
    <w:rsid w:val="00CD0DF2"/>
    <w:rsid w:val="00CD1389"/>
    <w:rsid w:val="00CD29C3"/>
    <w:rsid w:val="00CD2D1B"/>
    <w:rsid w:val="00CD3689"/>
    <w:rsid w:val="00CD4231"/>
    <w:rsid w:val="00CD4669"/>
    <w:rsid w:val="00CD4899"/>
    <w:rsid w:val="00CD4AEE"/>
    <w:rsid w:val="00CD5645"/>
    <w:rsid w:val="00CD618B"/>
    <w:rsid w:val="00CD7199"/>
    <w:rsid w:val="00CE0109"/>
    <w:rsid w:val="00CE0230"/>
    <w:rsid w:val="00CE059A"/>
    <w:rsid w:val="00CE09A4"/>
    <w:rsid w:val="00CE0BB2"/>
    <w:rsid w:val="00CE130C"/>
    <w:rsid w:val="00CE1973"/>
    <w:rsid w:val="00CE20E1"/>
    <w:rsid w:val="00CE258B"/>
    <w:rsid w:val="00CE384A"/>
    <w:rsid w:val="00CE400D"/>
    <w:rsid w:val="00CE4217"/>
    <w:rsid w:val="00CE443E"/>
    <w:rsid w:val="00CE5A65"/>
    <w:rsid w:val="00CE61D1"/>
    <w:rsid w:val="00CE636B"/>
    <w:rsid w:val="00CE67B8"/>
    <w:rsid w:val="00CE7220"/>
    <w:rsid w:val="00CE73FD"/>
    <w:rsid w:val="00CE785F"/>
    <w:rsid w:val="00CF0D4A"/>
    <w:rsid w:val="00CF0FB8"/>
    <w:rsid w:val="00CF1A1F"/>
    <w:rsid w:val="00CF2AA6"/>
    <w:rsid w:val="00CF3372"/>
    <w:rsid w:val="00CF362B"/>
    <w:rsid w:val="00CF440B"/>
    <w:rsid w:val="00CF509C"/>
    <w:rsid w:val="00CF6145"/>
    <w:rsid w:val="00CF66BA"/>
    <w:rsid w:val="00CF76A6"/>
    <w:rsid w:val="00CF7E0E"/>
    <w:rsid w:val="00D00513"/>
    <w:rsid w:val="00D007A1"/>
    <w:rsid w:val="00D00967"/>
    <w:rsid w:val="00D01A9D"/>
    <w:rsid w:val="00D01BC6"/>
    <w:rsid w:val="00D01E12"/>
    <w:rsid w:val="00D02D75"/>
    <w:rsid w:val="00D035E4"/>
    <w:rsid w:val="00D039FF"/>
    <w:rsid w:val="00D03BEE"/>
    <w:rsid w:val="00D03E70"/>
    <w:rsid w:val="00D04B72"/>
    <w:rsid w:val="00D06199"/>
    <w:rsid w:val="00D0653E"/>
    <w:rsid w:val="00D06561"/>
    <w:rsid w:val="00D10136"/>
    <w:rsid w:val="00D10C98"/>
    <w:rsid w:val="00D10E0F"/>
    <w:rsid w:val="00D10EDE"/>
    <w:rsid w:val="00D11220"/>
    <w:rsid w:val="00D11955"/>
    <w:rsid w:val="00D11BD6"/>
    <w:rsid w:val="00D1214C"/>
    <w:rsid w:val="00D124D3"/>
    <w:rsid w:val="00D1266D"/>
    <w:rsid w:val="00D12BCE"/>
    <w:rsid w:val="00D13501"/>
    <w:rsid w:val="00D1438C"/>
    <w:rsid w:val="00D150EE"/>
    <w:rsid w:val="00D15287"/>
    <w:rsid w:val="00D15374"/>
    <w:rsid w:val="00D15905"/>
    <w:rsid w:val="00D15A0F"/>
    <w:rsid w:val="00D15E52"/>
    <w:rsid w:val="00D15FCD"/>
    <w:rsid w:val="00D1607F"/>
    <w:rsid w:val="00D16AC8"/>
    <w:rsid w:val="00D16CF7"/>
    <w:rsid w:val="00D17140"/>
    <w:rsid w:val="00D17F21"/>
    <w:rsid w:val="00D2010A"/>
    <w:rsid w:val="00D20233"/>
    <w:rsid w:val="00D20A5B"/>
    <w:rsid w:val="00D20BA9"/>
    <w:rsid w:val="00D211AD"/>
    <w:rsid w:val="00D21B42"/>
    <w:rsid w:val="00D21C7B"/>
    <w:rsid w:val="00D22106"/>
    <w:rsid w:val="00D2226D"/>
    <w:rsid w:val="00D230C6"/>
    <w:rsid w:val="00D233D5"/>
    <w:rsid w:val="00D24594"/>
    <w:rsid w:val="00D246D6"/>
    <w:rsid w:val="00D256C8"/>
    <w:rsid w:val="00D26663"/>
    <w:rsid w:val="00D268B6"/>
    <w:rsid w:val="00D27B5A"/>
    <w:rsid w:val="00D307BF"/>
    <w:rsid w:val="00D30F61"/>
    <w:rsid w:val="00D318B6"/>
    <w:rsid w:val="00D31AA0"/>
    <w:rsid w:val="00D31C65"/>
    <w:rsid w:val="00D3241E"/>
    <w:rsid w:val="00D329C4"/>
    <w:rsid w:val="00D329CB"/>
    <w:rsid w:val="00D32DFF"/>
    <w:rsid w:val="00D32E99"/>
    <w:rsid w:val="00D3304A"/>
    <w:rsid w:val="00D33D95"/>
    <w:rsid w:val="00D33EC0"/>
    <w:rsid w:val="00D34921"/>
    <w:rsid w:val="00D34A6A"/>
    <w:rsid w:val="00D34D42"/>
    <w:rsid w:val="00D3517C"/>
    <w:rsid w:val="00D351D2"/>
    <w:rsid w:val="00D37674"/>
    <w:rsid w:val="00D37692"/>
    <w:rsid w:val="00D400B4"/>
    <w:rsid w:val="00D40A92"/>
    <w:rsid w:val="00D41C28"/>
    <w:rsid w:val="00D41CCC"/>
    <w:rsid w:val="00D4221C"/>
    <w:rsid w:val="00D42905"/>
    <w:rsid w:val="00D42A9E"/>
    <w:rsid w:val="00D42CA2"/>
    <w:rsid w:val="00D4322B"/>
    <w:rsid w:val="00D43BD4"/>
    <w:rsid w:val="00D442C8"/>
    <w:rsid w:val="00D44560"/>
    <w:rsid w:val="00D45CB2"/>
    <w:rsid w:val="00D46404"/>
    <w:rsid w:val="00D4679D"/>
    <w:rsid w:val="00D46B37"/>
    <w:rsid w:val="00D47555"/>
    <w:rsid w:val="00D4762B"/>
    <w:rsid w:val="00D500AA"/>
    <w:rsid w:val="00D505FE"/>
    <w:rsid w:val="00D50C07"/>
    <w:rsid w:val="00D519EA"/>
    <w:rsid w:val="00D52189"/>
    <w:rsid w:val="00D52534"/>
    <w:rsid w:val="00D52838"/>
    <w:rsid w:val="00D54275"/>
    <w:rsid w:val="00D542B2"/>
    <w:rsid w:val="00D55197"/>
    <w:rsid w:val="00D553AC"/>
    <w:rsid w:val="00D55943"/>
    <w:rsid w:val="00D564B4"/>
    <w:rsid w:val="00D56736"/>
    <w:rsid w:val="00D56B9A"/>
    <w:rsid w:val="00D57878"/>
    <w:rsid w:val="00D57EFA"/>
    <w:rsid w:val="00D60603"/>
    <w:rsid w:val="00D607D8"/>
    <w:rsid w:val="00D608F9"/>
    <w:rsid w:val="00D6097F"/>
    <w:rsid w:val="00D60AD3"/>
    <w:rsid w:val="00D61232"/>
    <w:rsid w:val="00D61679"/>
    <w:rsid w:val="00D618DF"/>
    <w:rsid w:val="00D61DE5"/>
    <w:rsid w:val="00D62284"/>
    <w:rsid w:val="00D623EB"/>
    <w:rsid w:val="00D63C9D"/>
    <w:rsid w:val="00D63DDD"/>
    <w:rsid w:val="00D643B5"/>
    <w:rsid w:val="00D64EF1"/>
    <w:rsid w:val="00D65840"/>
    <w:rsid w:val="00D66386"/>
    <w:rsid w:val="00D666FB"/>
    <w:rsid w:val="00D6678F"/>
    <w:rsid w:val="00D67CE5"/>
    <w:rsid w:val="00D70842"/>
    <w:rsid w:val="00D7084E"/>
    <w:rsid w:val="00D71636"/>
    <w:rsid w:val="00D720AE"/>
    <w:rsid w:val="00D72586"/>
    <w:rsid w:val="00D72A42"/>
    <w:rsid w:val="00D73328"/>
    <w:rsid w:val="00D73A45"/>
    <w:rsid w:val="00D74BD8"/>
    <w:rsid w:val="00D75257"/>
    <w:rsid w:val="00D752EA"/>
    <w:rsid w:val="00D75439"/>
    <w:rsid w:val="00D75571"/>
    <w:rsid w:val="00D761F0"/>
    <w:rsid w:val="00D7677A"/>
    <w:rsid w:val="00D7793D"/>
    <w:rsid w:val="00D80495"/>
    <w:rsid w:val="00D80B32"/>
    <w:rsid w:val="00D81935"/>
    <w:rsid w:val="00D81D52"/>
    <w:rsid w:val="00D82057"/>
    <w:rsid w:val="00D8283D"/>
    <w:rsid w:val="00D82CF2"/>
    <w:rsid w:val="00D82F8A"/>
    <w:rsid w:val="00D83250"/>
    <w:rsid w:val="00D8353A"/>
    <w:rsid w:val="00D83C5A"/>
    <w:rsid w:val="00D83F5F"/>
    <w:rsid w:val="00D842A6"/>
    <w:rsid w:val="00D847C0"/>
    <w:rsid w:val="00D84AB5"/>
    <w:rsid w:val="00D8502D"/>
    <w:rsid w:val="00D85CF2"/>
    <w:rsid w:val="00D86914"/>
    <w:rsid w:val="00D86A4E"/>
    <w:rsid w:val="00D86EF2"/>
    <w:rsid w:val="00D8757D"/>
    <w:rsid w:val="00D87CDB"/>
    <w:rsid w:val="00D9057B"/>
    <w:rsid w:val="00D90974"/>
    <w:rsid w:val="00D90D16"/>
    <w:rsid w:val="00D90F74"/>
    <w:rsid w:val="00D913F8"/>
    <w:rsid w:val="00D91BFB"/>
    <w:rsid w:val="00D9237B"/>
    <w:rsid w:val="00D926D6"/>
    <w:rsid w:val="00D926EE"/>
    <w:rsid w:val="00D9271C"/>
    <w:rsid w:val="00D93812"/>
    <w:rsid w:val="00D93D7A"/>
    <w:rsid w:val="00D9420C"/>
    <w:rsid w:val="00D95182"/>
    <w:rsid w:val="00D96365"/>
    <w:rsid w:val="00D963C6"/>
    <w:rsid w:val="00D96CE2"/>
    <w:rsid w:val="00D970E9"/>
    <w:rsid w:val="00D97BEA"/>
    <w:rsid w:val="00D97C5A"/>
    <w:rsid w:val="00DA07CE"/>
    <w:rsid w:val="00DA10B0"/>
    <w:rsid w:val="00DA1C15"/>
    <w:rsid w:val="00DA1EC7"/>
    <w:rsid w:val="00DA1EC9"/>
    <w:rsid w:val="00DA1FD7"/>
    <w:rsid w:val="00DA25E6"/>
    <w:rsid w:val="00DA282B"/>
    <w:rsid w:val="00DA30C9"/>
    <w:rsid w:val="00DA3269"/>
    <w:rsid w:val="00DA3283"/>
    <w:rsid w:val="00DA40E7"/>
    <w:rsid w:val="00DA428A"/>
    <w:rsid w:val="00DA45E0"/>
    <w:rsid w:val="00DA4A84"/>
    <w:rsid w:val="00DA4B04"/>
    <w:rsid w:val="00DA57B3"/>
    <w:rsid w:val="00DA62EF"/>
    <w:rsid w:val="00DA68CC"/>
    <w:rsid w:val="00DA6E21"/>
    <w:rsid w:val="00DA7512"/>
    <w:rsid w:val="00DA7AD0"/>
    <w:rsid w:val="00DA7D47"/>
    <w:rsid w:val="00DB0032"/>
    <w:rsid w:val="00DB0E5C"/>
    <w:rsid w:val="00DB1307"/>
    <w:rsid w:val="00DB2214"/>
    <w:rsid w:val="00DB2273"/>
    <w:rsid w:val="00DB26CA"/>
    <w:rsid w:val="00DB2906"/>
    <w:rsid w:val="00DB3332"/>
    <w:rsid w:val="00DB3AB9"/>
    <w:rsid w:val="00DB3FD4"/>
    <w:rsid w:val="00DB4246"/>
    <w:rsid w:val="00DB492C"/>
    <w:rsid w:val="00DB49E6"/>
    <w:rsid w:val="00DB4EEF"/>
    <w:rsid w:val="00DB58FE"/>
    <w:rsid w:val="00DB5D6C"/>
    <w:rsid w:val="00DB5DEC"/>
    <w:rsid w:val="00DB657B"/>
    <w:rsid w:val="00DB74ED"/>
    <w:rsid w:val="00DC000E"/>
    <w:rsid w:val="00DC0A49"/>
    <w:rsid w:val="00DC13DD"/>
    <w:rsid w:val="00DC199D"/>
    <w:rsid w:val="00DC2030"/>
    <w:rsid w:val="00DC299A"/>
    <w:rsid w:val="00DC3049"/>
    <w:rsid w:val="00DC3A11"/>
    <w:rsid w:val="00DC3EA3"/>
    <w:rsid w:val="00DC410A"/>
    <w:rsid w:val="00DC4E02"/>
    <w:rsid w:val="00DC4F5C"/>
    <w:rsid w:val="00DC58A4"/>
    <w:rsid w:val="00DC6513"/>
    <w:rsid w:val="00DC769A"/>
    <w:rsid w:val="00DC7ADC"/>
    <w:rsid w:val="00DD0EAD"/>
    <w:rsid w:val="00DD0EC5"/>
    <w:rsid w:val="00DD0F99"/>
    <w:rsid w:val="00DD1C17"/>
    <w:rsid w:val="00DD3859"/>
    <w:rsid w:val="00DD3C0A"/>
    <w:rsid w:val="00DD3D23"/>
    <w:rsid w:val="00DD443C"/>
    <w:rsid w:val="00DD59E3"/>
    <w:rsid w:val="00DD5D2B"/>
    <w:rsid w:val="00DD667C"/>
    <w:rsid w:val="00DD70E3"/>
    <w:rsid w:val="00DD7A88"/>
    <w:rsid w:val="00DD7DB8"/>
    <w:rsid w:val="00DD7DEF"/>
    <w:rsid w:val="00DE0813"/>
    <w:rsid w:val="00DE1446"/>
    <w:rsid w:val="00DE19E7"/>
    <w:rsid w:val="00DE1A32"/>
    <w:rsid w:val="00DE1D08"/>
    <w:rsid w:val="00DE2222"/>
    <w:rsid w:val="00DE2C7A"/>
    <w:rsid w:val="00DE2E7B"/>
    <w:rsid w:val="00DE3CAE"/>
    <w:rsid w:val="00DE4231"/>
    <w:rsid w:val="00DE4CD6"/>
    <w:rsid w:val="00DE5684"/>
    <w:rsid w:val="00DE5CB7"/>
    <w:rsid w:val="00DE64B1"/>
    <w:rsid w:val="00DE652D"/>
    <w:rsid w:val="00DE6CF8"/>
    <w:rsid w:val="00DE7648"/>
    <w:rsid w:val="00DE77CC"/>
    <w:rsid w:val="00DF0057"/>
    <w:rsid w:val="00DF19D8"/>
    <w:rsid w:val="00DF1AC1"/>
    <w:rsid w:val="00DF223A"/>
    <w:rsid w:val="00DF304C"/>
    <w:rsid w:val="00DF31C8"/>
    <w:rsid w:val="00DF44C0"/>
    <w:rsid w:val="00DF4B53"/>
    <w:rsid w:val="00DF4E0C"/>
    <w:rsid w:val="00DF640C"/>
    <w:rsid w:val="00DF64B7"/>
    <w:rsid w:val="00DF6BD0"/>
    <w:rsid w:val="00DF6FA6"/>
    <w:rsid w:val="00DF760B"/>
    <w:rsid w:val="00DF7862"/>
    <w:rsid w:val="00DF7987"/>
    <w:rsid w:val="00E00A69"/>
    <w:rsid w:val="00E00C87"/>
    <w:rsid w:val="00E0104B"/>
    <w:rsid w:val="00E01E86"/>
    <w:rsid w:val="00E029CE"/>
    <w:rsid w:val="00E03DE2"/>
    <w:rsid w:val="00E03E9D"/>
    <w:rsid w:val="00E03F2C"/>
    <w:rsid w:val="00E0509A"/>
    <w:rsid w:val="00E0539A"/>
    <w:rsid w:val="00E0648D"/>
    <w:rsid w:val="00E06510"/>
    <w:rsid w:val="00E06A5F"/>
    <w:rsid w:val="00E07664"/>
    <w:rsid w:val="00E07753"/>
    <w:rsid w:val="00E10AB0"/>
    <w:rsid w:val="00E10C23"/>
    <w:rsid w:val="00E10FD7"/>
    <w:rsid w:val="00E115C9"/>
    <w:rsid w:val="00E1199A"/>
    <w:rsid w:val="00E11C79"/>
    <w:rsid w:val="00E12831"/>
    <w:rsid w:val="00E12DC5"/>
    <w:rsid w:val="00E130FE"/>
    <w:rsid w:val="00E14926"/>
    <w:rsid w:val="00E14D38"/>
    <w:rsid w:val="00E14E65"/>
    <w:rsid w:val="00E1533D"/>
    <w:rsid w:val="00E15CA6"/>
    <w:rsid w:val="00E162EB"/>
    <w:rsid w:val="00E1669E"/>
    <w:rsid w:val="00E16B64"/>
    <w:rsid w:val="00E17013"/>
    <w:rsid w:val="00E17564"/>
    <w:rsid w:val="00E17F01"/>
    <w:rsid w:val="00E17F76"/>
    <w:rsid w:val="00E22181"/>
    <w:rsid w:val="00E2396F"/>
    <w:rsid w:val="00E2487F"/>
    <w:rsid w:val="00E248D5"/>
    <w:rsid w:val="00E2537E"/>
    <w:rsid w:val="00E25566"/>
    <w:rsid w:val="00E258E9"/>
    <w:rsid w:val="00E25AD5"/>
    <w:rsid w:val="00E261F8"/>
    <w:rsid w:val="00E26A1A"/>
    <w:rsid w:val="00E26E95"/>
    <w:rsid w:val="00E27950"/>
    <w:rsid w:val="00E27B23"/>
    <w:rsid w:val="00E305AC"/>
    <w:rsid w:val="00E30796"/>
    <w:rsid w:val="00E30931"/>
    <w:rsid w:val="00E30F81"/>
    <w:rsid w:val="00E314E0"/>
    <w:rsid w:val="00E31686"/>
    <w:rsid w:val="00E31F25"/>
    <w:rsid w:val="00E31FD3"/>
    <w:rsid w:val="00E32794"/>
    <w:rsid w:val="00E33745"/>
    <w:rsid w:val="00E33A1F"/>
    <w:rsid w:val="00E33C31"/>
    <w:rsid w:val="00E341E1"/>
    <w:rsid w:val="00E3488A"/>
    <w:rsid w:val="00E348AF"/>
    <w:rsid w:val="00E34C15"/>
    <w:rsid w:val="00E35DE2"/>
    <w:rsid w:val="00E35F09"/>
    <w:rsid w:val="00E3677E"/>
    <w:rsid w:val="00E36BC9"/>
    <w:rsid w:val="00E36C13"/>
    <w:rsid w:val="00E37372"/>
    <w:rsid w:val="00E376B2"/>
    <w:rsid w:val="00E3793E"/>
    <w:rsid w:val="00E37ABB"/>
    <w:rsid w:val="00E400DA"/>
    <w:rsid w:val="00E404E6"/>
    <w:rsid w:val="00E41037"/>
    <w:rsid w:val="00E412A5"/>
    <w:rsid w:val="00E41536"/>
    <w:rsid w:val="00E428AA"/>
    <w:rsid w:val="00E4295B"/>
    <w:rsid w:val="00E43DF5"/>
    <w:rsid w:val="00E4531E"/>
    <w:rsid w:val="00E458BF"/>
    <w:rsid w:val="00E4594F"/>
    <w:rsid w:val="00E45E36"/>
    <w:rsid w:val="00E45F5F"/>
    <w:rsid w:val="00E46851"/>
    <w:rsid w:val="00E46A20"/>
    <w:rsid w:val="00E46BC0"/>
    <w:rsid w:val="00E474D2"/>
    <w:rsid w:val="00E47934"/>
    <w:rsid w:val="00E47BE2"/>
    <w:rsid w:val="00E47FF3"/>
    <w:rsid w:val="00E50441"/>
    <w:rsid w:val="00E50F72"/>
    <w:rsid w:val="00E51132"/>
    <w:rsid w:val="00E516CA"/>
    <w:rsid w:val="00E51889"/>
    <w:rsid w:val="00E51CE5"/>
    <w:rsid w:val="00E52232"/>
    <w:rsid w:val="00E52512"/>
    <w:rsid w:val="00E5349E"/>
    <w:rsid w:val="00E53B7E"/>
    <w:rsid w:val="00E54C7B"/>
    <w:rsid w:val="00E54E15"/>
    <w:rsid w:val="00E57146"/>
    <w:rsid w:val="00E57517"/>
    <w:rsid w:val="00E57C8B"/>
    <w:rsid w:val="00E60348"/>
    <w:rsid w:val="00E60910"/>
    <w:rsid w:val="00E60999"/>
    <w:rsid w:val="00E60DCB"/>
    <w:rsid w:val="00E6142C"/>
    <w:rsid w:val="00E614D4"/>
    <w:rsid w:val="00E61E3E"/>
    <w:rsid w:val="00E6203D"/>
    <w:rsid w:val="00E6269E"/>
    <w:rsid w:val="00E62BB3"/>
    <w:rsid w:val="00E62E09"/>
    <w:rsid w:val="00E630D7"/>
    <w:rsid w:val="00E63587"/>
    <w:rsid w:val="00E63D52"/>
    <w:rsid w:val="00E644F0"/>
    <w:rsid w:val="00E64BB9"/>
    <w:rsid w:val="00E652F3"/>
    <w:rsid w:val="00E6534B"/>
    <w:rsid w:val="00E66BEA"/>
    <w:rsid w:val="00E66E82"/>
    <w:rsid w:val="00E67D20"/>
    <w:rsid w:val="00E67D9D"/>
    <w:rsid w:val="00E67F81"/>
    <w:rsid w:val="00E70CC5"/>
    <w:rsid w:val="00E72CF9"/>
    <w:rsid w:val="00E730EE"/>
    <w:rsid w:val="00E73338"/>
    <w:rsid w:val="00E73A17"/>
    <w:rsid w:val="00E74881"/>
    <w:rsid w:val="00E7541C"/>
    <w:rsid w:val="00E75B19"/>
    <w:rsid w:val="00E764F2"/>
    <w:rsid w:val="00E76EF4"/>
    <w:rsid w:val="00E8098A"/>
    <w:rsid w:val="00E80F7B"/>
    <w:rsid w:val="00E811BA"/>
    <w:rsid w:val="00E811D9"/>
    <w:rsid w:val="00E826DB"/>
    <w:rsid w:val="00E82A26"/>
    <w:rsid w:val="00E82A35"/>
    <w:rsid w:val="00E83569"/>
    <w:rsid w:val="00E83BC8"/>
    <w:rsid w:val="00E83C7B"/>
    <w:rsid w:val="00E84DBA"/>
    <w:rsid w:val="00E84FF1"/>
    <w:rsid w:val="00E85558"/>
    <w:rsid w:val="00E85B3F"/>
    <w:rsid w:val="00E85BF9"/>
    <w:rsid w:val="00E86A3D"/>
    <w:rsid w:val="00E86AE0"/>
    <w:rsid w:val="00E86DB8"/>
    <w:rsid w:val="00E872AD"/>
    <w:rsid w:val="00E87460"/>
    <w:rsid w:val="00E8786D"/>
    <w:rsid w:val="00E87D4B"/>
    <w:rsid w:val="00E87F2D"/>
    <w:rsid w:val="00E90E99"/>
    <w:rsid w:val="00E916A4"/>
    <w:rsid w:val="00E91B46"/>
    <w:rsid w:val="00E92498"/>
    <w:rsid w:val="00E924E8"/>
    <w:rsid w:val="00E92C3A"/>
    <w:rsid w:val="00E92CED"/>
    <w:rsid w:val="00E9315A"/>
    <w:rsid w:val="00E934A7"/>
    <w:rsid w:val="00E9384A"/>
    <w:rsid w:val="00E93C69"/>
    <w:rsid w:val="00E93DBD"/>
    <w:rsid w:val="00E9498D"/>
    <w:rsid w:val="00E952ED"/>
    <w:rsid w:val="00E953D9"/>
    <w:rsid w:val="00E95491"/>
    <w:rsid w:val="00E956C7"/>
    <w:rsid w:val="00EA00F2"/>
    <w:rsid w:val="00EA0123"/>
    <w:rsid w:val="00EA0852"/>
    <w:rsid w:val="00EA08A8"/>
    <w:rsid w:val="00EA126E"/>
    <w:rsid w:val="00EA2474"/>
    <w:rsid w:val="00EA2583"/>
    <w:rsid w:val="00EA3F84"/>
    <w:rsid w:val="00EA490C"/>
    <w:rsid w:val="00EA5C48"/>
    <w:rsid w:val="00EA6E30"/>
    <w:rsid w:val="00EA720F"/>
    <w:rsid w:val="00EA7AC0"/>
    <w:rsid w:val="00EB18F0"/>
    <w:rsid w:val="00EB20BF"/>
    <w:rsid w:val="00EB263F"/>
    <w:rsid w:val="00EB2B53"/>
    <w:rsid w:val="00EB2FAB"/>
    <w:rsid w:val="00EB4759"/>
    <w:rsid w:val="00EB4B90"/>
    <w:rsid w:val="00EB598A"/>
    <w:rsid w:val="00EB65D9"/>
    <w:rsid w:val="00EB6DF9"/>
    <w:rsid w:val="00EB7A48"/>
    <w:rsid w:val="00EC0181"/>
    <w:rsid w:val="00EC0678"/>
    <w:rsid w:val="00EC0ABB"/>
    <w:rsid w:val="00EC0D3F"/>
    <w:rsid w:val="00EC118C"/>
    <w:rsid w:val="00EC16C3"/>
    <w:rsid w:val="00EC1E8F"/>
    <w:rsid w:val="00EC288F"/>
    <w:rsid w:val="00EC388F"/>
    <w:rsid w:val="00EC3B7B"/>
    <w:rsid w:val="00EC3FAE"/>
    <w:rsid w:val="00EC44B3"/>
    <w:rsid w:val="00EC4DF6"/>
    <w:rsid w:val="00EC5727"/>
    <w:rsid w:val="00EC5BCC"/>
    <w:rsid w:val="00EC5DF7"/>
    <w:rsid w:val="00EC5E0C"/>
    <w:rsid w:val="00EC625A"/>
    <w:rsid w:val="00EC6476"/>
    <w:rsid w:val="00EC70B8"/>
    <w:rsid w:val="00EC70EE"/>
    <w:rsid w:val="00EC7575"/>
    <w:rsid w:val="00EC78D1"/>
    <w:rsid w:val="00EC7ED5"/>
    <w:rsid w:val="00EC7F34"/>
    <w:rsid w:val="00ED130C"/>
    <w:rsid w:val="00ED14BD"/>
    <w:rsid w:val="00ED1D17"/>
    <w:rsid w:val="00ED1D67"/>
    <w:rsid w:val="00ED2204"/>
    <w:rsid w:val="00ED2350"/>
    <w:rsid w:val="00ED2B53"/>
    <w:rsid w:val="00ED2D4E"/>
    <w:rsid w:val="00ED3283"/>
    <w:rsid w:val="00ED4F57"/>
    <w:rsid w:val="00ED645F"/>
    <w:rsid w:val="00ED661A"/>
    <w:rsid w:val="00ED68E8"/>
    <w:rsid w:val="00ED6DBA"/>
    <w:rsid w:val="00ED6E14"/>
    <w:rsid w:val="00ED71DC"/>
    <w:rsid w:val="00ED75A1"/>
    <w:rsid w:val="00ED7680"/>
    <w:rsid w:val="00ED79C9"/>
    <w:rsid w:val="00ED7E93"/>
    <w:rsid w:val="00EE0BA0"/>
    <w:rsid w:val="00EE1929"/>
    <w:rsid w:val="00EE2027"/>
    <w:rsid w:val="00EE2209"/>
    <w:rsid w:val="00EE2D96"/>
    <w:rsid w:val="00EE4F91"/>
    <w:rsid w:val="00EE53BD"/>
    <w:rsid w:val="00EE5DDE"/>
    <w:rsid w:val="00EE60B7"/>
    <w:rsid w:val="00EE7FC1"/>
    <w:rsid w:val="00EF0523"/>
    <w:rsid w:val="00EF0561"/>
    <w:rsid w:val="00EF0607"/>
    <w:rsid w:val="00EF0E59"/>
    <w:rsid w:val="00EF1127"/>
    <w:rsid w:val="00EF123F"/>
    <w:rsid w:val="00EF14AE"/>
    <w:rsid w:val="00EF1690"/>
    <w:rsid w:val="00EF2037"/>
    <w:rsid w:val="00EF2782"/>
    <w:rsid w:val="00EF27EE"/>
    <w:rsid w:val="00EF2885"/>
    <w:rsid w:val="00EF2DE3"/>
    <w:rsid w:val="00EF3AAB"/>
    <w:rsid w:val="00EF3AF2"/>
    <w:rsid w:val="00EF4AB2"/>
    <w:rsid w:val="00EF4EF1"/>
    <w:rsid w:val="00EF51DD"/>
    <w:rsid w:val="00EF64BE"/>
    <w:rsid w:val="00EF7913"/>
    <w:rsid w:val="00EF7B50"/>
    <w:rsid w:val="00EF7F6A"/>
    <w:rsid w:val="00F00B11"/>
    <w:rsid w:val="00F01CB7"/>
    <w:rsid w:val="00F02950"/>
    <w:rsid w:val="00F02B4B"/>
    <w:rsid w:val="00F03441"/>
    <w:rsid w:val="00F04AB2"/>
    <w:rsid w:val="00F04E18"/>
    <w:rsid w:val="00F07490"/>
    <w:rsid w:val="00F07611"/>
    <w:rsid w:val="00F1039A"/>
    <w:rsid w:val="00F10D23"/>
    <w:rsid w:val="00F11118"/>
    <w:rsid w:val="00F11599"/>
    <w:rsid w:val="00F11780"/>
    <w:rsid w:val="00F117D9"/>
    <w:rsid w:val="00F12706"/>
    <w:rsid w:val="00F12F51"/>
    <w:rsid w:val="00F13175"/>
    <w:rsid w:val="00F13245"/>
    <w:rsid w:val="00F13550"/>
    <w:rsid w:val="00F13AE1"/>
    <w:rsid w:val="00F14140"/>
    <w:rsid w:val="00F14480"/>
    <w:rsid w:val="00F14670"/>
    <w:rsid w:val="00F15022"/>
    <w:rsid w:val="00F15403"/>
    <w:rsid w:val="00F16B25"/>
    <w:rsid w:val="00F16E27"/>
    <w:rsid w:val="00F17673"/>
    <w:rsid w:val="00F2057D"/>
    <w:rsid w:val="00F2089C"/>
    <w:rsid w:val="00F20D10"/>
    <w:rsid w:val="00F211EF"/>
    <w:rsid w:val="00F21D6D"/>
    <w:rsid w:val="00F22290"/>
    <w:rsid w:val="00F22834"/>
    <w:rsid w:val="00F2284A"/>
    <w:rsid w:val="00F22FD4"/>
    <w:rsid w:val="00F23AEF"/>
    <w:rsid w:val="00F243C6"/>
    <w:rsid w:val="00F2512C"/>
    <w:rsid w:val="00F25BC3"/>
    <w:rsid w:val="00F30219"/>
    <w:rsid w:val="00F30D2F"/>
    <w:rsid w:val="00F31757"/>
    <w:rsid w:val="00F31D87"/>
    <w:rsid w:val="00F32D38"/>
    <w:rsid w:val="00F332B7"/>
    <w:rsid w:val="00F341AE"/>
    <w:rsid w:val="00F34C56"/>
    <w:rsid w:val="00F355CC"/>
    <w:rsid w:val="00F35A63"/>
    <w:rsid w:val="00F36573"/>
    <w:rsid w:val="00F36CDE"/>
    <w:rsid w:val="00F37648"/>
    <w:rsid w:val="00F3766A"/>
    <w:rsid w:val="00F3776A"/>
    <w:rsid w:val="00F3783E"/>
    <w:rsid w:val="00F40070"/>
    <w:rsid w:val="00F40884"/>
    <w:rsid w:val="00F40A8C"/>
    <w:rsid w:val="00F40C83"/>
    <w:rsid w:val="00F415B3"/>
    <w:rsid w:val="00F427B3"/>
    <w:rsid w:val="00F42873"/>
    <w:rsid w:val="00F42EE8"/>
    <w:rsid w:val="00F430F0"/>
    <w:rsid w:val="00F43266"/>
    <w:rsid w:val="00F4340D"/>
    <w:rsid w:val="00F43B51"/>
    <w:rsid w:val="00F43F9B"/>
    <w:rsid w:val="00F44115"/>
    <w:rsid w:val="00F44CE8"/>
    <w:rsid w:val="00F44DC6"/>
    <w:rsid w:val="00F45241"/>
    <w:rsid w:val="00F454CD"/>
    <w:rsid w:val="00F4585B"/>
    <w:rsid w:val="00F46B2D"/>
    <w:rsid w:val="00F4706C"/>
    <w:rsid w:val="00F470B3"/>
    <w:rsid w:val="00F5078B"/>
    <w:rsid w:val="00F507A6"/>
    <w:rsid w:val="00F51845"/>
    <w:rsid w:val="00F52AB7"/>
    <w:rsid w:val="00F52C94"/>
    <w:rsid w:val="00F5311E"/>
    <w:rsid w:val="00F539F9"/>
    <w:rsid w:val="00F53BE0"/>
    <w:rsid w:val="00F53E2D"/>
    <w:rsid w:val="00F554BC"/>
    <w:rsid w:val="00F55EC5"/>
    <w:rsid w:val="00F56556"/>
    <w:rsid w:val="00F56F87"/>
    <w:rsid w:val="00F603EA"/>
    <w:rsid w:val="00F60648"/>
    <w:rsid w:val="00F609D3"/>
    <w:rsid w:val="00F60EFC"/>
    <w:rsid w:val="00F6170B"/>
    <w:rsid w:val="00F61E2B"/>
    <w:rsid w:val="00F62186"/>
    <w:rsid w:val="00F632B1"/>
    <w:rsid w:val="00F63620"/>
    <w:rsid w:val="00F63E47"/>
    <w:rsid w:val="00F64069"/>
    <w:rsid w:val="00F645EC"/>
    <w:rsid w:val="00F65DEB"/>
    <w:rsid w:val="00F65F2A"/>
    <w:rsid w:val="00F6703B"/>
    <w:rsid w:val="00F6751A"/>
    <w:rsid w:val="00F67CF0"/>
    <w:rsid w:val="00F70047"/>
    <w:rsid w:val="00F70566"/>
    <w:rsid w:val="00F707A5"/>
    <w:rsid w:val="00F714C6"/>
    <w:rsid w:val="00F7288C"/>
    <w:rsid w:val="00F73D7F"/>
    <w:rsid w:val="00F73ED5"/>
    <w:rsid w:val="00F742DF"/>
    <w:rsid w:val="00F74952"/>
    <w:rsid w:val="00F74F04"/>
    <w:rsid w:val="00F75599"/>
    <w:rsid w:val="00F75658"/>
    <w:rsid w:val="00F76256"/>
    <w:rsid w:val="00F7679F"/>
    <w:rsid w:val="00F76F9A"/>
    <w:rsid w:val="00F77118"/>
    <w:rsid w:val="00F77573"/>
    <w:rsid w:val="00F80A9C"/>
    <w:rsid w:val="00F81070"/>
    <w:rsid w:val="00F81624"/>
    <w:rsid w:val="00F820F1"/>
    <w:rsid w:val="00F82B9F"/>
    <w:rsid w:val="00F8343A"/>
    <w:rsid w:val="00F83560"/>
    <w:rsid w:val="00F83D4D"/>
    <w:rsid w:val="00F84A90"/>
    <w:rsid w:val="00F84CD6"/>
    <w:rsid w:val="00F84F00"/>
    <w:rsid w:val="00F8562C"/>
    <w:rsid w:val="00F856B6"/>
    <w:rsid w:val="00F86D3A"/>
    <w:rsid w:val="00F870F2"/>
    <w:rsid w:val="00F876DB"/>
    <w:rsid w:val="00F87E93"/>
    <w:rsid w:val="00F9009F"/>
    <w:rsid w:val="00F90AB4"/>
    <w:rsid w:val="00F9123C"/>
    <w:rsid w:val="00F9163F"/>
    <w:rsid w:val="00F92A07"/>
    <w:rsid w:val="00F92DBB"/>
    <w:rsid w:val="00F930FC"/>
    <w:rsid w:val="00F93685"/>
    <w:rsid w:val="00F95851"/>
    <w:rsid w:val="00F959DE"/>
    <w:rsid w:val="00F95AE9"/>
    <w:rsid w:val="00F95E99"/>
    <w:rsid w:val="00F95EE4"/>
    <w:rsid w:val="00F96014"/>
    <w:rsid w:val="00F9661B"/>
    <w:rsid w:val="00F9664C"/>
    <w:rsid w:val="00F97CFC"/>
    <w:rsid w:val="00FA007E"/>
    <w:rsid w:val="00FA095A"/>
    <w:rsid w:val="00FA0B23"/>
    <w:rsid w:val="00FA0BEB"/>
    <w:rsid w:val="00FA0D89"/>
    <w:rsid w:val="00FA220F"/>
    <w:rsid w:val="00FA2AAF"/>
    <w:rsid w:val="00FA2B4D"/>
    <w:rsid w:val="00FA2DD4"/>
    <w:rsid w:val="00FA3479"/>
    <w:rsid w:val="00FA36F1"/>
    <w:rsid w:val="00FA39E2"/>
    <w:rsid w:val="00FA4031"/>
    <w:rsid w:val="00FA41F5"/>
    <w:rsid w:val="00FA4430"/>
    <w:rsid w:val="00FA44B3"/>
    <w:rsid w:val="00FA45B8"/>
    <w:rsid w:val="00FA47A5"/>
    <w:rsid w:val="00FA4B0B"/>
    <w:rsid w:val="00FA4BF4"/>
    <w:rsid w:val="00FA5581"/>
    <w:rsid w:val="00FA5988"/>
    <w:rsid w:val="00FA60AC"/>
    <w:rsid w:val="00FA7FC7"/>
    <w:rsid w:val="00FB0303"/>
    <w:rsid w:val="00FB075F"/>
    <w:rsid w:val="00FB0BBB"/>
    <w:rsid w:val="00FB106B"/>
    <w:rsid w:val="00FB14B6"/>
    <w:rsid w:val="00FB173A"/>
    <w:rsid w:val="00FB1874"/>
    <w:rsid w:val="00FB27E8"/>
    <w:rsid w:val="00FB2B2F"/>
    <w:rsid w:val="00FB424A"/>
    <w:rsid w:val="00FB4AEF"/>
    <w:rsid w:val="00FB5085"/>
    <w:rsid w:val="00FB59C6"/>
    <w:rsid w:val="00FB5C7E"/>
    <w:rsid w:val="00FB5DEA"/>
    <w:rsid w:val="00FB62CF"/>
    <w:rsid w:val="00FB6E7B"/>
    <w:rsid w:val="00FB7A01"/>
    <w:rsid w:val="00FC010B"/>
    <w:rsid w:val="00FC0A5E"/>
    <w:rsid w:val="00FC0CC8"/>
    <w:rsid w:val="00FC126D"/>
    <w:rsid w:val="00FC1466"/>
    <w:rsid w:val="00FC17C4"/>
    <w:rsid w:val="00FC1982"/>
    <w:rsid w:val="00FC1C17"/>
    <w:rsid w:val="00FC1CF8"/>
    <w:rsid w:val="00FC215B"/>
    <w:rsid w:val="00FC2E7C"/>
    <w:rsid w:val="00FC30C7"/>
    <w:rsid w:val="00FC44BB"/>
    <w:rsid w:val="00FC44FA"/>
    <w:rsid w:val="00FC4DFF"/>
    <w:rsid w:val="00FC526D"/>
    <w:rsid w:val="00FC53E7"/>
    <w:rsid w:val="00FC57B8"/>
    <w:rsid w:val="00FC5926"/>
    <w:rsid w:val="00FC62A1"/>
    <w:rsid w:val="00FC6959"/>
    <w:rsid w:val="00FC6E7C"/>
    <w:rsid w:val="00FC7865"/>
    <w:rsid w:val="00FC7B86"/>
    <w:rsid w:val="00FC7C8A"/>
    <w:rsid w:val="00FD07B0"/>
    <w:rsid w:val="00FD1241"/>
    <w:rsid w:val="00FD26FB"/>
    <w:rsid w:val="00FD2B39"/>
    <w:rsid w:val="00FD30F1"/>
    <w:rsid w:val="00FD325A"/>
    <w:rsid w:val="00FD3CB3"/>
    <w:rsid w:val="00FD42DF"/>
    <w:rsid w:val="00FD598A"/>
    <w:rsid w:val="00FD5A64"/>
    <w:rsid w:val="00FD64E4"/>
    <w:rsid w:val="00FD738E"/>
    <w:rsid w:val="00FD7500"/>
    <w:rsid w:val="00FD7A14"/>
    <w:rsid w:val="00FE0596"/>
    <w:rsid w:val="00FE10E2"/>
    <w:rsid w:val="00FE142D"/>
    <w:rsid w:val="00FE1732"/>
    <w:rsid w:val="00FE1B04"/>
    <w:rsid w:val="00FE1B1B"/>
    <w:rsid w:val="00FE2469"/>
    <w:rsid w:val="00FE476A"/>
    <w:rsid w:val="00FE4F3A"/>
    <w:rsid w:val="00FE540F"/>
    <w:rsid w:val="00FE5E57"/>
    <w:rsid w:val="00FE7086"/>
    <w:rsid w:val="00FE72A3"/>
    <w:rsid w:val="00FE743D"/>
    <w:rsid w:val="00FF0335"/>
    <w:rsid w:val="00FF0A88"/>
    <w:rsid w:val="00FF0F26"/>
    <w:rsid w:val="00FF0FEC"/>
    <w:rsid w:val="00FF15BF"/>
    <w:rsid w:val="00FF1A3B"/>
    <w:rsid w:val="00FF23A8"/>
    <w:rsid w:val="00FF2970"/>
    <w:rsid w:val="00FF2A89"/>
    <w:rsid w:val="00FF30A1"/>
    <w:rsid w:val="00FF3C53"/>
    <w:rsid w:val="00FF42AC"/>
    <w:rsid w:val="00FF43F5"/>
    <w:rsid w:val="00FF4B39"/>
    <w:rsid w:val="00FF4E14"/>
    <w:rsid w:val="00FF5FE7"/>
    <w:rsid w:val="00FF637A"/>
    <w:rsid w:val="00FF690A"/>
    <w:rsid w:val="00FF693E"/>
    <w:rsid w:val="00FF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;"/>
  <w14:docId w14:val="44A7D1B1"/>
  <w15:docId w15:val="{45CC2EDD-D9F9-40C0-9F6F-2F0FD1CB4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360" w:lineRule="auto"/>
    </w:pPr>
    <w:rPr>
      <w:sz w:val="24"/>
      <w:szCs w:val="24"/>
      <w:lang w:val="es-E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1343"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94A9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Textoindependiente"/>
    <w:qFormat/>
    <w:pPr>
      <w:numPr>
        <w:ilvl w:val="3"/>
        <w:numId w:val="1"/>
      </w:numPr>
      <w:outlineLvl w:val="3"/>
    </w:pPr>
    <w:rPr>
      <w:rFonts w:ascii="Helvetica" w:hAnsi="Helvetica" w:cs="Helvetica"/>
      <w:b/>
      <w:bCs/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Arial" w:eastAsia="Times New Roman" w:hAnsi="Arial" w:cs="Arial"/>
      <w:b w:val="0"/>
      <w:sz w:val="24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6z0">
    <w:name w:val="WW8Num6z0"/>
    <w:rPr>
      <w:rFonts w:ascii="Arial" w:eastAsia="Times New Roman" w:hAnsi="Arial" w:cs="Aria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Wingdings" w:hAnsi="Wingdings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9z3">
    <w:name w:val="WW8Num9z3"/>
    <w:rPr>
      <w:rFonts w:ascii="Symbol" w:hAnsi="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4z4">
    <w:name w:val="WW8Num4z4"/>
    <w:rPr>
      <w:rFonts w:ascii="Courier New" w:hAnsi="Courier New" w:cs="Courier New"/>
    </w:rPr>
  </w:style>
  <w:style w:type="character" w:customStyle="1" w:styleId="WW8Num4z5">
    <w:name w:val="WW8Num4z5"/>
    <w:rPr>
      <w:rFonts w:ascii="Wingdings" w:hAnsi="Wingdings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Fuentedeprrafopredeter1">
    <w:name w:val="Fuente de párrafo predeter.1"/>
  </w:style>
  <w:style w:type="character" w:styleId="Hipervnculo">
    <w:name w:val="Hyperlink"/>
    <w:uiPriority w:val="99"/>
    <w:rPr>
      <w:color w:val="3C5F84"/>
      <w:u w:val="single"/>
    </w:rPr>
  </w:style>
  <w:style w:type="character" w:styleId="Textoennegrita">
    <w:name w:val="Strong"/>
    <w:qFormat/>
    <w:rPr>
      <w:b/>
      <w:bCs/>
    </w:rPr>
  </w:style>
  <w:style w:type="character" w:styleId="nfasis">
    <w:name w:val="Emphasis"/>
    <w:qFormat/>
    <w:rPr>
      <w:i/>
      <w:iCs/>
    </w:rPr>
  </w:style>
  <w:style w:type="character" w:styleId="Nmerodepgina">
    <w:name w:val="page number"/>
    <w:basedOn w:val="Fuentedeprrafopredeter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pPr>
      <w:ind w:left="180"/>
      <w:jc w:val="both"/>
    </w:pPr>
    <w:rPr>
      <w:rFonts w:ascii="Arial" w:hAnsi="Arial"/>
      <w:sz w:val="20"/>
      <w:lang w:val="es-CO"/>
    </w:rPr>
  </w:style>
  <w:style w:type="paragraph" w:customStyle="1" w:styleId="BodyText1">
    <w:name w:val="Body Text1"/>
    <w:basedOn w:val="NormalWeb"/>
    <w:pPr>
      <w:ind w:left="720"/>
    </w:pPr>
  </w:style>
  <w:style w:type="paragraph" w:styleId="TDC1">
    <w:name w:val="toc 1"/>
    <w:basedOn w:val="Normal"/>
    <w:next w:val="Normal"/>
    <w:uiPriority w:val="39"/>
  </w:style>
  <w:style w:type="paragraph" w:customStyle="1" w:styleId="Mapadeldocumento1">
    <w:name w:val="Mapa del documento1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WW-Default">
    <w:name w:val="WW-Default"/>
    <w:pPr>
      <w:suppressAutoHyphens/>
      <w:autoSpaceDE w:val="0"/>
    </w:pPr>
    <w:rPr>
      <w:rFonts w:ascii="Arial" w:eastAsia="Arial" w:hAnsi="Arial" w:cs="Arial"/>
      <w:color w:val="000000"/>
      <w:sz w:val="24"/>
      <w:szCs w:val="24"/>
      <w:lang w:val="es-ES" w:eastAsia="ar-SA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TDC2">
    <w:name w:val="toc 2"/>
    <w:basedOn w:val="Index"/>
    <w:uiPriority w:val="39"/>
    <w:pPr>
      <w:tabs>
        <w:tab w:val="right" w:leader="dot" w:pos="9689"/>
      </w:tabs>
      <w:ind w:left="283"/>
    </w:pPr>
  </w:style>
  <w:style w:type="paragraph" w:styleId="TDC3">
    <w:name w:val="toc 3"/>
    <w:basedOn w:val="Index"/>
    <w:uiPriority w:val="39"/>
    <w:pPr>
      <w:tabs>
        <w:tab w:val="right" w:leader="dot" w:pos="9406"/>
      </w:tabs>
      <w:ind w:left="566"/>
    </w:pPr>
  </w:style>
  <w:style w:type="paragraph" w:styleId="TDC4">
    <w:name w:val="toc 4"/>
    <w:basedOn w:val="Index"/>
    <w:pPr>
      <w:tabs>
        <w:tab w:val="right" w:leader="dot" w:pos="9123"/>
      </w:tabs>
      <w:ind w:left="849"/>
    </w:pPr>
  </w:style>
  <w:style w:type="paragraph" w:styleId="TDC5">
    <w:name w:val="toc 5"/>
    <w:basedOn w:val="Index"/>
    <w:pPr>
      <w:tabs>
        <w:tab w:val="right" w:leader="dot" w:pos="8840"/>
      </w:tabs>
      <w:ind w:left="1132"/>
    </w:pPr>
  </w:style>
  <w:style w:type="paragraph" w:styleId="TDC6">
    <w:name w:val="toc 6"/>
    <w:basedOn w:val="Index"/>
    <w:pPr>
      <w:tabs>
        <w:tab w:val="right" w:leader="dot" w:pos="8557"/>
      </w:tabs>
      <w:ind w:left="1415"/>
    </w:pPr>
  </w:style>
  <w:style w:type="paragraph" w:styleId="TDC7">
    <w:name w:val="toc 7"/>
    <w:basedOn w:val="Index"/>
    <w:pPr>
      <w:tabs>
        <w:tab w:val="right" w:leader="dot" w:pos="8274"/>
      </w:tabs>
      <w:ind w:left="1698"/>
    </w:pPr>
  </w:style>
  <w:style w:type="paragraph" w:styleId="TDC8">
    <w:name w:val="toc 8"/>
    <w:basedOn w:val="Index"/>
    <w:pPr>
      <w:tabs>
        <w:tab w:val="right" w:leader="dot" w:pos="7991"/>
      </w:tabs>
      <w:ind w:left="1981"/>
    </w:pPr>
  </w:style>
  <w:style w:type="paragraph" w:styleId="TDC9">
    <w:name w:val="toc 9"/>
    <w:basedOn w:val="Index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425"/>
      </w:tabs>
      <w:ind w:left="254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PiedepginaCar">
    <w:name w:val="Pie de página Car"/>
    <w:link w:val="Piedepgina"/>
    <w:uiPriority w:val="99"/>
    <w:rsid w:val="0094515E"/>
    <w:rPr>
      <w:sz w:val="24"/>
      <w:szCs w:val="24"/>
      <w:lang w:val="es-ES" w:eastAsia="ar-SA"/>
    </w:rPr>
  </w:style>
  <w:style w:type="paragraph" w:styleId="Prrafodelista">
    <w:name w:val="List Paragraph"/>
    <w:basedOn w:val="Normal"/>
    <w:uiPriority w:val="34"/>
    <w:qFormat/>
    <w:rsid w:val="00984F29"/>
    <w:pPr>
      <w:suppressAutoHyphens w:val="0"/>
      <w:spacing w:line="240" w:lineRule="auto"/>
      <w:ind w:left="720"/>
      <w:contextualSpacing/>
    </w:pPr>
    <w:rPr>
      <w:lang w:val="es-PE" w:eastAsia="en-US"/>
    </w:rPr>
  </w:style>
  <w:style w:type="table" w:styleId="Tablaconcuadrcula">
    <w:name w:val="Table Grid"/>
    <w:basedOn w:val="Tablanormal"/>
    <w:uiPriority w:val="59"/>
    <w:rsid w:val="00E764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81474F"/>
    <w:rPr>
      <w:sz w:val="24"/>
      <w:szCs w:val="24"/>
      <w:lang w:eastAsia="ar-SA"/>
    </w:rPr>
  </w:style>
  <w:style w:type="character" w:styleId="Refdecomentario">
    <w:name w:val="annotation reference"/>
    <w:uiPriority w:val="99"/>
    <w:semiHidden/>
    <w:unhideWhenUsed/>
    <w:rsid w:val="00CC66C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C66C4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CC66C4"/>
    <w:rPr>
      <w:lang w:val="es-ES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66C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CC66C4"/>
    <w:rPr>
      <w:b/>
      <w:bCs/>
      <w:lang w:val="es-ES" w:eastAsia="ar-SA"/>
    </w:rPr>
  </w:style>
  <w:style w:type="character" w:styleId="Nmerodelnea">
    <w:name w:val="line number"/>
    <w:basedOn w:val="Fuentedeprrafopredeter"/>
    <w:uiPriority w:val="99"/>
    <w:semiHidden/>
    <w:unhideWhenUsed/>
    <w:rsid w:val="00B141B2"/>
  </w:style>
  <w:style w:type="character" w:customStyle="1" w:styleId="Ttulo2Car">
    <w:name w:val="Título 2 Car"/>
    <w:link w:val="Ttulo2"/>
    <w:uiPriority w:val="9"/>
    <w:rsid w:val="00B61343"/>
    <w:rPr>
      <w:rFonts w:ascii="Calibri Light" w:eastAsia="Times New Roman" w:hAnsi="Calibri Light" w:cs="Times New Roman"/>
      <w:color w:val="2E74B5"/>
      <w:sz w:val="26"/>
      <w:szCs w:val="26"/>
      <w:lang w:val="es-ES" w:eastAsia="ar-SA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0032F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90032F"/>
    <w:rPr>
      <w:lang w:val="es-ES" w:eastAsia="ar-SA"/>
    </w:rPr>
  </w:style>
  <w:style w:type="character" w:styleId="Refdenotaalfinal">
    <w:name w:val="endnote reference"/>
    <w:uiPriority w:val="99"/>
    <w:semiHidden/>
    <w:unhideWhenUsed/>
    <w:rsid w:val="0090032F"/>
    <w:rPr>
      <w:vertAlign w:val="superscript"/>
    </w:rPr>
  </w:style>
  <w:style w:type="paragraph" w:customStyle="1" w:styleId="Default">
    <w:name w:val="Default"/>
    <w:rsid w:val="009B79A3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794A9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ar-SA"/>
    </w:rPr>
  </w:style>
  <w:style w:type="paragraph" w:styleId="TtuloTDC">
    <w:name w:val="TOC Heading"/>
    <w:basedOn w:val="Ttulo1"/>
    <w:next w:val="Normal"/>
    <w:uiPriority w:val="39"/>
    <w:unhideWhenUsed/>
    <w:qFormat/>
    <w:rsid w:val="00EB7A48"/>
    <w:pPr>
      <w:keepLines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E4795-8CF1-41A6-8B24-0E4E26807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11</Pages>
  <Words>737</Words>
  <Characters>4058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Estatus de los Eventos Registrados en el Portal  MSS de ISS</vt:lpstr>
      <vt:lpstr>Estatus de los Eventos Registrados en el Portal  MSS de ISS</vt:lpstr>
    </vt:vector>
  </TitlesOfParts>
  <Company>Hewlett-Packard</Company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Estatus de los Eventos Registrados en el Portal  MSS de ISS</dc:title>
  <dc:subject/>
  <dc:creator>Nicolás Flores</dc:creator>
  <cp:keywords/>
  <dc:description/>
  <cp:lastModifiedBy>Nicolas Flores</cp:lastModifiedBy>
  <cp:revision>19</cp:revision>
  <cp:lastPrinted>2021-11-25T00:12:00Z</cp:lastPrinted>
  <dcterms:created xsi:type="dcterms:W3CDTF">2021-11-12T22:34:00Z</dcterms:created>
  <dcterms:modified xsi:type="dcterms:W3CDTF">2021-12-09T01:32:00Z</dcterms:modified>
</cp:coreProperties>
</file>