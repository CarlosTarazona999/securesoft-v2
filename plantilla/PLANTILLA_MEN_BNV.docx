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26F163" w14:textId="32146B2D" w:rsidR="00BC24FF" w:rsidRPr="00990985" w:rsidRDefault="008A368F" w:rsidP="00A0724E">
      <w:pPr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r>
        <w:rPr>
          <w:rFonts w:ascii="Arial" w:hAnsi="Arial" w:cs="Arial"/>
          <w:b/>
          <w:noProof/>
          <w:color w:val="FF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154E26" wp14:editId="2EE7BB37">
                <wp:simplePos x="0" y="0"/>
                <wp:positionH relativeFrom="column">
                  <wp:posOffset>-685800</wp:posOffset>
                </wp:positionH>
                <wp:positionV relativeFrom="paragraph">
                  <wp:posOffset>114300</wp:posOffset>
                </wp:positionV>
                <wp:extent cx="457200" cy="8686800"/>
                <wp:effectExtent l="194310" t="2252345" r="5715" b="5080"/>
                <wp:wrapNone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8686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0000"/>
                            </a:gs>
                            <a:gs pos="50000">
                              <a:srgbClr val="FF0000">
                                <a:gamma/>
                                <a:shade val="67451"/>
                                <a:invGamma/>
                              </a:srgbClr>
                            </a:gs>
                            <a:gs pos="100000">
                              <a:srgbClr val="FF0000"/>
                            </a:gs>
                          </a:gsLst>
                          <a:lin ang="2700000" scaled="1"/>
                        </a:gra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13500000" sx="125000" sy="125000" algn="b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17139C" id="Rectangle 10" o:spid="_x0000_s1026" style="position:absolute;margin-left:-54pt;margin-top:9pt;width:36pt;height:68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" fillcolor="red" strokecolor="red">
                <v:fill color2="#ac0000" rotate="t" angle="45" focus="50%" type="gradient"/>
                <v:shadow on="t" type="perspective" opacity=".5" origin=".5,.5" offset="-6pt,-6pt" matrix="1.25,,,1.25"/>
              </v:rect>
            </w:pict>
          </mc:Fallback>
        </mc:AlternateContent>
      </w:r>
      <w:r w:rsidR="00411C10">
        <w:rPr>
          <w:rFonts w:ascii="Trebuchet MS" w:hAnsi="Trebuchet MS" w:cs="Arial"/>
          <w:b/>
          <w:color w:val="FF0000"/>
          <w:sz w:val="36"/>
          <w:szCs w:val="36"/>
          <w:lang w:val="en-US"/>
        </w:rPr>
        <w:t xml:space="preserve">                 </w:t>
      </w:r>
      <w:r w:rsidR="00BC24FF" w:rsidRPr="00990985">
        <w:rPr>
          <w:rFonts w:ascii="Trebuchet MS" w:hAnsi="Trebuchet MS" w:cs="Arial"/>
          <w:b/>
          <w:color w:val="FF0000"/>
          <w:sz w:val="36"/>
          <w:szCs w:val="36"/>
          <w:lang w:val="en-US"/>
        </w:rPr>
        <w:t>SECURESOFT</w:t>
      </w:r>
      <w:r w:rsidR="00503F99">
        <w:rPr>
          <w:rFonts w:ascii="Trebuchet MS" w:hAnsi="Trebuchet MS" w:cs="Arial"/>
          <w:b/>
          <w:color w:val="FF0000"/>
          <w:sz w:val="36"/>
          <w:szCs w:val="36"/>
          <w:lang w:val="en-US"/>
        </w:rPr>
        <w:t xml:space="preserve"> </w:t>
      </w:r>
      <w:r w:rsidR="00F930FC">
        <w:rPr>
          <w:rFonts w:ascii="Trebuchet MS" w:hAnsi="Trebuchet MS" w:cs="Arial"/>
          <w:b/>
          <w:color w:val="FF0000"/>
          <w:sz w:val="36"/>
          <w:szCs w:val="36"/>
          <w:lang w:val="en-US"/>
        </w:rPr>
        <w:t>CORPORATION</w:t>
      </w:r>
    </w:p>
    <w:p w14:paraId="1B072A73" w14:textId="0EC5D3CB" w:rsidR="00BC24FF" w:rsidRPr="00537630" w:rsidRDefault="00BC24FF" w:rsidP="001F31E0">
      <w:pPr>
        <w:jc w:val="center"/>
        <w:rPr>
          <w:rFonts w:ascii="Trebuchet MS" w:hAnsi="Trebuchet MS" w:cs="Arial"/>
          <w:b/>
          <w:color w:val="FF0000"/>
          <w:sz w:val="36"/>
          <w:szCs w:val="36"/>
          <w:lang w:val="en-US"/>
        </w:rPr>
      </w:pPr>
      <w:bookmarkStart w:id="0" w:name="__RefHeading__7_324477159"/>
      <w:bookmarkEnd w:id="0"/>
      <w:r w:rsidRPr="00537630">
        <w:rPr>
          <w:rFonts w:ascii="Trebuchet MS" w:hAnsi="Trebuchet MS" w:cs="Arial"/>
          <w:b/>
          <w:color w:val="FF0000"/>
          <w:sz w:val="36"/>
          <w:szCs w:val="36"/>
          <w:lang w:val="en-US"/>
        </w:rPr>
        <w:t>e-Secure Consulting Group</w:t>
      </w:r>
    </w:p>
    <w:p w14:paraId="7CF43C30" w14:textId="77777777" w:rsidR="00BC24FF" w:rsidRPr="00537630" w:rsidRDefault="00BC24FF" w:rsidP="001F31E0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40B60967" w14:textId="79A5A496" w:rsidR="00BC24FF" w:rsidRPr="00537630" w:rsidRDefault="00BC24FF" w:rsidP="001F31E0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229399F3" w14:textId="77777777" w:rsidR="00BC24FF" w:rsidRPr="00537630" w:rsidRDefault="00BC24FF" w:rsidP="001F31E0">
      <w:pPr>
        <w:jc w:val="center"/>
        <w:rPr>
          <w:rFonts w:ascii="Arial" w:hAnsi="Arial" w:cs="Arial"/>
          <w:b/>
          <w:color w:val="FF0000"/>
          <w:sz w:val="20"/>
          <w:szCs w:val="20"/>
          <w:lang w:val="en-US"/>
        </w:rPr>
      </w:pPr>
    </w:p>
    <w:p w14:paraId="1385B77A" w14:textId="77777777" w:rsidR="00BC24FF" w:rsidRPr="00537630" w:rsidRDefault="00BC24FF" w:rsidP="001F31E0">
      <w:pPr>
        <w:jc w:val="center"/>
        <w:rPr>
          <w:rFonts w:ascii="Calibri" w:hAnsi="Calibri" w:cs="Arial"/>
          <w:b/>
          <w:color w:val="FF0000"/>
          <w:sz w:val="20"/>
          <w:szCs w:val="20"/>
          <w:lang w:val="en-US"/>
        </w:rPr>
      </w:pPr>
    </w:p>
    <w:p w14:paraId="0BDC7FA4" w14:textId="327BF646" w:rsidR="00BC24FF" w:rsidRPr="001E2782" w:rsidRDefault="0055156D" w:rsidP="001F31E0">
      <w:pPr>
        <w:jc w:val="center"/>
        <w:rPr>
          <w:rFonts w:ascii="Calibri" w:hAnsi="Calibri" w:cs="Arial"/>
          <w:b/>
          <w:sz w:val="36"/>
          <w:lang w:val="es-PE"/>
        </w:rPr>
      </w:pPr>
      <w:r w:rsidRPr="001E2782">
        <w:rPr>
          <w:rFonts w:ascii="Calibri" w:hAnsi="Calibri" w:cs="Arial"/>
          <w:b/>
          <w:sz w:val="36"/>
          <w:lang w:val="es-PE"/>
        </w:rPr>
        <w:t xml:space="preserve">REPORTE </w:t>
      </w:r>
      <w:r w:rsidR="00F930FC">
        <w:rPr>
          <w:rFonts w:ascii="Calibri" w:hAnsi="Calibri" w:cs="Arial"/>
          <w:b/>
          <w:sz w:val="36"/>
          <w:lang w:val="es-PE"/>
        </w:rPr>
        <w:t>MENSUAL</w:t>
      </w:r>
    </w:p>
    <w:p w14:paraId="25197286" w14:textId="77777777" w:rsidR="00D15905" w:rsidRPr="00B51A55" w:rsidRDefault="00D15905" w:rsidP="001F31E0">
      <w:pPr>
        <w:jc w:val="center"/>
        <w:rPr>
          <w:rFonts w:ascii="Arial" w:hAnsi="Arial" w:cs="Arial"/>
          <w:b/>
          <w:sz w:val="36"/>
          <w:lang w:val="es-PE"/>
        </w:rPr>
      </w:pPr>
    </w:p>
    <w:p w14:paraId="4D9BE583" w14:textId="1CBE9E93" w:rsidR="00BC24FF" w:rsidRDefault="00BC24FF" w:rsidP="001F31E0">
      <w:pPr>
        <w:jc w:val="center"/>
        <w:rPr>
          <w:rFonts w:ascii="Arial" w:hAnsi="Arial" w:cs="Arial"/>
          <w:b/>
          <w:sz w:val="20"/>
          <w:szCs w:val="20"/>
        </w:rPr>
      </w:pPr>
    </w:p>
    <w:p w14:paraId="0E3F4746" w14:textId="65DBD9F4" w:rsidR="006F711B" w:rsidRDefault="006F711B" w:rsidP="001F31E0">
      <w:pPr>
        <w:jc w:val="center"/>
        <w:rPr>
          <w:rFonts w:ascii="Arial" w:hAnsi="Arial" w:cs="Arial"/>
          <w:b/>
          <w:sz w:val="20"/>
          <w:szCs w:val="20"/>
        </w:rPr>
      </w:pPr>
    </w:p>
    <w:p w14:paraId="450C36FC" w14:textId="2B57246E" w:rsidR="006F711B" w:rsidRPr="00D05EB2" w:rsidRDefault="006F711B" w:rsidP="001F31E0">
      <w:pPr>
        <w:jc w:val="center"/>
        <w:rPr>
          <w:rFonts w:ascii="Arial" w:hAnsi="Arial" w:cs="Arial"/>
          <w:b/>
          <w:sz w:val="20"/>
          <w:szCs w:val="20"/>
        </w:rPr>
      </w:pPr>
    </w:p>
    <w:p w14:paraId="70C0A4C9" w14:textId="42A651BF" w:rsidR="00E400DA" w:rsidRPr="00D05EB2" w:rsidRDefault="00BC24FF" w:rsidP="001F31E0">
      <w:pPr>
        <w:jc w:val="center"/>
        <w:rPr>
          <w:rFonts w:ascii="Arial" w:hAnsi="Arial" w:cs="Arial"/>
          <w:b/>
          <w:sz w:val="22"/>
          <w:szCs w:val="22"/>
        </w:rPr>
      </w:pPr>
      <w:r w:rsidRPr="00D05EB2">
        <w:rPr>
          <w:rFonts w:ascii="Arial" w:hAnsi="Arial" w:cs="Arial"/>
          <w:b/>
          <w:sz w:val="22"/>
          <w:szCs w:val="22"/>
        </w:rPr>
        <w:t>Preparado para:</w:t>
      </w:r>
    </w:p>
    <w:p w14:paraId="297E96D3" w14:textId="172E46F2" w:rsidR="00BC24FF" w:rsidRPr="00D05EB2" w:rsidRDefault="00BC24FF" w:rsidP="00E400DA">
      <w:pPr>
        <w:ind w:left="900" w:firstLine="540"/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786CF464" w14:textId="65647E6A" w:rsidR="00BC24FF" w:rsidRPr="00D05EB2" w:rsidRDefault="001F31E0" w:rsidP="006B3D5E">
      <w:pPr>
        <w:ind w:left="900" w:firstLine="540"/>
        <w:jc w:val="center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8992" behindDoc="0" locked="0" layoutInCell="1" allowOverlap="1" wp14:anchorId="4751CFC8" wp14:editId="73AB89E4">
            <wp:simplePos x="0" y="0"/>
            <wp:positionH relativeFrom="margin">
              <wp:align>center</wp:align>
            </wp:positionH>
            <wp:positionV relativeFrom="margin">
              <wp:posOffset>3629025</wp:posOffset>
            </wp:positionV>
            <wp:extent cx="2636694" cy="1000125"/>
            <wp:effectExtent l="0" t="0" r="0" b="0"/>
            <wp:wrapSquare wrapText="bothSides"/>
            <wp:docPr id="4" name="Imagen 4" descr="Resultado de imagen para buenaventur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buenaventura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694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E89512" w14:textId="1133B5C4" w:rsidR="00BC24FF" w:rsidRDefault="00BC24FF" w:rsidP="00AC4CFF">
      <w:pPr>
        <w:ind w:left="900" w:firstLine="540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23AB8704" w14:textId="77777777" w:rsidR="0055156D" w:rsidRDefault="0055156D" w:rsidP="00AC4CFF">
      <w:pPr>
        <w:ind w:left="900" w:firstLine="540"/>
        <w:jc w:val="both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14:paraId="053024F8" w14:textId="77777777" w:rsidR="00E400DA" w:rsidRDefault="00E400DA" w:rsidP="00AC4CFF">
      <w:pPr>
        <w:jc w:val="both"/>
        <w:rPr>
          <w:rFonts w:ascii="Arial" w:hAnsi="Arial" w:cs="Arial"/>
          <w:b/>
        </w:rPr>
      </w:pPr>
    </w:p>
    <w:p w14:paraId="2306E3B6" w14:textId="77777777" w:rsidR="00E400DA" w:rsidRPr="00D05EB2" w:rsidRDefault="00E400DA" w:rsidP="00AC4CFF">
      <w:pPr>
        <w:jc w:val="both"/>
        <w:rPr>
          <w:rFonts w:ascii="Arial" w:hAnsi="Arial" w:cs="Arial"/>
          <w:b/>
        </w:rPr>
      </w:pPr>
    </w:p>
    <w:p w14:paraId="5A5A8EA1" w14:textId="3A0D8190" w:rsidR="00AC4CFF" w:rsidRDefault="00202E72" w:rsidP="00202E72">
      <w:pPr>
        <w:ind w:firstLine="708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                                                           </w:t>
      </w:r>
      <w:r w:rsidR="00452434">
        <w:rPr>
          <w:rFonts w:ascii="Calibri" w:hAnsi="Calibri" w:cs="Arial"/>
          <w:b/>
        </w:rPr>
        <w:t xml:space="preserve">      </w:t>
      </w:r>
      <w:r w:rsidR="00AC4CFF">
        <w:rPr>
          <w:rFonts w:ascii="Calibri" w:hAnsi="Calibri" w:cs="Arial"/>
          <w:b/>
        </w:rPr>
        <w:t>Fecha</w:t>
      </w:r>
    </w:p>
    <w:p w14:paraId="3AF649B0" w14:textId="77648590" w:rsidR="00E400DA" w:rsidRDefault="0017069A" w:rsidP="00BF56AC">
      <w:pPr>
        <w:ind w:firstLine="708"/>
        <w:jc w:val="center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${</w:t>
      </w:r>
      <w:proofErr w:type="spellStart"/>
      <w:r>
        <w:rPr>
          <w:rFonts w:ascii="Calibri" w:hAnsi="Calibri" w:cs="Arial"/>
          <w:b/>
        </w:rPr>
        <w:t>fecha_actual</w:t>
      </w:r>
      <w:proofErr w:type="spellEnd"/>
      <w:r>
        <w:rPr>
          <w:rFonts w:ascii="Calibri" w:hAnsi="Calibri" w:cs="Arial"/>
          <w:b/>
        </w:rPr>
        <w:t>}</w:t>
      </w:r>
    </w:p>
    <w:p w14:paraId="411C393D" w14:textId="72CCB2C6" w:rsidR="000369DF" w:rsidRDefault="000369DF" w:rsidP="000369DF">
      <w:pPr>
        <w:ind w:firstLine="708"/>
        <w:rPr>
          <w:rFonts w:ascii="Calibri" w:hAnsi="Calibri" w:cs="Arial"/>
          <w:b/>
        </w:rPr>
      </w:pPr>
    </w:p>
    <w:p w14:paraId="31F33910" w14:textId="77777777" w:rsidR="000369DF" w:rsidRPr="000369DF" w:rsidRDefault="000369DF" w:rsidP="000369DF">
      <w:pPr>
        <w:ind w:firstLine="708"/>
        <w:rPr>
          <w:rFonts w:ascii="Calibri" w:hAnsi="Calibri" w:cs="Arial"/>
          <w:b/>
        </w:rPr>
      </w:pPr>
    </w:p>
    <w:p w14:paraId="23EE2820" w14:textId="42C5F618" w:rsidR="001F31E0" w:rsidRDefault="001F31E0" w:rsidP="00AC4CFF">
      <w:pPr>
        <w:pStyle w:val="Piedepgina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3F7ED6A1" w14:textId="7FFCA524" w:rsidR="001F31E0" w:rsidRDefault="001F31E0" w:rsidP="00AC4CFF">
      <w:pPr>
        <w:pStyle w:val="Piedepgina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1A58614C" w14:textId="4B9966F7" w:rsidR="001F31E0" w:rsidRDefault="001F31E0" w:rsidP="00AC4CFF">
      <w:pPr>
        <w:pStyle w:val="Piedepgina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57100113" w14:textId="77777777" w:rsidR="001F31E0" w:rsidRDefault="001F31E0" w:rsidP="00AC4CFF">
      <w:pPr>
        <w:pStyle w:val="Piedepgina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1575BC88" w14:textId="77777777" w:rsidR="00BC24FF" w:rsidRPr="00FF0179" w:rsidRDefault="00BC24FF" w:rsidP="00AC4CFF">
      <w:pPr>
        <w:pStyle w:val="Piedepgina"/>
        <w:jc w:val="both"/>
        <w:rPr>
          <w:rFonts w:ascii="Arial" w:hAnsi="Arial" w:cs="Arial"/>
          <w:b/>
          <w:color w:val="FF0000"/>
          <w:sz w:val="20"/>
          <w:szCs w:val="20"/>
        </w:rPr>
      </w:pPr>
    </w:p>
    <w:p w14:paraId="60CE6DD8" w14:textId="19F46471" w:rsidR="00BC24FF" w:rsidRPr="00FF0179" w:rsidRDefault="00202E72" w:rsidP="00AC4CFF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7968" behindDoc="1" locked="0" layoutInCell="1" allowOverlap="1" wp14:anchorId="6ED5F390" wp14:editId="113329EE">
            <wp:simplePos x="0" y="0"/>
            <wp:positionH relativeFrom="margin">
              <wp:posOffset>-80645</wp:posOffset>
            </wp:positionH>
            <wp:positionV relativeFrom="paragraph">
              <wp:posOffset>193675</wp:posOffset>
            </wp:positionV>
            <wp:extent cx="1437640" cy="873760"/>
            <wp:effectExtent l="0" t="0" r="0" b="2540"/>
            <wp:wrapTight wrapText="bothSides">
              <wp:wrapPolygon edited="0">
                <wp:start x="0" y="0"/>
                <wp:lineTo x="0" y="21192"/>
                <wp:lineTo x="21180" y="21192"/>
                <wp:lineTo x="21180" y="0"/>
                <wp:lineTo x="0" y="0"/>
              </wp:wrapPolygon>
            </wp:wrapTight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968BA7" w14:textId="25827CA4" w:rsidR="00202E72" w:rsidRDefault="00202E72" w:rsidP="00AC4CFF">
      <w:pPr>
        <w:pStyle w:val="Piedepgina"/>
        <w:jc w:val="both"/>
        <w:rPr>
          <w:rFonts w:ascii="Arial" w:hAnsi="Arial" w:cs="Arial"/>
          <w:b/>
          <w:sz w:val="20"/>
          <w:szCs w:val="20"/>
        </w:rPr>
      </w:pPr>
    </w:p>
    <w:p w14:paraId="6A58D966" w14:textId="6293B5F8" w:rsidR="00BC24FF" w:rsidRDefault="00BC24FF" w:rsidP="00AC4CFF">
      <w:pPr>
        <w:pStyle w:val="Piedepgina"/>
        <w:jc w:val="both"/>
        <w:rPr>
          <w:rFonts w:ascii="Arial" w:hAnsi="Arial" w:cs="Arial"/>
          <w:b/>
          <w:sz w:val="20"/>
          <w:szCs w:val="20"/>
          <w:lang w:val="es-ES_tradnl"/>
        </w:rPr>
      </w:pPr>
      <w:r w:rsidRPr="00FF0179">
        <w:rPr>
          <w:rFonts w:ascii="Arial" w:hAnsi="Arial" w:cs="Arial"/>
          <w:b/>
          <w:sz w:val="20"/>
          <w:szCs w:val="20"/>
        </w:rPr>
        <w:t>El</w:t>
      </w:r>
      <w:r w:rsidRPr="00FF0179">
        <w:rPr>
          <w:rFonts w:ascii="Arial" w:hAnsi="Arial" w:cs="Arial"/>
          <w:b/>
          <w:sz w:val="20"/>
          <w:szCs w:val="20"/>
          <w:lang w:val="es-ES_tradnl"/>
        </w:rPr>
        <w:t xml:space="preserve"> presente documento contiene </w:t>
      </w:r>
      <w:r w:rsidR="00BF34E6" w:rsidRPr="00FF0179">
        <w:rPr>
          <w:rFonts w:ascii="Arial" w:hAnsi="Arial" w:cs="Arial"/>
          <w:b/>
          <w:sz w:val="20"/>
          <w:szCs w:val="20"/>
          <w:lang w:val="es-ES_tradnl"/>
        </w:rPr>
        <w:t>información estrictamente</w:t>
      </w:r>
      <w:r w:rsidRPr="00FF0179">
        <w:rPr>
          <w:rFonts w:ascii="Arial" w:hAnsi="Arial" w:cs="Arial"/>
          <w:b/>
          <w:sz w:val="20"/>
          <w:szCs w:val="20"/>
          <w:lang w:val="es-ES_tradnl"/>
        </w:rPr>
        <w:t xml:space="preserve"> privada y confidencial </w:t>
      </w:r>
      <w:r w:rsidR="00537630" w:rsidRPr="00FF0179">
        <w:rPr>
          <w:rFonts w:ascii="Arial" w:hAnsi="Arial" w:cs="Arial"/>
          <w:b/>
          <w:sz w:val="20"/>
          <w:szCs w:val="20"/>
          <w:lang w:val="es-ES_tradnl"/>
        </w:rPr>
        <w:t>para</w:t>
      </w:r>
      <w:r w:rsidR="00537630">
        <w:rPr>
          <w:rFonts w:ascii="Arial" w:hAnsi="Arial" w:cs="Arial"/>
          <w:b/>
          <w:sz w:val="20"/>
          <w:szCs w:val="20"/>
          <w:lang w:val="es-ES_tradnl"/>
        </w:rPr>
        <w:t xml:space="preserve"> Buenaventura S.A.A y </w:t>
      </w:r>
      <w:proofErr w:type="spellStart"/>
      <w:r w:rsidR="00B414BA">
        <w:rPr>
          <w:rFonts w:ascii="Arial" w:hAnsi="Arial" w:cs="Arial"/>
          <w:b/>
          <w:sz w:val="20"/>
          <w:szCs w:val="20"/>
          <w:lang w:val="es-ES_tradnl"/>
        </w:rPr>
        <w:t>SecureSoft</w:t>
      </w:r>
      <w:proofErr w:type="spellEnd"/>
      <w:r w:rsidR="00B414BA">
        <w:rPr>
          <w:rFonts w:ascii="Arial" w:hAnsi="Arial" w:cs="Arial"/>
          <w:b/>
          <w:sz w:val="20"/>
          <w:szCs w:val="20"/>
          <w:lang w:val="es-ES_tradnl"/>
        </w:rPr>
        <w:t xml:space="preserve"> </w:t>
      </w:r>
      <w:proofErr w:type="spellStart"/>
      <w:r w:rsidR="00B414BA">
        <w:rPr>
          <w:rFonts w:ascii="Arial" w:hAnsi="Arial" w:cs="Arial"/>
          <w:b/>
          <w:sz w:val="20"/>
          <w:szCs w:val="20"/>
          <w:lang w:val="es-ES_tradnl"/>
        </w:rPr>
        <w:t>Corporation</w:t>
      </w:r>
      <w:proofErr w:type="spellEnd"/>
      <w:r w:rsidR="00B414BA">
        <w:rPr>
          <w:rFonts w:ascii="Arial" w:hAnsi="Arial" w:cs="Arial"/>
          <w:b/>
          <w:sz w:val="20"/>
          <w:szCs w:val="20"/>
          <w:lang w:val="es-ES_tradnl"/>
        </w:rPr>
        <w:t xml:space="preserve"> S.A.C</w:t>
      </w:r>
      <w:r w:rsidR="0097187B">
        <w:rPr>
          <w:rFonts w:ascii="Arial" w:hAnsi="Arial" w:cs="Arial"/>
          <w:b/>
          <w:sz w:val="20"/>
          <w:szCs w:val="20"/>
          <w:lang w:val="es-ES_tradnl"/>
        </w:rPr>
        <w:t>.</w:t>
      </w:r>
    </w:p>
    <w:p w14:paraId="4660C900" w14:textId="3A40BC32" w:rsidR="00AA3EB3" w:rsidRDefault="00AA3EB3" w:rsidP="00AC4CFF">
      <w:pPr>
        <w:pStyle w:val="Piedepgina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14:paraId="6080916C" w14:textId="3F57C31C" w:rsidR="00CB72C6" w:rsidRDefault="00CB72C6" w:rsidP="00AC4CFF">
      <w:pPr>
        <w:pStyle w:val="Piedepgina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14:paraId="24E4F213" w14:textId="77777777" w:rsidR="00CB72C6" w:rsidRPr="00FF0179" w:rsidRDefault="00CB72C6" w:rsidP="00AC4CFF">
      <w:pPr>
        <w:pStyle w:val="Piedepgina"/>
        <w:jc w:val="both"/>
        <w:rPr>
          <w:rFonts w:ascii="Arial" w:hAnsi="Arial" w:cs="Arial"/>
          <w:b/>
          <w:sz w:val="20"/>
          <w:szCs w:val="20"/>
          <w:lang w:val="es-ES_tradnl"/>
        </w:rPr>
      </w:pPr>
    </w:p>
    <w:p w14:paraId="22BDE318" w14:textId="77777777" w:rsidR="001F6ECB" w:rsidRPr="001E2782" w:rsidRDefault="00320B8C" w:rsidP="00AC4CFF">
      <w:pPr>
        <w:numPr>
          <w:ilvl w:val="0"/>
          <w:numId w:val="3"/>
        </w:numPr>
        <w:spacing w:before="240"/>
        <w:jc w:val="both"/>
        <w:rPr>
          <w:rFonts w:ascii="Calibri" w:hAnsi="Calibri" w:cs="Arial"/>
          <w:b/>
          <w:sz w:val="22"/>
        </w:rPr>
      </w:pPr>
      <w:r w:rsidRPr="001E2782">
        <w:rPr>
          <w:rFonts w:ascii="Calibri" w:hAnsi="Calibri" w:cs="Arial"/>
          <w:b/>
          <w:sz w:val="22"/>
        </w:rPr>
        <w:lastRenderedPageBreak/>
        <w:t>OBJETIVO</w:t>
      </w:r>
    </w:p>
    <w:p w14:paraId="69BDE01D" w14:textId="1DDD57DD" w:rsidR="00320B8C" w:rsidRPr="001E2782" w:rsidRDefault="001F6ECB" w:rsidP="00AC4CFF">
      <w:pPr>
        <w:spacing w:before="240"/>
        <w:ind w:left="644"/>
        <w:jc w:val="both"/>
        <w:rPr>
          <w:rFonts w:ascii="Calibri" w:hAnsi="Calibri" w:cs="Arial"/>
          <w:b/>
          <w:sz w:val="22"/>
        </w:rPr>
      </w:pPr>
      <w:r w:rsidRPr="001E2782">
        <w:rPr>
          <w:rFonts w:ascii="Calibri" w:hAnsi="Calibri" w:cs="Arial"/>
          <w:sz w:val="22"/>
        </w:rPr>
        <w:t xml:space="preserve">Este documento dará a </w:t>
      </w:r>
      <w:r w:rsidR="00B414BA">
        <w:rPr>
          <w:rFonts w:ascii="Calibri" w:hAnsi="Calibri" w:cs="Arial"/>
          <w:sz w:val="22"/>
        </w:rPr>
        <w:t xml:space="preserve">conocer el estado </w:t>
      </w:r>
      <w:r w:rsidR="001F2EA7">
        <w:rPr>
          <w:rFonts w:ascii="Calibri" w:hAnsi="Calibri" w:cs="Arial"/>
          <w:sz w:val="22"/>
        </w:rPr>
        <w:t xml:space="preserve">de </w:t>
      </w:r>
      <w:r w:rsidR="001F2EA7" w:rsidRPr="001F2EA7">
        <w:rPr>
          <w:rFonts w:ascii="Calibri" w:hAnsi="Calibri" w:cs="Arial"/>
          <w:sz w:val="22"/>
        </w:rPr>
        <w:t>las plataformas de salud durante el último mes.</w:t>
      </w:r>
    </w:p>
    <w:p w14:paraId="344BB4EB" w14:textId="77777777" w:rsidR="001F6ECB" w:rsidRPr="001E2782" w:rsidRDefault="001F6ECB" w:rsidP="00AC4CFF">
      <w:pPr>
        <w:numPr>
          <w:ilvl w:val="0"/>
          <w:numId w:val="3"/>
        </w:numPr>
        <w:spacing w:before="240"/>
        <w:jc w:val="both"/>
        <w:rPr>
          <w:rFonts w:ascii="Calibri" w:hAnsi="Calibri" w:cs="Arial"/>
          <w:b/>
          <w:sz w:val="22"/>
        </w:rPr>
      </w:pPr>
      <w:r w:rsidRPr="001E2782">
        <w:rPr>
          <w:rFonts w:ascii="Calibri" w:hAnsi="Calibri" w:cs="Arial"/>
          <w:b/>
          <w:sz w:val="22"/>
        </w:rPr>
        <w:t>ALCANCES</w:t>
      </w:r>
    </w:p>
    <w:p w14:paraId="576862ED" w14:textId="675C1DCA" w:rsidR="00893DCD" w:rsidRDefault="001F6ECB" w:rsidP="00AC4CFF">
      <w:pPr>
        <w:spacing w:before="240" w:line="276" w:lineRule="auto"/>
        <w:ind w:left="644"/>
        <w:jc w:val="both"/>
        <w:rPr>
          <w:rFonts w:ascii="Calibri" w:hAnsi="Calibri" w:cs="Arial"/>
          <w:b/>
          <w:sz w:val="22"/>
          <w:szCs w:val="22"/>
        </w:rPr>
      </w:pPr>
      <w:r w:rsidRPr="001E2782">
        <w:rPr>
          <w:rFonts w:ascii="Calibri" w:hAnsi="Calibri" w:cs="Arial"/>
          <w:sz w:val="22"/>
        </w:rPr>
        <w:t>Este documento servirá como</w:t>
      </w:r>
      <w:r w:rsidR="00EF2037" w:rsidRPr="001E2782">
        <w:rPr>
          <w:rFonts w:ascii="Calibri" w:hAnsi="Calibri" w:cs="Arial"/>
          <w:sz w:val="22"/>
        </w:rPr>
        <w:t xml:space="preserve"> herramienta para</w:t>
      </w:r>
      <w:r w:rsidR="001F2EA7" w:rsidRPr="001F2EA7">
        <w:rPr>
          <w:rFonts w:ascii="Calibri" w:hAnsi="Calibri" w:cs="Arial"/>
          <w:sz w:val="22"/>
        </w:rPr>
        <w:t xml:space="preserve"> verificar el estado de las plataformas de seguridad y su correcto funcionamiento.</w:t>
      </w:r>
    </w:p>
    <w:p w14:paraId="5AA809D8" w14:textId="1B1B7544" w:rsidR="00893DCD" w:rsidRDefault="00893DCD" w:rsidP="00AC4CFF">
      <w:pPr>
        <w:numPr>
          <w:ilvl w:val="0"/>
          <w:numId w:val="3"/>
        </w:numPr>
        <w:spacing w:before="240" w:line="276" w:lineRule="auto"/>
        <w:jc w:val="both"/>
        <w:rPr>
          <w:rFonts w:ascii="Calibri" w:hAnsi="Calibri" w:cs="Arial"/>
          <w:b/>
          <w:sz w:val="22"/>
          <w:szCs w:val="22"/>
        </w:rPr>
      </w:pPr>
      <w:r w:rsidRPr="00A44991">
        <w:rPr>
          <w:rFonts w:ascii="Calibri" w:hAnsi="Calibri" w:cs="Arial"/>
          <w:b/>
          <w:sz w:val="22"/>
          <w:szCs w:val="22"/>
        </w:rPr>
        <w:t>ESTADO DE LAS PLATAFORMAS</w:t>
      </w:r>
    </w:p>
    <w:p w14:paraId="076E82EE" w14:textId="77777777" w:rsidR="00E14FAD" w:rsidRPr="00A44991" w:rsidRDefault="00E14FAD" w:rsidP="00E14FAD">
      <w:pPr>
        <w:spacing w:before="240" w:line="276" w:lineRule="auto"/>
        <w:ind w:left="284"/>
        <w:jc w:val="both"/>
        <w:rPr>
          <w:rFonts w:ascii="Calibri" w:hAnsi="Calibri" w:cs="Arial"/>
          <w:b/>
          <w:sz w:val="22"/>
          <w:szCs w:val="22"/>
        </w:rPr>
      </w:pPr>
    </w:p>
    <w:p w14:paraId="1774991A" w14:textId="1D6D9363" w:rsidR="002A3BFE" w:rsidRPr="00503D71" w:rsidRDefault="00E56948" w:rsidP="00503D71">
      <w:pPr>
        <w:pStyle w:val="Ttulo1"/>
        <w:numPr>
          <w:ilvl w:val="0"/>
          <w:numId w:val="4"/>
        </w:numPr>
        <w:spacing w:before="0" w:after="0" w:line="276" w:lineRule="auto"/>
        <w:jc w:val="both"/>
        <w:rPr>
          <w:rFonts w:ascii="Calibri" w:hAnsi="Calibri"/>
          <w:sz w:val="22"/>
          <w:szCs w:val="22"/>
          <w:lang w:val="en-US"/>
        </w:rPr>
      </w:pPr>
      <w:r w:rsidRPr="00717AEA">
        <w:rPr>
          <w:rFonts w:ascii="Calibri" w:hAnsi="Calibri"/>
          <w:color w:val="000000" w:themeColor="text1"/>
          <w:sz w:val="22"/>
          <w:szCs w:val="22"/>
          <w:lang w:val="en-US"/>
        </w:rPr>
        <w:t xml:space="preserve">FIREWALL SMARCENTER (bnv-L-CHPSMART1) </w:t>
      </w:r>
      <w:r w:rsidR="002A3BFE" w:rsidRPr="007200E7">
        <w:rPr>
          <w:rFonts w:ascii="Calibri" w:hAnsi="Calibri"/>
          <w:sz w:val="22"/>
          <w:szCs w:val="22"/>
          <w:lang w:val="en-US"/>
        </w:rPr>
        <w:t xml:space="preserve">– </w:t>
      </w:r>
      <w:r w:rsidRPr="00717AEA">
        <w:rPr>
          <w:rFonts w:ascii="Calibri" w:hAnsi="Calibri"/>
          <w:color w:val="000000" w:themeColor="text1"/>
          <w:sz w:val="22"/>
          <w:szCs w:val="22"/>
          <w:lang w:val="en-US"/>
        </w:rPr>
        <w:t>192.168.3.30</w:t>
      </w:r>
    </w:p>
    <w:p w14:paraId="66F0FFA0" w14:textId="78DD1BFB" w:rsidR="00E16364" w:rsidRDefault="00E16364" w:rsidP="00E16364">
      <w:pPr>
        <w:pStyle w:val="Prrafodelista"/>
        <w:spacing w:line="276" w:lineRule="auto"/>
        <w:ind w:left="1512"/>
        <w:jc w:val="both"/>
        <w:rPr>
          <w:rFonts w:ascii="Calibri" w:hAnsi="Calibri" w:cs="Arial"/>
          <w:b/>
          <w:color w:val="000000" w:themeColor="text1"/>
          <w:sz w:val="22"/>
          <w:szCs w:val="22"/>
        </w:rPr>
      </w:pPr>
      <w:r w:rsidRPr="00946FC1">
        <w:rPr>
          <w:rFonts w:ascii="Calibri" w:hAnsi="Calibri" w:cs="Arial"/>
          <w:b/>
          <w:color w:val="000000" w:themeColor="text1"/>
          <w:sz w:val="22"/>
          <w:szCs w:val="22"/>
        </w:rPr>
        <w:t>ESTADO DE SALUD</w:t>
      </w:r>
    </w:p>
    <w:p w14:paraId="55876EEF" w14:textId="530290CE" w:rsidR="00715672" w:rsidRDefault="00715672" w:rsidP="00E14FAD">
      <w:pPr>
        <w:pStyle w:val="Prrafodelista"/>
        <w:ind w:left="1512"/>
        <w:jc w:val="both"/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0B6659C1" w14:textId="6E26D495" w:rsidR="00C3278A" w:rsidRDefault="007A2E79" w:rsidP="00C3278A">
      <w:pPr>
        <w:pStyle w:val="Prrafodelista"/>
        <w:numPr>
          <w:ilvl w:val="0"/>
          <w:numId w:val="15"/>
        </w:numPr>
        <w:rPr>
          <w:rFonts w:ascii="Calibri" w:hAnsi="Calibri" w:cs="Arial"/>
          <w:b/>
          <w:color w:val="2F5496" w:themeColor="accent5" w:themeShade="BF"/>
          <w:sz w:val="22"/>
          <w:szCs w:val="22"/>
        </w:rPr>
      </w:pPr>
      <w:r w:rsidRPr="00715672">
        <w:rPr>
          <w:rFonts w:ascii="Calibri" w:hAnsi="Calibri" w:cs="Arial"/>
          <w:b/>
          <w:color w:val="2F5496" w:themeColor="accent5" w:themeShade="BF"/>
          <w:sz w:val="22"/>
          <w:szCs w:val="22"/>
        </w:rPr>
        <w:t>Uso Promedio de CPU</w:t>
      </w:r>
    </w:p>
    <w:p w14:paraId="52992951" w14:textId="77777777" w:rsidR="0017069A" w:rsidRPr="0017069A" w:rsidRDefault="0017069A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${graph1520}</w:t>
      </w:r>
    </w:p>
    <w:p w14:paraId="68614436" w14:textId="675D1C19" w:rsidR="007A2E79" w:rsidRPr="00715672" w:rsidRDefault="007A2E79" w:rsidP="007A2E79">
      <w:pPr>
        <w:spacing w:line="276" w:lineRule="auto"/>
        <w:jc w:val="center"/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 xml:space="preserve">   </w:t>
      </w:r>
      <w:r w:rsidRPr="00715672">
        <w:rPr>
          <w:rFonts w:ascii="Calibri" w:hAnsi="Calibri" w:cs="Arial"/>
          <w:b/>
          <w:color w:val="2F5496" w:themeColor="accent5" w:themeShade="BF"/>
          <w:sz w:val="22"/>
          <w:szCs w:val="22"/>
        </w:rPr>
        <w:t xml:space="preserve"> </w:t>
      </w:r>
      <w:r w:rsidRPr="00715672">
        <w:rPr>
          <w:rFonts w:ascii="Calibri" w:hAnsi="Calibri" w:cs="Arial"/>
          <w:bCs/>
          <w:color w:val="2F5496" w:themeColor="accent5" w:themeShade="BF"/>
          <w:sz w:val="22"/>
          <w:szCs w:val="22"/>
        </w:rPr>
        <w:t xml:space="preserve">* </w:t>
      </w:r>
      <w:r w:rsidRPr="00715672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El consumo de </w:t>
      </w:r>
      <w:r w:rsidRPr="00715672">
        <w:rPr>
          <w:rFonts w:ascii="Calibri" w:hAnsi="Calibri" w:cs="Arial"/>
          <w:b/>
          <w:bCs/>
          <w:i/>
          <w:color w:val="2F5496" w:themeColor="accent5" w:themeShade="BF"/>
          <w:sz w:val="22"/>
          <w:szCs w:val="22"/>
        </w:rPr>
        <w:t>CPU</w:t>
      </w:r>
      <w:r w:rsidRPr="00715672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 promedio es de</w:t>
      </w:r>
      <w:r w:rsidR="00883430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 </w:t>
      </w:r>
      <w:r w:rsidR="00226AA1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7.</w:t>
      </w:r>
      <w:r w:rsidR="006029BF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3</w:t>
      </w:r>
      <w:r w:rsidR="00BF56AC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2</w:t>
      </w:r>
      <w:r w:rsidRPr="00715672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%, se encuentra dentro del umbral de 9</w:t>
      </w:r>
      <w:r w:rsidR="003D5669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0</w:t>
      </w:r>
      <w:r w:rsidRPr="00715672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%.</w:t>
      </w:r>
    </w:p>
    <w:p w14:paraId="7682C84B" w14:textId="58ED243E" w:rsidR="007A2E79" w:rsidRPr="00715672" w:rsidRDefault="007A2E79" w:rsidP="007A2E79">
      <w:pPr>
        <w:spacing w:line="276" w:lineRule="auto"/>
        <w:jc w:val="center"/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</w:pPr>
      <w:r w:rsidRPr="00715672">
        <w:rPr>
          <w:rFonts w:ascii="Calibri" w:hAnsi="Calibri" w:cs="Arial"/>
          <w:bCs/>
          <w:color w:val="2F5496" w:themeColor="accent5" w:themeShade="BF"/>
          <w:sz w:val="22"/>
          <w:szCs w:val="22"/>
        </w:rPr>
        <w:t xml:space="preserve">* </w:t>
      </w:r>
      <w:r w:rsidRPr="00715672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El consumo de </w:t>
      </w:r>
      <w:r w:rsidRPr="00715672">
        <w:rPr>
          <w:rFonts w:ascii="Calibri" w:hAnsi="Calibri" w:cs="Arial"/>
          <w:b/>
          <w:bCs/>
          <w:i/>
          <w:color w:val="2F5496" w:themeColor="accent5" w:themeShade="BF"/>
          <w:sz w:val="22"/>
          <w:szCs w:val="22"/>
        </w:rPr>
        <w:t>Memoria</w:t>
      </w:r>
      <w:r w:rsidRPr="00715672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 promedio es de </w:t>
      </w:r>
      <w:r w:rsidR="00BF56AC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41</w:t>
      </w:r>
      <w:r w:rsidR="001D57A5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.</w:t>
      </w:r>
      <w:r w:rsidR="00BF56AC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61</w:t>
      </w:r>
      <w:r w:rsidRPr="00715672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% se encuentra dentro del umbral.</w:t>
      </w:r>
    </w:p>
    <w:p w14:paraId="124AEF0B" w14:textId="3C6A1539" w:rsidR="007A2E79" w:rsidRPr="00715672" w:rsidRDefault="007A2E79" w:rsidP="007A2E79">
      <w:pPr>
        <w:spacing w:line="276" w:lineRule="auto"/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</w:pPr>
      <w:r w:rsidRPr="00715672">
        <w:rPr>
          <w:rFonts w:ascii="Calibri" w:hAnsi="Calibri" w:cs="Arial"/>
          <w:bCs/>
          <w:color w:val="2F5496" w:themeColor="accent5" w:themeShade="BF"/>
          <w:sz w:val="22"/>
          <w:szCs w:val="22"/>
        </w:rPr>
        <w:t xml:space="preserve">            * </w:t>
      </w:r>
      <w:r w:rsidRPr="00715672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El consumo de </w:t>
      </w:r>
      <w:r w:rsidRPr="00715672">
        <w:rPr>
          <w:rFonts w:ascii="Calibri" w:hAnsi="Calibri" w:cs="Arial"/>
          <w:b/>
          <w:bCs/>
          <w:i/>
          <w:color w:val="2F5496" w:themeColor="accent5" w:themeShade="BF"/>
          <w:sz w:val="22"/>
          <w:szCs w:val="22"/>
        </w:rPr>
        <w:t>Disco</w:t>
      </w:r>
      <w:r w:rsidRPr="00715672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 promedio es de </w:t>
      </w:r>
      <w:r w:rsidR="006029BF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7</w:t>
      </w:r>
      <w:r w:rsidR="00BF56AC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8</w:t>
      </w:r>
      <w:r w:rsidR="001D57A5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.</w:t>
      </w:r>
      <w:r w:rsidR="00BF56AC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83</w:t>
      </w:r>
      <w:r w:rsidRPr="00715672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% se encuentra dentro del umbral.</w:t>
      </w:r>
    </w:p>
    <w:p w14:paraId="2482FFA0" w14:textId="77777777" w:rsidR="0017069A" w:rsidRDefault="0017069A" w:rsidP="007A2E79">
      <w:pPr>
        <w:spacing w:line="276" w:lineRule="auto"/>
        <w:rPr>
          <w:rFonts w:ascii="Calibri" w:hAnsi="Calibri" w:cs="Arial"/>
          <w:bCs/>
          <w:color w:val="2F5496" w:themeColor="accent5" w:themeShade="BF"/>
          <w:sz w:val="22"/>
          <w:szCs w:val="22"/>
        </w:rPr>
      </w:pPr>
    </w:p>
    <w:p w14:paraId="30980F2D" w14:textId="77777777" w:rsidR="0017069A" w:rsidRDefault="0017069A" w:rsidP="0017069A">
      <w:pPr>
        <w:rPr>
          <w:rFonts w:ascii="Calibri" w:hAnsi="Calibri" w:cs="Arial"/>
          <w:bCs/>
          <w:color w:val="2F5496" w:themeColor="accent5" w:themeShade="BF"/>
          <w:sz w:val="22"/>
          <w:szCs w:val="22"/>
        </w:rPr>
        <w:sectPr w:rsidR="0017069A" w:rsidSect="00EA5F79">
          <w:headerReference w:type="default" r:id="rId10"/>
          <w:footerReference w:type="default" r:id="rId11"/>
          <w:pgSz w:w="11906" w:h="16838"/>
          <w:pgMar w:top="1417" w:right="1701" w:bottom="1417" w:left="1701" w:header="708" w:footer="348" w:gutter="0"/>
          <w:cols w:space="720"/>
          <w:titlePg/>
          <w:docGrid w:linePitch="360"/>
        </w:sectPr>
      </w:pPr>
    </w:p>
    <w:p w14:paraId="2D1510A4" w14:textId="6389B685" w:rsidR="00292FDF" w:rsidRDefault="00292FDF" w:rsidP="00292FDF">
      <w:pPr>
        <w:pStyle w:val="Ttulo1"/>
        <w:numPr>
          <w:ilvl w:val="0"/>
          <w:numId w:val="4"/>
        </w:numPr>
        <w:spacing w:before="0" w:after="0" w:line="276" w:lineRule="auto"/>
        <w:jc w:val="both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lastRenderedPageBreak/>
        <w:t xml:space="preserve">PLATAFORMA </w:t>
      </w:r>
      <w:r w:rsidRPr="00012E31">
        <w:rPr>
          <w:rFonts w:ascii="Calibri" w:hAnsi="Calibri"/>
          <w:sz w:val="22"/>
          <w:szCs w:val="22"/>
          <w:lang w:val="en-US"/>
        </w:rPr>
        <w:t>SMART EVENT</w:t>
      </w:r>
      <w:r w:rsidR="00625CA5">
        <w:rPr>
          <w:rFonts w:ascii="Calibri" w:hAnsi="Calibri"/>
          <w:sz w:val="22"/>
          <w:szCs w:val="22"/>
          <w:lang w:val="en-US"/>
        </w:rPr>
        <w:t xml:space="preserve"> </w:t>
      </w:r>
    </w:p>
    <w:p w14:paraId="352BFDFC" w14:textId="77777777" w:rsidR="00E14FAD" w:rsidRPr="00E14FAD" w:rsidRDefault="00E14FAD" w:rsidP="00E14FAD">
      <w:pPr>
        <w:spacing w:line="240" w:lineRule="auto"/>
        <w:rPr>
          <w:lang w:val="en-US"/>
        </w:rPr>
      </w:pPr>
    </w:p>
    <w:p w14:paraId="1C2C35ED" w14:textId="6FC08E20" w:rsidR="00292FDF" w:rsidRDefault="00292FDF" w:rsidP="00292FDF">
      <w:pPr>
        <w:pStyle w:val="Prrafodelista"/>
        <w:numPr>
          <w:ilvl w:val="0"/>
          <w:numId w:val="15"/>
        </w:numPr>
        <w:rPr>
          <w:rFonts w:ascii="Calibri" w:hAnsi="Calibri" w:cs="Arial"/>
          <w:b/>
          <w:color w:val="2F5496" w:themeColor="accent5" w:themeShade="BF"/>
          <w:sz w:val="22"/>
          <w:szCs w:val="22"/>
        </w:rPr>
      </w:pPr>
      <w:r>
        <w:rPr>
          <w:rFonts w:ascii="Calibri" w:hAnsi="Calibri" w:cs="Arial"/>
          <w:b/>
          <w:color w:val="2F5496" w:themeColor="accent5" w:themeShade="BF"/>
          <w:sz w:val="22"/>
          <w:szCs w:val="22"/>
        </w:rPr>
        <w:t>Recursos</w:t>
      </w:r>
    </w:p>
    <w:p w14:paraId="49194A73" w14:textId="77777777" w:rsidR="0017069A" w:rsidRDefault="0017069A" w:rsidP="0017069A">
      <w:pPr>
        <w:pStyle w:val="Prrafodelista"/>
        <w:ind w:left="2148"/>
        <w:rPr>
          <w:rFonts w:ascii="Calibri" w:hAnsi="Calibri" w:cs="Arial"/>
          <w:b/>
          <w:color w:val="2F5496" w:themeColor="accent5" w:themeShade="BF"/>
          <w:sz w:val="22"/>
          <w:szCs w:val="22"/>
        </w:rPr>
      </w:pPr>
    </w:p>
    <w:p w14:paraId="0923C9E1" w14:textId="77777777" w:rsidR="0017069A" w:rsidRPr="0017069A" w:rsidRDefault="0017069A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${graph21292}</w:t>
      </w:r>
    </w:p>
    <w:p w14:paraId="70C9A98F" w14:textId="2522256C" w:rsidR="00292FDF" w:rsidRDefault="00292FDF" w:rsidP="00292FDF">
      <w:pPr>
        <w:pStyle w:val="Prrafodelista"/>
        <w:numPr>
          <w:ilvl w:val="0"/>
          <w:numId w:val="35"/>
        </w:numPr>
        <w:spacing w:line="276" w:lineRule="auto"/>
        <w:rPr>
          <w:rFonts w:ascii="Calibri" w:hAnsi="Calibri" w:cs="Arial"/>
          <w:b/>
          <w:i/>
          <w:iCs/>
          <w:color w:val="1F497D"/>
          <w:sz w:val="22"/>
          <w:szCs w:val="22"/>
        </w:rPr>
      </w:pPr>
      <w:r w:rsidRPr="00292FDF">
        <w:rPr>
          <w:rFonts w:ascii="Calibri" w:hAnsi="Calibri" w:cs="Arial"/>
          <w:bCs/>
          <w:i/>
          <w:iCs/>
          <w:color w:val="1F497D"/>
          <w:sz w:val="22"/>
          <w:szCs w:val="22"/>
        </w:rPr>
        <w:t xml:space="preserve">El consumo de </w:t>
      </w:r>
      <w:r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CPU </w:t>
      </w:r>
      <w:r w:rsidRPr="00292FDF">
        <w:rPr>
          <w:rFonts w:ascii="Calibri" w:hAnsi="Calibri" w:cs="Arial"/>
          <w:bCs/>
          <w:i/>
          <w:iCs/>
          <w:color w:val="1F497D"/>
          <w:sz w:val="22"/>
          <w:szCs w:val="22"/>
        </w:rPr>
        <w:t xml:space="preserve">promedio es de </w:t>
      </w:r>
      <w:r w:rsidR="00BF56AC">
        <w:rPr>
          <w:rFonts w:ascii="Calibri" w:hAnsi="Calibri" w:cs="Arial"/>
          <w:bCs/>
          <w:i/>
          <w:iCs/>
          <w:color w:val="1F497D"/>
          <w:sz w:val="22"/>
          <w:szCs w:val="22"/>
        </w:rPr>
        <w:t>6</w:t>
      </w:r>
      <w:r w:rsidR="00226AA1">
        <w:rPr>
          <w:rFonts w:ascii="Calibri" w:hAnsi="Calibri" w:cs="Arial"/>
          <w:bCs/>
          <w:i/>
          <w:iCs/>
          <w:color w:val="1F497D"/>
          <w:sz w:val="22"/>
          <w:szCs w:val="22"/>
        </w:rPr>
        <w:t>.</w:t>
      </w:r>
      <w:r w:rsidR="00BF56AC">
        <w:rPr>
          <w:rFonts w:ascii="Calibri" w:hAnsi="Calibri" w:cs="Arial"/>
          <w:bCs/>
          <w:i/>
          <w:iCs/>
          <w:color w:val="1F497D"/>
          <w:sz w:val="22"/>
          <w:szCs w:val="22"/>
        </w:rPr>
        <w:t>93</w:t>
      </w:r>
      <w:r w:rsidRPr="00292FDF">
        <w:rPr>
          <w:rFonts w:ascii="Calibri" w:hAnsi="Calibri" w:cs="Arial"/>
          <w:bCs/>
          <w:i/>
          <w:iCs/>
          <w:color w:val="1F497D"/>
          <w:sz w:val="22"/>
          <w:szCs w:val="22"/>
        </w:rPr>
        <w:t>% se encuentra dentro del umbral de 9</w:t>
      </w:r>
      <w:r w:rsidR="00A17449">
        <w:rPr>
          <w:rFonts w:ascii="Calibri" w:hAnsi="Calibri" w:cs="Arial"/>
          <w:bCs/>
          <w:i/>
          <w:iCs/>
          <w:color w:val="1F497D"/>
          <w:sz w:val="22"/>
          <w:szCs w:val="22"/>
        </w:rPr>
        <w:t>0</w:t>
      </w:r>
      <w:r w:rsidRPr="00292FDF">
        <w:rPr>
          <w:rFonts w:ascii="Calibri" w:hAnsi="Calibri" w:cs="Arial"/>
          <w:bCs/>
          <w:i/>
          <w:iCs/>
          <w:color w:val="1F497D"/>
          <w:sz w:val="22"/>
          <w:szCs w:val="22"/>
        </w:rPr>
        <w:t>%.</w:t>
      </w:r>
    </w:p>
    <w:p w14:paraId="037AD674" w14:textId="40501CD8" w:rsidR="00292FDF" w:rsidRDefault="00292FDF" w:rsidP="00292FDF">
      <w:pPr>
        <w:pStyle w:val="Prrafodelista"/>
        <w:numPr>
          <w:ilvl w:val="0"/>
          <w:numId w:val="35"/>
        </w:numPr>
        <w:spacing w:line="276" w:lineRule="auto"/>
        <w:rPr>
          <w:rFonts w:ascii="Calibri" w:hAnsi="Calibri" w:cs="Arial"/>
          <w:b/>
          <w:i/>
          <w:iCs/>
          <w:color w:val="1F497D"/>
          <w:sz w:val="22"/>
          <w:szCs w:val="22"/>
        </w:rPr>
      </w:pPr>
      <w:r w:rsidRPr="00292FDF">
        <w:rPr>
          <w:rFonts w:ascii="Calibri" w:hAnsi="Calibri" w:cs="Arial"/>
          <w:bCs/>
          <w:i/>
          <w:iCs/>
          <w:color w:val="1F497D"/>
          <w:sz w:val="22"/>
          <w:szCs w:val="22"/>
        </w:rPr>
        <w:t>El consumo de</w:t>
      </w:r>
      <w:r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Memoria </w:t>
      </w:r>
      <w:r w:rsidRPr="00292FDF">
        <w:rPr>
          <w:rFonts w:ascii="Calibri" w:hAnsi="Calibri" w:cs="Arial"/>
          <w:bCs/>
          <w:i/>
          <w:iCs/>
          <w:color w:val="1F497D"/>
          <w:sz w:val="22"/>
          <w:szCs w:val="22"/>
        </w:rPr>
        <w:t xml:space="preserve">promedio es de </w:t>
      </w:r>
      <w:r w:rsidR="00BF56AC">
        <w:rPr>
          <w:rFonts w:ascii="Calibri" w:hAnsi="Calibri" w:cs="Arial"/>
          <w:bCs/>
          <w:i/>
          <w:iCs/>
          <w:color w:val="1F497D"/>
          <w:sz w:val="22"/>
          <w:szCs w:val="22"/>
        </w:rPr>
        <w:t>80</w:t>
      </w:r>
      <w:r w:rsidR="00790623">
        <w:rPr>
          <w:rFonts w:ascii="Calibri" w:hAnsi="Calibri" w:cs="Arial"/>
          <w:bCs/>
          <w:i/>
          <w:iCs/>
          <w:color w:val="1F497D"/>
          <w:sz w:val="22"/>
          <w:szCs w:val="22"/>
        </w:rPr>
        <w:t>.</w:t>
      </w:r>
      <w:r w:rsidR="00BF56AC">
        <w:rPr>
          <w:rFonts w:ascii="Calibri" w:hAnsi="Calibri" w:cs="Arial"/>
          <w:bCs/>
          <w:i/>
          <w:iCs/>
          <w:color w:val="1F497D"/>
          <w:sz w:val="22"/>
          <w:szCs w:val="22"/>
        </w:rPr>
        <w:t>02</w:t>
      </w:r>
      <w:r w:rsidRPr="00292FDF">
        <w:rPr>
          <w:rFonts w:ascii="Calibri" w:hAnsi="Calibri" w:cs="Arial"/>
          <w:bCs/>
          <w:i/>
          <w:iCs/>
          <w:color w:val="1F497D"/>
          <w:sz w:val="22"/>
          <w:szCs w:val="22"/>
        </w:rPr>
        <w:t>% se encuentra dentro del umbral.</w:t>
      </w:r>
    </w:p>
    <w:p w14:paraId="1A81CB3A" w14:textId="77000B45" w:rsidR="00292FDF" w:rsidRDefault="00292FDF" w:rsidP="00292FDF">
      <w:pPr>
        <w:pStyle w:val="Prrafodelista"/>
        <w:numPr>
          <w:ilvl w:val="0"/>
          <w:numId w:val="35"/>
        </w:numPr>
        <w:spacing w:line="276" w:lineRule="auto"/>
        <w:rPr>
          <w:rFonts w:ascii="Calibri" w:hAnsi="Calibri" w:cs="Arial"/>
          <w:b/>
          <w:i/>
          <w:iCs/>
          <w:color w:val="1F497D"/>
          <w:sz w:val="22"/>
          <w:szCs w:val="22"/>
        </w:rPr>
      </w:pPr>
      <w:r w:rsidRPr="00292FDF">
        <w:rPr>
          <w:rFonts w:ascii="Calibri" w:hAnsi="Calibri" w:cs="Arial"/>
          <w:bCs/>
          <w:i/>
          <w:iCs/>
          <w:color w:val="1F497D"/>
          <w:sz w:val="22"/>
          <w:szCs w:val="22"/>
        </w:rPr>
        <w:t>El consumo de</w:t>
      </w:r>
      <w:r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Disco </w:t>
      </w:r>
      <w:r w:rsidR="00C3278A">
        <w:rPr>
          <w:rFonts w:ascii="Calibri" w:hAnsi="Calibri" w:cs="Arial"/>
          <w:bCs/>
          <w:i/>
          <w:iCs/>
          <w:color w:val="1F497D"/>
          <w:sz w:val="22"/>
          <w:szCs w:val="22"/>
        </w:rPr>
        <w:t xml:space="preserve">promedio es de </w:t>
      </w:r>
      <w:r w:rsidR="00BE6BA0">
        <w:rPr>
          <w:rFonts w:ascii="Calibri" w:hAnsi="Calibri" w:cs="Arial"/>
          <w:bCs/>
          <w:i/>
          <w:iCs/>
          <w:color w:val="1F497D"/>
          <w:sz w:val="22"/>
          <w:szCs w:val="22"/>
        </w:rPr>
        <w:t>1</w:t>
      </w:r>
      <w:r w:rsidR="00BF56AC">
        <w:rPr>
          <w:rFonts w:ascii="Calibri" w:hAnsi="Calibri" w:cs="Arial"/>
          <w:bCs/>
          <w:i/>
          <w:iCs/>
          <w:color w:val="1F497D"/>
          <w:sz w:val="22"/>
          <w:szCs w:val="22"/>
        </w:rPr>
        <w:t>3</w:t>
      </w:r>
      <w:r w:rsidR="00790623">
        <w:rPr>
          <w:rFonts w:ascii="Calibri" w:hAnsi="Calibri" w:cs="Arial"/>
          <w:bCs/>
          <w:i/>
          <w:iCs/>
          <w:color w:val="1F497D"/>
          <w:sz w:val="22"/>
          <w:szCs w:val="22"/>
        </w:rPr>
        <w:t>.</w:t>
      </w:r>
      <w:r w:rsidR="00BF56AC">
        <w:rPr>
          <w:rFonts w:ascii="Calibri" w:hAnsi="Calibri" w:cs="Arial"/>
          <w:bCs/>
          <w:i/>
          <w:iCs/>
          <w:color w:val="1F497D"/>
          <w:sz w:val="22"/>
          <w:szCs w:val="22"/>
        </w:rPr>
        <w:t>90</w:t>
      </w:r>
      <w:r w:rsidRPr="00292FDF">
        <w:rPr>
          <w:rFonts w:ascii="Calibri" w:hAnsi="Calibri" w:cs="Arial"/>
          <w:bCs/>
          <w:i/>
          <w:iCs/>
          <w:color w:val="1F497D"/>
          <w:sz w:val="22"/>
          <w:szCs w:val="22"/>
        </w:rPr>
        <w:t>% se encuentra dentro del umbral.</w:t>
      </w:r>
    </w:p>
    <w:p w14:paraId="08C13C2E" w14:textId="77777777" w:rsidR="00292FDF" w:rsidRPr="000A12B4" w:rsidRDefault="00292FDF" w:rsidP="00292FDF">
      <w:pPr>
        <w:rPr>
          <w:lang w:val="es-PE"/>
        </w:rPr>
      </w:pPr>
    </w:p>
    <w:p w14:paraId="4A2E5F7A" w14:textId="30AFC743" w:rsidR="005F3BD7" w:rsidRPr="000318B8" w:rsidRDefault="005F3BD7" w:rsidP="000318B8">
      <w:pPr>
        <w:pStyle w:val="Ttulo1"/>
        <w:numPr>
          <w:ilvl w:val="0"/>
          <w:numId w:val="4"/>
        </w:numPr>
        <w:spacing w:before="0" w:after="0" w:line="276" w:lineRule="auto"/>
        <w:jc w:val="both"/>
        <w:rPr>
          <w:rFonts w:ascii="Calibri" w:hAnsi="Calibri"/>
          <w:sz w:val="22"/>
          <w:szCs w:val="22"/>
          <w:lang w:val="en-US"/>
        </w:rPr>
      </w:pPr>
      <w:r w:rsidRPr="000369DF">
        <w:rPr>
          <w:rFonts w:ascii="Calibri" w:hAnsi="Calibri"/>
          <w:sz w:val="22"/>
          <w:szCs w:val="22"/>
          <w:lang w:val="en-US"/>
        </w:rPr>
        <w:t xml:space="preserve">FIREWALL </w:t>
      </w:r>
      <w:r w:rsidR="000369DF" w:rsidRPr="000369DF">
        <w:rPr>
          <w:rFonts w:ascii="Calibri" w:hAnsi="Calibri"/>
          <w:sz w:val="22"/>
          <w:szCs w:val="22"/>
          <w:lang w:val="en-US"/>
        </w:rPr>
        <w:t>SANDBLAST</w:t>
      </w:r>
      <w:r w:rsidRPr="000369DF">
        <w:rPr>
          <w:rFonts w:ascii="Calibri" w:hAnsi="Calibri"/>
          <w:sz w:val="22"/>
          <w:szCs w:val="22"/>
          <w:lang w:val="en-US"/>
        </w:rPr>
        <w:t xml:space="preserve"> (</w:t>
      </w:r>
      <w:proofErr w:type="spellStart"/>
      <w:r w:rsidR="000369DF" w:rsidRPr="000369DF">
        <w:rPr>
          <w:rFonts w:ascii="Calibri" w:hAnsi="Calibri"/>
          <w:sz w:val="22"/>
          <w:szCs w:val="22"/>
          <w:lang w:val="en-US"/>
        </w:rPr>
        <w:t>bnv</w:t>
      </w:r>
      <w:proofErr w:type="spellEnd"/>
      <w:r w:rsidR="000369DF" w:rsidRPr="000369DF">
        <w:rPr>
          <w:rFonts w:ascii="Calibri" w:hAnsi="Calibri"/>
          <w:sz w:val="22"/>
          <w:szCs w:val="22"/>
          <w:lang w:val="en-US"/>
        </w:rPr>
        <w:t>-L-CHPAM</w:t>
      </w:r>
      <w:r w:rsidRPr="000369DF">
        <w:rPr>
          <w:rFonts w:ascii="Calibri" w:hAnsi="Calibri"/>
          <w:sz w:val="22"/>
          <w:szCs w:val="22"/>
          <w:lang w:val="en-US"/>
        </w:rPr>
        <w:t>) – 192.168.</w:t>
      </w:r>
      <w:r w:rsidR="000369DF" w:rsidRPr="000369DF">
        <w:rPr>
          <w:rFonts w:ascii="Calibri" w:hAnsi="Calibri"/>
          <w:sz w:val="22"/>
          <w:szCs w:val="22"/>
          <w:lang w:val="en-US"/>
        </w:rPr>
        <w:t>3.31</w:t>
      </w:r>
    </w:p>
    <w:p w14:paraId="3284C017" w14:textId="77777777" w:rsidR="00CF7AF5" w:rsidRPr="0017069A" w:rsidRDefault="00CF7AF5" w:rsidP="0017069A"/>
    <w:p w14:paraId="1BE77F93" w14:textId="04F47DA4" w:rsidR="007200E7" w:rsidRDefault="007200E7" w:rsidP="007200E7">
      <w:pPr>
        <w:pStyle w:val="Ttulo1"/>
        <w:numPr>
          <w:ilvl w:val="0"/>
          <w:numId w:val="0"/>
        </w:numPr>
        <w:spacing w:before="0" w:after="0" w:line="276" w:lineRule="auto"/>
        <w:ind w:left="1512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ESTADO DE SALUD</w:t>
      </w:r>
    </w:p>
    <w:p w14:paraId="391F58A8" w14:textId="23423AFE" w:rsidR="00C3278A" w:rsidRPr="00715672" w:rsidRDefault="00C3278A" w:rsidP="00E14FAD">
      <w:pPr>
        <w:spacing w:line="240" w:lineRule="auto"/>
      </w:pPr>
    </w:p>
    <w:p w14:paraId="08893EEE" w14:textId="6A49FC1C" w:rsidR="0017069A" w:rsidRDefault="007200E7" w:rsidP="0017069A">
      <w:pPr>
        <w:pStyle w:val="Prrafodelista"/>
        <w:numPr>
          <w:ilvl w:val="0"/>
          <w:numId w:val="15"/>
        </w:numPr>
        <w:rPr>
          <w:rFonts w:ascii="Calibri" w:hAnsi="Calibri" w:cs="Arial"/>
          <w:b/>
          <w:color w:val="2F5496" w:themeColor="accent5" w:themeShade="BF"/>
          <w:sz w:val="22"/>
          <w:szCs w:val="22"/>
        </w:rPr>
      </w:pPr>
      <w:r w:rsidRPr="00715672">
        <w:rPr>
          <w:rFonts w:ascii="Calibri" w:hAnsi="Calibri" w:cs="Arial"/>
          <w:b/>
          <w:color w:val="2F5496" w:themeColor="accent5" w:themeShade="BF"/>
          <w:sz w:val="22"/>
          <w:szCs w:val="22"/>
        </w:rPr>
        <w:t>Uso Promedio de CPU</w:t>
      </w:r>
    </w:p>
    <w:p w14:paraId="3359B250" w14:textId="77777777" w:rsidR="0017069A" w:rsidRPr="0017069A" w:rsidRDefault="0017069A" w:rsidP="0017069A">
      <w:pPr>
        <w:pStyle w:val="Prrafodelista"/>
        <w:ind w:left="2148"/>
        <w:rPr>
          <w:rFonts w:ascii="Calibri" w:hAnsi="Calibri" w:cs="Arial"/>
          <w:b/>
          <w:color w:val="2F5496" w:themeColor="accent5" w:themeShade="BF"/>
          <w:sz w:val="22"/>
          <w:szCs w:val="22"/>
        </w:rPr>
      </w:pPr>
    </w:p>
    <w:p w14:paraId="08A6D4DE" w14:textId="77777777" w:rsidR="0017069A" w:rsidRPr="0017069A" w:rsidRDefault="0017069A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${graph1724}</w:t>
      </w:r>
    </w:p>
    <w:p w14:paraId="68C4C8CE" w14:textId="7464F49C" w:rsidR="009163EE" w:rsidRPr="009163EE" w:rsidRDefault="0017069A" w:rsidP="009163EE">
      <w:pPr>
        <w:spacing w:line="276" w:lineRule="auto"/>
        <w:jc w:val="center"/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</w:pPr>
      <w:r>
        <w:rPr>
          <w:rFonts w:ascii="Calibri" w:hAnsi="Calibri" w:cs="Arial"/>
          <w:bCs/>
          <w:color w:val="2F5496" w:themeColor="accent5" w:themeShade="BF"/>
          <w:sz w:val="22"/>
          <w:szCs w:val="22"/>
        </w:rPr>
        <w:t xml:space="preserve">   </w:t>
      </w:r>
      <w:r w:rsidR="009163EE" w:rsidRPr="00715672">
        <w:rPr>
          <w:rFonts w:ascii="Calibri" w:hAnsi="Calibri" w:cs="Arial"/>
          <w:bCs/>
          <w:color w:val="2F5496" w:themeColor="accent5" w:themeShade="BF"/>
          <w:sz w:val="22"/>
          <w:szCs w:val="22"/>
        </w:rPr>
        <w:t xml:space="preserve">* </w:t>
      </w:r>
      <w:r w:rsidR="009163EE" w:rsidRPr="00715672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El consumo de </w:t>
      </w:r>
      <w:r w:rsidR="009163EE" w:rsidRPr="00715672">
        <w:rPr>
          <w:rFonts w:ascii="Calibri" w:hAnsi="Calibri" w:cs="Arial"/>
          <w:b/>
          <w:bCs/>
          <w:i/>
          <w:color w:val="2F5496" w:themeColor="accent5" w:themeShade="BF"/>
          <w:sz w:val="22"/>
          <w:szCs w:val="22"/>
        </w:rPr>
        <w:t>CPU</w:t>
      </w:r>
      <w:r w:rsidR="009163EE" w:rsidRPr="00715672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 promedio es de </w:t>
      </w:r>
      <w:r w:rsidR="005D59D4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3</w:t>
      </w:r>
      <w:r w:rsidR="00E57EE4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.</w:t>
      </w:r>
      <w:r w:rsidR="00BF56AC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55</w:t>
      </w:r>
      <w:r w:rsidR="009163EE" w:rsidRPr="00715672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%, se encuentra dentro del umbral de 9</w:t>
      </w:r>
      <w:r w:rsidR="00224E53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0</w:t>
      </w:r>
      <w:r w:rsidR="009163EE" w:rsidRPr="00715672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%.</w:t>
      </w:r>
    </w:p>
    <w:p w14:paraId="046D178D" w14:textId="7D93E38D" w:rsidR="007200E7" w:rsidRPr="00715672" w:rsidRDefault="007200E7" w:rsidP="007200E7">
      <w:pPr>
        <w:spacing w:line="276" w:lineRule="auto"/>
        <w:jc w:val="center"/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</w:pPr>
      <w:r w:rsidRPr="00715672">
        <w:rPr>
          <w:rFonts w:ascii="Calibri" w:hAnsi="Calibri" w:cs="Arial"/>
          <w:bCs/>
          <w:color w:val="2F5496" w:themeColor="accent5" w:themeShade="BF"/>
          <w:sz w:val="22"/>
          <w:szCs w:val="22"/>
        </w:rPr>
        <w:t xml:space="preserve">* </w:t>
      </w:r>
      <w:r w:rsidRPr="00715672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El consumo de </w:t>
      </w:r>
      <w:r w:rsidRPr="00715672">
        <w:rPr>
          <w:rFonts w:ascii="Calibri" w:hAnsi="Calibri" w:cs="Arial"/>
          <w:b/>
          <w:bCs/>
          <w:i/>
          <w:color w:val="2F5496" w:themeColor="accent5" w:themeShade="BF"/>
          <w:sz w:val="22"/>
          <w:szCs w:val="22"/>
        </w:rPr>
        <w:t>Memoria</w:t>
      </w:r>
      <w:r w:rsidRPr="00715672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 promedio es de </w:t>
      </w:r>
      <w:r w:rsidR="00BF56AC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19</w:t>
      </w:r>
      <w:r w:rsidR="00883430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.</w:t>
      </w:r>
      <w:r w:rsidR="00BF56AC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63</w:t>
      </w:r>
      <w:r w:rsidRPr="00715672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% se encuentra dentro del umbral.</w:t>
      </w:r>
    </w:p>
    <w:p w14:paraId="030D9A17" w14:textId="29A3F5FC" w:rsidR="00226AA1" w:rsidRDefault="007200E7" w:rsidP="00C708BB">
      <w:pPr>
        <w:spacing w:line="276" w:lineRule="auto"/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</w:pPr>
      <w:r w:rsidRPr="00715672">
        <w:rPr>
          <w:rFonts w:ascii="Calibri" w:hAnsi="Calibri" w:cs="Arial"/>
          <w:bCs/>
          <w:color w:val="2F5496" w:themeColor="accent5" w:themeShade="BF"/>
          <w:sz w:val="22"/>
          <w:szCs w:val="22"/>
        </w:rPr>
        <w:t xml:space="preserve">            * </w:t>
      </w:r>
      <w:r w:rsidRPr="00715672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El consumo de </w:t>
      </w:r>
      <w:r w:rsidRPr="00715672">
        <w:rPr>
          <w:rFonts w:ascii="Calibri" w:hAnsi="Calibri" w:cs="Arial"/>
          <w:b/>
          <w:bCs/>
          <w:i/>
          <w:color w:val="2F5496" w:themeColor="accent5" w:themeShade="BF"/>
          <w:sz w:val="22"/>
          <w:szCs w:val="22"/>
        </w:rPr>
        <w:t>Disco</w:t>
      </w:r>
      <w:r w:rsidRPr="00715672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 promedio es de </w:t>
      </w:r>
      <w:r w:rsidR="00C3278A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1</w:t>
      </w:r>
      <w:r w:rsidR="00BF56AC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6</w:t>
      </w:r>
      <w:r w:rsidR="003502B8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.</w:t>
      </w:r>
      <w:r w:rsidR="00BF56AC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90</w:t>
      </w:r>
      <w:r w:rsidRPr="00715672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% se encuentra dentro del umbral.</w:t>
      </w:r>
    </w:p>
    <w:p w14:paraId="6008F596" w14:textId="77777777" w:rsidR="0017069A" w:rsidRDefault="0017069A" w:rsidP="00C708BB">
      <w:pPr>
        <w:spacing w:line="276" w:lineRule="auto"/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sectPr w:rsidR="0017069A" w:rsidSect="00EA5F79">
          <w:pgSz w:w="11906" w:h="16838"/>
          <w:pgMar w:top="1417" w:right="1701" w:bottom="1417" w:left="1701" w:header="708" w:footer="348" w:gutter="0"/>
          <w:cols w:space="720"/>
          <w:titlePg/>
          <w:docGrid w:linePitch="360"/>
        </w:sectPr>
      </w:pPr>
    </w:p>
    <w:p w14:paraId="3EA338D0" w14:textId="0D3CE844" w:rsidR="00C708BB" w:rsidRDefault="00C708BB" w:rsidP="001330B0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2F5496" w:themeColor="accent5" w:themeShade="BF"/>
          <w:sz w:val="22"/>
          <w:szCs w:val="22"/>
        </w:rPr>
      </w:pPr>
      <w:r w:rsidRPr="00717AEA">
        <w:rPr>
          <w:rFonts w:ascii="Calibri" w:hAnsi="Calibri" w:cs="Arial"/>
          <w:b/>
          <w:color w:val="2F5496" w:themeColor="accent5" w:themeShade="BF"/>
          <w:sz w:val="22"/>
          <w:szCs w:val="22"/>
        </w:rPr>
        <w:lastRenderedPageBreak/>
        <w:t>Conexiones Concurrentes</w:t>
      </w:r>
    </w:p>
    <w:p w14:paraId="74A73EE8" w14:textId="77777777" w:rsidR="001330B0" w:rsidRPr="00D923BE" w:rsidRDefault="001330B0" w:rsidP="00D923BE"/>
    <w:p w14:paraId="1280A6B6" w14:textId="77777777" w:rsidR="0017069A" w:rsidRPr="0017069A" w:rsidRDefault="0017069A" w:rsidP="0017069A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${graph1727}</w:t>
      </w:r>
    </w:p>
    <w:p w14:paraId="01BC8A25" w14:textId="5498ECD1" w:rsidR="008C553B" w:rsidRPr="00717AEA" w:rsidRDefault="008C553B" w:rsidP="008C553B">
      <w:pPr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</w:pPr>
      <w:r w:rsidRPr="00717AEA">
        <w:rPr>
          <w:rFonts w:ascii="Calibri" w:hAnsi="Calibri" w:cs="Arial"/>
          <w:bCs/>
          <w:color w:val="2F5496" w:themeColor="accent5" w:themeShade="BF"/>
          <w:sz w:val="22"/>
          <w:szCs w:val="22"/>
        </w:rPr>
        <w:t xml:space="preserve">                  * </w:t>
      </w:r>
      <w:r w:rsidRPr="00717AEA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El promedio de </w:t>
      </w:r>
      <w:r w:rsidRPr="00717AEA">
        <w:rPr>
          <w:rFonts w:ascii="Calibri" w:hAnsi="Calibri" w:cs="Arial"/>
          <w:b/>
          <w:bCs/>
          <w:i/>
          <w:color w:val="2F5496" w:themeColor="accent5" w:themeShade="BF"/>
          <w:sz w:val="22"/>
          <w:szCs w:val="22"/>
        </w:rPr>
        <w:t xml:space="preserve">conexiones concurrentes </w:t>
      </w:r>
      <w:r w:rsidRPr="00717AEA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fue de </w:t>
      </w:r>
      <w:r w:rsidR="00883430">
        <w:rPr>
          <w:rFonts w:ascii="Calibri" w:hAnsi="Calibri" w:cs="Arial"/>
          <w:b/>
          <w:bCs/>
          <w:i/>
          <w:color w:val="2F5496" w:themeColor="accent5" w:themeShade="BF"/>
          <w:sz w:val="22"/>
          <w:szCs w:val="22"/>
        </w:rPr>
        <w:t>1</w:t>
      </w:r>
      <w:r w:rsidR="00BE0044">
        <w:rPr>
          <w:rFonts w:ascii="Calibri" w:hAnsi="Calibri" w:cs="Arial"/>
          <w:b/>
          <w:bCs/>
          <w:i/>
          <w:color w:val="2F5496" w:themeColor="accent5" w:themeShade="BF"/>
          <w:sz w:val="22"/>
          <w:szCs w:val="22"/>
        </w:rPr>
        <w:t>0</w:t>
      </w:r>
      <w:r w:rsidR="00E0019C">
        <w:rPr>
          <w:rFonts w:ascii="Calibri" w:hAnsi="Calibri" w:cs="Arial"/>
          <w:b/>
          <w:bCs/>
          <w:i/>
          <w:color w:val="2F5496" w:themeColor="accent5" w:themeShade="BF"/>
          <w:sz w:val="22"/>
          <w:szCs w:val="22"/>
        </w:rPr>
        <w:t>8</w:t>
      </w:r>
      <w:r w:rsidR="00790623">
        <w:rPr>
          <w:rFonts w:ascii="Calibri" w:hAnsi="Calibri" w:cs="Arial"/>
          <w:b/>
          <w:bCs/>
          <w:i/>
          <w:color w:val="2F5496" w:themeColor="accent5" w:themeShade="BF"/>
          <w:sz w:val="22"/>
          <w:szCs w:val="22"/>
        </w:rPr>
        <w:t>.</w:t>
      </w:r>
      <w:r w:rsidR="0068042C">
        <w:rPr>
          <w:rFonts w:ascii="Calibri" w:hAnsi="Calibri" w:cs="Arial"/>
          <w:b/>
          <w:bCs/>
          <w:i/>
          <w:color w:val="2F5496" w:themeColor="accent5" w:themeShade="BF"/>
          <w:sz w:val="22"/>
          <w:szCs w:val="22"/>
        </w:rPr>
        <w:t>99</w:t>
      </w:r>
      <w:r w:rsidRPr="00717AEA">
        <w:rPr>
          <w:rFonts w:ascii="Calibri" w:hAnsi="Calibri" w:cs="Arial"/>
          <w:b/>
          <w:bCs/>
          <w:i/>
          <w:color w:val="2F5496" w:themeColor="accent5" w:themeShade="BF"/>
          <w:sz w:val="22"/>
          <w:szCs w:val="22"/>
        </w:rPr>
        <w:t xml:space="preserve"> </w:t>
      </w:r>
      <w:r w:rsidRPr="00717AEA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durante el mes.</w:t>
      </w:r>
    </w:p>
    <w:p w14:paraId="32357659" w14:textId="77777777" w:rsidR="001330B0" w:rsidRPr="00717AEA" w:rsidRDefault="001330B0" w:rsidP="00BA0B02">
      <w:pPr>
        <w:spacing w:line="276" w:lineRule="auto"/>
        <w:jc w:val="both"/>
        <w:rPr>
          <w:rFonts w:ascii="Calibri" w:hAnsi="Calibri"/>
          <w:noProof/>
          <w:color w:val="2F5496" w:themeColor="accent5" w:themeShade="BF"/>
          <w:sz w:val="22"/>
          <w:szCs w:val="22"/>
          <w:lang w:eastAsia="es-PE"/>
        </w:rPr>
      </w:pPr>
    </w:p>
    <w:p w14:paraId="406F9FF4" w14:textId="7BE2EA65" w:rsidR="00E56948" w:rsidRPr="00E56948" w:rsidRDefault="00E56948" w:rsidP="005F3BD7">
      <w:pPr>
        <w:pStyle w:val="Ttulo1"/>
        <w:numPr>
          <w:ilvl w:val="0"/>
          <w:numId w:val="4"/>
        </w:numPr>
        <w:spacing w:before="0" w:after="0" w:line="276" w:lineRule="auto"/>
        <w:jc w:val="both"/>
        <w:rPr>
          <w:rFonts w:ascii="Calibri" w:hAnsi="Calibri"/>
          <w:sz w:val="22"/>
          <w:szCs w:val="22"/>
          <w:lang w:val="en-US"/>
        </w:rPr>
      </w:pPr>
      <w:r w:rsidRPr="007200E7">
        <w:rPr>
          <w:rFonts w:ascii="Calibri" w:hAnsi="Calibri"/>
          <w:sz w:val="22"/>
          <w:szCs w:val="22"/>
          <w:lang w:val="en-US"/>
        </w:rPr>
        <w:t xml:space="preserve">FIREWALL </w:t>
      </w:r>
      <w:r w:rsidR="001330B0">
        <w:rPr>
          <w:rFonts w:ascii="Calibri" w:hAnsi="Calibri"/>
          <w:sz w:val="22"/>
          <w:szCs w:val="22"/>
          <w:lang w:val="en-US"/>
        </w:rPr>
        <w:t>PERIMETRAL</w:t>
      </w:r>
      <w:r w:rsidRPr="007200E7">
        <w:rPr>
          <w:rFonts w:ascii="Calibri" w:hAnsi="Calibri"/>
          <w:sz w:val="22"/>
          <w:szCs w:val="22"/>
          <w:lang w:val="en-US"/>
        </w:rPr>
        <w:t xml:space="preserve"> (</w:t>
      </w:r>
      <w:proofErr w:type="spellStart"/>
      <w:r w:rsidRPr="007200E7">
        <w:rPr>
          <w:rFonts w:ascii="Calibri" w:hAnsi="Calibri"/>
          <w:sz w:val="22"/>
          <w:szCs w:val="22"/>
          <w:lang w:val="en-US"/>
        </w:rPr>
        <w:t>bnv</w:t>
      </w:r>
      <w:proofErr w:type="spellEnd"/>
      <w:r w:rsidRPr="007200E7">
        <w:rPr>
          <w:rFonts w:ascii="Calibri" w:hAnsi="Calibri"/>
          <w:sz w:val="22"/>
          <w:szCs w:val="22"/>
          <w:lang w:val="en-US"/>
        </w:rPr>
        <w:t xml:space="preserve">-L-CHPFW) – </w:t>
      </w:r>
      <w:r w:rsidRPr="00E56948">
        <w:rPr>
          <w:rFonts w:ascii="Calibri" w:hAnsi="Calibri"/>
          <w:sz w:val="22"/>
          <w:szCs w:val="22"/>
          <w:lang w:val="en-US"/>
        </w:rPr>
        <w:t>192.168.1.2</w:t>
      </w:r>
    </w:p>
    <w:p w14:paraId="118437BF" w14:textId="77777777" w:rsidR="00C708BB" w:rsidRPr="00717AEA" w:rsidRDefault="00C708BB" w:rsidP="00C708BB">
      <w:pPr>
        <w:rPr>
          <w:color w:val="000000" w:themeColor="text1"/>
          <w:lang w:val="en-US"/>
        </w:rPr>
      </w:pPr>
    </w:p>
    <w:p w14:paraId="4AB05120" w14:textId="1B7F1421" w:rsidR="001412E5" w:rsidRDefault="00792E43" w:rsidP="003F33B1">
      <w:pPr>
        <w:pStyle w:val="Prrafodelista"/>
        <w:spacing w:line="276" w:lineRule="auto"/>
        <w:ind w:left="1512"/>
        <w:jc w:val="both"/>
        <w:rPr>
          <w:rFonts w:ascii="Calibri" w:hAnsi="Calibri" w:cs="Arial"/>
          <w:b/>
          <w:color w:val="000000" w:themeColor="text1"/>
          <w:sz w:val="22"/>
          <w:szCs w:val="22"/>
        </w:rPr>
      </w:pPr>
      <w:r w:rsidRPr="00717AEA">
        <w:rPr>
          <w:rFonts w:ascii="Calibri" w:hAnsi="Calibri" w:cs="Arial"/>
          <w:b/>
          <w:color w:val="000000" w:themeColor="text1"/>
          <w:sz w:val="22"/>
          <w:szCs w:val="22"/>
        </w:rPr>
        <w:t>ESTADO DE SALUD</w:t>
      </w:r>
    </w:p>
    <w:p w14:paraId="753402C9" w14:textId="77777777" w:rsidR="00717AEA" w:rsidRPr="00717AEA" w:rsidRDefault="00717AEA" w:rsidP="00E14FAD">
      <w:pPr>
        <w:pStyle w:val="Prrafodelista"/>
        <w:ind w:left="1512"/>
        <w:jc w:val="both"/>
        <w:rPr>
          <w:noProof/>
          <w:color w:val="000000" w:themeColor="text1"/>
        </w:rPr>
      </w:pPr>
    </w:p>
    <w:p w14:paraId="019691C9" w14:textId="162E4D5C" w:rsidR="00C708BB" w:rsidRDefault="00C708BB" w:rsidP="00E14FAD">
      <w:pPr>
        <w:pStyle w:val="Prrafodelista"/>
        <w:numPr>
          <w:ilvl w:val="0"/>
          <w:numId w:val="15"/>
        </w:numPr>
        <w:rPr>
          <w:rFonts w:ascii="Calibri" w:hAnsi="Calibri" w:cs="Arial"/>
          <w:b/>
          <w:color w:val="2F5496" w:themeColor="accent5" w:themeShade="BF"/>
          <w:sz w:val="22"/>
          <w:szCs w:val="22"/>
        </w:rPr>
      </w:pPr>
      <w:r w:rsidRPr="00717AEA">
        <w:rPr>
          <w:rFonts w:ascii="Calibri" w:hAnsi="Calibri" w:cs="Arial"/>
          <w:b/>
          <w:color w:val="2F5496" w:themeColor="accent5" w:themeShade="BF"/>
          <w:sz w:val="22"/>
          <w:szCs w:val="22"/>
        </w:rPr>
        <w:t>Uso Promedio de CPU</w:t>
      </w:r>
    </w:p>
    <w:p w14:paraId="095A8E7A" w14:textId="77777777" w:rsidR="00225C9F" w:rsidRPr="00225C9F" w:rsidRDefault="00225C9F" w:rsidP="00E14FAD">
      <w:pPr>
        <w:spacing w:line="240" w:lineRule="auto"/>
        <w:rPr>
          <w:rFonts w:ascii="Calibri" w:hAnsi="Calibri" w:cs="Arial"/>
          <w:b/>
          <w:color w:val="2F5496" w:themeColor="accent5" w:themeShade="BF"/>
          <w:sz w:val="22"/>
          <w:szCs w:val="22"/>
        </w:rPr>
      </w:pPr>
    </w:p>
    <w:p w14:paraId="57130D7F" w14:textId="77777777" w:rsidR="0017069A" w:rsidRPr="0017069A" w:rsidRDefault="0017069A" w:rsidP="0017069A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${graph1508}</w:t>
      </w:r>
    </w:p>
    <w:p w14:paraId="40779325" w14:textId="13F059F5" w:rsidR="00C708BB" w:rsidRPr="00717AEA" w:rsidRDefault="00C708BB" w:rsidP="00C708BB">
      <w:pPr>
        <w:spacing w:line="276" w:lineRule="auto"/>
        <w:jc w:val="center"/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</w:pPr>
      <w:r w:rsidRPr="00717AEA">
        <w:rPr>
          <w:rFonts w:ascii="Calibri" w:hAnsi="Calibri" w:cs="Arial"/>
          <w:b/>
          <w:color w:val="2F5496" w:themeColor="accent5" w:themeShade="BF"/>
          <w:sz w:val="22"/>
          <w:szCs w:val="22"/>
        </w:rPr>
        <w:t xml:space="preserve">    </w:t>
      </w:r>
      <w:r w:rsidRPr="00717AEA">
        <w:rPr>
          <w:rFonts w:ascii="Calibri" w:hAnsi="Calibri" w:cs="Arial"/>
          <w:bCs/>
          <w:color w:val="2F5496" w:themeColor="accent5" w:themeShade="BF"/>
          <w:sz w:val="22"/>
          <w:szCs w:val="22"/>
        </w:rPr>
        <w:t xml:space="preserve">* </w:t>
      </w:r>
      <w:r w:rsidRPr="00717AEA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El consumo de </w:t>
      </w:r>
      <w:r w:rsidRPr="00717AEA">
        <w:rPr>
          <w:rFonts w:ascii="Calibri" w:hAnsi="Calibri" w:cs="Arial"/>
          <w:b/>
          <w:bCs/>
          <w:i/>
          <w:color w:val="2F5496" w:themeColor="accent5" w:themeShade="BF"/>
          <w:sz w:val="22"/>
          <w:szCs w:val="22"/>
        </w:rPr>
        <w:t>CPU</w:t>
      </w:r>
      <w:r w:rsidRPr="00717AEA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 promedio es de </w:t>
      </w:r>
      <w:r w:rsidR="0068042C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16</w:t>
      </w:r>
      <w:r w:rsidR="00790623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.</w:t>
      </w:r>
      <w:r w:rsidR="0068042C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08</w:t>
      </w:r>
      <w:r w:rsidR="00B863E0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%</w:t>
      </w:r>
      <w:r w:rsidRPr="00717AEA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 se encuentra dentro del umbral de 95%.</w:t>
      </w:r>
    </w:p>
    <w:p w14:paraId="4654BCB2" w14:textId="0385A9F8" w:rsidR="00C708BB" w:rsidRPr="00717AEA" w:rsidRDefault="00C708BB" w:rsidP="00634374">
      <w:pPr>
        <w:spacing w:line="276" w:lineRule="auto"/>
        <w:jc w:val="center"/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</w:pPr>
      <w:r w:rsidRPr="00717AEA">
        <w:rPr>
          <w:rFonts w:ascii="Calibri" w:hAnsi="Calibri" w:cs="Arial"/>
          <w:bCs/>
          <w:color w:val="2F5496" w:themeColor="accent5" w:themeShade="BF"/>
          <w:sz w:val="22"/>
          <w:szCs w:val="22"/>
        </w:rPr>
        <w:t xml:space="preserve">* </w:t>
      </w:r>
      <w:r w:rsidRPr="00717AEA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El consumo de </w:t>
      </w:r>
      <w:r w:rsidRPr="00717AEA">
        <w:rPr>
          <w:rFonts w:ascii="Calibri" w:hAnsi="Calibri" w:cs="Arial"/>
          <w:b/>
          <w:bCs/>
          <w:i/>
          <w:color w:val="2F5496" w:themeColor="accent5" w:themeShade="BF"/>
          <w:sz w:val="22"/>
          <w:szCs w:val="22"/>
        </w:rPr>
        <w:t>Memoria</w:t>
      </w:r>
      <w:r w:rsidRPr="00717AEA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 promedio es de </w:t>
      </w:r>
      <w:r w:rsidR="0068042C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63</w:t>
      </w:r>
      <w:r w:rsidR="002A0274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.</w:t>
      </w:r>
      <w:r w:rsidR="0068042C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13</w:t>
      </w:r>
      <w:r w:rsidRPr="00717AEA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% se encuentra dentro del umbral.</w:t>
      </w:r>
    </w:p>
    <w:p w14:paraId="75A39CBB" w14:textId="78990D7B" w:rsidR="00133466" w:rsidRDefault="00C708BB" w:rsidP="00C708BB">
      <w:pPr>
        <w:spacing w:line="276" w:lineRule="auto"/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</w:pPr>
      <w:r w:rsidRPr="00717AEA">
        <w:rPr>
          <w:rFonts w:ascii="Calibri" w:hAnsi="Calibri" w:cs="Arial"/>
          <w:bCs/>
          <w:color w:val="2F5496" w:themeColor="accent5" w:themeShade="BF"/>
          <w:sz w:val="22"/>
          <w:szCs w:val="22"/>
        </w:rPr>
        <w:t xml:space="preserve">            * </w:t>
      </w:r>
      <w:r w:rsidRPr="00717AEA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El consumo de </w:t>
      </w:r>
      <w:r w:rsidRPr="00717AEA">
        <w:rPr>
          <w:rFonts w:ascii="Calibri" w:hAnsi="Calibri" w:cs="Arial"/>
          <w:b/>
          <w:bCs/>
          <w:i/>
          <w:color w:val="2F5496" w:themeColor="accent5" w:themeShade="BF"/>
          <w:sz w:val="22"/>
          <w:szCs w:val="22"/>
        </w:rPr>
        <w:t>Disco</w:t>
      </w:r>
      <w:r w:rsidRPr="00717AEA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 promedio es de </w:t>
      </w:r>
      <w:r w:rsidR="00F344DF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2</w:t>
      </w:r>
      <w:r w:rsidR="00790623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7</w:t>
      </w:r>
      <w:r w:rsidR="00FA2268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.</w:t>
      </w:r>
      <w:r w:rsidR="0068042C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13</w:t>
      </w:r>
      <w:r w:rsidRPr="00717AEA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% se encuentra dentro del umbral.</w:t>
      </w:r>
    </w:p>
    <w:p w14:paraId="10F99FD9" w14:textId="77777777" w:rsidR="0017069A" w:rsidRDefault="0017069A" w:rsidP="00C708BB">
      <w:pPr>
        <w:spacing w:line="276" w:lineRule="auto"/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sectPr w:rsidR="0017069A" w:rsidSect="00EA5F79">
          <w:pgSz w:w="11906" w:h="16838"/>
          <w:pgMar w:top="1417" w:right="1701" w:bottom="1417" w:left="1701" w:header="708" w:footer="348" w:gutter="0"/>
          <w:cols w:space="720"/>
          <w:titlePg/>
          <w:docGrid w:linePitch="360"/>
        </w:sectPr>
      </w:pPr>
    </w:p>
    <w:p w14:paraId="3496E418" w14:textId="77777777" w:rsidR="005F3BD7" w:rsidRDefault="005F3BD7" w:rsidP="005F3BD7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2F5496" w:themeColor="accent5" w:themeShade="BF"/>
          <w:sz w:val="22"/>
          <w:szCs w:val="22"/>
        </w:rPr>
      </w:pPr>
      <w:r w:rsidRPr="00717AEA">
        <w:rPr>
          <w:rFonts w:ascii="Calibri" w:hAnsi="Calibri" w:cs="Arial"/>
          <w:b/>
          <w:color w:val="2F5496" w:themeColor="accent5" w:themeShade="BF"/>
          <w:sz w:val="22"/>
          <w:szCs w:val="22"/>
        </w:rPr>
        <w:lastRenderedPageBreak/>
        <w:t>Conexiones Concurrentes</w:t>
      </w:r>
    </w:p>
    <w:p w14:paraId="1BB92AFD" w14:textId="77777777" w:rsidR="005F3BD7" w:rsidRPr="00D923BE" w:rsidRDefault="005F3BD7" w:rsidP="00D923BE"/>
    <w:p w14:paraId="4CE0DD54" w14:textId="77777777" w:rsidR="0017069A" w:rsidRPr="0017069A" w:rsidRDefault="0017069A" w:rsidP="0017069A">
      <w:pPr>
        <w:suppressAutoHyphens w:val="0"/>
        <w:spacing w:line="240" w:lineRule="auto"/>
        <w:jc w:val="both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${graph1511}</w:t>
      </w:r>
    </w:p>
    <w:p w14:paraId="5CB71D6B" w14:textId="799B14EB" w:rsidR="00E14FAD" w:rsidRDefault="005F3BD7" w:rsidP="004A5210">
      <w:pPr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</w:pPr>
      <w:r w:rsidRPr="00717AEA">
        <w:rPr>
          <w:rFonts w:ascii="Calibri" w:hAnsi="Calibri" w:cs="Arial"/>
          <w:bCs/>
          <w:color w:val="2F5496" w:themeColor="accent5" w:themeShade="BF"/>
          <w:sz w:val="22"/>
          <w:szCs w:val="22"/>
        </w:rPr>
        <w:t xml:space="preserve">                  * </w:t>
      </w:r>
      <w:r w:rsidRPr="00717AEA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El promedio de </w:t>
      </w:r>
      <w:r w:rsidRPr="00717AEA">
        <w:rPr>
          <w:rFonts w:ascii="Calibri" w:hAnsi="Calibri" w:cs="Arial"/>
          <w:b/>
          <w:bCs/>
          <w:i/>
          <w:color w:val="2F5496" w:themeColor="accent5" w:themeShade="BF"/>
          <w:sz w:val="22"/>
          <w:szCs w:val="22"/>
        </w:rPr>
        <w:t xml:space="preserve">conexiones concurrentes </w:t>
      </w:r>
      <w:r w:rsidRPr="00717AEA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 xml:space="preserve">fue de </w:t>
      </w:r>
      <w:r w:rsidR="000A12B4">
        <w:rPr>
          <w:rFonts w:ascii="Calibri" w:hAnsi="Calibri" w:cs="Arial"/>
          <w:b/>
          <w:bCs/>
          <w:i/>
          <w:color w:val="2F5496" w:themeColor="accent5" w:themeShade="BF"/>
          <w:sz w:val="22"/>
          <w:szCs w:val="22"/>
        </w:rPr>
        <w:t>1</w:t>
      </w:r>
      <w:r w:rsidR="0068042C">
        <w:rPr>
          <w:rFonts w:ascii="Calibri" w:hAnsi="Calibri" w:cs="Arial"/>
          <w:b/>
          <w:bCs/>
          <w:i/>
          <w:color w:val="2F5496" w:themeColor="accent5" w:themeShade="BF"/>
          <w:sz w:val="22"/>
          <w:szCs w:val="22"/>
        </w:rPr>
        <w:t>3</w:t>
      </w:r>
      <w:r w:rsidR="00790623">
        <w:rPr>
          <w:rFonts w:ascii="Calibri" w:hAnsi="Calibri" w:cs="Arial"/>
          <w:b/>
          <w:bCs/>
          <w:i/>
          <w:color w:val="2F5496" w:themeColor="accent5" w:themeShade="BF"/>
          <w:sz w:val="22"/>
          <w:szCs w:val="22"/>
        </w:rPr>
        <w:t>.</w:t>
      </w:r>
      <w:r w:rsidR="0068042C">
        <w:rPr>
          <w:rFonts w:ascii="Calibri" w:hAnsi="Calibri" w:cs="Arial"/>
          <w:b/>
          <w:bCs/>
          <w:i/>
          <w:color w:val="2F5496" w:themeColor="accent5" w:themeShade="BF"/>
          <w:sz w:val="22"/>
          <w:szCs w:val="22"/>
        </w:rPr>
        <w:t>52</w:t>
      </w:r>
      <w:r w:rsidR="00226AA1">
        <w:rPr>
          <w:rFonts w:ascii="Calibri" w:hAnsi="Calibri" w:cs="Arial"/>
          <w:b/>
          <w:bCs/>
          <w:i/>
          <w:color w:val="2F5496" w:themeColor="accent5" w:themeShade="BF"/>
          <w:sz w:val="22"/>
          <w:szCs w:val="22"/>
        </w:rPr>
        <w:t xml:space="preserve"> K</w:t>
      </w:r>
      <w:r w:rsidRPr="00717AEA">
        <w:rPr>
          <w:rFonts w:ascii="Calibri" w:hAnsi="Calibri" w:cs="Arial"/>
          <w:b/>
          <w:bCs/>
          <w:i/>
          <w:color w:val="2F5496" w:themeColor="accent5" w:themeShade="BF"/>
          <w:sz w:val="22"/>
          <w:szCs w:val="22"/>
        </w:rPr>
        <w:t xml:space="preserve"> </w:t>
      </w:r>
      <w:r w:rsidRPr="00717AEA"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  <w:t>durante el mes.</w:t>
      </w:r>
    </w:p>
    <w:p w14:paraId="4D7E81CB" w14:textId="77777777" w:rsidR="0068042C" w:rsidRPr="00717AEA" w:rsidRDefault="0068042C" w:rsidP="004A5210">
      <w:pPr>
        <w:rPr>
          <w:rFonts w:ascii="Calibri" w:hAnsi="Calibri" w:cs="Arial"/>
          <w:bCs/>
          <w:i/>
          <w:color w:val="2F5496" w:themeColor="accent5" w:themeShade="BF"/>
          <w:sz w:val="22"/>
          <w:szCs w:val="22"/>
        </w:rPr>
      </w:pPr>
    </w:p>
    <w:p w14:paraId="536DC61C" w14:textId="09461D7E" w:rsidR="00133466" w:rsidRDefault="00133466" w:rsidP="00133466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CPU CORE 1</w:t>
      </w:r>
    </w:p>
    <w:p w14:paraId="61E62EF5" w14:textId="77777777" w:rsidR="0068042C" w:rsidRDefault="0068042C" w:rsidP="0068042C">
      <w:pPr>
        <w:pStyle w:val="Prrafodelista"/>
        <w:spacing w:line="276" w:lineRule="auto"/>
        <w:ind w:left="2148"/>
        <w:rPr>
          <w:rFonts w:ascii="Calibri" w:hAnsi="Calibri" w:cs="Arial"/>
          <w:b/>
          <w:color w:val="1F497D"/>
          <w:sz w:val="22"/>
          <w:szCs w:val="22"/>
        </w:rPr>
      </w:pPr>
    </w:p>
    <w:p w14:paraId="308AA0EE" w14:textId="77777777" w:rsidR="0017069A" w:rsidRPr="0017069A" w:rsidRDefault="0017069A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${graph2190}</w:t>
      </w:r>
    </w:p>
    <w:p w14:paraId="514C92D7" w14:textId="77777777" w:rsidR="0017069A" w:rsidRDefault="0017069A" w:rsidP="00133466">
      <w:pPr>
        <w:spacing w:line="276" w:lineRule="auto"/>
        <w:rPr>
          <w:noProof/>
        </w:rPr>
        <w:sectPr w:rsidR="0017069A" w:rsidSect="00EA5F79">
          <w:pgSz w:w="11906" w:h="16838"/>
          <w:pgMar w:top="1417" w:right="1701" w:bottom="1417" w:left="1701" w:header="708" w:footer="348" w:gutter="0"/>
          <w:cols w:space="720"/>
          <w:titlePg/>
          <w:docGrid w:linePitch="360"/>
        </w:sectPr>
      </w:pPr>
    </w:p>
    <w:p w14:paraId="1201C462" w14:textId="07EFBD8F" w:rsidR="000A0091" w:rsidRDefault="00133466" w:rsidP="000A0091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lastRenderedPageBreak/>
        <w:t>CPU CORE 2</w:t>
      </w:r>
    </w:p>
    <w:p w14:paraId="1347D0B9" w14:textId="77777777" w:rsidR="000A0091" w:rsidRPr="000A0091" w:rsidRDefault="000A0091" w:rsidP="000A0091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6FA45507" w14:textId="77777777" w:rsidR="0017069A" w:rsidRPr="0017069A" w:rsidRDefault="0017069A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${graph2191}</w:t>
      </w:r>
    </w:p>
    <w:p w14:paraId="3AA38318" w14:textId="0E5EDFBD" w:rsidR="00D439C0" w:rsidRDefault="00D439C0" w:rsidP="00133466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68BA023E" w14:textId="77777777" w:rsidR="0017069A" w:rsidRDefault="0017069A" w:rsidP="00133466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776670C5" w14:textId="77777777" w:rsidR="00133466" w:rsidRDefault="00133466" w:rsidP="00133466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CPU CORE 3</w:t>
      </w:r>
    </w:p>
    <w:p w14:paraId="13F4DCAD" w14:textId="33C2A700" w:rsidR="0017069A" w:rsidRPr="0017069A" w:rsidRDefault="00133466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>
        <w:rPr>
          <w:noProof/>
        </w:rPr>
        <w:t xml:space="preserve"> </w:t>
      </w:r>
      <w:r w:rsidR="0017069A"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${graph2192}</w:t>
      </w:r>
    </w:p>
    <w:p w14:paraId="4D8D6FC9" w14:textId="77777777" w:rsidR="0017069A" w:rsidRDefault="0017069A" w:rsidP="00133466">
      <w:pPr>
        <w:spacing w:line="276" w:lineRule="auto"/>
        <w:rPr>
          <w:noProof/>
        </w:rPr>
        <w:sectPr w:rsidR="0017069A" w:rsidSect="00EA5F79">
          <w:pgSz w:w="11906" w:h="16838"/>
          <w:pgMar w:top="1417" w:right="1701" w:bottom="1417" w:left="1701" w:header="708" w:footer="348" w:gutter="0"/>
          <w:cols w:space="720"/>
          <w:titlePg/>
          <w:docGrid w:linePitch="360"/>
        </w:sectPr>
      </w:pPr>
    </w:p>
    <w:p w14:paraId="0A51BB6F" w14:textId="790BD072" w:rsidR="00133466" w:rsidRPr="00035794" w:rsidRDefault="004A5210" w:rsidP="00035794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lastRenderedPageBreak/>
        <w:t>C</w:t>
      </w:r>
      <w:r w:rsidR="00133466" w:rsidRPr="00035794">
        <w:rPr>
          <w:rFonts w:ascii="Calibri" w:hAnsi="Calibri" w:cs="Arial"/>
          <w:b/>
          <w:color w:val="1F497D"/>
          <w:sz w:val="22"/>
          <w:szCs w:val="22"/>
        </w:rPr>
        <w:t>PU CORE 4</w:t>
      </w:r>
    </w:p>
    <w:p w14:paraId="7C904CBD" w14:textId="5AA7E911" w:rsidR="00133466" w:rsidRDefault="00133466" w:rsidP="00133466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noProof/>
        </w:rPr>
        <w:t xml:space="preserve"> </w:t>
      </w:r>
    </w:p>
    <w:p w14:paraId="318AAB82" w14:textId="77777777" w:rsidR="0017069A" w:rsidRPr="0017069A" w:rsidRDefault="0017069A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${graph2193}</w:t>
      </w:r>
    </w:p>
    <w:p w14:paraId="1834DFD4" w14:textId="4606421E" w:rsidR="00133466" w:rsidRDefault="00133466" w:rsidP="00133466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6C1FE6DF" w14:textId="77777777" w:rsidR="00133466" w:rsidRDefault="00133466" w:rsidP="00133466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1EE8E0A4" w14:textId="71E2C59A" w:rsidR="00133466" w:rsidRDefault="00133466" w:rsidP="00133466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CPU CORE 5</w:t>
      </w:r>
    </w:p>
    <w:p w14:paraId="23C38FB8" w14:textId="77777777" w:rsidR="00D439C0" w:rsidRDefault="00D439C0" w:rsidP="00D439C0">
      <w:pPr>
        <w:pStyle w:val="Prrafodelista"/>
        <w:spacing w:line="276" w:lineRule="auto"/>
        <w:ind w:left="2148"/>
        <w:rPr>
          <w:rFonts w:ascii="Calibri" w:hAnsi="Calibri" w:cs="Arial"/>
          <w:b/>
          <w:color w:val="1F497D"/>
          <w:sz w:val="22"/>
          <w:szCs w:val="22"/>
        </w:rPr>
      </w:pPr>
    </w:p>
    <w:p w14:paraId="1AF8D155" w14:textId="77777777" w:rsidR="0017069A" w:rsidRPr="0017069A" w:rsidRDefault="0017069A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${graph2194}</w:t>
      </w:r>
    </w:p>
    <w:p w14:paraId="568368AB" w14:textId="77777777" w:rsidR="0017069A" w:rsidRDefault="0017069A" w:rsidP="00133466">
      <w:pPr>
        <w:spacing w:line="276" w:lineRule="auto"/>
        <w:rPr>
          <w:noProof/>
        </w:rPr>
        <w:sectPr w:rsidR="0017069A" w:rsidSect="00EA5F79">
          <w:pgSz w:w="11906" w:h="16838"/>
          <w:pgMar w:top="1417" w:right="1701" w:bottom="1417" w:left="1701" w:header="708" w:footer="348" w:gutter="0"/>
          <w:cols w:space="720"/>
          <w:titlePg/>
          <w:docGrid w:linePitch="360"/>
        </w:sectPr>
      </w:pPr>
    </w:p>
    <w:p w14:paraId="2441B90F" w14:textId="77777777" w:rsidR="00133466" w:rsidRDefault="00133466" w:rsidP="00133466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lastRenderedPageBreak/>
        <w:t>CPU CORE 6</w:t>
      </w:r>
    </w:p>
    <w:p w14:paraId="2C41124D" w14:textId="5767F022" w:rsidR="0017069A" w:rsidRPr="0017069A" w:rsidRDefault="00133466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>
        <w:rPr>
          <w:noProof/>
        </w:rPr>
        <w:t xml:space="preserve"> </w:t>
      </w:r>
      <w:r w:rsidR="0017069A"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${graph2195}</w:t>
      </w:r>
    </w:p>
    <w:p w14:paraId="3FEA4ACA" w14:textId="034485E7" w:rsidR="00133466" w:rsidRPr="00035794" w:rsidRDefault="00133466" w:rsidP="00035794">
      <w:pPr>
        <w:spacing w:line="276" w:lineRule="auto"/>
        <w:rPr>
          <w:noProof/>
        </w:rPr>
      </w:pPr>
    </w:p>
    <w:p w14:paraId="3A7E45FF" w14:textId="77777777" w:rsidR="00625567" w:rsidRDefault="00625567" w:rsidP="00625567">
      <w:pPr>
        <w:pStyle w:val="Prrafodelista"/>
        <w:spacing w:line="276" w:lineRule="auto"/>
        <w:ind w:left="2148"/>
        <w:rPr>
          <w:rFonts w:ascii="Calibri" w:hAnsi="Calibri" w:cs="Arial"/>
          <w:b/>
          <w:color w:val="1F497D"/>
          <w:sz w:val="22"/>
          <w:szCs w:val="22"/>
        </w:rPr>
      </w:pPr>
    </w:p>
    <w:p w14:paraId="5E731EDC" w14:textId="5DE6FD14" w:rsidR="00133466" w:rsidRDefault="00133466" w:rsidP="00133466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CPU CORE 7</w:t>
      </w:r>
    </w:p>
    <w:p w14:paraId="2DFB213F" w14:textId="163742C9" w:rsidR="0017069A" w:rsidRPr="0017069A" w:rsidRDefault="00133466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>
        <w:rPr>
          <w:noProof/>
        </w:rPr>
        <w:t xml:space="preserve"> </w:t>
      </w:r>
      <w:r w:rsidR="0017069A"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${graph2196}</w:t>
      </w:r>
    </w:p>
    <w:p w14:paraId="6109C4C7" w14:textId="77777777" w:rsidR="0017069A" w:rsidRDefault="0017069A" w:rsidP="00133466">
      <w:pPr>
        <w:spacing w:line="276" w:lineRule="auto"/>
        <w:rPr>
          <w:noProof/>
        </w:rPr>
        <w:sectPr w:rsidR="0017069A" w:rsidSect="00EA5F79">
          <w:pgSz w:w="11906" w:h="16838"/>
          <w:pgMar w:top="1417" w:right="1701" w:bottom="1417" w:left="1701" w:header="708" w:footer="348" w:gutter="0"/>
          <w:cols w:space="720"/>
          <w:titlePg/>
          <w:docGrid w:linePitch="360"/>
        </w:sectPr>
      </w:pPr>
    </w:p>
    <w:p w14:paraId="1E349666" w14:textId="77777777" w:rsidR="00133466" w:rsidRDefault="00133466" w:rsidP="00133466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lastRenderedPageBreak/>
        <w:t>CPU CORE 8</w:t>
      </w:r>
    </w:p>
    <w:p w14:paraId="056D5EC0" w14:textId="4FD89A5B" w:rsidR="0017069A" w:rsidRPr="0017069A" w:rsidRDefault="00133466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>
        <w:rPr>
          <w:noProof/>
        </w:rPr>
        <w:t xml:space="preserve"> </w:t>
      </w:r>
      <w:r w:rsidR="0017069A"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${graph2197}</w:t>
      </w:r>
    </w:p>
    <w:p w14:paraId="3E127C13" w14:textId="53539267" w:rsidR="00E14FAD" w:rsidRDefault="00E14FAD" w:rsidP="00133466">
      <w:pPr>
        <w:spacing w:line="276" w:lineRule="auto"/>
        <w:rPr>
          <w:noProof/>
        </w:rPr>
      </w:pPr>
    </w:p>
    <w:p w14:paraId="2C7B017F" w14:textId="77777777" w:rsidR="00F93E3B" w:rsidRPr="00942D85" w:rsidRDefault="00F93E3B" w:rsidP="00133466">
      <w:pPr>
        <w:spacing w:line="276" w:lineRule="auto"/>
        <w:rPr>
          <w:noProof/>
        </w:rPr>
      </w:pPr>
    </w:p>
    <w:p w14:paraId="2F88B9E9" w14:textId="662EBC6B" w:rsidR="00133466" w:rsidRDefault="00133466" w:rsidP="00133466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CPU CORE 9</w:t>
      </w:r>
    </w:p>
    <w:p w14:paraId="29FF34B5" w14:textId="77777777" w:rsidR="00E14FAD" w:rsidRPr="00E14FAD" w:rsidRDefault="00E14FAD" w:rsidP="00E14FAD">
      <w:pPr>
        <w:spacing w:line="276" w:lineRule="auto"/>
        <w:ind w:left="1788"/>
        <w:rPr>
          <w:rFonts w:ascii="Calibri" w:hAnsi="Calibri" w:cs="Arial"/>
          <w:b/>
          <w:color w:val="1F497D"/>
          <w:sz w:val="22"/>
          <w:szCs w:val="22"/>
        </w:rPr>
      </w:pPr>
    </w:p>
    <w:p w14:paraId="41441845" w14:textId="77777777" w:rsidR="0017069A" w:rsidRPr="0017069A" w:rsidRDefault="0017069A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${graph2198}</w:t>
      </w:r>
    </w:p>
    <w:p w14:paraId="6C63DDAA" w14:textId="77777777" w:rsidR="0017069A" w:rsidRDefault="0017069A" w:rsidP="00133466">
      <w:pPr>
        <w:spacing w:line="276" w:lineRule="auto"/>
        <w:rPr>
          <w:noProof/>
        </w:rPr>
        <w:sectPr w:rsidR="0017069A" w:rsidSect="00EA5F79">
          <w:pgSz w:w="11906" w:h="16838"/>
          <w:pgMar w:top="1417" w:right="1701" w:bottom="1417" w:left="1701" w:header="708" w:footer="348" w:gutter="0"/>
          <w:cols w:space="720"/>
          <w:titlePg/>
          <w:docGrid w:linePitch="360"/>
        </w:sectPr>
      </w:pPr>
    </w:p>
    <w:p w14:paraId="11AB95C6" w14:textId="5EBC8460" w:rsidR="00133466" w:rsidRPr="00E14FAD" w:rsidRDefault="007A696C" w:rsidP="00AD37E0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7A696C">
        <w:rPr>
          <w:rFonts w:ascii="Calibri" w:hAnsi="Calibri" w:cs="Arial"/>
          <w:b/>
          <w:color w:val="1F497D"/>
          <w:sz w:val="22"/>
          <w:szCs w:val="22"/>
        </w:rPr>
        <w:lastRenderedPageBreak/>
        <w:t>CPU CORE 10</w:t>
      </w:r>
      <w:r w:rsidR="00133466">
        <w:rPr>
          <w:noProof/>
        </w:rPr>
        <w:t xml:space="preserve"> </w:t>
      </w:r>
    </w:p>
    <w:p w14:paraId="012F3630" w14:textId="77777777" w:rsidR="00E14FAD" w:rsidRPr="00E14FAD" w:rsidRDefault="00E14FAD" w:rsidP="00E14FAD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6501A6BE" w14:textId="77777777" w:rsidR="0017069A" w:rsidRPr="0017069A" w:rsidRDefault="0017069A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${graph2199}</w:t>
      </w:r>
    </w:p>
    <w:p w14:paraId="538FB153" w14:textId="4E3BB15A" w:rsidR="00225C9F" w:rsidRDefault="00225C9F" w:rsidP="00133466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79FDD6D7" w14:textId="77777777" w:rsidR="00133466" w:rsidRDefault="00133466" w:rsidP="00133466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1A27ED9E" w14:textId="7B30EC00" w:rsidR="00133466" w:rsidRDefault="00133466" w:rsidP="00133466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CPU CORE 11</w:t>
      </w:r>
    </w:p>
    <w:p w14:paraId="1EDAC51F" w14:textId="77777777" w:rsidR="0017069A" w:rsidRDefault="0017069A" w:rsidP="0017069A">
      <w:pPr>
        <w:pStyle w:val="Prrafodelista"/>
        <w:spacing w:line="276" w:lineRule="auto"/>
        <w:ind w:left="2148"/>
        <w:rPr>
          <w:rFonts w:ascii="Calibri" w:hAnsi="Calibri" w:cs="Arial"/>
          <w:b/>
          <w:color w:val="1F497D"/>
          <w:sz w:val="22"/>
          <w:szCs w:val="22"/>
        </w:rPr>
      </w:pPr>
    </w:p>
    <w:p w14:paraId="3B42CB26" w14:textId="0C78390A" w:rsidR="0017069A" w:rsidRPr="0017069A" w:rsidRDefault="00133466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>
        <w:rPr>
          <w:noProof/>
        </w:rPr>
        <w:t xml:space="preserve"> </w:t>
      </w:r>
      <w:r w:rsidR="0017069A"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${graph2200}</w:t>
      </w:r>
    </w:p>
    <w:p w14:paraId="49C8F953" w14:textId="77777777" w:rsidR="0017069A" w:rsidRDefault="0017069A" w:rsidP="00133466">
      <w:pPr>
        <w:spacing w:line="276" w:lineRule="auto"/>
        <w:rPr>
          <w:noProof/>
        </w:rPr>
        <w:sectPr w:rsidR="0017069A" w:rsidSect="00EA5F79">
          <w:pgSz w:w="11906" w:h="16838"/>
          <w:pgMar w:top="1417" w:right="1701" w:bottom="1417" w:left="1701" w:header="708" w:footer="348" w:gutter="0"/>
          <w:cols w:space="720"/>
          <w:titlePg/>
          <w:docGrid w:linePitch="360"/>
        </w:sectPr>
      </w:pPr>
    </w:p>
    <w:p w14:paraId="3831D583" w14:textId="77777777" w:rsidR="00133466" w:rsidRDefault="00133466" w:rsidP="00133466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lastRenderedPageBreak/>
        <w:t>CPU CORE 12</w:t>
      </w:r>
    </w:p>
    <w:p w14:paraId="0E6B962F" w14:textId="54F25B46" w:rsidR="0017069A" w:rsidRDefault="00133466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>
        <w:rPr>
          <w:noProof/>
        </w:rPr>
        <w:t xml:space="preserve"> </w:t>
      </w:r>
      <w:r w:rsidR="0017069A"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${graph2201}</w:t>
      </w:r>
    </w:p>
    <w:p w14:paraId="70A47D0B" w14:textId="77777777" w:rsidR="0017069A" w:rsidRPr="0017069A" w:rsidRDefault="0017069A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</w:p>
    <w:p w14:paraId="5AD4D9DB" w14:textId="0A373935" w:rsidR="00625567" w:rsidRDefault="00625567" w:rsidP="00625567">
      <w:pPr>
        <w:pStyle w:val="Prrafodelista"/>
        <w:spacing w:line="276" w:lineRule="auto"/>
        <w:ind w:left="2148"/>
        <w:rPr>
          <w:rFonts w:ascii="Calibri" w:hAnsi="Calibri" w:cs="Arial"/>
          <w:b/>
          <w:color w:val="1F497D"/>
          <w:sz w:val="22"/>
          <w:szCs w:val="22"/>
        </w:rPr>
      </w:pPr>
    </w:p>
    <w:p w14:paraId="1FE47707" w14:textId="421C82DB" w:rsidR="00133466" w:rsidRDefault="00133466" w:rsidP="00133466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CPU CORE 13</w:t>
      </w:r>
    </w:p>
    <w:p w14:paraId="616002E5" w14:textId="3B5BFD4F" w:rsidR="0017069A" w:rsidRPr="0017069A" w:rsidRDefault="00133466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>
        <w:rPr>
          <w:noProof/>
        </w:rPr>
        <w:t xml:space="preserve"> </w:t>
      </w:r>
      <w:r w:rsidR="0017069A"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${graph2202}</w:t>
      </w:r>
    </w:p>
    <w:p w14:paraId="53118BAD" w14:textId="77777777" w:rsidR="0017069A" w:rsidRDefault="0017069A" w:rsidP="00133466">
      <w:pPr>
        <w:spacing w:line="276" w:lineRule="auto"/>
        <w:rPr>
          <w:noProof/>
        </w:rPr>
        <w:sectPr w:rsidR="0017069A" w:rsidSect="00EA5F79">
          <w:pgSz w:w="11906" w:h="16838"/>
          <w:pgMar w:top="1417" w:right="1701" w:bottom="1417" w:left="1701" w:header="708" w:footer="348" w:gutter="0"/>
          <w:cols w:space="720"/>
          <w:titlePg/>
          <w:docGrid w:linePitch="360"/>
        </w:sectPr>
      </w:pPr>
    </w:p>
    <w:p w14:paraId="7AB44A5F" w14:textId="189E608C" w:rsidR="00133466" w:rsidRDefault="00133466" w:rsidP="00133466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lastRenderedPageBreak/>
        <w:t>CPU CORE 14</w:t>
      </w:r>
    </w:p>
    <w:p w14:paraId="0EEA953B" w14:textId="77777777" w:rsidR="00133466" w:rsidRDefault="00133466" w:rsidP="00133466">
      <w:pPr>
        <w:pStyle w:val="Prrafodelista"/>
        <w:spacing w:line="276" w:lineRule="auto"/>
        <w:ind w:left="2148"/>
        <w:rPr>
          <w:rFonts w:ascii="Calibri" w:hAnsi="Calibri" w:cs="Arial"/>
          <w:b/>
          <w:color w:val="1F497D"/>
          <w:sz w:val="22"/>
          <w:szCs w:val="22"/>
        </w:rPr>
      </w:pPr>
    </w:p>
    <w:p w14:paraId="1750AE24" w14:textId="77777777" w:rsidR="0017069A" w:rsidRPr="0017069A" w:rsidRDefault="0017069A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${graph2203}</w:t>
      </w:r>
    </w:p>
    <w:p w14:paraId="263BC975" w14:textId="63284CBA" w:rsidR="000A0091" w:rsidRDefault="000A0091" w:rsidP="00133466">
      <w:pPr>
        <w:spacing w:line="276" w:lineRule="auto"/>
        <w:rPr>
          <w:noProof/>
        </w:rPr>
      </w:pPr>
    </w:p>
    <w:p w14:paraId="3B9047C0" w14:textId="77777777" w:rsidR="00E14FAD" w:rsidRPr="00225C9F" w:rsidRDefault="00E14FAD" w:rsidP="00133466">
      <w:pPr>
        <w:spacing w:line="276" w:lineRule="auto"/>
        <w:rPr>
          <w:noProof/>
        </w:rPr>
      </w:pPr>
    </w:p>
    <w:p w14:paraId="388BDA57" w14:textId="291D6280" w:rsidR="00133466" w:rsidRDefault="00133466" w:rsidP="00A13AB3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CPU CORE 15</w:t>
      </w:r>
    </w:p>
    <w:p w14:paraId="6758827E" w14:textId="77777777" w:rsidR="00E14FAD" w:rsidRPr="00E14FAD" w:rsidRDefault="00E14FAD" w:rsidP="00E14FAD">
      <w:pPr>
        <w:spacing w:line="276" w:lineRule="auto"/>
        <w:ind w:left="1788"/>
        <w:rPr>
          <w:rFonts w:ascii="Calibri" w:hAnsi="Calibri" w:cs="Arial"/>
          <w:b/>
          <w:color w:val="1F497D"/>
          <w:sz w:val="22"/>
          <w:szCs w:val="22"/>
        </w:rPr>
      </w:pPr>
    </w:p>
    <w:p w14:paraId="2330C725" w14:textId="77777777" w:rsidR="0017069A" w:rsidRPr="0017069A" w:rsidRDefault="0017069A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${graph2204}</w:t>
      </w:r>
    </w:p>
    <w:p w14:paraId="2154AC9C" w14:textId="77777777" w:rsidR="0017069A" w:rsidRDefault="0017069A">
      <w:pPr>
        <w:suppressAutoHyphens w:val="0"/>
        <w:spacing w:line="240" w:lineRule="auto"/>
        <w:rPr>
          <w:rFonts w:ascii="Calibri" w:hAnsi="Calibri" w:cs="Arial"/>
          <w:b/>
          <w:color w:val="1F497D"/>
          <w:sz w:val="22"/>
          <w:szCs w:val="22"/>
          <w:lang w:val="es-PE" w:eastAsia="en-US"/>
        </w:rPr>
        <w:sectPr w:rsidR="0017069A" w:rsidSect="00EA5F79">
          <w:pgSz w:w="11906" w:h="16838"/>
          <w:pgMar w:top="1417" w:right="1701" w:bottom="1417" w:left="1701" w:header="708" w:footer="348" w:gutter="0"/>
          <w:cols w:space="720"/>
          <w:titlePg/>
          <w:docGrid w:linePitch="360"/>
        </w:sectPr>
      </w:pPr>
    </w:p>
    <w:p w14:paraId="78AE21DE" w14:textId="1D21A81A" w:rsidR="00133466" w:rsidRDefault="00133466" w:rsidP="00133466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lastRenderedPageBreak/>
        <w:t>CPU CORE 16</w:t>
      </w:r>
    </w:p>
    <w:p w14:paraId="2F3ABB86" w14:textId="77777777" w:rsidR="00E14FAD" w:rsidRPr="00E14FAD" w:rsidRDefault="00E14FAD" w:rsidP="00E14FAD">
      <w:pPr>
        <w:spacing w:line="276" w:lineRule="auto"/>
        <w:ind w:left="1788"/>
        <w:rPr>
          <w:rFonts w:ascii="Calibri" w:hAnsi="Calibri" w:cs="Arial"/>
          <w:b/>
          <w:color w:val="1F497D"/>
          <w:sz w:val="22"/>
          <w:szCs w:val="22"/>
        </w:rPr>
      </w:pPr>
    </w:p>
    <w:p w14:paraId="236F8562" w14:textId="77777777" w:rsidR="0017069A" w:rsidRPr="0017069A" w:rsidRDefault="0017069A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${graph2205}</w:t>
      </w:r>
    </w:p>
    <w:p w14:paraId="4B56315E" w14:textId="486EB22A" w:rsidR="00133466" w:rsidRDefault="00133466" w:rsidP="00133466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</w:p>
    <w:p w14:paraId="54120E8C" w14:textId="058051B5" w:rsidR="00946FC1" w:rsidRPr="00946FC1" w:rsidRDefault="00946FC1" w:rsidP="00946FC1">
      <w:pPr>
        <w:spacing w:line="276" w:lineRule="auto"/>
        <w:jc w:val="both"/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75614931" w14:textId="43AEF620" w:rsidR="00A03F13" w:rsidRDefault="00B6349D" w:rsidP="00A03F13">
      <w:pPr>
        <w:pStyle w:val="Ttulo1"/>
        <w:numPr>
          <w:ilvl w:val="0"/>
          <w:numId w:val="4"/>
        </w:numPr>
        <w:spacing w:before="0" w:after="0" w:line="276" w:lineRule="auto"/>
        <w:jc w:val="both"/>
        <w:rPr>
          <w:rFonts w:ascii="Calibri" w:hAnsi="Calibri"/>
          <w:sz w:val="22"/>
          <w:szCs w:val="22"/>
        </w:rPr>
      </w:pPr>
      <w:r w:rsidRPr="00946FC1">
        <w:rPr>
          <w:rFonts w:ascii="Calibri" w:hAnsi="Calibri"/>
          <w:sz w:val="22"/>
          <w:szCs w:val="22"/>
        </w:rPr>
        <w:t xml:space="preserve">PLATAFORMA </w:t>
      </w:r>
      <w:r w:rsidR="00A03F13">
        <w:rPr>
          <w:rFonts w:ascii="Calibri" w:hAnsi="Calibri"/>
          <w:sz w:val="22"/>
          <w:szCs w:val="22"/>
        </w:rPr>
        <w:t>IMPERVA</w:t>
      </w:r>
    </w:p>
    <w:p w14:paraId="2A250078" w14:textId="77777777" w:rsidR="00E14FAD" w:rsidRPr="00E14FAD" w:rsidRDefault="00E14FAD" w:rsidP="00E14FAD"/>
    <w:p w14:paraId="799B1A0E" w14:textId="77777777" w:rsidR="00B6349D" w:rsidRDefault="00B6349D" w:rsidP="00B6349D">
      <w:pPr>
        <w:pStyle w:val="Prrafodelista"/>
        <w:spacing w:line="276" w:lineRule="auto"/>
        <w:ind w:left="1512"/>
        <w:jc w:val="both"/>
        <w:rPr>
          <w:rFonts w:ascii="Calibri" w:hAnsi="Calibri" w:cs="Arial"/>
          <w:b/>
          <w:color w:val="000000" w:themeColor="text1"/>
          <w:sz w:val="22"/>
          <w:szCs w:val="22"/>
        </w:rPr>
      </w:pPr>
      <w:r w:rsidRPr="00946FC1">
        <w:rPr>
          <w:rFonts w:ascii="Calibri" w:hAnsi="Calibri" w:cs="Arial"/>
          <w:b/>
          <w:color w:val="000000" w:themeColor="text1"/>
          <w:sz w:val="22"/>
          <w:szCs w:val="22"/>
        </w:rPr>
        <w:t>ESTADO DE SALUD</w:t>
      </w:r>
    </w:p>
    <w:p w14:paraId="30887A73" w14:textId="2A9E1160" w:rsidR="00B6349D" w:rsidRDefault="00B6349D" w:rsidP="001F31E0">
      <w:pPr>
        <w:spacing w:line="276" w:lineRule="auto"/>
        <w:jc w:val="both"/>
        <w:rPr>
          <w:rFonts w:ascii="Calibri" w:hAnsi="Calibri" w:cs="Arial"/>
          <w:b/>
          <w:color w:val="000000" w:themeColor="text1"/>
          <w:sz w:val="22"/>
          <w:szCs w:val="22"/>
          <w:lang w:val="es-PE"/>
        </w:rPr>
      </w:pPr>
    </w:p>
    <w:p w14:paraId="0581E706" w14:textId="4040A483" w:rsidR="00A03F13" w:rsidRDefault="00A03F13" w:rsidP="00A03F13">
      <w:pPr>
        <w:pStyle w:val="Prrafodelista"/>
        <w:numPr>
          <w:ilvl w:val="0"/>
          <w:numId w:val="15"/>
        </w:numPr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Recursos</w:t>
      </w:r>
    </w:p>
    <w:p w14:paraId="0AF40564" w14:textId="77777777" w:rsidR="003240BA" w:rsidRPr="00D923BE" w:rsidRDefault="003240BA" w:rsidP="00D923BE"/>
    <w:p w14:paraId="260EFF29" w14:textId="77777777" w:rsidR="0017069A" w:rsidRPr="0017069A" w:rsidRDefault="0017069A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${graph17664}</w:t>
      </w:r>
    </w:p>
    <w:p w14:paraId="285F9F30" w14:textId="77777777" w:rsidR="0017069A" w:rsidRDefault="0017069A" w:rsidP="00960E9C">
      <w:pPr>
        <w:spacing w:line="276" w:lineRule="auto"/>
        <w:rPr>
          <w:rFonts w:ascii="Calibri" w:hAnsi="Calibri" w:cs="Arial"/>
          <w:b/>
          <w:color w:val="1F497D"/>
          <w:sz w:val="22"/>
          <w:szCs w:val="22"/>
        </w:rPr>
        <w:sectPr w:rsidR="0017069A" w:rsidSect="00EA5F79">
          <w:pgSz w:w="11906" w:h="16838"/>
          <w:pgMar w:top="1417" w:right="1701" w:bottom="1417" w:left="1701" w:header="708" w:footer="348" w:gutter="0"/>
          <w:cols w:space="720"/>
          <w:titlePg/>
          <w:docGrid w:linePitch="360"/>
        </w:sectPr>
      </w:pPr>
    </w:p>
    <w:p w14:paraId="107DFDB7" w14:textId="7EC3BCCF" w:rsidR="00D948E0" w:rsidRDefault="00A03F13" w:rsidP="00960E9C">
      <w:pPr>
        <w:pStyle w:val="Prrafodelista"/>
        <w:numPr>
          <w:ilvl w:val="0"/>
          <w:numId w:val="15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 w:rsidRPr="008F4545">
        <w:rPr>
          <w:rFonts w:ascii="Calibri" w:hAnsi="Calibri" w:cs="Arial"/>
          <w:b/>
          <w:color w:val="1F497D"/>
          <w:sz w:val="22"/>
          <w:szCs w:val="22"/>
        </w:rPr>
        <w:lastRenderedPageBreak/>
        <w:t>Conexiones Concurrentes</w:t>
      </w:r>
    </w:p>
    <w:p w14:paraId="362F5D17" w14:textId="77777777" w:rsidR="00E14FAD" w:rsidRPr="00D923BE" w:rsidRDefault="00E14FAD" w:rsidP="00D923BE"/>
    <w:p w14:paraId="34AB8000" w14:textId="77777777" w:rsidR="0017069A" w:rsidRPr="0017069A" w:rsidRDefault="0017069A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${graph17666}</w:t>
      </w:r>
    </w:p>
    <w:p w14:paraId="72AA67C1" w14:textId="77777777" w:rsidR="00DF575C" w:rsidRDefault="00DF575C" w:rsidP="007A696C">
      <w:pPr>
        <w:spacing w:line="276" w:lineRule="auto"/>
        <w:rPr>
          <w:rFonts w:ascii="Calibri" w:hAnsi="Calibri" w:cs="Arial"/>
          <w:b/>
          <w:color w:val="000000" w:themeColor="text1"/>
          <w:sz w:val="22"/>
          <w:szCs w:val="22"/>
          <w:lang w:val="es-PE"/>
        </w:rPr>
      </w:pPr>
    </w:p>
    <w:p w14:paraId="2F3D527A" w14:textId="10240662" w:rsidR="001B2FC6" w:rsidRDefault="004A5210" w:rsidP="007A696C">
      <w:pPr>
        <w:pStyle w:val="Prrafodelista"/>
        <w:numPr>
          <w:ilvl w:val="0"/>
          <w:numId w:val="4"/>
        </w:numPr>
        <w:spacing w:line="276" w:lineRule="auto"/>
        <w:rPr>
          <w:rFonts w:ascii="Calibri" w:hAnsi="Calibri" w:cs="Arial"/>
          <w:b/>
          <w:color w:val="000000" w:themeColor="text1"/>
          <w:sz w:val="22"/>
          <w:szCs w:val="22"/>
        </w:rPr>
      </w:pPr>
      <w:r>
        <w:rPr>
          <w:rFonts w:ascii="Calibri" w:hAnsi="Calibri" w:cs="Arial"/>
          <w:b/>
          <w:color w:val="000000" w:themeColor="text1"/>
          <w:sz w:val="22"/>
          <w:szCs w:val="22"/>
        </w:rPr>
        <w:t>PLATAFORMA IMPERVA MX</w:t>
      </w:r>
    </w:p>
    <w:p w14:paraId="5115A3E2" w14:textId="77777777" w:rsidR="00E14FAD" w:rsidRPr="00E14FAD" w:rsidRDefault="00E14FAD" w:rsidP="00E14FAD">
      <w:pPr>
        <w:spacing w:line="276" w:lineRule="auto"/>
        <w:ind w:left="1152"/>
        <w:rPr>
          <w:rFonts w:ascii="Calibri" w:hAnsi="Calibri" w:cs="Arial"/>
          <w:b/>
          <w:color w:val="000000" w:themeColor="text1"/>
          <w:sz w:val="22"/>
          <w:szCs w:val="22"/>
        </w:rPr>
      </w:pPr>
    </w:p>
    <w:p w14:paraId="308FC431" w14:textId="4ABBC1D1" w:rsidR="004A5210" w:rsidRDefault="004A5210" w:rsidP="004A5210">
      <w:pPr>
        <w:pStyle w:val="Prrafodelista"/>
        <w:numPr>
          <w:ilvl w:val="0"/>
          <w:numId w:val="36"/>
        </w:numPr>
        <w:rPr>
          <w:rFonts w:ascii="Calibri" w:hAnsi="Calibri" w:cs="Arial"/>
          <w:b/>
          <w:color w:val="1F497D"/>
        </w:rPr>
      </w:pPr>
      <w:r>
        <w:rPr>
          <w:rFonts w:ascii="Calibri" w:hAnsi="Calibri" w:cs="Arial"/>
          <w:b/>
          <w:color w:val="1F497D"/>
        </w:rPr>
        <w:t>Recursos</w:t>
      </w:r>
    </w:p>
    <w:p w14:paraId="20075CC6" w14:textId="77777777" w:rsidR="003240BA" w:rsidRPr="003240BA" w:rsidRDefault="003240BA" w:rsidP="003240BA">
      <w:pPr>
        <w:rPr>
          <w:rFonts w:ascii="Calibri" w:hAnsi="Calibri" w:cs="Arial"/>
          <w:b/>
          <w:color w:val="1F497D"/>
        </w:rPr>
      </w:pPr>
    </w:p>
    <w:p w14:paraId="63CCA038" w14:textId="77777777" w:rsidR="0017069A" w:rsidRPr="0017069A" w:rsidRDefault="0017069A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${graph17609}</w:t>
      </w:r>
    </w:p>
    <w:p w14:paraId="7033C34F" w14:textId="292A477F" w:rsidR="004A5210" w:rsidRDefault="004A5210" w:rsidP="004A5210">
      <w:pPr>
        <w:pStyle w:val="Prrafodelista"/>
        <w:numPr>
          <w:ilvl w:val="0"/>
          <w:numId w:val="35"/>
        </w:numPr>
        <w:spacing w:line="276" w:lineRule="auto"/>
        <w:rPr>
          <w:rFonts w:ascii="Calibri" w:hAnsi="Calibri" w:cs="Arial"/>
          <w:b/>
          <w:i/>
          <w:iCs/>
          <w:color w:val="1F497D"/>
          <w:sz w:val="22"/>
          <w:szCs w:val="22"/>
        </w:rPr>
      </w:pPr>
      <w:r w:rsidRPr="004A5210">
        <w:rPr>
          <w:rFonts w:ascii="Calibri" w:hAnsi="Calibri" w:cs="Arial"/>
          <w:bCs/>
          <w:i/>
          <w:iCs/>
          <w:color w:val="1F497D"/>
          <w:sz w:val="22"/>
          <w:szCs w:val="22"/>
        </w:rPr>
        <w:t>El consumo de</w:t>
      </w:r>
      <w:r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CPU </w:t>
      </w:r>
      <w:r w:rsidRPr="004A5210">
        <w:rPr>
          <w:rFonts w:ascii="Calibri" w:hAnsi="Calibri" w:cs="Arial"/>
          <w:bCs/>
          <w:i/>
          <w:iCs/>
          <w:color w:val="1F497D"/>
          <w:sz w:val="22"/>
          <w:szCs w:val="22"/>
        </w:rPr>
        <w:t xml:space="preserve">promedio es de </w:t>
      </w:r>
      <w:r w:rsidR="0068042C">
        <w:rPr>
          <w:rFonts w:ascii="Calibri" w:hAnsi="Calibri" w:cs="Arial"/>
          <w:bCs/>
          <w:i/>
          <w:iCs/>
          <w:color w:val="1F497D"/>
          <w:sz w:val="22"/>
          <w:szCs w:val="22"/>
        </w:rPr>
        <w:t>4</w:t>
      </w:r>
      <w:r w:rsidR="00452434">
        <w:rPr>
          <w:rFonts w:ascii="Calibri" w:hAnsi="Calibri" w:cs="Arial"/>
          <w:bCs/>
          <w:i/>
          <w:iCs/>
          <w:color w:val="1F497D"/>
          <w:sz w:val="22"/>
          <w:szCs w:val="22"/>
        </w:rPr>
        <w:t>6</w:t>
      </w:r>
      <w:r w:rsidR="00D439C0">
        <w:rPr>
          <w:rFonts w:ascii="Calibri" w:hAnsi="Calibri" w:cs="Arial"/>
          <w:bCs/>
          <w:i/>
          <w:iCs/>
          <w:color w:val="1F497D"/>
          <w:sz w:val="22"/>
          <w:szCs w:val="22"/>
        </w:rPr>
        <w:t>.</w:t>
      </w:r>
      <w:r w:rsidR="0068042C">
        <w:rPr>
          <w:rFonts w:ascii="Calibri" w:hAnsi="Calibri" w:cs="Arial"/>
          <w:bCs/>
          <w:i/>
          <w:iCs/>
          <w:color w:val="1F497D"/>
          <w:sz w:val="22"/>
          <w:szCs w:val="22"/>
        </w:rPr>
        <w:t>94</w:t>
      </w:r>
      <w:r w:rsidRPr="004A5210">
        <w:rPr>
          <w:rFonts w:ascii="Calibri" w:hAnsi="Calibri" w:cs="Arial"/>
          <w:bCs/>
          <w:i/>
          <w:iCs/>
          <w:color w:val="1F497D"/>
          <w:sz w:val="22"/>
          <w:szCs w:val="22"/>
        </w:rPr>
        <w:t>% se encuentra dentro del umbral de 95%.</w:t>
      </w:r>
    </w:p>
    <w:p w14:paraId="0CD8A7B0" w14:textId="621DD4E4" w:rsidR="004A5210" w:rsidRDefault="004A5210" w:rsidP="004A5210">
      <w:pPr>
        <w:pStyle w:val="Prrafodelista"/>
        <w:numPr>
          <w:ilvl w:val="0"/>
          <w:numId w:val="35"/>
        </w:numPr>
        <w:spacing w:line="276" w:lineRule="auto"/>
        <w:rPr>
          <w:rFonts w:ascii="Calibri" w:hAnsi="Calibri" w:cs="Arial"/>
          <w:b/>
          <w:i/>
          <w:iCs/>
          <w:color w:val="1F497D"/>
          <w:sz w:val="22"/>
          <w:szCs w:val="22"/>
        </w:rPr>
      </w:pPr>
      <w:r w:rsidRPr="004A5210">
        <w:rPr>
          <w:rFonts w:ascii="Calibri" w:hAnsi="Calibri" w:cs="Arial"/>
          <w:bCs/>
          <w:i/>
          <w:iCs/>
          <w:color w:val="1F497D"/>
          <w:sz w:val="22"/>
          <w:szCs w:val="22"/>
        </w:rPr>
        <w:t>El consumo de</w:t>
      </w:r>
      <w:r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/>
          <w:i/>
          <w:iCs/>
          <w:color w:val="1F497D"/>
          <w:sz w:val="22"/>
          <w:szCs w:val="22"/>
        </w:rPr>
        <w:t>IPVDiskPerVar</w:t>
      </w:r>
      <w:proofErr w:type="spellEnd"/>
      <w:r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</w:t>
      </w:r>
      <w:r w:rsidRPr="004A5210">
        <w:rPr>
          <w:rFonts w:ascii="Calibri" w:hAnsi="Calibri" w:cs="Arial"/>
          <w:bCs/>
          <w:i/>
          <w:iCs/>
          <w:color w:val="1F497D"/>
          <w:sz w:val="22"/>
          <w:szCs w:val="22"/>
        </w:rPr>
        <w:t xml:space="preserve">promedio es de </w:t>
      </w:r>
      <w:r w:rsidR="0068042C">
        <w:rPr>
          <w:rFonts w:ascii="Calibri" w:hAnsi="Calibri" w:cs="Arial"/>
          <w:bCs/>
          <w:i/>
          <w:iCs/>
          <w:color w:val="1F497D"/>
          <w:sz w:val="22"/>
          <w:szCs w:val="22"/>
        </w:rPr>
        <w:t>7.73</w:t>
      </w:r>
      <w:r w:rsidRPr="004A5210">
        <w:rPr>
          <w:rFonts w:ascii="Calibri" w:hAnsi="Calibri" w:cs="Arial"/>
          <w:bCs/>
          <w:i/>
          <w:iCs/>
          <w:color w:val="1F497D"/>
          <w:sz w:val="22"/>
          <w:szCs w:val="22"/>
        </w:rPr>
        <w:t>% se encuentra dentro del umbral.</w:t>
      </w:r>
    </w:p>
    <w:p w14:paraId="6EA5B352" w14:textId="4082F85F" w:rsidR="004A5210" w:rsidRPr="004A5210" w:rsidRDefault="004A5210" w:rsidP="004A5210">
      <w:pPr>
        <w:pStyle w:val="Prrafodelista"/>
        <w:numPr>
          <w:ilvl w:val="0"/>
          <w:numId w:val="35"/>
        </w:numPr>
        <w:spacing w:line="276" w:lineRule="auto"/>
        <w:rPr>
          <w:rFonts w:ascii="Calibri" w:hAnsi="Calibri" w:cs="Arial"/>
          <w:b/>
          <w:i/>
          <w:iCs/>
          <w:color w:val="1F497D"/>
          <w:sz w:val="22"/>
          <w:szCs w:val="22"/>
        </w:rPr>
      </w:pPr>
      <w:r w:rsidRPr="004A5210">
        <w:rPr>
          <w:rFonts w:ascii="Calibri" w:hAnsi="Calibri" w:cs="Arial"/>
          <w:bCs/>
          <w:i/>
          <w:iCs/>
          <w:color w:val="1F497D"/>
          <w:sz w:val="22"/>
          <w:szCs w:val="22"/>
        </w:rPr>
        <w:t>El consumo de</w:t>
      </w:r>
      <w:r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Memoria </w:t>
      </w:r>
      <w:r w:rsidRPr="004A5210">
        <w:rPr>
          <w:rFonts w:ascii="Calibri" w:hAnsi="Calibri" w:cs="Arial"/>
          <w:bCs/>
          <w:i/>
          <w:iCs/>
          <w:color w:val="1F497D"/>
          <w:sz w:val="22"/>
          <w:szCs w:val="22"/>
        </w:rPr>
        <w:t>promedio es de 9</w:t>
      </w:r>
      <w:r w:rsidR="00F03494">
        <w:rPr>
          <w:rFonts w:ascii="Calibri" w:hAnsi="Calibri" w:cs="Arial"/>
          <w:bCs/>
          <w:i/>
          <w:iCs/>
          <w:color w:val="1F497D"/>
          <w:sz w:val="22"/>
          <w:szCs w:val="22"/>
        </w:rPr>
        <w:t>7</w:t>
      </w:r>
      <w:r w:rsidR="007B4251">
        <w:rPr>
          <w:rFonts w:ascii="Calibri" w:hAnsi="Calibri" w:cs="Arial"/>
          <w:bCs/>
          <w:i/>
          <w:iCs/>
          <w:color w:val="1F497D"/>
          <w:sz w:val="22"/>
          <w:szCs w:val="22"/>
        </w:rPr>
        <w:t>.</w:t>
      </w:r>
      <w:r w:rsidR="0068042C">
        <w:rPr>
          <w:rFonts w:ascii="Calibri" w:hAnsi="Calibri" w:cs="Arial"/>
          <w:bCs/>
          <w:i/>
          <w:iCs/>
          <w:color w:val="1F497D"/>
          <w:sz w:val="22"/>
          <w:szCs w:val="22"/>
        </w:rPr>
        <w:t>12</w:t>
      </w:r>
      <w:r w:rsidRPr="004A5210">
        <w:rPr>
          <w:rFonts w:ascii="Calibri" w:hAnsi="Calibri" w:cs="Arial"/>
          <w:bCs/>
          <w:i/>
          <w:iCs/>
          <w:color w:val="1F497D"/>
          <w:sz w:val="22"/>
          <w:szCs w:val="22"/>
        </w:rPr>
        <w:t>% se encuentra dentro del umbral.</w:t>
      </w:r>
    </w:p>
    <w:p w14:paraId="4DD4460C" w14:textId="026736AC" w:rsidR="004A5210" w:rsidRDefault="00A13AB3" w:rsidP="004A5210">
      <w:pPr>
        <w:spacing w:line="276" w:lineRule="auto"/>
        <w:rPr>
          <w:rFonts w:ascii="Calibri" w:hAnsi="Calibri" w:cs="Arial"/>
          <w:b/>
          <w:i/>
          <w:iCs/>
          <w:color w:val="1F497D"/>
          <w:sz w:val="22"/>
          <w:szCs w:val="22"/>
        </w:rPr>
      </w:pPr>
      <w:r>
        <w:rPr>
          <w:rFonts w:ascii="Calibri" w:hAnsi="Calibri" w:cs="Arial"/>
          <w:b/>
          <w:i/>
          <w:iCs/>
          <w:color w:val="1F497D"/>
          <w:sz w:val="22"/>
          <w:szCs w:val="22"/>
        </w:rPr>
        <w:br w:type="page"/>
      </w:r>
    </w:p>
    <w:p w14:paraId="4BEC6FCF" w14:textId="198AD9F8" w:rsidR="004A5210" w:rsidRDefault="004A5210" w:rsidP="004A5210">
      <w:pPr>
        <w:pStyle w:val="Prrafodelista"/>
        <w:numPr>
          <w:ilvl w:val="0"/>
          <w:numId w:val="36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lastRenderedPageBreak/>
        <w:t>Conexiones Concurrentes</w:t>
      </w:r>
    </w:p>
    <w:p w14:paraId="7ED8CBBE" w14:textId="77777777" w:rsidR="00E14FAD" w:rsidRPr="00D923BE" w:rsidRDefault="00E14FAD" w:rsidP="00D923BE"/>
    <w:p w14:paraId="0F10A9F4" w14:textId="77777777" w:rsidR="0017069A" w:rsidRPr="0017069A" w:rsidRDefault="0017069A" w:rsidP="0017069A">
      <w:pPr>
        <w:suppressAutoHyphens w:val="0"/>
        <w:spacing w:line="240" w:lineRule="auto"/>
        <w:rPr>
          <w:rFonts w:ascii="Calibri" w:hAnsi="Calibri" w:cs="Calibri"/>
          <w:color w:val="000000"/>
          <w:sz w:val="22"/>
          <w:szCs w:val="22"/>
          <w:lang w:val="es-PE" w:eastAsia="es-PE"/>
        </w:rPr>
      </w:pPr>
      <w:r w:rsidRPr="0017069A">
        <w:rPr>
          <w:rFonts w:ascii="Calibri" w:hAnsi="Calibri" w:cs="Calibri"/>
          <w:color w:val="000000"/>
          <w:sz w:val="22"/>
          <w:szCs w:val="22"/>
          <w:lang w:val="es-PE" w:eastAsia="es-PE"/>
        </w:rPr>
        <w:t>${graph17611}</w:t>
      </w:r>
    </w:p>
    <w:p w14:paraId="1B71BCDC" w14:textId="6C44BDAB" w:rsidR="001B2FC6" w:rsidRPr="00A13AB3" w:rsidRDefault="007D3B5E" w:rsidP="007A696C">
      <w:pPr>
        <w:pStyle w:val="Prrafodelista"/>
        <w:numPr>
          <w:ilvl w:val="0"/>
          <w:numId w:val="37"/>
        </w:numPr>
        <w:spacing w:line="276" w:lineRule="auto"/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i/>
          <w:iCs/>
          <w:color w:val="1F497D"/>
          <w:sz w:val="22"/>
          <w:szCs w:val="22"/>
        </w:rPr>
        <w:t>Se observa un promedio de 4</w:t>
      </w:r>
      <w:r w:rsidR="003326A1">
        <w:rPr>
          <w:rFonts w:ascii="Calibri" w:hAnsi="Calibri" w:cs="Arial"/>
          <w:b/>
          <w:i/>
          <w:iCs/>
          <w:color w:val="1F497D"/>
          <w:sz w:val="22"/>
          <w:szCs w:val="22"/>
        </w:rPr>
        <w:t>5</w:t>
      </w:r>
      <w:r w:rsidR="007B4251">
        <w:rPr>
          <w:rFonts w:ascii="Calibri" w:hAnsi="Calibri" w:cs="Arial"/>
          <w:b/>
          <w:i/>
          <w:iCs/>
          <w:color w:val="1F497D"/>
          <w:sz w:val="22"/>
          <w:szCs w:val="22"/>
        </w:rPr>
        <w:t>.</w:t>
      </w:r>
      <w:r w:rsidR="001A2F88">
        <w:rPr>
          <w:rFonts w:ascii="Calibri" w:hAnsi="Calibri" w:cs="Arial"/>
          <w:b/>
          <w:i/>
          <w:iCs/>
          <w:color w:val="1F497D"/>
          <w:sz w:val="22"/>
          <w:szCs w:val="22"/>
        </w:rPr>
        <w:t>39</w:t>
      </w:r>
      <w:r w:rsidR="004A5210">
        <w:rPr>
          <w:rFonts w:ascii="Calibri" w:hAnsi="Calibri" w:cs="Arial"/>
          <w:b/>
          <w:i/>
          <w:iCs/>
          <w:color w:val="1F497D"/>
          <w:sz w:val="22"/>
          <w:szCs w:val="22"/>
        </w:rPr>
        <w:t xml:space="preserve"> usuarios concurrentes</w:t>
      </w:r>
    </w:p>
    <w:p w14:paraId="0AD76E1A" w14:textId="77777777" w:rsidR="001B2FC6" w:rsidRDefault="001B2FC6" w:rsidP="007A696C">
      <w:pPr>
        <w:spacing w:line="276" w:lineRule="auto"/>
        <w:rPr>
          <w:rFonts w:ascii="Calibri" w:hAnsi="Calibri" w:cs="Arial"/>
          <w:b/>
          <w:color w:val="000000" w:themeColor="text1"/>
          <w:sz w:val="22"/>
          <w:szCs w:val="22"/>
          <w:lang w:val="es-PE"/>
        </w:rPr>
      </w:pPr>
    </w:p>
    <w:p w14:paraId="7615BF2C" w14:textId="6319762B" w:rsidR="00B43CFF" w:rsidRPr="00920211" w:rsidRDefault="001B2FC6" w:rsidP="007B4251">
      <w:pPr>
        <w:pStyle w:val="Prrafodelista"/>
        <w:numPr>
          <w:ilvl w:val="0"/>
          <w:numId w:val="15"/>
        </w:numPr>
        <w:rPr>
          <w:rFonts w:ascii="Calibri" w:hAnsi="Calibri" w:cs="Arial"/>
          <w:b/>
          <w:color w:val="1F497D"/>
          <w:sz w:val="22"/>
          <w:szCs w:val="22"/>
        </w:rPr>
      </w:pPr>
      <w:r w:rsidRPr="00920211">
        <w:rPr>
          <w:rFonts w:ascii="Calibri" w:hAnsi="Calibri" w:cs="Arial"/>
          <w:b/>
          <w:color w:val="1F497D"/>
          <w:sz w:val="22"/>
          <w:szCs w:val="22"/>
        </w:rPr>
        <w:t>Servidores</w:t>
      </w:r>
    </w:p>
    <w:p w14:paraId="097DE662" w14:textId="3B4FC92E" w:rsidR="001B2FC6" w:rsidRDefault="001B2FC6" w:rsidP="00494E2A">
      <w:pPr>
        <w:spacing w:line="276" w:lineRule="auto"/>
        <w:rPr>
          <w:rFonts w:ascii="Calibri" w:hAnsi="Calibri" w:cs="Arial"/>
          <w:b/>
          <w:color w:val="000000" w:themeColor="text1"/>
          <w:sz w:val="22"/>
          <w:szCs w:val="22"/>
          <w:lang w:val="es-PE"/>
        </w:rPr>
      </w:pPr>
    </w:p>
    <w:p w14:paraId="215840A2" w14:textId="1BEDF24E" w:rsidR="00494E2A" w:rsidRDefault="00494E2A" w:rsidP="00E14FAD">
      <w:pPr>
        <w:spacing w:line="276" w:lineRule="auto"/>
        <w:jc w:val="center"/>
        <w:rPr>
          <w:rFonts w:ascii="Calibri" w:hAnsi="Calibri" w:cs="Arial"/>
          <w:b/>
          <w:color w:val="000000" w:themeColor="text1"/>
          <w:sz w:val="22"/>
          <w:szCs w:val="22"/>
          <w:lang w:val="es-PE"/>
        </w:rPr>
      </w:pPr>
    </w:p>
    <w:p w14:paraId="5A356C0C" w14:textId="093F4C12" w:rsidR="00590C63" w:rsidRDefault="00D660EE" w:rsidP="00E14FAD">
      <w:pPr>
        <w:spacing w:line="276" w:lineRule="auto"/>
        <w:jc w:val="center"/>
        <w:rPr>
          <w:rFonts w:ascii="Calibri" w:hAnsi="Calibri" w:cs="Arial"/>
          <w:b/>
          <w:color w:val="000000" w:themeColor="text1"/>
          <w:sz w:val="22"/>
          <w:szCs w:val="22"/>
          <w:lang w:val="es-PE"/>
        </w:rPr>
      </w:pPr>
      <w:r>
        <w:rPr>
          <w:noProof/>
        </w:rPr>
        <w:drawing>
          <wp:inline distT="0" distB="0" distL="0" distR="0" wp14:anchorId="5C55F952" wp14:editId="088968B9">
            <wp:extent cx="2857143" cy="1952381"/>
            <wp:effectExtent l="19050" t="19050" r="19685" b="1016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19523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58D06" w14:textId="77777777" w:rsidR="00590C63" w:rsidRDefault="00590C63" w:rsidP="00590C63">
      <w:pPr>
        <w:spacing w:line="276" w:lineRule="auto"/>
        <w:rPr>
          <w:rFonts w:ascii="Calibri" w:hAnsi="Calibri" w:cs="Arial"/>
          <w:b/>
          <w:color w:val="000000" w:themeColor="text1"/>
          <w:sz w:val="22"/>
          <w:szCs w:val="22"/>
          <w:lang w:val="es-PE"/>
        </w:rPr>
      </w:pPr>
    </w:p>
    <w:p w14:paraId="0532AFD1" w14:textId="77777777" w:rsidR="001B2FC6" w:rsidRDefault="001B2FC6" w:rsidP="007A696C">
      <w:pPr>
        <w:spacing w:line="276" w:lineRule="auto"/>
        <w:rPr>
          <w:rFonts w:ascii="Calibri" w:hAnsi="Calibri" w:cs="Arial"/>
          <w:b/>
          <w:color w:val="000000" w:themeColor="text1"/>
          <w:sz w:val="22"/>
          <w:szCs w:val="22"/>
          <w:lang w:val="es-PE"/>
        </w:rPr>
      </w:pPr>
    </w:p>
    <w:p w14:paraId="3BBD27C2" w14:textId="08C55598" w:rsidR="001B2FC6" w:rsidRDefault="001B2FC6" w:rsidP="001B2FC6">
      <w:pPr>
        <w:pStyle w:val="Prrafodelista"/>
        <w:numPr>
          <w:ilvl w:val="0"/>
          <w:numId w:val="15"/>
        </w:numPr>
        <w:rPr>
          <w:rFonts w:ascii="Calibri" w:hAnsi="Calibri" w:cs="Arial"/>
          <w:b/>
          <w:color w:val="1F497D"/>
          <w:sz w:val="22"/>
          <w:szCs w:val="22"/>
        </w:rPr>
      </w:pPr>
      <w:r>
        <w:rPr>
          <w:rFonts w:ascii="Calibri" w:hAnsi="Calibri" w:cs="Arial"/>
          <w:b/>
          <w:color w:val="1F497D"/>
          <w:sz w:val="22"/>
          <w:szCs w:val="22"/>
        </w:rPr>
        <w:t>Agentes</w:t>
      </w:r>
    </w:p>
    <w:p w14:paraId="51F8EDB0" w14:textId="72867BD7" w:rsidR="00DF575C" w:rsidRDefault="00DF575C" w:rsidP="007A696C">
      <w:pPr>
        <w:spacing w:line="276" w:lineRule="auto"/>
        <w:rPr>
          <w:rFonts w:ascii="Calibri" w:hAnsi="Calibri" w:cs="Arial"/>
          <w:b/>
          <w:color w:val="000000" w:themeColor="text1"/>
          <w:sz w:val="22"/>
          <w:szCs w:val="22"/>
          <w:lang w:val="es-PE"/>
        </w:rPr>
      </w:pPr>
    </w:p>
    <w:p w14:paraId="04738009" w14:textId="51C02639" w:rsidR="005D1182" w:rsidRPr="00792E43" w:rsidRDefault="00D660EE" w:rsidP="007A696C">
      <w:pPr>
        <w:spacing w:line="276" w:lineRule="auto"/>
        <w:rPr>
          <w:rFonts w:ascii="Calibri" w:hAnsi="Calibri" w:cs="Arial"/>
          <w:b/>
          <w:color w:val="000000" w:themeColor="text1"/>
          <w:sz w:val="22"/>
          <w:szCs w:val="22"/>
          <w:lang w:val="es-PE"/>
        </w:rPr>
        <w:sectPr w:rsidR="005D1182" w:rsidRPr="00792E43" w:rsidSect="00EA5F79">
          <w:pgSz w:w="11906" w:h="16838"/>
          <w:pgMar w:top="1417" w:right="1701" w:bottom="1417" w:left="1701" w:header="708" w:footer="348" w:gutter="0"/>
          <w:cols w:space="720"/>
          <w:titlePg/>
          <w:docGrid w:linePitch="360"/>
        </w:sectPr>
      </w:pPr>
      <w:r>
        <w:rPr>
          <w:noProof/>
        </w:rPr>
        <w:drawing>
          <wp:inline distT="0" distB="0" distL="0" distR="0" wp14:anchorId="53872D60" wp14:editId="22F22082">
            <wp:extent cx="5400040" cy="629285"/>
            <wp:effectExtent l="19050" t="19050" r="10160" b="1841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2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FC0FE7" w14:textId="0457D4A0" w:rsidR="00893DCD" w:rsidRPr="00F66639" w:rsidRDefault="00893DCD" w:rsidP="004C4228">
      <w:pPr>
        <w:numPr>
          <w:ilvl w:val="0"/>
          <w:numId w:val="3"/>
        </w:numPr>
        <w:spacing w:before="240" w:line="276" w:lineRule="auto"/>
        <w:jc w:val="both"/>
        <w:rPr>
          <w:rFonts w:ascii="Calibri" w:hAnsi="Calibri" w:cs="Arial"/>
          <w:b/>
          <w:sz w:val="22"/>
          <w:szCs w:val="22"/>
        </w:rPr>
      </w:pPr>
      <w:r w:rsidRPr="00F66639">
        <w:rPr>
          <w:rFonts w:ascii="Calibri" w:hAnsi="Calibri" w:cs="Arial"/>
          <w:b/>
          <w:sz w:val="22"/>
          <w:szCs w:val="22"/>
        </w:rPr>
        <w:lastRenderedPageBreak/>
        <w:t>CONCLUSIONES</w:t>
      </w:r>
    </w:p>
    <w:p w14:paraId="3924C831" w14:textId="4C9DD116" w:rsidR="00A03F13" w:rsidRPr="00883430" w:rsidRDefault="00A03F13" w:rsidP="00A03F13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FIREWALL SMC 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durante el mes es de </w:t>
      </w:r>
      <w:r w:rsidR="00D660EE">
        <w:rPr>
          <w:rFonts w:ascii="Calibri" w:hAnsi="Calibri" w:cs="Calibri"/>
          <w:b/>
          <w:bCs/>
          <w:sz w:val="22"/>
          <w:szCs w:val="22"/>
          <w:lang w:val="es-PE" w:eastAsia="es-PE"/>
        </w:rPr>
        <w:t>7</w:t>
      </w:r>
      <w:r w:rsidR="001E0CF1">
        <w:rPr>
          <w:rFonts w:ascii="Calibri" w:hAnsi="Calibri" w:cs="Calibri"/>
          <w:b/>
          <w:bCs/>
          <w:sz w:val="22"/>
          <w:szCs w:val="22"/>
          <w:lang w:val="es-PE" w:eastAsia="es-PE"/>
        </w:rPr>
        <w:t>.</w:t>
      </w:r>
      <w:r w:rsidR="00D660EE">
        <w:rPr>
          <w:rFonts w:ascii="Calibri" w:hAnsi="Calibri" w:cs="Calibri"/>
          <w:b/>
          <w:bCs/>
          <w:sz w:val="22"/>
          <w:szCs w:val="22"/>
          <w:lang w:val="es-PE" w:eastAsia="es-PE"/>
        </w:rPr>
        <w:t>32</w:t>
      </w:r>
      <w:r>
        <w:rPr>
          <w:rFonts w:ascii="Calibri-Bold" w:hAnsi="Calibri-Bold" w:cs="Calibri-Bold"/>
          <w:b/>
          <w:bCs/>
          <w:sz w:val="22"/>
          <w:szCs w:val="22"/>
          <w:lang w:val="es-PE" w:eastAsia="es-PE"/>
        </w:rPr>
        <w:t>%</w:t>
      </w:r>
    </w:p>
    <w:p w14:paraId="56FD544A" w14:textId="6D3BAA04" w:rsidR="00883430" w:rsidRPr="00883430" w:rsidRDefault="00883430" w:rsidP="00883430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SMART EVENT 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durante el mes es de </w:t>
      </w:r>
      <w:r w:rsidR="00D660EE">
        <w:rPr>
          <w:rFonts w:ascii="Calibri" w:hAnsi="Calibri" w:cs="Calibri"/>
          <w:b/>
          <w:bCs/>
          <w:sz w:val="22"/>
          <w:szCs w:val="22"/>
          <w:lang w:val="es-PE" w:eastAsia="es-PE"/>
        </w:rPr>
        <w:t>6</w:t>
      </w:r>
      <w:r w:rsidR="001E0CF1">
        <w:rPr>
          <w:rFonts w:ascii="Calibri" w:hAnsi="Calibri" w:cs="Calibri"/>
          <w:b/>
          <w:bCs/>
          <w:sz w:val="22"/>
          <w:szCs w:val="22"/>
          <w:lang w:val="es-PE" w:eastAsia="es-PE"/>
        </w:rPr>
        <w:t>.</w:t>
      </w:r>
      <w:r w:rsidR="00D660EE">
        <w:rPr>
          <w:rFonts w:ascii="Calibri" w:hAnsi="Calibri" w:cs="Calibri"/>
          <w:b/>
          <w:bCs/>
          <w:sz w:val="22"/>
          <w:szCs w:val="22"/>
          <w:lang w:val="es-PE" w:eastAsia="es-PE"/>
        </w:rPr>
        <w:t>93</w:t>
      </w:r>
      <w:r>
        <w:rPr>
          <w:rFonts w:ascii="Calibri-Bold" w:hAnsi="Calibri-Bold" w:cs="Calibri-Bold"/>
          <w:b/>
          <w:bCs/>
          <w:sz w:val="22"/>
          <w:szCs w:val="22"/>
          <w:lang w:val="es-PE" w:eastAsia="es-PE"/>
        </w:rPr>
        <w:t>%</w:t>
      </w:r>
    </w:p>
    <w:p w14:paraId="2E7DF7EC" w14:textId="658F8154" w:rsidR="00A03F13" w:rsidRPr="00F2512C" w:rsidRDefault="00A03F13" w:rsidP="00A03F13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FIREWALL </w:t>
      </w:r>
      <w:r w:rsidR="000369DF">
        <w:rPr>
          <w:rFonts w:ascii="Calibri" w:hAnsi="Calibri"/>
          <w:sz w:val="22"/>
          <w:szCs w:val="22"/>
        </w:rPr>
        <w:t>SANDBLAST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mes es de </w:t>
      </w:r>
      <w:r w:rsidR="00E27B96">
        <w:rPr>
          <w:rFonts w:ascii="Calibri" w:hAnsi="Calibri" w:cs="Calibri"/>
          <w:b/>
          <w:bCs/>
          <w:sz w:val="22"/>
          <w:szCs w:val="22"/>
          <w:lang w:val="es-PE" w:eastAsia="es-PE"/>
        </w:rPr>
        <w:t>3.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55</w:t>
      </w:r>
      <w:r>
        <w:rPr>
          <w:rFonts w:ascii="Calibri" w:hAnsi="Calibri" w:cs="Calibri"/>
          <w:sz w:val="22"/>
          <w:szCs w:val="22"/>
          <w:lang w:val="es-PE" w:eastAsia="es-PE"/>
        </w:rPr>
        <w:t>%</w:t>
      </w:r>
    </w:p>
    <w:p w14:paraId="319CF4AC" w14:textId="4EBE6866" w:rsidR="00A03F13" w:rsidRPr="00883430" w:rsidRDefault="00A03F13" w:rsidP="00883430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>FW</w:t>
      </w:r>
      <w:r w:rsidR="005F3BD7">
        <w:rPr>
          <w:rFonts w:ascii="Calibri" w:hAnsi="Calibri"/>
          <w:sz w:val="22"/>
          <w:szCs w:val="22"/>
        </w:rPr>
        <w:t xml:space="preserve"> PERIMETRAL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mes es de 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16</w:t>
      </w:r>
      <w:r w:rsidR="00E27B96">
        <w:rPr>
          <w:rFonts w:ascii="Calibri" w:hAnsi="Calibri" w:cs="Calibri"/>
          <w:b/>
          <w:bCs/>
          <w:sz w:val="22"/>
          <w:szCs w:val="22"/>
          <w:lang w:val="es-PE" w:eastAsia="es-PE"/>
        </w:rPr>
        <w:t>.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08</w:t>
      </w:r>
      <w:r w:rsidRPr="00883430">
        <w:rPr>
          <w:rFonts w:ascii="Calibri" w:hAnsi="Calibri"/>
          <w:b/>
          <w:sz w:val="22"/>
          <w:szCs w:val="22"/>
        </w:rPr>
        <w:t>%</w:t>
      </w:r>
    </w:p>
    <w:p w14:paraId="2F3D5461" w14:textId="51D898F7" w:rsidR="00133466" w:rsidRPr="00E62B60" w:rsidRDefault="00133466" w:rsidP="00133466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1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</w:t>
      </w:r>
      <w:r w:rsidR="00883430">
        <w:rPr>
          <w:rFonts w:ascii="Calibri" w:hAnsi="Calibri" w:cs="Calibri"/>
          <w:sz w:val="22"/>
          <w:szCs w:val="22"/>
          <w:lang w:val="es-PE" w:eastAsia="es-PE"/>
        </w:rPr>
        <w:t xml:space="preserve">mes 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es de </w:t>
      </w:r>
      <w:r w:rsidR="007E4428">
        <w:rPr>
          <w:rFonts w:ascii="Calibri" w:hAnsi="Calibri" w:cs="Calibri"/>
          <w:b/>
          <w:bCs/>
          <w:sz w:val="22"/>
          <w:szCs w:val="22"/>
          <w:lang w:val="es-PE" w:eastAsia="es-PE"/>
        </w:rPr>
        <w:t>1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5</w:t>
      </w:r>
      <w:r w:rsidR="00CA60D5">
        <w:rPr>
          <w:rFonts w:ascii="Calibri" w:hAnsi="Calibri" w:cs="Calibri"/>
          <w:b/>
          <w:bCs/>
          <w:sz w:val="22"/>
          <w:szCs w:val="22"/>
          <w:lang w:val="es-PE" w:eastAsia="es-PE"/>
        </w:rPr>
        <w:t>.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59</w:t>
      </w:r>
      <w:r w:rsidRPr="0070157A">
        <w:rPr>
          <w:rFonts w:ascii="Calibri" w:hAnsi="Calibri"/>
          <w:b/>
          <w:bCs/>
          <w:sz w:val="22"/>
          <w:szCs w:val="22"/>
        </w:rPr>
        <w:t>%</w:t>
      </w:r>
    </w:p>
    <w:p w14:paraId="5EDAE640" w14:textId="7F5D3F94" w:rsidR="00133466" w:rsidRPr="0070157A" w:rsidRDefault="00133466" w:rsidP="00133466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2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</w:t>
      </w:r>
      <w:r w:rsidR="00883430">
        <w:rPr>
          <w:rFonts w:ascii="Calibri" w:hAnsi="Calibri" w:cs="Calibri"/>
          <w:sz w:val="22"/>
          <w:szCs w:val="22"/>
          <w:lang w:val="es-PE" w:eastAsia="es-PE"/>
        </w:rPr>
        <w:t xml:space="preserve">mes 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es de 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16</w:t>
      </w:r>
      <w:r w:rsidR="00E27B96">
        <w:rPr>
          <w:rFonts w:ascii="Calibri" w:hAnsi="Calibri" w:cs="Calibri"/>
          <w:b/>
          <w:bCs/>
          <w:sz w:val="22"/>
          <w:szCs w:val="22"/>
          <w:lang w:val="es-PE" w:eastAsia="es-PE"/>
        </w:rPr>
        <w:t>.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84</w:t>
      </w:r>
      <w:r w:rsidRPr="0070157A">
        <w:rPr>
          <w:rFonts w:ascii="Calibri" w:hAnsi="Calibri"/>
          <w:b/>
          <w:bCs/>
          <w:sz w:val="22"/>
          <w:szCs w:val="22"/>
        </w:rPr>
        <w:t>%</w:t>
      </w:r>
    </w:p>
    <w:p w14:paraId="0EC01D5D" w14:textId="73D83929" w:rsidR="00133466" w:rsidRPr="0070157A" w:rsidRDefault="00133466" w:rsidP="00133466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3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</w:t>
      </w:r>
      <w:r w:rsidR="00883430">
        <w:rPr>
          <w:rFonts w:ascii="Calibri" w:hAnsi="Calibri" w:cs="Calibri"/>
          <w:sz w:val="22"/>
          <w:szCs w:val="22"/>
          <w:lang w:val="es-PE" w:eastAsia="es-PE"/>
        </w:rPr>
        <w:t xml:space="preserve">mes 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es de 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16</w:t>
      </w:r>
      <w:r w:rsidR="00E27B96">
        <w:rPr>
          <w:rFonts w:ascii="Calibri" w:hAnsi="Calibri" w:cs="Calibri"/>
          <w:b/>
          <w:bCs/>
          <w:sz w:val="22"/>
          <w:szCs w:val="22"/>
          <w:lang w:val="es-PE" w:eastAsia="es-PE"/>
        </w:rPr>
        <w:t>.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95</w:t>
      </w:r>
      <w:r w:rsidRPr="0070157A">
        <w:rPr>
          <w:rFonts w:ascii="Calibri" w:hAnsi="Calibri"/>
          <w:b/>
          <w:bCs/>
          <w:sz w:val="22"/>
          <w:szCs w:val="22"/>
        </w:rPr>
        <w:t>%</w:t>
      </w:r>
    </w:p>
    <w:p w14:paraId="7B3332C7" w14:textId="3803335C" w:rsidR="00133466" w:rsidRPr="00E62B60" w:rsidRDefault="00133466" w:rsidP="00133466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4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</w:t>
      </w:r>
      <w:r w:rsidR="00883430">
        <w:rPr>
          <w:rFonts w:ascii="Calibri" w:hAnsi="Calibri" w:cs="Calibri"/>
          <w:sz w:val="22"/>
          <w:szCs w:val="22"/>
          <w:lang w:val="es-PE" w:eastAsia="es-PE"/>
        </w:rPr>
        <w:t xml:space="preserve">mes 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es de 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16.81</w:t>
      </w:r>
      <w:r w:rsidR="00C918D9" w:rsidRPr="0070157A">
        <w:rPr>
          <w:rFonts w:ascii="Calibri" w:hAnsi="Calibri"/>
          <w:b/>
          <w:bCs/>
          <w:sz w:val="22"/>
          <w:szCs w:val="22"/>
        </w:rPr>
        <w:t>%</w:t>
      </w:r>
    </w:p>
    <w:p w14:paraId="762FECC2" w14:textId="0F440A46" w:rsidR="00133466" w:rsidRPr="0070157A" w:rsidRDefault="00133466" w:rsidP="00133466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5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</w:t>
      </w:r>
      <w:r w:rsidR="00883430">
        <w:rPr>
          <w:rFonts w:ascii="Calibri" w:hAnsi="Calibri" w:cs="Calibri"/>
          <w:sz w:val="22"/>
          <w:szCs w:val="22"/>
          <w:lang w:val="es-PE" w:eastAsia="es-PE"/>
        </w:rPr>
        <w:t xml:space="preserve">mes 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es de 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16.90</w:t>
      </w:r>
      <w:r w:rsidR="00C918D9" w:rsidRPr="0070157A">
        <w:rPr>
          <w:rFonts w:ascii="Calibri" w:hAnsi="Calibri"/>
          <w:b/>
          <w:bCs/>
          <w:sz w:val="22"/>
          <w:szCs w:val="22"/>
        </w:rPr>
        <w:t>%</w:t>
      </w:r>
    </w:p>
    <w:p w14:paraId="279AC10B" w14:textId="4ED1DAF1" w:rsidR="00133466" w:rsidRPr="0070157A" w:rsidRDefault="00133466" w:rsidP="00133466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6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</w:t>
      </w:r>
      <w:r w:rsidR="00883430">
        <w:rPr>
          <w:rFonts w:ascii="Calibri" w:hAnsi="Calibri" w:cs="Calibri"/>
          <w:sz w:val="22"/>
          <w:szCs w:val="22"/>
          <w:lang w:val="es-PE" w:eastAsia="es-PE"/>
        </w:rPr>
        <w:t xml:space="preserve">mes 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es de 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16.87</w:t>
      </w:r>
      <w:r w:rsidR="00C918D9" w:rsidRPr="0070157A">
        <w:rPr>
          <w:rFonts w:ascii="Calibri" w:hAnsi="Calibri"/>
          <w:b/>
          <w:bCs/>
          <w:sz w:val="22"/>
          <w:szCs w:val="22"/>
        </w:rPr>
        <w:t>%</w:t>
      </w:r>
    </w:p>
    <w:p w14:paraId="76EC927E" w14:textId="4B28BF86" w:rsidR="00133466" w:rsidRPr="0070157A" w:rsidRDefault="00133466" w:rsidP="00133466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7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</w:t>
      </w:r>
      <w:r w:rsidR="00883430">
        <w:rPr>
          <w:rFonts w:ascii="Calibri" w:hAnsi="Calibri" w:cs="Calibri"/>
          <w:sz w:val="22"/>
          <w:szCs w:val="22"/>
          <w:lang w:val="es-PE" w:eastAsia="es-PE"/>
        </w:rPr>
        <w:t xml:space="preserve">mes 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es de 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16.72</w:t>
      </w:r>
      <w:r w:rsidR="00C918D9" w:rsidRPr="0070157A">
        <w:rPr>
          <w:rFonts w:ascii="Calibri" w:hAnsi="Calibri"/>
          <w:b/>
          <w:bCs/>
          <w:sz w:val="22"/>
          <w:szCs w:val="22"/>
        </w:rPr>
        <w:t>%</w:t>
      </w:r>
    </w:p>
    <w:p w14:paraId="6CBCE142" w14:textId="5EEA50D6" w:rsidR="00133466" w:rsidRPr="0070157A" w:rsidRDefault="00133466" w:rsidP="00133466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8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</w:t>
      </w:r>
      <w:r w:rsidR="00883430">
        <w:rPr>
          <w:rFonts w:ascii="Calibri" w:hAnsi="Calibri" w:cs="Calibri"/>
          <w:sz w:val="22"/>
          <w:szCs w:val="22"/>
          <w:lang w:val="es-PE" w:eastAsia="es-PE"/>
        </w:rPr>
        <w:t xml:space="preserve">mes 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es de 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16.85</w:t>
      </w:r>
      <w:r w:rsidR="00C918D9" w:rsidRPr="0070157A">
        <w:rPr>
          <w:rFonts w:ascii="Calibri" w:hAnsi="Calibri"/>
          <w:b/>
          <w:bCs/>
          <w:sz w:val="22"/>
          <w:szCs w:val="22"/>
        </w:rPr>
        <w:t>%</w:t>
      </w:r>
    </w:p>
    <w:p w14:paraId="251A99FD" w14:textId="1AA04E57" w:rsidR="00133466" w:rsidRPr="0070157A" w:rsidRDefault="00133466" w:rsidP="00133466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9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</w:t>
      </w:r>
      <w:r w:rsidR="00883430">
        <w:rPr>
          <w:rFonts w:ascii="Calibri" w:hAnsi="Calibri" w:cs="Calibri"/>
          <w:sz w:val="22"/>
          <w:szCs w:val="22"/>
          <w:lang w:val="es-PE" w:eastAsia="es-PE"/>
        </w:rPr>
        <w:t xml:space="preserve">mes 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es de 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16.79</w:t>
      </w:r>
      <w:r w:rsidR="00C918D9" w:rsidRPr="0070157A">
        <w:rPr>
          <w:rFonts w:ascii="Calibri" w:hAnsi="Calibri"/>
          <w:b/>
          <w:bCs/>
          <w:sz w:val="22"/>
          <w:szCs w:val="22"/>
        </w:rPr>
        <w:t>%</w:t>
      </w:r>
    </w:p>
    <w:p w14:paraId="08923FE0" w14:textId="58329C64" w:rsidR="00133466" w:rsidRPr="0070157A" w:rsidRDefault="00133466" w:rsidP="00133466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10</w:t>
      </w:r>
      <w:r w:rsidRPr="0070157A">
        <w:rPr>
          <w:rFonts w:ascii="Calibri" w:hAnsi="Calibri" w:cs="Calibri"/>
          <w:b/>
          <w:bCs/>
          <w:sz w:val="22"/>
          <w:szCs w:val="22"/>
          <w:lang w:val="es-PE" w:eastAsia="es-PE"/>
        </w:rPr>
        <w:t xml:space="preserve"> 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durante el </w:t>
      </w:r>
      <w:r w:rsidR="00883430">
        <w:rPr>
          <w:rFonts w:ascii="Calibri" w:hAnsi="Calibri" w:cs="Calibri"/>
          <w:sz w:val="22"/>
          <w:szCs w:val="22"/>
          <w:lang w:val="es-PE" w:eastAsia="es-PE"/>
        </w:rPr>
        <w:t xml:space="preserve">mes 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es de 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15.19</w:t>
      </w:r>
      <w:r w:rsidR="00C918D9" w:rsidRPr="0070157A">
        <w:rPr>
          <w:rFonts w:ascii="Calibri" w:hAnsi="Calibri"/>
          <w:b/>
          <w:bCs/>
          <w:sz w:val="22"/>
          <w:szCs w:val="22"/>
        </w:rPr>
        <w:t>%</w:t>
      </w:r>
    </w:p>
    <w:p w14:paraId="6DA93A5B" w14:textId="7152C9A0" w:rsidR="00133466" w:rsidRPr="0070157A" w:rsidRDefault="00133466" w:rsidP="00133466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11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</w:t>
      </w:r>
      <w:r w:rsidR="00883430">
        <w:rPr>
          <w:rFonts w:ascii="Calibri" w:hAnsi="Calibri" w:cs="Calibri"/>
          <w:sz w:val="22"/>
          <w:szCs w:val="22"/>
          <w:lang w:val="es-PE" w:eastAsia="es-PE"/>
        </w:rPr>
        <w:t xml:space="preserve">mes 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es de 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15.13</w:t>
      </w:r>
      <w:r w:rsidR="00C918D9" w:rsidRPr="0070157A">
        <w:rPr>
          <w:rFonts w:ascii="Calibri" w:hAnsi="Calibri"/>
          <w:b/>
          <w:bCs/>
          <w:sz w:val="22"/>
          <w:szCs w:val="22"/>
        </w:rPr>
        <w:t>%</w:t>
      </w:r>
    </w:p>
    <w:p w14:paraId="1030A7ED" w14:textId="20B7AEA2" w:rsidR="00133466" w:rsidRPr="00E62B60" w:rsidRDefault="00133466" w:rsidP="00133466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12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</w:t>
      </w:r>
      <w:r w:rsidR="00883430">
        <w:rPr>
          <w:rFonts w:ascii="Calibri" w:hAnsi="Calibri" w:cs="Calibri"/>
          <w:sz w:val="22"/>
          <w:szCs w:val="22"/>
          <w:lang w:val="es-PE" w:eastAsia="es-PE"/>
        </w:rPr>
        <w:t xml:space="preserve">mes 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es de 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15.13</w:t>
      </w:r>
      <w:r w:rsidR="00C918D9" w:rsidRPr="0070157A">
        <w:rPr>
          <w:rFonts w:ascii="Calibri" w:hAnsi="Calibri"/>
          <w:b/>
          <w:bCs/>
          <w:sz w:val="22"/>
          <w:szCs w:val="22"/>
        </w:rPr>
        <w:t>%</w:t>
      </w:r>
    </w:p>
    <w:p w14:paraId="35A6F41C" w14:textId="2945E960" w:rsidR="00133466" w:rsidRPr="00E62B60" w:rsidRDefault="00133466" w:rsidP="00133466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13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</w:t>
      </w:r>
      <w:r w:rsidR="00883430">
        <w:rPr>
          <w:rFonts w:ascii="Calibri" w:hAnsi="Calibri" w:cs="Calibri"/>
          <w:sz w:val="22"/>
          <w:szCs w:val="22"/>
          <w:lang w:val="es-PE" w:eastAsia="es-PE"/>
        </w:rPr>
        <w:t xml:space="preserve">mes 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es de 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15.24</w:t>
      </w:r>
      <w:r w:rsidR="00C918D9" w:rsidRPr="0070157A">
        <w:rPr>
          <w:rFonts w:ascii="Calibri" w:hAnsi="Calibri"/>
          <w:b/>
          <w:bCs/>
          <w:sz w:val="22"/>
          <w:szCs w:val="22"/>
        </w:rPr>
        <w:t>%</w:t>
      </w:r>
    </w:p>
    <w:p w14:paraId="60EF94CF" w14:textId="6ED20DAB" w:rsidR="00133466" w:rsidRPr="001E0CF1" w:rsidRDefault="00133466" w:rsidP="001E0CF1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14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</w:t>
      </w:r>
      <w:r w:rsidR="00883430">
        <w:rPr>
          <w:rFonts w:ascii="Calibri" w:hAnsi="Calibri" w:cs="Calibri"/>
          <w:sz w:val="22"/>
          <w:szCs w:val="22"/>
          <w:lang w:val="es-PE" w:eastAsia="es-PE"/>
        </w:rPr>
        <w:t xml:space="preserve">mes 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es de 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15.31</w:t>
      </w:r>
      <w:r w:rsidR="00C918D9" w:rsidRPr="0070157A">
        <w:rPr>
          <w:rFonts w:ascii="Calibri" w:hAnsi="Calibri"/>
          <w:b/>
          <w:bCs/>
          <w:sz w:val="22"/>
          <w:szCs w:val="22"/>
        </w:rPr>
        <w:t>%</w:t>
      </w:r>
    </w:p>
    <w:p w14:paraId="622CC3B5" w14:textId="22DDA06C" w:rsidR="00133466" w:rsidRPr="0070157A" w:rsidRDefault="00133466" w:rsidP="00133466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15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</w:t>
      </w:r>
      <w:r w:rsidR="00883430">
        <w:rPr>
          <w:rFonts w:ascii="Calibri" w:hAnsi="Calibri" w:cs="Calibri"/>
          <w:sz w:val="22"/>
          <w:szCs w:val="22"/>
          <w:lang w:val="es-PE" w:eastAsia="es-PE"/>
        </w:rPr>
        <w:t xml:space="preserve">mes 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es de 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15.11</w:t>
      </w:r>
      <w:r w:rsidR="00C918D9" w:rsidRPr="0070157A">
        <w:rPr>
          <w:rFonts w:ascii="Calibri" w:hAnsi="Calibri"/>
          <w:b/>
          <w:bCs/>
          <w:sz w:val="22"/>
          <w:szCs w:val="22"/>
        </w:rPr>
        <w:t>%</w:t>
      </w:r>
    </w:p>
    <w:p w14:paraId="6A5CCFEB" w14:textId="7480F8DB" w:rsidR="00133466" w:rsidRPr="0070157A" w:rsidRDefault="00133466" w:rsidP="00133466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 xml:space="preserve">FW PERIMETRAL </w:t>
      </w:r>
      <w:r w:rsidRPr="0070157A">
        <w:rPr>
          <w:rFonts w:ascii="Calibri" w:hAnsi="Calibri"/>
          <w:b/>
          <w:bCs/>
          <w:sz w:val="22"/>
          <w:szCs w:val="22"/>
        </w:rPr>
        <w:t>CORE 16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</w:t>
      </w:r>
      <w:r w:rsidR="00883430">
        <w:rPr>
          <w:rFonts w:ascii="Calibri" w:hAnsi="Calibri" w:cs="Calibri"/>
          <w:sz w:val="22"/>
          <w:szCs w:val="22"/>
          <w:lang w:val="es-PE" w:eastAsia="es-PE"/>
        </w:rPr>
        <w:t>mes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es de 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15.25</w:t>
      </w:r>
      <w:r w:rsidR="00C918D9" w:rsidRPr="0070157A">
        <w:rPr>
          <w:rFonts w:ascii="Calibri" w:hAnsi="Calibri"/>
          <w:b/>
          <w:bCs/>
          <w:sz w:val="22"/>
          <w:szCs w:val="22"/>
        </w:rPr>
        <w:t>%</w:t>
      </w:r>
    </w:p>
    <w:p w14:paraId="6B79CC18" w14:textId="48CF3F80" w:rsidR="00535A2C" w:rsidRPr="006533D2" w:rsidRDefault="00A03F13" w:rsidP="00535A2C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s-PE" w:eastAsia="es-PE"/>
        </w:rPr>
        <w:t xml:space="preserve">El uso promedio de CPU en el </w:t>
      </w:r>
      <w:r>
        <w:rPr>
          <w:rFonts w:ascii="Calibri" w:hAnsi="Calibri"/>
          <w:sz w:val="22"/>
          <w:szCs w:val="22"/>
        </w:rPr>
        <w:t>FW IMPERVA</w:t>
      </w:r>
      <w:r>
        <w:rPr>
          <w:rFonts w:ascii="Calibri" w:hAnsi="Calibri" w:cs="Calibri"/>
          <w:sz w:val="22"/>
          <w:szCs w:val="22"/>
          <w:lang w:val="es-PE" w:eastAsia="es-PE"/>
        </w:rPr>
        <w:t xml:space="preserve"> durante el mes es de 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28</w:t>
      </w:r>
      <w:r w:rsidR="00E27B96">
        <w:rPr>
          <w:rFonts w:ascii="Calibri" w:hAnsi="Calibri" w:cs="Calibri"/>
          <w:b/>
          <w:bCs/>
          <w:sz w:val="22"/>
          <w:szCs w:val="22"/>
          <w:lang w:val="es-PE" w:eastAsia="es-PE"/>
        </w:rPr>
        <w:t>.</w:t>
      </w:r>
      <w:r w:rsidR="00C918D9">
        <w:rPr>
          <w:rFonts w:ascii="Calibri" w:hAnsi="Calibri" w:cs="Calibri"/>
          <w:b/>
          <w:bCs/>
          <w:sz w:val="22"/>
          <w:szCs w:val="22"/>
          <w:lang w:val="es-PE" w:eastAsia="es-PE"/>
        </w:rPr>
        <w:t>40</w:t>
      </w:r>
      <w:r w:rsidRPr="005A7F72">
        <w:rPr>
          <w:rFonts w:ascii="Calibri" w:hAnsi="Calibri"/>
          <w:b/>
          <w:sz w:val="22"/>
          <w:szCs w:val="22"/>
        </w:rPr>
        <w:t>%</w:t>
      </w:r>
    </w:p>
    <w:p w14:paraId="51C3E7BE" w14:textId="1BC40847" w:rsidR="006533D2" w:rsidRPr="006533D2" w:rsidRDefault="006533D2" w:rsidP="006533D2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 observa </w:t>
      </w:r>
      <w:r w:rsidR="00452434">
        <w:rPr>
          <w:rFonts w:ascii="Calibri" w:hAnsi="Calibri"/>
          <w:sz w:val="22"/>
          <w:szCs w:val="22"/>
        </w:rPr>
        <w:t xml:space="preserve">perdida de data </w:t>
      </w:r>
      <w:r>
        <w:rPr>
          <w:rFonts w:ascii="Calibri" w:hAnsi="Calibri"/>
          <w:sz w:val="22"/>
          <w:szCs w:val="22"/>
        </w:rPr>
        <w:t>en la gráfica de recursos y sesiones concurrentes de</w:t>
      </w:r>
      <w:r w:rsidR="00224179">
        <w:rPr>
          <w:rFonts w:ascii="Calibri" w:hAnsi="Calibri"/>
          <w:sz w:val="22"/>
          <w:szCs w:val="22"/>
        </w:rPr>
        <w:t xml:space="preserve"> los</w:t>
      </w:r>
      <w:r>
        <w:rPr>
          <w:rFonts w:ascii="Calibri" w:hAnsi="Calibri"/>
          <w:sz w:val="22"/>
          <w:szCs w:val="22"/>
        </w:rPr>
        <w:t xml:space="preserve"> equipo</w:t>
      </w:r>
      <w:r w:rsidR="00224179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color w:val="000000" w:themeColor="text1"/>
          <w:sz w:val="22"/>
          <w:szCs w:val="22"/>
          <w:lang w:val="en-US"/>
        </w:rPr>
        <w:t>GATAWEY IMPERVA</w:t>
      </w:r>
      <w:r w:rsidR="00587433">
        <w:rPr>
          <w:rFonts w:ascii="Calibri" w:hAnsi="Calibri"/>
          <w:color w:val="000000" w:themeColor="text1"/>
          <w:sz w:val="22"/>
          <w:szCs w:val="22"/>
          <w:lang w:val="en-US"/>
        </w:rPr>
        <w:t xml:space="preserve">/CONSOLA IMPERVA MX, </w:t>
      </w:r>
      <w:r w:rsidR="00587433">
        <w:rPr>
          <w:rFonts w:ascii="Calibri" w:hAnsi="Calibri"/>
          <w:sz w:val="22"/>
          <w:szCs w:val="22"/>
        </w:rPr>
        <w:t xml:space="preserve">reportado </w:t>
      </w:r>
      <w:r>
        <w:rPr>
          <w:rFonts w:ascii="Calibri" w:hAnsi="Calibri"/>
          <w:sz w:val="22"/>
          <w:szCs w:val="22"/>
        </w:rPr>
        <w:t xml:space="preserve">bajo el ticket INC </w:t>
      </w:r>
      <w:r w:rsidRPr="006533D2">
        <w:rPr>
          <w:rFonts w:ascii="Calibri" w:hAnsi="Calibri"/>
          <w:sz w:val="22"/>
          <w:szCs w:val="22"/>
        </w:rPr>
        <w:t>281881</w:t>
      </w:r>
      <w:r>
        <w:rPr>
          <w:rFonts w:ascii="Calibri" w:hAnsi="Calibri"/>
          <w:sz w:val="22"/>
          <w:szCs w:val="22"/>
        </w:rPr>
        <w:t>.</w:t>
      </w:r>
    </w:p>
    <w:p w14:paraId="79F8A518" w14:textId="74CAFF58" w:rsidR="00B32994" w:rsidRPr="00535A2C" w:rsidRDefault="00B32994" w:rsidP="00535A2C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Se observa </w:t>
      </w:r>
      <w:r w:rsidR="00452434">
        <w:rPr>
          <w:rFonts w:ascii="Calibri" w:hAnsi="Calibri"/>
          <w:sz w:val="22"/>
          <w:szCs w:val="22"/>
        </w:rPr>
        <w:t xml:space="preserve">perdida de data </w:t>
      </w:r>
      <w:r w:rsidR="00C918D9">
        <w:rPr>
          <w:rFonts w:ascii="Calibri" w:hAnsi="Calibri"/>
          <w:sz w:val="22"/>
          <w:szCs w:val="22"/>
        </w:rPr>
        <w:t>en la gráfica</w:t>
      </w:r>
      <w:r>
        <w:rPr>
          <w:rFonts w:ascii="Calibri" w:hAnsi="Calibri"/>
          <w:sz w:val="22"/>
          <w:szCs w:val="22"/>
        </w:rPr>
        <w:t xml:space="preserve"> de recursos</w:t>
      </w:r>
      <w:r w:rsidR="006533D2">
        <w:rPr>
          <w:rFonts w:ascii="Calibri" w:hAnsi="Calibri"/>
          <w:sz w:val="22"/>
          <w:szCs w:val="22"/>
        </w:rPr>
        <w:t xml:space="preserve"> y sesiones concurrentes</w:t>
      </w:r>
      <w:r>
        <w:rPr>
          <w:rFonts w:ascii="Calibri" w:hAnsi="Calibri"/>
          <w:sz w:val="22"/>
          <w:szCs w:val="22"/>
        </w:rPr>
        <w:t xml:space="preserve"> del equipo </w:t>
      </w:r>
      <w:r w:rsidR="006533D2">
        <w:rPr>
          <w:rFonts w:ascii="Calibri" w:hAnsi="Calibri"/>
          <w:color w:val="000000" w:themeColor="text1"/>
          <w:sz w:val="22"/>
          <w:szCs w:val="22"/>
          <w:lang w:val="en-US"/>
        </w:rPr>
        <w:t>CONSOLA IMPERVA MX</w:t>
      </w:r>
      <w:r w:rsidR="00587433">
        <w:rPr>
          <w:rFonts w:ascii="Calibri" w:hAnsi="Calibri"/>
          <w:color w:val="000000" w:themeColor="text1"/>
          <w:sz w:val="22"/>
          <w:szCs w:val="22"/>
          <w:lang w:val="en-US"/>
        </w:rPr>
        <w:t xml:space="preserve">, </w:t>
      </w:r>
      <w:r>
        <w:rPr>
          <w:rFonts w:ascii="Calibri" w:hAnsi="Calibri"/>
          <w:sz w:val="22"/>
          <w:szCs w:val="22"/>
        </w:rPr>
        <w:t>reportado bajo el ticket INC</w:t>
      </w:r>
      <w:r w:rsidR="00C918D9">
        <w:rPr>
          <w:rFonts w:ascii="Calibri" w:hAnsi="Calibri"/>
          <w:sz w:val="22"/>
          <w:szCs w:val="22"/>
        </w:rPr>
        <w:t xml:space="preserve"> </w:t>
      </w:r>
      <w:r w:rsidR="00F968E2" w:rsidRPr="00F968E2">
        <w:rPr>
          <w:rFonts w:ascii="Calibri" w:hAnsi="Calibri"/>
          <w:sz w:val="22"/>
          <w:szCs w:val="22"/>
        </w:rPr>
        <w:t>283297</w:t>
      </w:r>
      <w:r>
        <w:rPr>
          <w:rFonts w:ascii="Calibri" w:hAnsi="Calibri"/>
          <w:sz w:val="22"/>
          <w:szCs w:val="22"/>
        </w:rPr>
        <w:t>.</w:t>
      </w:r>
    </w:p>
    <w:p w14:paraId="14814BD2" w14:textId="756C2D2A" w:rsidR="00A81B2F" w:rsidRPr="00A81B2F" w:rsidRDefault="00A03F13" w:rsidP="00A81B2F">
      <w:pPr>
        <w:numPr>
          <w:ilvl w:val="0"/>
          <w:numId w:val="12"/>
        </w:numPr>
        <w:suppressAutoHyphens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B021F">
        <w:rPr>
          <w:rFonts w:ascii="Calibri" w:hAnsi="Calibri" w:cs="Calibri"/>
          <w:sz w:val="22"/>
          <w:szCs w:val="22"/>
          <w:lang w:val="es-PE" w:eastAsia="es-PE"/>
        </w:rPr>
        <w:t>Las conexiones concurrentes durante el mes son estables</w:t>
      </w:r>
      <w:r>
        <w:rPr>
          <w:rFonts w:ascii="Calibri" w:hAnsi="Calibri" w:cs="Calibri"/>
          <w:sz w:val="22"/>
          <w:szCs w:val="22"/>
          <w:lang w:val="es-PE" w:eastAsia="es-PE"/>
        </w:rPr>
        <w:t>.</w:t>
      </w:r>
    </w:p>
    <w:p w14:paraId="34DEF2EC" w14:textId="2A4B8F71" w:rsidR="00625CA5" w:rsidRPr="00600D9A" w:rsidRDefault="0036429C" w:rsidP="005765CC">
      <w:pPr>
        <w:numPr>
          <w:ilvl w:val="0"/>
          <w:numId w:val="12"/>
        </w:numPr>
        <w:suppressAutoHyphens w:val="0"/>
        <w:spacing w:before="240" w:line="276" w:lineRule="auto"/>
        <w:jc w:val="both"/>
        <w:rPr>
          <w:rFonts w:ascii="Calibri" w:hAnsi="Calibri" w:cs="Arial"/>
          <w:sz w:val="22"/>
        </w:rPr>
      </w:pPr>
      <w:r w:rsidRPr="00A520F0">
        <w:rPr>
          <w:rFonts w:asciiTheme="minorHAnsi" w:hAnsiTheme="minorHAnsi" w:cstheme="minorHAnsi"/>
          <w:sz w:val="22"/>
          <w:szCs w:val="22"/>
        </w:rPr>
        <w:t>Se reportaron los siguientes INC durante el mes:</w:t>
      </w:r>
    </w:p>
    <w:tbl>
      <w:tblPr>
        <w:tblStyle w:val="Tablaconcuadrcula4-nfasis1"/>
        <w:tblpPr w:leftFromText="141" w:rightFromText="141" w:vertAnchor="text" w:horzAnchor="margin" w:tblpXSpec="center" w:tblpY="471"/>
        <w:tblW w:w="5701" w:type="dxa"/>
        <w:tblLook w:val="04A0" w:firstRow="1" w:lastRow="0" w:firstColumn="1" w:lastColumn="0" w:noHBand="0" w:noVBand="1"/>
      </w:tblPr>
      <w:tblGrid>
        <w:gridCol w:w="1044"/>
        <w:gridCol w:w="4657"/>
      </w:tblGrid>
      <w:tr w:rsidR="00600D9A" w:rsidRPr="00B2586C" w14:paraId="7B13CA16" w14:textId="77777777" w:rsidTr="004524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noWrap/>
            <w:hideMark/>
          </w:tcPr>
          <w:p w14:paraId="674BB547" w14:textId="77777777" w:rsidR="00600D9A" w:rsidRPr="00B2586C" w:rsidRDefault="00600D9A" w:rsidP="00600D9A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b w:val="0"/>
                <w:bCs w:val="0"/>
                <w:color w:val="FFFFFF"/>
                <w:sz w:val="22"/>
                <w:szCs w:val="22"/>
                <w:lang w:val="es-PE" w:eastAsia="es-PE"/>
              </w:rPr>
            </w:pPr>
            <w:r w:rsidRPr="00B2586C">
              <w:rPr>
                <w:rFonts w:ascii="Calibri" w:hAnsi="Calibri" w:cs="Calibri"/>
                <w:color w:val="FFFFFF"/>
                <w:sz w:val="22"/>
                <w:szCs w:val="22"/>
                <w:lang w:val="es-PE" w:eastAsia="es-PE"/>
              </w:rPr>
              <w:t>N° Ticket</w:t>
            </w:r>
          </w:p>
        </w:tc>
        <w:tc>
          <w:tcPr>
            <w:tcW w:w="4657" w:type="dxa"/>
            <w:noWrap/>
            <w:hideMark/>
          </w:tcPr>
          <w:p w14:paraId="5E764A78" w14:textId="77777777" w:rsidR="00600D9A" w:rsidRPr="00B2586C" w:rsidRDefault="00600D9A" w:rsidP="00600D9A">
            <w:pPr>
              <w:suppressAutoHyphens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bCs w:val="0"/>
                <w:color w:val="FFFFFF"/>
                <w:sz w:val="22"/>
                <w:szCs w:val="22"/>
                <w:lang w:val="es-PE" w:eastAsia="es-PE"/>
              </w:rPr>
            </w:pPr>
            <w:r w:rsidRPr="00B2586C">
              <w:rPr>
                <w:rFonts w:ascii="Calibri" w:hAnsi="Calibri" w:cs="Calibri"/>
                <w:color w:val="FFFFFF"/>
                <w:sz w:val="22"/>
                <w:szCs w:val="22"/>
                <w:lang w:val="es-PE" w:eastAsia="es-PE"/>
              </w:rPr>
              <w:t>Resumen</w:t>
            </w:r>
          </w:p>
        </w:tc>
      </w:tr>
      <w:tr w:rsidR="00600D9A" w:rsidRPr="00912E5A" w14:paraId="3E986B21" w14:textId="77777777" w:rsidTr="004524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noWrap/>
            <w:hideMark/>
          </w:tcPr>
          <w:p w14:paraId="413CAECB" w14:textId="46540D64" w:rsidR="00600D9A" w:rsidRPr="00B2586C" w:rsidRDefault="00587433" w:rsidP="00600D9A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587433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281881</w:t>
            </w:r>
          </w:p>
        </w:tc>
        <w:tc>
          <w:tcPr>
            <w:tcW w:w="4657" w:type="dxa"/>
            <w:noWrap/>
            <w:hideMark/>
          </w:tcPr>
          <w:p w14:paraId="500A84E0" w14:textId="5DF64742" w:rsidR="00600D9A" w:rsidRPr="00225C9F" w:rsidRDefault="00587433" w:rsidP="00600D9A">
            <w:pPr>
              <w:suppressAutoHyphens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587433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>INC 281881-ALERT-PÉRDIDA SNMP-BNV-MEDIA</w:t>
            </w:r>
          </w:p>
        </w:tc>
      </w:tr>
      <w:tr w:rsidR="00600D9A" w:rsidRPr="00912E5A" w14:paraId="53875D2D" w14:textId="77777777" w:rsidTr="00452434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noWrap/>
          </w:tcPr>
          <w:p w14:paraId="514EEF45" w14:textId="2CB87A8B" w:rsidR="00600D9A" w:rsidRPr="00B2586C" w:rsidRDefault="00587433" w:rsidP="00600D9A">
            <w:pPr>
              <w:suppressAutoHyphens w:val="0"/>
              <w:spacing w:line="240" w:lineRule="auto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587433">
              <w:rPr>
                <w:rFonts w:ascii="Calibri" w:hAnsi="Calibri"/>
                <w:sz w:val="22"/>
                <w:szCs w:val="22"/>
              </w:rPr>
              <w:t>283297</w:t>
            </w:r>
          </w:p>
        </w:tc>
        <w:tc>
          <w:tcPr>
            <w:tcW w:w="4657" w:type="dxa"/>
            <w:noWrap/>
            <w:hideMark/>
          </w:tcPr>
          <w:p w14:paraId="5C3E0D0C" w14:textId="331197DB" w:rsidR="00600D9A" w:rsidRPr="00225C9F" w:rsidRDefault="00587433" w:rsidP="00600D9A">
            <w:pPr>
              <w:suppressAutoHyphens w:val="0"/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</w:pPr>
            <w:r w:rsidRPr="00587433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 xml:space="preserve">INC 283297-ALERT-PÉRDIDA DE CONEXIÓN SNMP-BNV-MEDIA </w:t>
            </w:r>
            <w:r w:rsidR="00485A23" w:rsidRPr="00485A23">
              <w:rPr>
                <w:rFonts w:ascii="Calibri" w:hAnsi="Calibri" w:cs="Calibri"/>
                <w:color w:val="000000"/>
                <w:sz w:val="22"/>
                <w:szCs w:val="22"/>
                <w:lang w:val="es-PE" w:eastAsia="es-PE"/>
              </w:rPr>
              <w:tab/>
            </w:r>
          </w:p>
        </w:tc>
      </w:tr>
    </w:tbl>
    <w:tbl>
      <w:tblPr>
        <w:tblpPr w:leftFromText="141" w:rightFromText="141" w:vertAnchor="text" w:horzAnchor="margin" w:tblpY="2302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8"/>
        <w:gridCol w:w="1897"/>
        <w:gridCol w:w="1778"/>
        <w:gridCol w:w="1257"/>
        <w:gridCol w:w="2464"/>
      </w:tblGrid>
      <w:tr w:rsidR="00452434" w14:paraId="45C45276" w14:textId="77777777" w:rsidTr="00452434">
        <w:trPr>
          <w:trHeight w:val="315"/>
        </w:trPr>
        <w:tc>
          <w:tcPr>
            <w:tcW w:w="5000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/>
            <w:vAlign w:val="center"/>
            <w:hideMark/>
          </w:tcPr>
          <w:p w14:paraId="26E8A310" w14:textId="77777777" w:rsidR="00452434" w:rsidRDefault="00452434" w:rsidP="00452434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 w:val="22"/>
                <w:szCs w:val="22"/>
                <w:lang w:val="es-PE" w:eastAsia="en-US"/>
              </w:rPr>
              <w:t>CONTROL DE CAMBIOS</w:t>
            </w:r>
          </w:p>
        </w:tc>
      </w:tr>
      <w:tr w:rsidR="00452434" w14:paraId="1D06C407" w14:textId="77777777" w:rsidTr="00452434">
        <w:trPr>
          <w:trHeight w:val="315"/>
        </w:trPr>
        <w:tc>
          <w:tcPr>
            <w:tcW w:w="6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179C54CF" w14:textId="77777777" w:rsidR="00452434" w:rsidRDefault="00452434" w:rsidP="00452434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Revisión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636E37CE" w14:textId="77777777" w:rsidR="00452434" w:rsidRDefault="00452434" w:rsidP="00452434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Hecha por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165FB2EE" w14:textId="77777777" w:rsidR="00452434" w:rsidRDefault="00452434" w:rsidP="00452434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Aprobada por</w:t>
            </w:r>
          </w:p>
        </w:tc>
        <w:tc>
          <w:tcPr>
            <w:tcW w:w="7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14:paraId="706006CF" w14:textId="77777777" w:rsidR="00452434" w:rsidRDefault="00452434" w:rsidP="00452434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Fecha</w:t>
            </w:r>
          </w:p>
        </w:tc>
        <w:tc>
          <w:tcPr>
            <w:tcW w:w="14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D9D9D9"/>
            <w:vAlign w:val="center"/>
            <w:hideMark/>
          </w:tcPr>
          <w:p w14:paraId="2EF235CD" w14:textId="77777777" w:rsidR="00452434" w:rsidRDefault="00452434" w:rsidP="00452434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b/>
                <w:bCs/>
                <w:color w:val="000000"/>
                <w:sz w:val="22"/>
                <w:szCs w:val="22"/>
                <w:lang w:val="es-PE" w:eastAsia="en-US"/>
              </w:rPr>
              <w:t>Motivo</w:t>
            </w:r>
          </w:p>
        </w:tc>
      </w:tr>
      <w:tr w:rsidR="00452434" w14:paraId="04A7A7D6" w14:textId="77777777" w:rsidTr="0017069A">
        <w:trPr>
          <w:trHeight w:val="315"/>
        </w:trPr>
        <w:tc>
          <w:tcPr>
            <w:tcW w:w="64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9B101E" w14:textId="77777777" w:rsidR="00452434" w:rsidRDefault="00452434" w:rsidP="00452434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FFFFFF"/>
                <w:sz w:val="22"/>
                <w:szCs w:val="22"/>
                <w:lang w:val="es-PE" w:eastAsia="en-US"/>
              </w:rPr>
              <w:t>a</w:t>
            </w: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00</w:t>
            </w:r>
          </w:p>
        </w:tc>
        <w:tc>
          <w:tcPr>
            <w:tcW w:w="111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2C624FF" w14:textId="39866C95" w:rsidR="00452434" w:rsidRDefault="0017069A" w:rsidP="00452434">
            <w:pPr>
              <w:suppressAutoHyphens w:val="0"/>
              <w:spacing w:line="240" w:lineRule="auto"/>
              <w:jc w:val="center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t>${autor}</w:t>
            </w:r>
          </w:p>
        </w:tc>
        <w:tc>
          <w:tcPr>
            <w:tcW w:w="10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85F2CD" w14:textId="77777777" w:rsidR="00452434" w:rsidRDefault="00452434" w:rsidP="00452434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Supervisor</w:t>
            </w:r>
          </w:p>
        </w:tc>
        <w:tc>
          <w:tcPr>
            <w:tcW w:w="7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C063BC" w14:textId="5A49FBE4" w:rsidR="00452434" w:rsidRDefault="0017069A" w:rsidP="00452434">
            <w:pPr>
              <w:suppressAutoHyphens w:val="0"/>
              <w:spacing w:line="240" w:lineRule="auto"/>
              <w:jc w:val="center"/>
              <w:rPr>
                <w:rFonts w:ascii="Calibri" w:hAnsi="Calibri"/>
                <w:sz w:val="22"/>
                <w:szCs w:val="22"/>
                <w:lang w:val="es-PE" w:eastAsia="es-PE"/>
              </w:rPr>
            </w:pPr>
            <w:r>
              <w:rPr>
                <w:rFonts w:ascii="Calibri" w:hAnsi="Calibri"/>
                <w:sz w:val="22"/>
                <w:szCs w:val="22"/>
                <w:lang w:val="es-PE" w:eastAsia="es-PE"/>
              </w:rPr>
              <w:fldChar w:fldCharType="begin"/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instrText xml:space="preserve"> TIME \@ "d/MM/yyyy" </w:instrTex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fldChar w:fldCharType="separate"/>
            </w:r>
            <w:r>
              <w:rPr>
                <w:rFonts w:ascii="Calibri" w:hAnsi="Calibri"/>
                <w:noProof/>
                <w:sz w:val="22"/>
                <w:szCs w:val="22"/>
                <w:lang w:val="es-PE" w:eastAsia="es-PE"/>
              </w:rPr>
              <w:t>23/02/2022</w:t>
            </w:r>
            <w:r>
              <w:rPr>
                <w:rFonts w:ascii="Calibri" w:hAnsi="Calibri"/>
                <w:sz w:val="22"/>
                <w:szCs w:val="22"/>
                <w:lang w:val="es-PE" w:eastAsia="es-PE"/>
              </w:rPr>
              <w:fldChar w:fldCharType="end"/>
            </w:r>
          </w:p>
        </w:tc>
        <w:tc>
          <w:tcPr>
            <w:tcW w:w="145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14:paraId="7EBF1C25" w14:textId="77777777" w:rsidR="00452434" w:rsidRDefault="00452434" w:rsidP="00452434">
            <w:pPr>
              <w:suppressAutoHyphens w:val="0"/>
              <w:spacing w:line="240" w:lineRule="auto"/>
              <w:jc w:val="center"/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</w:pPr>
            <w:r>
              <w:rPr>
                <w:rFonts w:ascii="Calibri" w:hAnsi="Calibri" w:cs="Arial"/>
                <w:color w:val="000000"/>
                <w:sz w:val="22"/>
                <w:szCs w:val="22"/>
                <w:lang w:val="es-PE" w:eastAsia="en-US"/>
              </w:rPr>
              <w:t>Versión Inicial</w:t>
            </w:r>
          </w:p>
        </w:tc>
      </w:tr>
    </w:tbl>
    <w:p w14:paraId="65C37170" w14:textId="24B35948" w:rsidR="002B41AE" w:rsidRDefault="002B41AE" w:rsidP="005765CC">
      <w:pPr>
        <w:spacing w:before="240"/>
        <w:jc w:val="both"/>
        <w:rPr>
          <w:rFonts w:ascii="Calibri" w:hAnsi="Calibri" w:cs="Arial"/>
          <w:sz w:val="22"/>
        </w:rPr>
      </w:pPr>
    </w:p>
    <w:p w14:paraId="5D7AEC87" w14:textId="77777777" w:rsidR="002B41AE" w:rsidRDefault="002B41AE" w:rsidP="005765CC">
      <w:pPr>
        <w:spacing w:before="240"/>
        <w:jc w:val="both"/>
        <w:rPr>
          <w:rFonts w:ascii="Calibri" w:hAnsi="Calibri" w:cs="Arial"/>
          <w:sz w:val="22"/>
        </w:rPr>
      </w:pPr>
    </w:p>
    <w:sectPr w:rsidR="002B41AE" w:rsidSect="00B141B2">
      <w:footerReference w:type="default" r:id="rId14"/>
      <w:pgSz w:w="11906" w:h="16838"/>
      <w:pgMar w:top="1418" w:right="1701" w:bottom="1418" w:left="1701" w:header="709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093" w14:textId="77777777" w:rsidR="00B429A3" w:rsidRDefault="00B429A3">
      <w:pPr>
        <w:spacing w:line="240" w:lineRule="auto"/>
      </w:pPr>
      <w:r>
        <w:separator/>
      </w:r>
    </w:p>
  </w:endnote>
  <w:endnote w:type="continuationSeparator" w:id="0">
    <w:p w14:paraId="313A8812" w14:textId="77777777" w:rsidR="00B429A3" w:rsidRDefault="00B429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 Unicode MS"/>
    <w:charset w:val="00"/>
    <w:family w:val="swiss"/>
    <w:pitch w:val="variable"/>
    <w:sig w:usb0="00000001" w:usb1="500078FB" w:usb2="00000000" w:usb3="00000000" w:csb0="0000009F" w:csb1="00000000"/>
  </w:font>
  <w:font w:name="DejaVu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5864" w14:textId="77777777" w:rsidR="00893DCD" w:rsidRPr="005C3982" w:rsidRDefault="008A368F" w:rsidP="002D6AFD">
    <w:pPr>
      <w:pStyle w:val="Piedepgina"/>
      <w:spacing w:line="240" w:lineRule="auto"/>
      <w:jc w:val="center"/>
      <w:rPr>
        <w:rFonts w:ascii="Arial" w:eastAsia="Batang" w:hAnsi="Arial" w:cs="Arial"/>
        <w:b/>
        <w:bCs/>
        <w:color w:val="FF0000"/>
        <w:sz w:val="20"/>
        <w:szCs w:val="20"/>
        <w:lang w:val="en-US"/>
      </w:rPr>
    </w:pPr>
    <w:r>
      <w:rPr>
        <w:rFonts w:ascii="Arial" w:hAnsi="Arial" w:cs="Arial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C39ABF0" wp14:editId="3B85E6F6">
              <wp:simplePos x="0" y="0"/>
              <wp:positionH relativeFrom="column">
                <wp:posOffset>-50165</wp:posOffset>
              </wp:positionH>
              <wp:positionV relativeFrom="paragraph">
                <wp:posOffset>-44450</wp:posOffset>
              </wp:positionV>
              <wp:extent cx="9315450" cy="0"/>
              <wp:effectExtent l="20955" t="20320" r="17145" b="1778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31545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5062DB" id="Line 8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95pt,-3.5pt" to="729.5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" strokeweight=".71mm">
              <v:stroke joinstyle="miter"/>
            </v:line>
          </w:pict>
        </mc:Fallback>
      </mc:AlternateContent>
    </w:r>
    <w:proofErr w:type="spellStart"/>
    <w:r w:rsidR="0097187B">
      <w:rPr>
        <w:rFonts w:ascii="Arial" w:hAnsi="Arial" w:cs="Arial"/>
        <w:b/>
        <w:bCs/>
        <w:lang w:val="en-US"/>
      </w:rPr>
      <w:t>Secure</w:t>
    </w:r>
    <w:r w:rsidR="00893DCD" w:rsidRPr="005C3982">
      <w:rPr>
        <w:rFonts w:ascii="Arial" w:hAnsi="Arial" w:cs="Arial"/>
        <w:b/>
        <w:bCs/>
        <w:lang w:val="en-US"/>
      </w:rPr>
      <w:t>Soft</w:t>
    </w:r>
    <w:proofErr w:type="spellEnd"/>
    <w:r w:rsidR="00503F99">
      <w:rPr>
        <w:rFonts w:ascii="Arial" w:hAnsi="Arial" w:cs="Arial"/>
        <w:b/>
        <w:bCs/>
        <w:lang w:val="en-US"/>
      </w:rPr>
      <w:t xml:space="preserve"> Corporation</w:t>
    </w:r>
    <w:r w:rsidR="00893DCD" w:rsidRPr="005C3982">
      <w:rPr>
        <w:rFonts w:ascii="Arial" w:hAnsi="Arial" w:cs="Arial"/>
        <w:b/>
        <w:bCs/>
        <w:lang w:val="en-US"/>
      </w:rPr>
      <w:t xml:space="preserve"> S.A.C.</w:t>
    </w:r>
  </w:p>
  <w:p w14:paraId="1031F416" w14:textId="77777777" w:rsidR="00893DCD" w:rsidRPr="005C3982" w:rsidRDefault="00893DCD" w:rsidP="002D6AFD">
    <w:pPr>
      <w:pStyle w:val="Piedepgina"/>
      <w:spacing w:line="240" w:lineRule="auto"/>
      <w:jc w:val="center"/>
      <w:rPr>
        <w:rFonts w:ascii="Arial" w:eastAsia="Batang" w:hAnsi="Arial" w:cs="Arial"/>
        <w:b/>
        <w:bCs/>
        <w:color w:val="FF0000"/>
        <w:sz w:val="20"/>
        <w:szCs w:val="20"/>
      </w:rPr>
    </w:pPr>
    <w:r w:rsidRPr="005C3982">
      <w:rPr>
        <w:rFonts w:ascii="Arial" w:eastAsia="Batang" w:hAnsi="Arial" w:cs="Arial"/>
        <w:b/>
        <w:bCs/>
        <w:color w:val="FF0000"/>
        <w:sz w:val="20"/>
        <w:szCs w:val="20"/>
      </w:rPr>
      <w:t>CONFIDENCIAL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A582E" w14:textId="77777777" w:rsidR="00053CAC" w:rsidRPr="00DC273E" w:rsidRDefault="008A368F" w:rsidP="00053CAC">
    <w:pPr>
      <w:pStyle w:val="Encabezado"/>
      <w:rPr>
        <w:lang w:val="es-PE"/>
      </w:rPr>
    </w:pPr>
    <w:r>
      <w:rPr>
        <w:rFonts w:ascii="Arial" w:hAnsi="Arial" w:cs="Arial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1AFA3DDE" wp14:editId="0D24209A">
              <wp:simplePos x="0" y="0"/>
              <wp:positionH relativeFrom="column">
                <wp:posOffset>-114300</wp:posOffset>
              </wp:positionH>
              <wp:positionV relativeFrom="paragraph">
                <wp:posOffset>222250</wp:posOffset>
              </wp:positionV>
              <wp:extent cx="5562600" cy="0"/>
              <wp:effectExtent l="13335" t="13970" r="15240" b="14605"/>
              <wp:wrapNone/>
              <wp:docPr id="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62600" cy="0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7433A0" id="Line 17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5pt" to="42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" strokeweight=".71mm">
              <v:stroke joinstyle="miter"/>
            </v:line>
          </w:pict>
        </mc:Fallback>
      </mc:AlternateContent>
    </w:r>
  </w:p>
  <w:p w14:paraId="74C5CAED" w14:textId="77777777" w:rsidR="00053CAC" w:rsidRPr="005C3982" w:rsidRDefault="0097187B" w:rsidP="00053CAC">
    <w:pPr>
      <w:pStyle w:val="Piedepgina"/>
      <w:spacing w:line="240" w:lineRule="auto"/>
      <w:jc w:val="center"/>
      <w:rPr>
        <w:rFonts w:ascii="Arial" w:eastAsia="Batang" w:hAnsi="Arial" w:cs="Arial"/>
        <w:b/>
        <w:bCs/>
        <w:color w:val="FF0000"/>
        <w:sz w:val="20"/>
        <w:szCs w:val="20"/>
        <w:lang w:val="en-US"/>
      </w:rPr>
    </w:pPr>
    <w:proofErr w:type="spellStart"/>
    <w:r>
      <w:rPr>
        <w:rFonts w:ascii="Arial" w:hAnsi="Arial" w:cs="Arial"/>
        <w:b/>
        <w:bCs/>
        <w:lang w:val="en-US"/>
      </w:rPr>
      <w:t>Secure</w:t>
    </w:r>
    <w:r w:rsidR="00053CAC" w:rsidRPr="005C3982">
      <w:rPr>
        <w:rFonts w:ascii="Arial" w:hAnsi="Arial" w:cs="Arial"/>
        <w:b/>
        <w:bCs/>
        <w:lang w:val="en-US"/>
      </w:rPr>
      <w:t>Soft</w:t>
    </w:r>
    <w:proofErr w:type="spellEnd"/>
    <w:r w:rsidR="00053CAC" w:rsidRPr="005C3982">
      <w:rPr>
        <w:rFonts w:ascii="Arial" w:hAnsi="Arial" w:cs="Arial"/>
        <w:b/>
        <w:bCs/>
        <w:lang w:val="en-US"/>
      </w:rPr>
      <w:t xml:space="preserve"> </w:t>
    </w:r>
    <w:r w:rsidR="00503F99">
      <w:rPr>
        <w:rFonts w:ascii="Arial" w:hAnsi="Arial" w:cs="Arial"/>
        <w:b/>
        <w:bCs/>
        <w:lang w:val="en-US"/>
      </w:rPr>
      <w:t xml:space="preserve">Corporation </w:t>
    </w:r>
    <w:r w:rsidR="00053CAC" w:rsidRPr="005C3982">
      <w:rPr>
        <w:rFonts w:ascii="Arial" w:hAnsi="Arial" w:cs="Arial"/>
        <w:b/>
        <w:bCs/>
        <w:lang w:val="en-US"/>
      </w:rPr>
      <w:t>S.A.C.</w:t>
    </w:r>
  </w:p>
  <w:p w14:paraId="6306EDCA" w14:textId="77777777" w:rsidR="00053CAC" w:rsidRPr="00053CAC" w:rsidRDefault="00053CAC" w:rsidP="00053CAC">
    <w:pPr>
      <w:pStyle w:val="Piedepgina"/>
      <w:spacing w:line="240" w:lineRule="auto"/>
      <w:jc w:val="center"/>
      <w:rPr>
        <w:rFonts w:ascii="Arial" w:eastAsia="Batang" w:hAnsi="Arial" w:cs="Arial"/>
        <w:b/>
        <w:bCs/>
        <w:color w:val="FF0000"/>
        <w:sz w:val="20"/>
        <w:szCs w:val="20"/>
      </w:rPr>
    </w:pPr>
    <w:r w:rsidRPr="005C3982">
      <w:rPr>
        <w:rFonts w:ascii="Arial" w:eastAsia="Batang" w:hAnsi="Arial" w:cs="Arial"/>
        <w:b/>
        <w:bCs/>
        <w:color w:val="FF0000"/>
        <w:sz w:val="20"/>
        <w:szCs w:val="20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79FFA" w14:textId="77777777" w:rsidR="00B429A3" w:rsidRDefault="00B429A3">
      <w:pPr>
        <w:spacing w:line="240" w:lineRule="auto"/>
      </w:pPr>
      <w:r>
        <w:separator/>
      </w:r>
    </w:p>
  </w:footnote>
  <w:footnote w:type="continuationSeparator" w:id="0">
    <w:p w14:paraId="33080E15" w14:textId="77777777" w:rsidR="00B429A3" w:rsidRDefault="00B429A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6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2802"/>
      <w:gridCol w:w="3969"/>
      <w:gridCol w:w="1275"/>
      <w:gridCol w:w="160"/>
      <w:gridCol w:w="1262"/>
    </w:tblGrid>
    <w:tr w:rsidR="001B1C2B" w:rsidRPr="00614B6B" w14:paraId="2FB29FF2" w14:textId="77777777" w:rsidTr="005B0DBB">
      <w:trPr>
        <w:cantSplit/>
        <w:trHeight w:val="558"/>
        <w:jc w:val="center"/>
      </w:trPr>
      <w:tc>
        <w:tcPr>
          <w:tcW w:w="2802" w:type="dxa"/>
          <w:vMerge w:val="restart"/>
          <w:vAlign w:val="center"/>
        </w:tcPr>
        <w:p w14:paraId="42AD0FC4" w14:textId="77777777" w:rsidR="001B1C2B" w:rsidRPr="00614B6B" w:rsidRDefault="001B1C2B" w:rsidP="001B1C2B">
          <w:pPr>
            <w:pStyle w:val="Encabezado"/>
            <w:jc w:val="center"/>
            <w:rPr>
              <w:rFonts w:ascii="Calibri" w:hAnsi="Calibri" w:cs="Calibri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3701F886" wp14:editId="61A7EBEB">
                <wp:extent cx="796258" cy="476574"/>
                <wp:effectExtent l="0" t="0" r="4445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6258" cy="476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vMerge w:val="restart"/>
          <w:tcBorders>
            <w:right w:val="single" w:sz="4" w:space="0" w:color="auto"/>
          </w:tcBorders>
          <w:vAlign w:val="center"/>
        </w:tcPr>
        <w:p w14:paraId="0442A6F3" w14:textId="77777777" w:rsidR="001B1C2B" w:rsidRPr="00614B6B" w:rsidRDefault="001B1C2B" w:rsidP="001B1C2B">
          <w:pPr>
            <w:pStyle w:val="Encabezado"/>
            <w:spacing w:before="120" w:after="120"/>
            <w:jc w:val="center"/>
            <w:rPr>
              <w:rFonts w:ascii="Calibri" w:hAnsi="Calibri" w:cs="Calibri"/>
              <w:spacing w:val="24"/>
            </w:rPr>
          </w:pPr>
          <w:r>
            <w:rPr>
              <w:rFonts w:ascii="Calibri" w:hAnsi="Calibri" w:cs="Calibri"/>
              <w:spacing w:val="24"/>
            </w:rPr>
            <w:t>Formato</w:t>
          </w:r>
        </w:p>
      </w:tc>
      <w:tc>
        <w:tcPr>
          <w:tcW w:w="2697" w:type="dxa"/>
          <w:gridSpan w:val="3"/>
          <w:tcBorders>
            <w:left w:val="single" w:sz="4" w:space="0" w:color="auto"/>
          </w:tcBorders>
          <w:vAlign w:val="center"/>
        </w:tcPr>
        <w:p w14:paraId="0C0B7C77" w14:textId="77777777" w:rsidR="001B1C2B" w:rsidRPr="00614B6B" w:rsidRDefault="001B1C2B" w:rsidP="001B1C2B">
          <w:pPr>
            <w:pStyle w:val="Encabezad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z w:val="16"/>
              <w:szCs w:val="16"/>
            </w:rPr>
            <w:t xml:space="preserve">Documento </w:t>
          </w:r>
          <w:proofErr w:type="spellStart"/>
          <w:r w:rsidRPr="00614B6B">
            <w:rPr>
              <w:rFonts w:ascii="Calibri" w:hAnsi="Calibri" w:cs="Calibri"/>
              <w:sz w:val="16"/>
              <w:szCs w:val="16"/>
            </w:rPr>
            <w:t>Nº</w:t>
          </w:r>
          <w:proofErr w:type="spellEnd"/>
          <w:r w:rsidRPr="00614B6B">
            <w:rPr>
              <w:rFonts w:ascii="Calibri" w:hAnsi="Calibri" w:cs="Calibri"/>
              <w:sz w:val="16"/>
              <w:szCs w:val="16"/>
            </w:rPr>
            <w:t>:</w:t>
          </w:r>
          <w:r>
            <w:rPr>
              <w:rFonts w:ascii="Calibri" w:hAnsi="Calibri" w:cs="Calibri"/>
              <w:sz w:val="14"/>
              <w:szCs w:val="14"/>
            </w:rPr>
            <w:t xml:space="preserve"> </w:t>
          </w:r>
          <w:r w:rsidRPr="00F930FC">
            <w:rPr>
              <w:rFonts w:ascii="Calibri" w:hAnsi="Calibri" w:cs="Calibri"/>
              <w:sz w:val="14"/>
              <w:szCs w:val="14"/>
            </w:rPr>
            <w:t>SOC-FOR-0</w:t>
          </w:r>
          <w:r>
            <w:rPr>
              <w:rFonts w:ascii="Calibri" w:hAnsi="Calibri" w:cs="Calibri"/>
              <w:sz w:val="14"/>
              <w:szCs w:val="14"/>
            </w:rPr>
            <w:t>4</w:t>
          </w:r>
        </w:p>
      </w:tc>
    </w:tr>
    <w:tr w:rsidR="001B1C2B" w:rsidRPr="00614B6B" w14:paraId="0C94854C" w14:textId="77777777" w:rsidTr="005B0DBB">
      <w:trPr>
        <w:cantSplit/>
        <w:trHeight w:val="471"/>
        <w:jc w:val="center"/>
      </w:trPr>
      <w:tc>
        <w:tcPr>
          <w:tcW w:w="2802" w:type="dxa"/>
          <w:vMerge/>
          <w:vAlign w:val="center"/>
        </w:tcPr>
        <w:p w14:paraId="72AEE206" w14:textId="77777777" w:rsidR="001B1C2B" w:rsidRPr="00614B6B" w:rsidRDefault="001B1C2B" w:rsidP="001B1C2B">
          <w:pPr>
            <w:pStyle w:val="Encabezado"/>
            <w:jc w:val="center"/>
            <w:rPr>
              <w:rFonts w:ascii="Calibri" w:hAnsi="Calibri" w:cs="Calibri"/>
              <w:sz w:val="22"/>
            </w:rPr>
          </w:pPr>
        </w:p>
      </w:tc>
      <w:tc>
        <w:tcPr>
          <w:tcW w:w="3969" w:type="dxa"/>
          <w:vMerge/>
          <w:tcBorders>
            <w:right w:val="single" w:sz="4" w:space="0" w:color="auto"/>
          </w:tcBorders>
          <w:vAlign w:val="center"/>
        </w:tcPr>
        <w:p w14:paraId="3A21FB96" w14:textId="77777777" w:rsidR="001B1C2B" w:rsidRPr="00614B6B" w:rsidRDefault="001B1C2B" w:rsidP="001B1C2B">
          <w:pPr>
            <w:pStyle w:val="Encabezado"/>
            <w:jc w:val="center"/>
            <w:rPr>
              <w:rFonts w:ascii="Calibri" w:hAnsi="Calibri" w:cs="Calibri"/>
            </w:rPr>
          </w:pPr>
        </w:p>
      </w:tc>
      <w:tc>
        <w:tcPr>
          <w:tcW w:w="1275" w:type="dxa"/>
          <w:tcBorders>
            <w:left w:val="single" w:sz="4" w:space="0" w:color="auto"/>
            <w:right w:val="nil"/>
          </w:tcBorders>
          <w:vAlign w:val="center"/>
        </w:tcPr>
        <w:p w14:paraId="44BD89A0" w14:textId="317DFF80" w:rsidR="001B1C2B" w:rsidRPr="00614B6B" w:rsidRDefault="001B1C2B" w:rsidP="001B1C2B">
          <w:pPr>
            <w:pStyle w:val="Encabezado"/>
            <w:jc w:val="both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Versión:  00</w:t>
          </w:r>
        </w:p>
      </w:tc>
      <w:tc>
        <w:tcPr>
          <w:tcW w:w="160" w:type="dxa"/>
          <w:tcBorders>
            <w:left w:val="nil"/>
          </w:tcBorders>
          <w:vAlign w:val="center"/>
        </w:tcPr>
        <w:p w14:paraId="36559AB0" w14:textId="77777777" w:rsidR="001B1C2B" w:rsidRPr="00614B6B" w:rsidRDefault="001B1C2B" w:rsidP="001B1C2B">
          <w:pPr>
            <w:pStyle w:val="Encabezado"/>
            <w:rPr>
              <w:rFonts w:ascii="Calibri" w:hAnsi="Calibri" w:cs="Calibri"/>
              <w:sz w:val="16"/>
              <w:szCs w:val="16"/>
            </w:rPr>
          </w:pPr>
        </w:p>
      </w:tc>
      <w:tc>
        <w:tcPr>
          <w:tcW w:w="1262" w:type="dxa"/>
          <w:tcBorders>
            <w:left w:val="nil"/>
          </w:tcBorders>
          <w:vAlign w:val="center"/>
        </w:tcPr>
        <w:p w14:paraId="0D1C2A6E" w14:textId="77777777" w:rsidR="001B1C2B" w:rsidRPr="00614B6B" w:rsidRDefault="001B1C2B" w:rsidP="001B1C2B">
          <w:pPr>
            <w:pStyle w:val="Encabezado"/>
            <w:jc w:val="center"/>
            <w:rPr>
              <w:rFonts w:ascii="Calibri" w:hAnsi="Calibri" w:cs="Calibri"/>
              <w:sz w:val="16"/>
              <w:szCs w:val="16"/>
            </w:rPr>
          </w:pPr>
          <w:r w:rsidRPr="00614B6B">
            <w:rPr>
              <w:rFonts w:ascii="Calibri" w:hAnsi="Calibri" w:cs="Calibri"/>
              <w:snapToGrid w:val="0"/>
              <w:kern w:val="28"/>
              <w:position w:val="-20"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begin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instrText xml:space="preserve"> PAGE   \* MERGEFORMAT </w:instrTex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separate"/>
          </w:r>
          <w:r>
            <w:rPr>
              <w:rFonts w:ascii="Calibri" w:hAnsi="Calibri" w:cs="Calibri"/>
              <w:caps/>
              <w:noProof/>
              <w:sz w:val="16"/>
              <w:szCs w:val="16"/>
            </w:rPr>
            <w:t>13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fldChar w:fldCharType="end"/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 w:rsidRPr="00614B6B">
            <w:rPr>
              <w:rFonts w:ascii="Calibri" w:hAnsi="Calibri" w:cs="Calibri"/>
              <w:sz w:val="16"/>
              <w:szCs w:val="16"/>
            </w:rPr>
            <w:t>de</w:t>
          </w:r>
          <w:r w:rsidRPr="00614B6B">
            <w:rPr>
              <w:rFonts w:ascii="Calibri" w:hAnsi="Calibri" w:cs="Calibri"/>
              <w:caps/>
              <w:sz w:val="16"/>
              <w:szCs w:val="16"/>
            </w:rPr>
            <w:t xml:space="preserve"> </w:t>
          </w:r>
          <w:r>
            <w:rPr>
              <w:rStyle w:val="Nmerodepgina"/>
              <w:rFonts w:ascii="Calibri" w:hAnsi="Calibri" w:cs="Calibri"/>
              <w:sz w:val="16"/>
              <w:szCs w:val="16"/>
            </w:rPr>
            <w:t>14</w:t>
          </w:r>
        </w:p>
      </w:tc>
    </w:tr>
    <w:tr w:rsidR="001B1C2B" w:rsidRPr="00DC273E" w14:paraId="4794EAD6" w14:textId="77777777" w:rsidTr="005B0DBB">
      <w:trPr>
        <w:trHeight w:val="515"/>
        <w:jc w:val="center"/>
      </w:trPr>
      <w:tc>
        <w:tcPr>
          <w:tcW w:w="9468" w:type="dxa"/>
          <w:gridSpan w:val="5"/>
          <w:vAlign w:val="center"/>
        </w:tcPr>
        <w:p w14:paraId="38CA6517" w14:textId="77777777" w:rsidR="001B1C2B" w:rsidRPr="00F6601D" w:rsidRDefault="001B1C2B" w:rsidP="001B1C2B">
          <w:pPr>
            <w:spacing w:line="276" w:lineRule="auto"/>
            <w:jc w:val="center"/>
            <w:rPr>
              <w:rFonts w:ascii="Calibri" w:hAnsi="Calibri" w:cs="Arial"/>
              <w:b/>
              <w:sz w:val="36"/>
            </w:rPr>
          </w:pPr>
          <w:r w:rsidRPr="001E2782">
            <w:rPr>
              <w:rFonts w:ascii="Calibri" w:hAnsi="Calibri" w:cs="Arial"/>
              <w:b/>
              <w:sz w:val="22"/>
            </w:rPr>
            <w:t xml:space="preserve">REPORTE </w:t>
          </w:r>
          <w:r>
            <w:rPr>
              <w:rFonts w:ascii="Calibri" w:hAnsi="Calibri" w:cs="Arial"/>
              <w:b/>
              <w:sz w:val="22"/>
            </w:rPr>
            <w:t>MENSUAL</w:t>
          </w:r>
        </w:p>
      </w:tc>
    </w:tr>
  </w:tbl>
  <w:p w14:paraId="59F323AE" w14:textId="77777777" w:rsidR="00893DCD" w:rsidRPr="00893DCD" w:rsidRDefault="00893DCD" w:rsidP="005458C3">
    <w:pPr>
      <w:pStyle w:val="Encabezado"/>
      <w:spacing w:line="240" w:lineRule="auto"/>
      <w:rPr>
        <w:rFonts w:ascii="Calibri" w:hAnsi="Calibri" w:cs="Calibri"/>
        <w:sz w:val="20"/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B3C98A"/>
    <w:multiLevelType w:val="hybridMultilevel"/>
    <w:tmpl w:val="CD85A26B"/>
    <w:lvl w:ilvl="0" w:tplc="FFFFFFFF">
      <w:start w:val="1"/>
      <w:numFmt w:val="upp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Arial"/>
        <w:b w:val="0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Arial"/>
        <w:b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Arial"/>
        <w:b w:val="0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Arial"/>
        <w:b w:val="0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Arial"/>
        <w:b w:val="0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Arial"/>
        <w:b w:val="0"/>
        <w:sz w:val="24"/>
      </w:rPr>
    </w:lvl>
  </w:abstractNum>
  <w:abstractNum w:abstractNumId="5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Aria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Aria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Aria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Courier New"/>
      </w:rPr>
    </w:lvl>
  </w:abstractNum>
  <w:abstractNum w:abstractNumId="7" w15:restartNumberingAfterBreak="0">
    <w:nsid w:val="05A117B3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 w15:restartNumberingAfterBreak="0">
    <w:nsid w:val="0B4E615C"/>
    <w:multiLevelType w:val="hybridMultilevel"/>
    <w:tmpl w:val="97C270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3F0672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0" w15:restartNumberingAfterBreak="0">
    <w:nsid w:val="0C943FB8"/>
    <w:multiLevelType w:val="hybridMultilevel"/>
    <w:tmpl w:val="D0305B4A"/>
    <w:lvl w:ilvl="0" w:tplc="280A000B">
      <w:start w:val="1"/>
      <w:numFmt w:val="bullet"/>
      <w:lvlText w:val=""/>
      <w:lvlJc w:val="left"/>
      <w:pPr>
        <w:ind w:left="248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0C9B44C7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2" w15:restartNumberingAfterBreak="0">
    <w:nsid w:val="24AD4B92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3361582A"/>
    <w:multiLevelType w:val="hybridMultilevel"/>
    <w:tmpl w:val="22E650BE"/>
    <w:lvl w:ilvl="0" w:tplc="280A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4" w15:restartNumberingAfterBreak="0">
    <w:nsid w:val="337A05CB"/>
    <w:multiLevelType w:val="hybridMultilevel"/>
    <w:tmpl w:val="F77E5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019E6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3C7D4BD2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 w15:restartNumberingAfterBreak="0">
    <w:nsid w:val="3D11771C"/>
    <w:multiLevelType w:val="hybridMultilevel"/>
    <w:tmpl w:val="84AC2F2C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660249"/>
    <w:multiLevelType w:val="hybridMultilevel"/>
    <w:tmpl w:val="9DEAC570"/>
    <w:lvl w:ilvl="0" w:tplc="280A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424B7E00"/>
    <w:multiLevelType w:val="hybridMultilevel"/>
    <w:tmpl w:val="45286A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C4977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 w15:restartNumberingAfterBreak="0">
    <w:nsid w:val="59857FB8"/>
    <w:multiLevelType w:val="hybridMultilevel"/>
    <w:tmpl w:val="29B694AC"/>
    <w:lvl w:ilvl="0" w:tplc="C59A22B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C166A4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5CB3C60F"/>
    <w:multiLevelType w:val="hybridMultilevel"/>
    <w:tmpl w:val="84D52E4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6562FCB"/>
    <w:multiLevelType w:val="hybridMultilevel"/>
    <w:tmpl w:val="7A86D05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6F1CC7"/>
    <w:multiLevelType w:val="hybridMultilevel"/>
    <w:tmpl w:val="B2D40716"/>
    <w:lvl w:ilvl="0" w:tplc="6F34AFCC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232" w:hanging="360"/>
      </w:pPr>
    </w:lvl>
    <w:lvl w:ilvl="2" w:tplc="280A001B" w:tentative="1">
      <w:start w:val="1"/>
      <w:numFmt w:val="lowerRoman"/>
      <w:lvlText w:val="%3."/>
      <w:lvlJc w:val="right"/>
      <w:pPr>
        <w:ind w:left="2952" w:hanging="180"/>
      </w:pPr>
    </w:lvl>
    <w:lvl w:ilvl="3" w:tplc="280A000F" w:tentative="1">
      <w:start w:val="1"/>
      <w:numFmt w:val="decimal"/>
      <w:lvlText w:val="%4."/>
      <w:lvlJc w:val="left"/>
      <w:pPr>
        <w:ind w:left="3672" w:hanging="360"/>
      </w:pPr>
    </w:lvl>
    <w:lvl w:ilvl="4" w:tplc="280A0019" w:tentative="1">
      <w:start w:val="1"/>
      <w:numFmt w:val="lowerLetter"/>
      <w:lvlText w:val="%5."/>
      <w:lvlJc w:val="left"/>
      <w:pPr>
        <w:ind w:left="4392" w:hanging="360"/>
      </w:pPr>
    </w:lvl>
    <w:lvl w:ilvl="5" w:tplc="280A001B" w:tentative="1">
      <w:start w:val="1"/>
      <w:numFmt w:val="lowerRoman"/>
      <w:lvlText w:val="%6."/>
      <w:lvlJc w:val="right"/>
      <w:pPr>
        <w:ind w:left="5112" w:hanging="180"/>
      </w:pPr>
    </w:lvl>
    <w:lvl w:ilvl="6" w:tplc="280A000F" w:tentative="1">
      <w:start w:val="1"/>
      <w:numFmt w:val="decimal"/>
      <w:lvlText w:val="%7."/>
      <w:lvlJc w:val="left"/>
      <w:pPr>
        <w:ind w:left="5832" w:hanging="360"/>
      </w:pPr>
    </w:lvl>
    <w:lvl w:ilvl="7" w:tplc="280A0019" w:tentative="1">
      <w:start w:val="1"/>
      <w:numFmt w:val="lowerLetter"/>
      <w:lvlText w:val="%8."/>
      <w:lvlJc w:val="left"/>
      <w:pPr>
        <w:ind w:left="6552" w:hanging="360"/>
      </w:pPr>
    </w:lvl>
    <w:lvl w:ilvl="8" w:tplc="28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6" w15:restartNumberingAfterBreak="0">
    <w:nsid w:val="70BE7704"/>
    <w:multiLevelType w:val="multilevel"/>
    <w:tmpl w:val="3AF4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416E86"/>
    <w:multiLevelType w:val="multilevel"/>
    <w:tmpl w:val="EF1C9396"/>
    <w:lvl w:ilvl="0">
      <w:start w:val="1"/>
      <w:numFmt w:val="upperRoman"/>
      <w:lvlText w:val="%1."/>
      <w:lvlJc w:val="righ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844" w:hanging="1800"/>
      </w:pPr>
      <w:rPr>
        <w:rFonts w:hint="default"/>
      </w:rPr>
    </w:lvl>
  </w:abstractNum>
  <w:abstractNum w:abstractNumId="28" w15:restartNumberingAfterBreak="0">
    <w:nsid w:val="7DEE7677"/>
    <w:multiLevelType w:val="hybridMultilevel"/>
    <w:tmpl w:val="F9EEE98A"/>
    <w:lvl w:ilvl="0" w:tplc="280A000F">
      <w:start w:val="1"/>
      <w:numFmt w:val="decimal"/>
      <w:lvlText w:val="%1."/>
      <w:lvlJc w:val="left"/>
      <w:pPr>
        <w:ind w:left="2148" w:hanging="360"/>
      </w:pPr>
    </w:lvl>
    <w:lvl w:ilvl="1" w:tplc="280A0019" w:tentative="1">
      <w:start w:val="1"/>
      <w:numFmt w:val="lowerLetter"/>
      <w:lvlText w:val="%2."/>
      <w:lvlJc w:val="left"/>
      <w:pPr>
        <w:ind w:left="2868" w:hanging="360"/>
      </w:pPr>
    </w:lvl>
    <w:lvl w:ilvl="2" w:tplc="280A001B" w:tentative="1">
      <w:start w:val="1"/>
      <w:numFmt w:val="lowerRoman"/>
      <w:lvlText w:val="%3."/>
      <w:lvlJc w:val="right"/>
      <w:pPr>
        <w:ind w:left="3588" w:hanging="180"/>
      </w:pPr>
    </w:lvl>
    <w:lvl w:ilvl="3" w:tplc="280A000F" w:tentative="1">
      <w:start w:val="1"/>
      <w:numFmt w:val="decimal"/>
      <w:lvlText w:val="%4."/>
      <w:lvlJc w:val="left"/>
      <w:pPr>
        <w:ind w:left="4308" w:hanging="360"/>
      </w:pPr>
    </w:lvl>
    <w:lvl w:ilvl="4" w:tplc="280A0019" w:tentative="1">
      <w:start w:val="1"/>
      <w:numFmt w:val="lowerLetter"/>
      <w:lvlText w:val="%5."/>
      <w:lvlJc w:val="left"/>
      <w:pPr>
        <w:ind w:left="5028" w:hanging="360"/>
      </w:pPr>
    </w:lvl>
    <w:lvl w:ilvl="5" w:tplc="280A001B" w:tentative="1">
      <w:start w:val="1"/>
      <w:numFmt w:val="lowerRoman"/>
      <w:lvlText w:val="%6."/>
      <w:lvlJc w:val="right"/>
      <w:pPr>
        <w:ind w:left="5748" w:hanging="180"/>
      </w:pPr>
    </w:lvl>
    <w:lvl w:ilvl="6" w:tplc="280A000F" w:tentative="1">
      <w:start w:val="1"/>
      <w:numFmt w:val="decimal"/>
      <w:lvlText w:val="%7."/>
      <w:lvlJc w:val="left"/>
      <w:pPr>
        <w:ind w:left="6468" w:hanging="360"/>
      </w:pPr>
    </w:lvl>
    <w:lvl w:ilvl="7" w:tplc="280A0019" w:tentative="1">
      <w:start w:val="1"/>
      <w:numFmt w:val="lowerLetter"/>
      <w:lvlText w:val="%8."/>
      <w:lvlJc w:val="left"/>
      <w:pPr>
        <w:ind w:left="7188" w:hanging="360"/>
      </w:pPr>
    </w:lvl>
    <w:lvl w:ilvl="8" w:tplc="280A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1"/>
  </w:num>
  <w:num w:numId="2">
    <w:abstractNumId w:val="21"/>
  </w:num>
  <w:num w:numId="3">
    <w:abstractNumId w:val="27"/>
  </w:num>
  <w:num w:numId="4">
    <w:abstractNumId w:val="20"/>
  </w:num>
  <w:num w:numId="5">
    <w:abstractNumId w:val="24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6"/>
  </w:num>
  <w:num w:numId="13">
    <w:abstractNumId w:val="28"/>
  </w:num>
  <w:num w:numId="14">
    <w:abstractNumId w:val="25"/>
  </w:num>
  <w:num w:numId="15">
    <w:abstractNumId w:val="18"/>
  </w:num>
  <w:num w:numId="16">
    <w:abstractNumId w:val="16"/>
  </w:num>
  <w:num w:numId="17">
    <w:abstractNumId w:val="9"/>
  </w:num>
  <w:num w:numId="18">
    <w:abstractNumId w:val="1"/>
  </w:num>
  <w:num w:numId="19">
    <w:abstractNumId w:val="22"/>
  </w:num>
  <w:num w:numId="20">
    <w:abstractNumId w:val="11"/>
  </w:num>
  <w:num w:numId="21">
    <w:abstractNumId w:val="1"/>
  </w:num>
  <w:num w:numId="22">
    <w:abstractNumId w:val="1"/>
  </w:num>
  <w:num w:numId="23">
    <w:abstractNumId w:val="1"/>
  </w:num>
  <w:num w:numId="24">
    <w:abstractNumId w:val="15"/>
  </w:num>
  <w:num w:numId="25">
    <w:abstractNumId w:val="1"/>
  </w:num>
  <w:num w:numId="26">
    <w:abstractNumId w:val="1"/>
  </w:num>
  <w:num w:numId="27">
    <w:abstractNumId w:val="19"/>
  </w:num>
  <w:num w:numId="28">
    <w:abstractNumId w:val="26"/>
  </w:num>
  <w:num w:numId="29">
    <w:abstractNumId w:val="7"/>
  </w:num>
  <w:num w:numId="30">
    <w:abstractNumId w:val="12"/>
  </w:num>
  <w:num w:numId="31">
    <w:abstractNumId w:val="0"/>
  </w:num>
  <w:num w:numId="32">
    <w:abstractNumId w:val="17"/>
  </w:num>
  <w:num w:numId="33">
    <w:abstractNumId w:val="10"/>
  </w:num>
  <w:num w:numId="34">
    <w:abstractNumId w:val="13"/>
  </w:num>
  <w:num w:numId="35">
    <w:abstractNumId w:val="8"/>
  </w:num>
  <w:num w:numId="36">
    <w:abstractNumId w:val="18"/>
  </w:num>
  <w:num w:numId="37">
    <w:abstractNumId w:val="14"/>
  </w:num>
  <w:num w:numId="38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embedSystemFonts/>
  <w:activeWritingStyle w:appName="MSWord" w:lang="en-US" w:vendorID="64" w:dllVersion="0" w:nlCheck="1" w:checkStyle="0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1"/>
  <w:activeWritingStyle w:appName="MSWord" w:lang="en-US" w:vendorID="64" w:dllVersion="6" w:nlCheck="1" w:checkStyle="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4096" w:nlCheck="1" w:checkStyle="0"/>
  <w:activeWritingStyle w:appName="MSWord" w:lang="es-PE" w:vendorID="64" w:dllVersion="4096" w:nlCheck="1" w:checkStyle="0"/>
  <w:activeWritingStyle w:appName="MSWord" w:lang="en-US" w:vendorID="64" w:dllVersion="4096" w:nlCheck="1" w:checkStyle="0"/>
  <w:activeWritingStyle w:appName="MSWord" w:lang="es-419" w:vendorID="64" w:dllVersion="0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146"/>
    <w:rsid w:val="00000865"/>
    <w:rsid w:val="00001351"/>
    <w:rsid w:val="00002784"/>
    <w:rsid w:val="00002CF7"/>
    <w:rsid w:val="0000334A"/>
    <w:rsid w:val="00003835"/>
    <w:rsid w:val="00003913"/>
    <w:rsid w:val="0000396F"/>
    <w:rsid w:val="00003EF0"/>
    <w:rsid w:val="000043B1"/>
    <w:rsid w:val="00004AD1"/>
    <w:rsid w:val="00004DF6"/>
    <w:rsid w:val="00004F80"/>
    <w:rsid w:val="00005247"/>
    <w:rsid w:val="00005311"/>
    <w:rsid w:val="00005911"/>
    <w:rsid w:val="00005AAB"/>
    <w:rsid w:val="00005E5D"/>
    <w:rsid w:val="000062B5"/>
    <w:rsid w:val="00007426"/>
    <w:rsid w:val="0000797D"/>
    <w:rsid w:val="00010678"/>
    <w:rsid w:val="000108DF"/>
    <w:rsid w:val="00011B76"/>
    <w:rsid w:val="00011BC5"/>
    <w:rsid w:val="00011C36"/>
    <w:rsid w:val="00012806"/>
    <w:rsid w:val="00012E31"/>
    <w:rsid w:val="00013BD9"/>
    <w:rsid w:val="00014007"/>
    <w:rsid w:val="0001425F"/>
    <w:rsid w:val="00014333"/>
    <w:rsid w:val="00014D46"/>
    <w:rsid w:val="00015B07"/>
    <w:rsid w:val="000160CC"/>
    <w:rsid w:val="0001627A"/>
    <w:rsid w:val="000162F0"/>
    <w:rsid w:val="0001681E"/>
    <w:rsid w:val="00016D85"/>
    <w:rsid w:val="000204DE"/>
    <w:rsid w:val="00020943"/>
    <w:rsid w:val="00021781"/>
    <w:rsid w:val="000233BE"/>
    <w:rsid w:val="0002393D"/>
    <w:rsid w:val="00023D71"/>
    <w:rsid w:val="0002430B"/>
    <w:rsid w:val="0002478A"/>
    <w:rsid w:val="0002540A"/>
    <w:rsid w:val="00025559"/>
    <w:rsid w:val="000258B8"/>
    <w:rsid w:val="000260B4"/>
    <w:rsid w:val="0002693B"/>
    <w:rsid w:val="00026C23"/>
    <w:rsid w:val="0002707B"/>
    <w:rsid w:val="00027B25"/>
    <w:rsid w:val="00027B45"/>
    <w:rsid w:val="00027D53"/>
    <w:rsid w:val="000300A9"/>
    <w:rsid w:val="00030725"/>
    <w:rsid w:val="00031592"/>
    <w:rsid w:val="000318B8"/>
    <w:rsid w:val="000319BA"/>
    <w:rsid w:val="00032F68"/>
    <w:rsid w:val="00034064"/>
    <w:rsid w:val="00035794"/>
    <w:rsid w:val="00035C8A"/>
    <w:rsid w:val="00035D16"/>
    <w:rsid w:val="000369DF"/>
    <w:rsid w:val="0003712F"/>
    <w:rsid w:val="00040637"/>
    <w:rsid w:val="00040B0A"/>
    <w:rsid w:val="000410AA"/>
    <w:rsid w:val="00041EAB"/>
    <w:rsid w:val="00043623"/>
    <w:rsid w:val="00043F76"/>
    <w:rsid w:val="0004479C"/>
    <w:rsid w:val="000454A0"/>
    <w:rsid w:val="00045AD5"/>
    <w:rsid w:val="0004682B"/>
    <w:rsid w:val="00046A48"/>
    <w:rsid w:val="00047387"/>
    <w:rsid w:val="00047531"/>
    <w:rsid w:val="000477D5"/>
    <w:rsid w:val="00050107"/>
    <w:rsid w:val="000502F6"/>
    <w:rsid w:val="00050F52"/>
    <w:rsid w:val="00051263"/>
    <w:rsid w:val="000512AF"/>
    <w:rsid w:val="00051459"/>
    <w:rsid w:val="0005278A"/>
    <w:rsid w:val="00052963"/>
    <w:rsid w:val="00052BB4"/>
    <w:rsid w:val="00052C60"/>
    <w:rsid w:val="00053CAC"/>
    <w:rsid w:val="0005415A"/>
    <w:rsid w:val="0005492F"/>
    <w:rsid w:val="000549EF"/>
    <w:rsid w:val="00054D44"/>
    <w:rsid w:val="00055F4E"/>
    <w:rsid w:val="00055FF8"/>
    <w:rsid w:val="00056EA3"/>
    <w:rsid w:val="000570C9"/>
    <w:rsid w:val="000577EA"/>
    <w:rsid w:val="00057A08"/>
    <w:rsid w:val="00057D90"/>
    <w:rsid w:val="00057FEC"/>
    <w:rsid w:val="00060AAB"/>
    <w:rsid w:val="00060EEE"/>
    <w:rsid w:val="0006105B"/>
    <w:rsid w:val="0006121E"/>
    <w:rsid w:val="000621B7"/>
    <w:rsid w:val="00062675"/>
    <w:rsid w:val="00062EF8"/>
    <w:rsid w:val="00062F88"/>
    <w:rsid w:val="00063C45"/>
    <w:rsid w:val="00063D01"/>
    <w:rsid w:val="00064510"/>
    <w:rsid w:val="00064DD9"/>
    <w:rsid w:val="00064EDB"/>
    <w:rsid w:val="00065074"/>
    <w:rsid w:val="00066E0E"/>
    <w:rsid w:val="000674A7"/>
    <w:rsid w:val="000675D4"/>
    <w:rsid w:val="0006777A"/>
    <w:rsid w:val="000678C3"/>
    <w:rsid w:val="0007016F"/>
    <w:rsid w:val="00070320"/>
    <w:rsid w:val="00070961"/>
    <w:rsid w:val="000711A7"/>
    <w:rsid w:val="00071D7E"/>
    <w:rsid w:val="000724A3"/>
    <w:rsid w:val="00073244"/>
    <w:rsid w:val="00073266"/>
    <w:rsid w:val="00073345"/>
    <w:rsid w:val="00073471"/>
    <w:rsid w:val="00073E92"/>
    <w:rsid w:val="00074232"/>
    <w:rsid w:val="00074877"/>
    <w:rsid w:val="0007575B"/>
    <w:rsid w:val="000757A8"/>
    <w:rsid w:val="00075AF6"/>
    <w:rsid w:val="000773D0"/>
    <w:rsid w:val="00080A7A"/>
    <w:rsid w:val="00080E7D"/>
    <w:rsid w:val="000812B0"/>
    <w:rsid w:val="00081B23"/>
    <w:rsid w:val="000827E1"/>
    <w:rsid w:val="00082EC9"/>
    <w:rsid w:val="00083119"/>
    <w:rsid w:val="000837EA"/>
    <w:rsid w:val="00083B2D"/>
    <w:rsid w:val="000840E2"/>
    <w:rsid w:val="00085007"/>
    <w:rsid w:val="00086D6B"/>
    <w:rsid w:val="000870AF"/>
    <w:rsid w:val="000873A9"/>
    <w:rsid w:val="0008740E"/>
    <w:rsid w:val="00087B5E"/>
    <w:rsid w:val="000902BB"/>
    <w:rsid w:val="0009120A"/>
    <w:rsid w:val="00091FB7"/>
    <w:rsid w:val="000922C1"/>
    <w:rsid w:val="000925B0"/>
    <w:rsid w:val="00092DB0"/>
    <w:rsid w:val="00093005"/>
    <w:rsid w:val="00094441"/>
    <w:rsid w:val="00094D7B"/>
    <w:rsid w:val="00096831"/>
    <w:rsid w:val="00096882"/>
    <w:rsid w:val="00096FD3"/>
    <w:rsid w:val="00097BE8"/>
    <w:rsid w:val="000A0091"/>
    <w:rsid w:val="000A12B4"/>
    <w:rsid w:val="000A1D8C"/>
    <w:rsid w:val="000A20C6"/>
    <w:rsid w:val="000A2886"/>
    <w:rsid w:val="000A28E3"/>
    <w:rsid w:val="000A2B05"/>
    <w:rsid w:val="000A2D66"/>
    <w:rsid w:val="000A3252"/>
    <w:rsid w:val="000A3979"/>
    <w:rsid w:val="000A4A0D"/>
    <w:rsid w:val="000A4AB5"/>
    <w:rsid w:val="000A5F5E"/>
    <w:rsid w:val="000A6FDB"/>
    <w:rsid w:val="000A7221"/>
    <w:rsid w:val="000A7AD1"/>
    <w:rsid w:val="000A7CD9"/>
    <w:rsid w:val="000B05AE"/>
    <w:rsid w:val="000B2141"/>
    <w:rsid w:val="000B2BE9"/>
    <w:rsid w:val="000B3074"/>
    <w:rsid w:val="000B36B0"/>
    <w:rsid w:val="000B5529"/>
    <w:rsid w:val="000B685C"/>
    <w:rsid w:val="000B7619"/>
    <w:rsid w:val="000B79D1"/>
    <w:rsid w:val="000B7A74"/>
    <w:rsid w:val="000C0241"/>
    <w:rsid w:val="000C1075"/>
    <w:rsid w:val="000C1660"/>
    <w:rsid w:val="000C337A"/>
    <w:rsid w:val="000C34B8"/>
    <w:rsid w:val="000C3C3E"/>
    <w:rsid w:val="000C3D26"/>
    <w:rsid w:val="000C3D53"/>
    <w:rsid w:val="000C4F78"/>
    <w:rsid w:val="000C57EC"/>
    <w:rsid w:val="000C5848"/>
    <w:rsid w:val="000C5B5F"/>
    <w:rsid w:val="000C5D7A"/>
    <w:rsid w:val="000C6F7C"/>
    <w:rsid w:val="000D00ED"/>
    <w:rsid w:val="000D0F2C"/>
    <w:rsid w:val="000D13E6"/>
    <w:rsid w:val="000D1556"/>
    <w:rsid w:val="000D192D"/>
    <w:rsid w:val="000D1C50"/>
    <w:rsid w:val="000D6DEC"/>
    <w:rsid w:val="000D6E28"/>
    <w:rsid w:val="000D7945"/>
    <w:rsid w:val="000D7984"/>
    <w:rsid w:val="000D79A9"/>
    <w:rsid w:val="000E07EB"/>
    <w:rsid w:val="000E111A"/>
    <w:rsid w:val="000E11C9"/>
    <w:rsid w:val="000E2973"/>
    <w:rsid w:val="000E31EE"/>
    <w:rsid w:val="000E3F9C"/>
    <w:rsid w:val="000E6B58"/>
    <w:rsid w:val="000E6CBD"/>
    <w:rsid w:val="000E79AB"/>
    <w:rsid w:val="000F006D"/>
    <w:rsid w:val="000F32B5"/>
    <w:rsid w:val="000F3305"/>
    <w:rsid w:val="000F366F"/>
    <w:rsid w:val="000F37C4"/>
    <w:rsid w:val="000F5277"/>
    <w:rsid w:val="000F5CAE"/>
    <w:rsid w:val="000F7972"/>
    <w:rsid w:val="0010179C"/>
    <w:rsid w:val="00101898"/>
    <w:rsid w:val="00101AD1"/>
    <w:rsid w:val="001023DB"/>
    <w:rsid w:val="0010309E"/>
    <w:rsid w:val="00103CF6"/>
    <w:rsid w:val="0010477F"/>
    <w:rsid w:val="0010486F"/>
    <w:rsid w:val="00104997"/>
    <w:rsid w:val="00104F2E"/>
    <w:rsid w:val="001050F6"/>
    <w:rsid w:val="00105505"/>
    <w:rsid w:val="00105ACD"/>
    <w:rsid w:val="00105C2B"/>
    <w:rsid w:val="00107B9B"/>
    <w:rsid w:val="001100A7"/>
    <w:rsid w:val="00110401"/>
    <w:rsid w:val="00111A7C"/>
    <w:rsid w:val="00111C32"/>
    <w:rsid w:val="00112776"/>
    <w:rsid w:val="00113487"/>
    <w:rsid w:val="001144AC"/>
    <w:rsid w:val="00114C40"/>
    <w:rsid w:val="0011552A"/>
    <w:rsid w:val="001168EA"/>
    <w:rsid w:val="00117200"/>
    <w:rsid w:val="001179B6"/>
    <w:rsid w:val="00120F78"/>
    <w:rsid w:val="001212AC"/>
    <w:rsid w:val="00121613"/>
    <w:rsid w:val="00123501"/>
    <w:rsid w:val="001235CD"/>
    <w:rsid w:val="00124437"/>
    <w:rsid w:val="00124B06"/>
    <w:rsid w:val="001268BD"/>
    <w:rsid w:val="00126C08"/>
    <w:rsid w:val="00127123"/>
    <w:rsid w:val="00130CA2"/>
    <w:rsid w:val="00131050"/>
    <w:rsid w:val="0013106A"/>
    <w:rsid w:val="001310AA"/>
    <w:rsid w:val="00131AFD"/>
    <w:rsid w:val="00131F97"/>
    <w:rsid w:val="00132E4E"/>
    <w:rsid w:val="001330B0"/>
    <w:rsid w:val="00133466"/>
    <w:rsid w:val="00133E58"/>
    <w:rsid w:val="0013495D"/>
    <w:rsid w:val="00134A92"/>
    <w:rsid w:val="00135412"/>
    <w:rsid w:val="00137E2B"/>
    <w:rsid w:val="001412E5"/>
    <w:rsid w:val="00141584"/>
    <w:rsid w:val="0014178F"/>
    <w:rsid w:val="001428F3"/>
    <w:rsid w:val="00142911"/>
    <w:rsid w:val="00142D2E"/>
    <w:rsid w:val="001446B3"/>
    <w:rsid w:val="00144940"/>
    <w:rsid w:val="00145B24"/>
    <w:rsid w:val="00145DD8"/>
    <w:rsid w:val="001460C9"/>
    <w:rsid w:val="001470E2"/>
    <w:rsid w:val="001473C0"/>
    <w:rsid w:val="00147836"/>
    <w:rsid w:val="00147F1C"/>
    <w:rsid w:val="001501EE"/>
    <w:rsid w:val="00150554"/>
    <w:rsid w:val="0015084B"/>
    <w:rsid w:val="00150A88"/>
    <w:rsid w:val="00150CF2"/>
    <w:rsid w:val="00151A6A"/>
    <w:rsid w:val="00152929"/>
    <w:rsid w:val="00152D38"/>
    <w:rsid w:val="00152F3B"/>
    <w:rsid w:val="00153138"/>
    <w:rsid w:val="00153333"/>
    <w:rsid w:val="0015385F"/>
    <w:rsid w:val="00154CBE"/>
    <w:rsid w:val="0015525F"/>
    <w:rsid w:val="00155648"/>
    <w:rsid w:val="00155824"/>
    <w:rsid w:val="00156646"/>
    <w:rsid w:val="00156C6A"/>
    <w:rsid w:val="00156CBC"/>
    <w:rsid w:val="00157032"/>
    <w:rsid w:val="001574F6"/>
    <w:rsid w:val="00157BAF"/>
    <w:rsid w:val="00157C72"/>
    <w:rsid w:val="00160A23"/>
    <w:rsid w:val="001615FC"/>
    <w:rsid w:val="001620EC"/>
    <w:rsid w:val="00162525"/>
    <w:rsid w:val="0016339A"/>
    <w:rsid w:val="00163527"/>
    <w:rsid w:val="001635D3"/>
    <w:rsid w:val="001655B5"/>
    <w:rsid w:val="001658CD"/>
    <w:rsid w:val="00166405"/>
    <w:rsid w:val="001664DB"/>
    <w:rsid w:val="00166865"/>
    <w:rsid w:val="001669BE"/>
    <w:rsid w:val="00166A60"/>
    <w:rsid w:val="00166B8B"/>
    <w:rsid w:val="00167014"/>
    <w:rsid w:val="00167029"/>
    <w:rsid w:val="00167253"/>
    <w:rsid w:val="00167BDC"/>
    <w:rsid w:val="00167D50"/>
    <w:rsid w:val="0017061F"/>
    <w:rsid w:val="0017069A"/>
    <w:rsid w:val="001713D6"/>
    <w:rsid w:val="001714D4"/>
    <w:rsid w:val="00171C7D"/>
    <w:rsid w:val="00171F33"/>
    <w:rsid w:val="00171FCC"/>
    <w:rsid w:val="00172D88"/>
    <w:rsid w:val="001736B3"/>
    <w:rsid w:val="00173703"/>
    <w:rsid w:val="00173978"/>
    <w:rsid w:val="00174B5D"/>
    <w:rsid w:val="0017503C"/>
    <w:rsid w:val="0017599B"/>
    <w:rsid w:val="00176432"/>
    <w:rsid w:val="0017683D"/>
    <w:rsid w:val="00177451"/>
    <w:rsid w:val="00177520"/>
    <w:rsid w:val="001804AA"/>
    <w:rsid w:val="00180B3D"/>
    <w:rsid w:val="00180C8B"/>
    <w:rsid w:val="00181026"/>
    <w:rsid w:val="0018128F"/>
    <w:rsid w:val="00181549"/>
    <w:rsid w:val="001823A9"/>
    <w:rsid w:val="00182469"/>
    <w:rsid w:val="001826B4"/>
    <w:rsid w:val="00182D55"/>
    <w:rsid w:val="001834EC"/>
    <w:rsid w:val="0018379D"/>
    <w:rsid w:val="001838E0"/>
    <w:rsid w:val="00183AF6"/>
    <w:rsid w:val="00184987"/>
    <w:rsid w:val="00185BE8"/>
    <w:rsid w:val="00187398"/>
    <w:rsid w:val="00187484"/>
    <w:rsid w:val="001900FD"/>
    <w:rsid w:val="0019050D"/>
    <w:rsid w:val="00191961"/>
    <w:rsid w:val="001919B4"/>
    <w:rsid w:val="00192F99"/>
    <w:rsid w:val="00193377"/>
    <w:rsid w:val="00193F13"/>
    <w:rsid w:val="00194F09"/>
    <w:rsid w:val="00194FCD"/>
    <w:rsid w:val="00195381"/>
    <w:rsid w:val="001955C3"/>
    <w:rsid w:val="001963B4"/>
    <w:rsid w:val="00197DB8"/>
    <w:rsid w:val="00197F89"/>
    <w:rsid w:val="001A007D"/>
    <w:rsid w:val="001A01B0"/>
    <w:rsid w:val="001A1764"/>
    <w:rsid w:val="001A1887"/>
    <w:rsid w:val="001A1F2A"/>
    <w:rsid w:val="001A23E1"/>
    <w:rsid w:val="001A2447"/>
    <w:rsid w:val="001A2637"/>
    <w:rsid w:val="001A26CA"/>
    <w:rsid w:val="001A2714"/>
    <w:rsid w:val="001A2F88"/>
    <w:rsid w:val="001A412C"/>
    <w:rsid w:val="001A419D"/>
    <w:rsid w:val="001A4ABD"/>
    <w:rsid w:val="001A5AE5"/>
    <w:rsid w:val="001A626E"/>
    <w:rsid w:val="001A6892"/>
    <w:rsid w:val="001A6B22"/>
    <w:rsid w:val="001B1303"/>
    <w:rsid w:val="001B165C"/>
    <w:rsid w:val="001B1C2B"/>
    <w:rsid w:val="001B1F11"/>
    <w:rsid w:val="001B27DA"/>
    <w:rsid w:val="001B2BF9"/>
    <w:rsid w:val="001B2FC6"/>
    <w:rsid w:val="001B3440"/>
    <w:rsid w:val="001B3CAC"/>
    <w:rsid w:val="001B4DD5"/>
    <w:rsid w:val="001B5716"/>
    <w:rsid w:val="001B7274"/>
    <w:rsid w:val="001B771B"/>
    <w:rsid w:val="001B7802"/>
    <w:rsid w:val="001C076F"/>
    <w:rsid w:val="001C0DC9"/>
    <w:rsid w:val="001C1143"/>
    <w:rsid w:val="001C1246"/>
    <w:rsid w:val="001C12D1"/>
    <w:rsid w:val="001C159B"/>
    <w:rsid w:val="001C2C83"/>
    <w:rsid w:val="001C338B"/>
    <w:rsid w:val="001C427E"/>
    <w:rsid w:val="001C481B"/>
    <w:rsid w:val="001C6EE2"/>
    <w:rsid w:val="001D0FB2"/>
    <w:rsid w:val="001D12C9"/>
    <w:rsid w:val="001D1C02"/>
    <w:rsid w:val="001D2CF1"/>
    <w:rsid w:val="001D4263"/>
    <w:rsid w:val="001D4FF8"/>
    <w:rsid w:val="001D5235"/>
    <w:rsid w:val="001D57A5"/>
    <w:rsid w:val="001D5A07"/>
    <w:rsid w:val="001D5BCF"/>
    <w:rsid w:val="001D6D6A"/>
    <w:rsid w:val="001D6E94"/>
    <w:rsid w:val="001D7866"/>
    <w:rsid w:val="001D7DF3"/>
    <w:rsid w:val="001E02D0"/>
    <w:rsid w:val="001E04D5"/>
    <w:rsid w:val="001E07F2"/>
    <w:rsid w:val="001E0CF1"/>
    <w:rsid w:val="001E118A"/>
    <w:rsid w:val="001E1988"/>
    <w:rsid w:val="001E2782"/>
    <w:rsid w:val="001E27DB"/>
    <w:rsid w:val="001E2B31"/>
    <w:rsid w:val="001E2BF5"/>
    <w:rsid w:val="001E37B0"/>
    <w:rsid w:val="001E3AAA"/>
    <w:rsid w:val="001E3D08"/>
    <w:rsid w:val="001E3ED2"/>
    <w:rsid w:val="001E3FD2"/>
    <w:rsid w:val="001E48FC"/>
    <w:rsid w:val="001E4E1C"/>
    <w:rsid w:val="001E4E3A"/>
    <w:rsid w:val="001E4E96"/>
    <w:rsid w:val="001E5459"/>
    <w:rsid w:val="001E5470"/>
    <w:rsid w:val="001E5706"/>
    <w:rsid w:val="001E6B6A"/>
    <w:rsid w:val="001E6CA9"/>
    <w:rsid w:val="001E6F59"/>
    <w:rsid w:val="001E76B3"/>
    <w:rsid w:val="001E78BF"/>
    <w:rsid w:val="001E7AF6"/>
    <w:rsid w:val="001E7C0D"/>
    <w:rsid w:val="001E7C34"/>
    <w:rsid w:val="001E7D96"/>
    <w:rsid w:val="001E7F17"/>
    <w:rsid w:val="001F0D06"/>
    <w:rsid w:val="001F1CE3"/>
    <w:rsid w:val="001F2073"/>
    <w:rsid w:val="001F230E"/>
    <w:rsid w:val="001F2EA7"/>
    <w:rsid w:val="001F31E0"/>
    <w:rsid w:val="001F3DF9"/>
    <w:rsid w:val="001F40F1"/>
    <w:rsid w:val="001F444F"/>
    <w:rsid w:val="001F4F31"/>
    <w:rsid w:val="001F545E"/>
    <w:rsid w:val="001F6942"/>
    <w:rsid w:val="001F6ECB"/>
    <w:rsid w:val="001F75C8"/>
    <w:rsid w:val="001F7ABB"/>
    <w:rsid w:val="00201DAD"/>
    <w:rsid w:val="0020255F"/>
    <w:rsid w:val="0020257A"/>
    <w:rsid w:val="00202CB4"/>
    <w:rsid w:val="00202CBC"/>
    <w:rsid w:val="00202E72"/>
    <w:rsid w:val="00204101"/>
    <w:rsid w:val="00204495"/>
    <w:rsid w:val="00205F1C"/>
    <w:rsid w:val="002067A6"/>
    <w:rsid w:val="00207164"/>
    <w:rsid w:val="00207829"/>
    <w:rsid w:val="00207F3B"/>
    <w:rsid w:val="00210364"/>
    <w:rsid w:val="00210E23"/>
    <w:rsid w:val="00210F2F"/>
    <w:rsid w:val="00210F87"/>
    <w:rsid w:val="002112DA"/>
    <w:rsid w:val="00211664"/>
    <w:rsid w:val="00211DCA"/>
    <w:rsid w:val="00212811"/>
    <w:rsid w:val="00213275"/>
    <w:rsid w:val="0021445E"/>
    <w:rsid w:val="002150AC"/>
    <w:rsid w:val="00215384"/>
    <w:rsid w:val="002153DD"/>
    <w:rsid w:val="0021586B"/>
    <w:rsid w:val="00215CE8"/>
    <w:rsid w:val="002161B7"/>
    <w:rsid w:val="0021674D"/>
    <w:rsid w:val="002171D3"/>
    <w:rsid w:val="002176DD"/>
    <w:rsid w:val="00217FF8"/>
    <w:rsid w:val="00224179"/>
    <w:rsid w:val="00224252"/>
    <w:rsid w:val="0022456A"/>
    <w:rsid w:val="00224B35"/>
    <w:rsid w:val="00224DA7"/>
    <w:rsid w:val="00224E53"/>
    <w:rsid w:val="002252C0"/>
    <w:rsid w:val="002259F9"/>
    <w:rsid w:val="00225C9F"/>
    <w:rsid w:val="00225D39"/>
    <w:rsid w:val="00226845"/>
    <w:rsid w:val="002268A9"/>
    <w:rsid w:val="00226AA1"/>
    <w:rsid w:val="00226EE2"/>
    <w:rsid w:val="0023026C"/>
    <w:rsid w:val="0023031E"/>
    <w:rsid w:val="00230A6F"/>
    <w:rsid w:val="00230F9D"/>
    <w:rsid w:val="002312A5"/>
    <w:rsid w:val="0023140D"/>
    <w:rsid w:val="0023167E"/>
    <w:rsid w:val="002320DB"/>
    <w:rsid w:val="002325E5"/>
    <w:rsid w:val="002338A6"/>
    <w:rsid w:val="00234321"/>
    <w:rsid w:val="0023541A"/>
    <w:rsid w:val="00237D37"/>
    <w:rsid w:val="00240171"/>
    <w:rsid w:val="0024073D"/>
    <w:rsid w:val="00240AC7"/>
    <w:rsid w:val="00240ADB"/>
    <w:rsid w:val="002427EB"/>
    <w:rsid w:val="00242EF1"/>
    <w:rsid w:val="002432BE"/>
    <w:rsid w:val="002432FB"/>
    <w:rsid w:val="00243636"/>
    <w:rsid w:val="00243724"/>
    <w:rsid w:val="00243AAE"/>
    <w:rsid w:val="00244458"/>
    <w:rsid w:val="002450A8"/>
    <w:rsid w:val="00245494"/>
    <w:rsid w:val="00246E53"/>
    <w:rsid w:val="002473D1"/>
    <w:rsid w:val="002478D8"/>
    <w:rsid w:val="00250796"/>
    <w:rsid w:val="002510D3"/>
    <w:rsid w:val="00252640"/>
    <w:rsid w:val="0025287C"/>
    <w:rsid w:val="00254648"/>
    <w:rsid w:val="00254A0C"/>
    <w:rsid w:val="00254B4E"/>
    <w:rsid w:val="002551E5"/>
    <w:rsid w:val="00255B06"/>
    <w:rsid w:val="002564E1"/>
    <w:rsid w:val="00256FE1"/>
    <w:rsid w:val="00257529"/>
    <w:rsid w:val="00260A83"/>
    <w:rsid w:val="00261572"/>
    <w:rsid w:val="00261D8C"/>
    <w:rsid w:val="00261FEF"/>
    <w:rsid w:val="002630C7"/>
    <w:rsid w:val="002632AE"/>
    <w:rsid w:val="00263439"/>
    <w:rsid w:val="00263BD6"/>
    <w:rsid w:val="00264223"/>
    <w:rsid w:val="0026435C"/>
    <w:rsid w:val="00264AFE"/>
    <w:rsid w:val="00264D06"/>
    <w:rsid w:val="00266BDB"/>
    <w:rsid w:val="00266F4E"/>
    <w:rsid w:val="00267815"/>
    <w:rsid w:val="002708CD"/>
    <w:rsid w:val="00270EAD"/>
    <w:rsid w:val="00271609"/>
    <w:rsid w:val="0027212B"/>
    <w:rsid w:val="00274303"/>
    <w:rsid w:val="00274580"/>
    <w:rsid w:val="0027472E"/>
    <w:rsid w:val="002759E3"/>
    <w:rsid w:val="002763F7"/>
    <w:rsid w:val="00276E1B"/>
    <w:rsid w:val="00277084"/>
    <w:rsid w:val="002775F0"/>
    <w:rsid w:val="0027796B"/>
    <w:rsid w:val="002802FA"/>
    <w:rsid w:val="00281E48"/>
    <w:rsid w:val="0028202F"/>
    <w:rsid w:val="0028392F"/>
    <w:rsid w:val="00283E2E"/>
    <w:rsid w:val="00284819"/>
    <w:rsid w:val="002849F6"/>
    <w:rsid w:val="00284E1F"/>
    <w:rsid w:val="0028647F"/>
    <w:rsid w:val="002867E3"/>
    <w:rsid w:val="00286C34"/>
    <w:rsid w:val="00286D10"/>
    <w:rsid w:val="00287026"/>
    <w:rsid w:val="00290AFE"/>
    <w:rsid w:val="00290D5B"/>
    <w:rsid w:val="00291143"/>
    <w:rsid w:val="0029176F"/>
    <w:rsid w:val="00292108"/>
    <w:rsid w:val="00292740"/>
    <w:rsid w:val="00292C23"/>
    <w:rsid w:val="00292FDE"/>
    <w:rsid w:val="00292FDF"/>
    <w:rsid w:val="00293338"/>
    <w:rsid w:val="00294C27"/>
    <w:rsid w:val="002962C1"/>
    <w:rsid w:val="00296499"/>
    <w:rsid w:val="00296610"/>
    <w:rsid w:val="00296EBC"/>
    <w:rsid w:val="00297726"/>
    <w:rsid w:val="002A0274"/>
    <w:rsid w:val="002A03CF"/>
    <w:rsid w:val="002A0AAE"/>
    <w:rsid w:val="002A1604"/>
    <w:rsid w:val="002A1983"/>
    <w:rsid w:val="002A1E25"/>
    <w:rsid w:val="002A1F58"/>
    <w:rsid w:val="002A247D"/>
    <w:rsid w:val="002A2536"/>
    <w:rsid w:val="002A2958"/>
    <w:rsid w:val="002A3407"/>
    <w:rsid w:val="002A34B9"/>
    <w:rsid w:val="002A3880"/>
    <w:rsid w:val="002A3BFE"/>
    <w:rsid w:val="002A4DBE"/>
    <w:rsid w:val="002A5744"/>
    <w:rsid w:val="002A581E"/>
    <w:rsid w:val="002A7D5A"/>
    <w:rsid w:val="002B0326"/>
    <w:rsid w:val="002B0DE1"/>
    <w:rsid w:val="002B3B50"/>
    <w:rsid w:val="002B41AE"/>
    <w:rsid w:val="002B4546"/>
    <w:rsid w:val="002B479D"/>
    <w:rsid w:val="002B4886"/>
    <w:rsid w:val="002B4C3F"/>
    <w:rsid w:val="002B4CBF"/>
    <w:rsid w:val="002B5441"/>
    <w:rsid w:val="002B7528"/>
    <w:rsid w:val="002C0489"/>
    <w:rsid w:val="002C08CB"/>
    <w:rsid w:val="002C0A32"/>
    <w:rsid w:val="002C222D"/>
    <w:rsid w:val="002C23B9"/>
    <w:rsid w:val="002C2F3B"/>
    <w:rsid w:val="002C326E"/>
    <w:rsid w:val="002C3662"/>
    <w:rsid w:val="002C385B"/>
    <w:rsid w:val="002C4311"/>
    <w:rsid w:val="002C49F6"/>
    <w:rsid w:val="002C4DA4"/>
    <w:rsid w:val="002C4FE0"/>
    <w:rsid w:val="002C5339"/>
    <w:rsid w:val="002C5DAB"/>
    <w:rsid w:val="002C663B"/>
    <w:rsid w:val="002C7095"/>
    <w:rsid w:val="002C794B"/>
    <w:rsid w:val="002C7BFE"/>
    <w:rsid w:val="002D06F3"/>
    <w:rsid w:val="002D0EB8"/>
    <w:rsid w:val="002D0F21"/>
    <w:rsid w:val="002D2109"/>
    <w:rsid w:val="002D2705"/>
    <w:rsid w:val="002D2A59"/>
    <w:rsid w:val="002D3580"/>
    <w:rsid w:val="002D37F8"/>
    <w:rsid w:val="002D4429"/>
    <w:rsid w:val="002D558A"/>
    <w:rsid w:val="002D573B"/>
    <w:rsid w:val="002D6AFD"/>
    <w:rsid w:val="002D6FC6"/>
    <w:rsid w:val="002E0AA6"/>
    <w:rsid w:val="002E0B2E"/>
    <w:rsid w:val="002E0FB9"/>
    <w:rsid w:val="002E1341"/>
    <w:rsid w:val="002E155C"/>
    <w:rsid w:val="002E2029"/>
    <w:rsid w:val="002E2A93"/>
    <w:rsid w:val="002E39D8"/>
    <w:rsid w:val="002E5F5D"/>
    <w:rsid w:val="002E65E5"/>
    <w:rsid w:val="002E7186"/>
    <w:rsid w:val="002E73D1"/>
    <w:rsid w:val="002F0199"/>
    <w:rsid w:val="002F03D0"/>
    <w:rsid w:val="002F127A"/>
    <w:rsid w:val="002F192A"/>
    <w:rsid w:val="002F1D85"/>
    <w:rsid w:val="002F1F44"/>
    <w:rsid w:val="002F2D62"/>
    <w:rsid w:val="002F397E"/>
    <w:rsid w:val="002F3FC7"/>
    <w:rsid w:val="002F4873"/>
    <w:rsid w:val="002F7825"/>
    <w:rsid w:val="002F7D66"/>
    <w:rsid w:val="002F7FBC"/>
    <w:rsid w:val="00301881"/>
    <w:rsid w:val="003018DC"/>
    <w:rsid w:val="00301EFD"/>
    <w:rsid w:val="00302C15"/>
    <w:rsid w:val="00302CB0"/>
    <w:rsid w:val="00302DF0"/>
    <w:rsid w:val="00303AF2"/>
    <w:rsid w:val="0030509F"/>
    <w:rsid w:val="0030563F"/>
    <w:rsid w:val="00305766"/>
    <w:rsid w:val="003058E9"/>
    <w:rsid w:val="00305CF7"/>
    <w:rsid w:val="003066EC"/>
    <w:rsid w:val="00307250"/>
    <w:rsid w:val="00307714"/>
    <w:rsid w:val="00310585"/>
    <w:rsid w:val="003107B2"/>
    <w:rsid w:val="003112C1"/>
    <w:rsid w:val="0031218A"/>
    <w:rsid w:val="00312E3F"/>
    <w:rsid w:val="00313A36"/>
    <w:rsid w:val="00313B5C"/>
    <w:rsid w:val="00313ED8"/>
    <w:rsid w:val="003145B8"/>
    <w:rsid w:val="00315A26"/>
    <w:rsid w:val="003163E3"/>
    <w:rsid w:val="00316402"/>
    <w:rsid w:val="00317552"/>
    <w:rsid w:val="003175F1"/>
    <w:rsid w:val="00320752"/>
    <w:rsid w:val="00320B8C"/>
    <w:rsid w:val="00322633"/>
    <w:rsid w:val="003227E0"/>
    <w:rsid w:val="003240BA"/>
    <w:rsid w:val="003244B7"/>
    <w:rsid w:val="00324AC4"/>
    <w:rsid w:val="00324B48"/>
    <w:rsid w:val="003257C9"/>
    <w:rsid w:val="0032584D"/>
    <w:rsid w:val="00325E80"/>
    <w:rsid w:val="003263F6"/>
    <w:rsid w:val="0032648F"/>
    <w:rsid w:val="00327D27"/>
    <w:rsid w:val="003308EB"/>
    <w:rsid w:val="00330F74"/>
    <w:rsid w:val="00331904"/>
    <w:rsid w:val="00331D1D"/>
    <w:rsid w:val="00331D41"/>
    <w:rsid w:val="003326A1"/>
    <w:rsid w:val="00332897"/>
    <w:rsid w:val="003328EC"/>
    <w:rsid w:val="00332C3B"/>
    <w:rsid w:val="00333DD2"/>
    <w:rsid w:val="00333F63"/>
    <w:rsid w:val="00333F72"/>
    <w:rsid w:val="00335789"/>
    <w:rsid w:val="00335C7B"/>
    <w:rsid w:val="00336DEC"/>
    <w:rsid w:val="003375F1"/>
    <w:rsid w:val="00337F31"/>
    <w:rsid w:val="0034064C"/>
    <w:rsid w:val="00340BF6"/>
    <w:rsid w:val="00341252"/>
    <w:rsid w:val="00341790"/>
    <w:rsid w:val="00342084"/>
    <w:rsid w:val="003421A1"/>
    <w:rsid w:val="00342CC6"/>
    <w:rsid w:val="003430AD"/>
    <w:rsid w:val="0034316E"/>
    <w:rsid w:val="003438F0"/>
    <w:rsid w:val="00343FEC"/>
    <w:rsid w:val="003457B9"/>
    <w:rsid w:val="003458AA"/>
    <w:rsid w:val="003467F0"/>
    <w:rsid w:val="00346E29"/>
    <w:rsid w:val="003475D1"/>
    <w:rsid w:val="003502B8"/>
    <w:rsid w:val="00350A7C"/>
    <w:rsid w:val="003519BE"/>
    <w:rsid w:val="003520AC"/>
    <w:rsid w:val="003526ED"/>
    <w:rsid w:val="00352775"/>
    <w:rsid w:val="003528B5"/>
    <w:rsid w:val="0035300B"/>
    <w:rsid w:val="00353503"/>
    <w:rsid w:val="003537E5"/>
    <w:rsid w:val="00353B54"/>
    <w:rsid w:val="0035475E"/>
    <w:rsid w:val="0035488F"/>
    <w:rsid w:val="003556ED"/>
    <w:rsid w:val="003559F7"/>
    <w:rsid w:val="00355CA8"/>
    <w:rsid w:val="0036000B"/>
    <w:rsid w:val="00360C96"/>
    <w:rsid w:val="00360EF8"/>
    <w:rsid w:val="00363161"/>
    <w:rsid w:val="00363583"/>
    <w:rsid w:val="00364080"/>
    <w:rsid w:val="00364144"/>
    <w:rsid w:val="0036429C"/>
    <w:rsid w:val="003661D1"/>
    <w:rsid w:val="00366D24"/>
    <w:rsid w:val="00367FCC"/>
    <w:rsid w:val="003702CF"/>
    <w:rsid w:val="00370E90"/>
    <w:rsid w:val="003714F6"/>
    <w:rsid w:val="0037202C"/>
    <w:rsid w:val="003729CF"/>
    <w:rsid w:val="003729E1"/>
    <w:rsid w:val="0037303A"/>
    <w:rsid w:val="00374D5B"/>
    <w:rsid w:val="0037536C"/>
    <w:rsid w:val="00375657"/>
    <w:rsid w:val="00376263"/>
    <w:rsid w:val="003764ED"/>
    <w:rsid w:val="00376C14"/>
    <w:rsid w:val="00376C9C"/>
    <w:rsid w:val="003773E4"/>
    <w:rsid w:val="003800B8"/>
    <w:rsid w:val="0038138D"/>
    <w:rsid w:val="00381DB0"/>
    <w:rsid w:val="003828EF"/>
    <w:rsid w:val="00382BFB"/>
    <w:rsid w:val="00382CC5"/>
    <w:rsid w:val="0038333B"/>
    <w:rsid w:val="00383A41"/>
    <w:rsid w:val="00383C66"/>
    <w:rsid w:val="00384B18"/>
    <w:rsid w:val="00384C8A"/>
    <w:rsid w:val="00385AB6"/>
    <w:rsid w:val="00386255"/>
    <w:rsid w:val="003870FE"/>
    <w:rsid w:val="0038735C"/>
    <w:rsid w:val="003905C6"/>
    <w:rsid w:val="00391565"/>
    <w:rsid w:val="003916FC"/>
    <w:rsid w:val="00392C2C"/>
    <w:rsid w:val="00392FF6"/>
    <w:rsid w:val="003930EA"/>
    <w:rsid w:val="00393245"/>
    <w:rsid w:val="003933EA"/>
    <w:rsid w:val="00393E5B"/>
    <w:rsid w:val="00393FAF"/>
    <w:rsid w:val="00394367"/>
    <w:rsid w:val="003947F7"/>
    <w:rsid w:val="00395086"/>
    <w:rsid w:val="00395AF7"/>
    <w:rsid w:val="00396490"/>
    <w:rsid w:val="003A0665"/>
    <w:rsid w:val="003A0C37"/>
    <w:rsid w:val="003A1E6D"/>
    <w:rsid w:val="003A2463"/>
    <w:rsid w:val="003A3233"/>
    <w:rsid w:val="003A35AB"/>
    <w:rsid w:val="003A40ED"/>
    <w:rsid w:val="003A5024"/>
    <w:rsid w:val="003A51F3"/>
    <w:rsid w:val="003A6929"/>
    <w:rsid w:val="003A698D"/>
    <w:rsid w:val="003A6B79"/>
    <w:rsid w:val="003A7671"/>
    <w:rsid w:val="003A7F3F"/>
    <w:rsid w:val="003B0563"/>
    <w:rsid w:val="003B065E"/>
    <w:rsid w:val="003B133F"/>
    <w:rsid w:val="003B3564"/>
    <w:rsid w:val="003B35F2"/>
    <w:rsid w:val="003B389B"/>
    <w:rsid w:val="003B3F84"/>
    <w:rsid w:val="003B42CE"/>
    <w:rsid w:val="003B4730"/>
    <w:rsid w:val="003B4CB2"/>
    <w:rsid w:val="003B4E1F"/>
    <w:rsid w:val="003B537A"/>
    <w:rsid w:val="003B5BA5"/>
    <w:rsid w:val="003B6570"/>
    <w:rsid w:val="003B66A7"/>
    <w:rsid w:val="003B6805"/>
    <w:rsid w:val="003B6A76"/>
    <w:rsid w:val="003B7630"/>
    <w:rsid w:val="003B7BCC"/>
    <w:rsid w:val="003C0B9B"/>
    <w:rsid w:val="003C0DFD"/>
    <w:rsid w:val="003C0E38"/>
    <w:rsid w:val="003C0FEC"/>
    <w:rsid w:val="003C18E3"/>
    <w:rsid w:val="003C1969"/>
    <w:rsid w:val="003C1B04"/>
    <w:rsid w:val="003C221C"/>
    <w:rsid w:val="003C23AA"/>
    <w:rsid w:val="003C270D"/>
    <w:rsid w:val="003C2AC5"/>
    <w:rsid w:val="003C2E22"/>
    <w:rsid w:val="003C3841"/>
    <w:rsid w:val="003C42A2"/>
    <w:rsid w:val="003C5CAC"/>
    <w:rsid w:val="003C6544"/>
    <w:rsid w:val="003C6A1A"/>
    <w:rsid w:val="003C6D87"/>
    <w:rsid w:val="003C791B"/>
    <w:rsid w:val="003D0672"/>
    <w:rsid w:val="003D0AB6"/>
    <w:rsid w:val="003D0D72"/>
    <w:rsid w:val="003D14F2"/>
    <w:rsid w:val="003D15A7"/>
    <w:rsid w:val="003D1775"/>
    <w:rsid w:val="003D1833"/>
    <w:rsid w:val="003D1DD1"/>
    <w:rsid w:val="003D22F4"/>
    <w:rsid w:val="003D244C"/>
    <w:rsid w:val="003D2483"/>
    <w:rsid w:val="003D29DB"/>
    <w:rsid w:val="003D2B46"/>
    <w:rsid w:val="003D3269"/>
    <w:rsid w:val="003D36BC"/>
    <w:rsid w:val="003D447B"/>
    <w:rsid w:val="003D4686"/>
    <w:rsid w:val="003D4F9C"/>
    <w:rsid w:val="003D539A"/>
    <w:rsid w:val="003D5669"/>
    <w:rsid w:val="003D5B07"/>
    <w:rsid w:val="003D63DF"/>
    <w:rsid w:val="003D67EC"/>
    <w:rsid w:val="003D719F"/>
    <w:rsid w:val="003D762C"/>
    <w:rsid w:val="003D7BE9"/>
    <w:rsid w:val="003E2E4C"/>
    <w:rsid w:val="003E3512"/>
    <w:rsid w:val="003E3BB9"/>
    <w:rsid w:val="003E4AE5"/>
    <w:rsid w:val="003E517C"/>
    <w:rsid w:val="003E5D49"/>
    <w:rsid w:val="003E69EA"/>
    <w:rsid w:val="003E70AA"/>
    <w:rsid w:val="003F0437"/>
    <w:rsid w:val="003F052E"/>
    <w:rsid w:val="003F108B"/>
    <w:rsid w:val="003F1401"/>
    <w:rsid w:val="003F17D5"/>
    <w:rsid w:val="003F3102"/>
    <w:rsid w:val="003F3344"/>
    <w:rsid w:val="003F33B1"/>
    <w:rsid w:val="003F4BC7"/>
    <w:rsid w:val="003F5849"/>
    <w:rsid w:val="003F5D88"/>
    <w:rsid w:val="003F5E98"/>
    <w:rsid w:val="003F6362"/>
    <w:rsid w:val="003F65F8"/>
    <w:rsid w:val="00400037"/>
    <w:rsid w:val="00400B1F"/>
    <w:rsid w:val="004010A6"/>
    <w:rsid w:val="0040169B"/>
    <w:rsid w:val="00401A36"/>
    <w:rsid w:val="00401A3D"/>
    <w:rsid w:val="00401BA7"/>
    <w:rsid w:val="0040294C"/>
    <w:rsid w:val="00403343"/>
    <w:rsid w:val="00404FE3"/>
    <w:rsid w:val="004053AE"/>
    <w:rsid w:val="00405FB6"/>
    <w:rsid w:val="00407605"/>
    <w:rsid w:val="004102C1"/>
    <w:rsid w:val="00410F9D"/>
    <w:rsid w:val="004117E3"/>
    <w:rsid w:val="0041195F"/>
    <w:rsid w:val="00411C10"/>
    <w:rsid w:val="00411F0B"/>
    <w:rsid w:val="004123E4"/>
    <w:rsid w:val="00412573"/>
    <w:rsid w:val="00412B07"/>
    <w:rsid w:val="004130FB"/>
    <w:rsid w:val="004141AB"/>
    <w:rsid w:val="0041423B"/>
    <w:rsid w:val="0041461C"/>
    <w:rsid w:val="00414A75"/>
    <w:rsid w:val="00415211"/>
    <w:rsid w:val="0041556A"/>
    <w:rsid w:val="00415D9D"/>
    <w:rsid w:val="00416BB3"/>
    <w:rsid w:val="00416D0C"/>
    <w:rsid w:val="004173D4"/>
    <w:rsid w:val="00417FBD"/>
    <w:rsid w:val="0042083D"/>
    <w:rsid w:val="00420CA3"/>
    <w:rsid w:val="00421C14"/>
    <w:rsid w:val="00421EAD"/>
    <w:rsid w:val="00423450"/>
    <w:rsid w:val="0042361B"/>
    <w:rsid w:val="00423786"/>
    <w:rsid w:val="00424A88"/>
    <w:rsid w:val="004254AA"/>
    <w:rsid w:val="00425586"/>
    <w:rsid w:val="004255E5"/>
    <w:rsid w:val="0042630F"/>
    <w:rsid w:val="00426414"/>
    <w:rsid w:val="00426545"/>
    <w:rsid w:val="004265B9"/>
    <w:rsid w:val="004271EF"/>
    <w:rsid w:val="00427279"/>
    <w:rsid w:val="004272DA"/>
    <w:rsid w:val="00427641"/>
    <w:rsid w:val="00430C3C"/>
    <w:rsid w:val="00430D7F"/>
    <w:rsid w:val="0043125E"/>
    <w:rsid w:val="00431DD5"/>
    <w:rsid w:val="004336E6"/>
    <w:rsid w:val="00433DA1"/>
    <w:rsid w:val="004343A4"/>
    <w:rsid w:val="00434A7E"/>
    <w:rsid w:val="0043632F"/>
    <w:rsid w:val="00436650"/>
    <w:rsid w:val="00436B44"/>
    <w:rsid w:val="004376E9"/>
    <w:rsid w:val="00437810"/>
    <w:rsid w:val="00437D10"/>
    <w:rsid w:val="0044000F"/>
    <w:rsid w:val="004407FE"/>
    <w:rsid w:val="00441D60"/>
    <w:rsid w:val="00441E7D"/>
    <w:rsid w:val="004421D6"/>
    <w:rsid w:val="0044228F"/>
    <w:rsid w:val="00442AFA"/>
    <w:rsid w:val="00442F1C"/>
    <w:rsid w:val="00443B9C"/>
    <w:rsid w:val="00443C8B"/>
    <w:rsid w:val="00444BC1"/>
    <w:rsid w:val="00445B30"/>
    <w:rsid w:val="00446D84"/>
    <w:rsid w:val="00446E36"/>
    <w:rsid w:val="00447D08"/>
    <w:rsid w:val="00450675"/>
    <w:rsid w:val="0045080F"/>
    <w:rsid w:val="00450B4F"/>
    <w:rsid w:val="00450E39"/>
    <w:rsid w:val="00451970"/>
    <w:rsid w:val="004520F1"/>
    <w:rsid w:val="004522E4"/>
    <w:rsid w:val="00452434"/>
    <w:rsid w:val="00452D88"/>
    <w:rsid w:val="00452DD0"/>
    <w:rsid w:val="00454E18"/>
    <w:rsid w:val="0045590D"/>
    <w:rsid w:val="0045625D"/>
    <w:rsid w:val="00456B90"/>
    <w:rsid w:val="00456CDE"/>
    <w:rsid w:val="004605BD"/>
    <w:rsid w:val="00460D96"/>
    <w:rsid w:val="004617EC"/>
    <w:rsid w:val="004627CD"/>
    <w:rsid w:val="00462AE6"/>
    <w:rsid w:val="00463415"/>
    <w:rsid w:val="004639D9"/>
    <w:rsid w:val="00463E50"/>
    <w:rsid w:val="00463EA0"/>
    <w:rsid w:val="00463FAA"/>
    <w:rsid w:val="004643E0"/>
    <w:rsid w:val="00465006"/>
    <w:rsid w:val="00465057"/>
    <w:rsid w:val="00465454"/>
    <w:rsid w:val="00466549"/>
    <w:rsid w:val="00467291"/>
    <w:rsid w:val="0046730E"/>
    <w:rsid w:val="004678A8"/>
    <w:rsid w:val="00470642"/>
    <w:rsid w:val="00472AA0"/>
    <w:rsid w:val="00473005"/>
    <w:rsid w:val="0047300A"/>
    <w:rsid w:val="004734A4"/>
    <w:rsid w:val="0047433A"/>
    <w:rsid w:val="004747F8"/>
    <w:rsid w:val="00474A9F"/>
    <w:rsid w:val="00474F83"/>
    <w:rsid w:val="004763F9"/>
    <w:rsid w:val="004766D6"/>
    <w:rsid w:val="0047687F"/>
    <w:rsid w:val="00476910"/>
    <w:rsid w:val="0048043F"/>
    <w:rsid w:val="00480F48"/>
    <w:rsid w:val="004818A1"/>
    <w:rsid w:val="00482340"/>
    <w:rsid w:val="004841C0"/>
    <w:rsid w:val="00484D20"/>
    <w:rsid w:val="00485A1D"/>
    <w:rsid w:val="00485A23"/>
    <w:rsid w:val="00486200"/>
    <w:rsid w:val="00486542"/>
    <w:rsid w:val="00486A40"/>
    <w:rsid w:val="004871B3"/>
    <w:rsid w:val="004873B7"/>
    <w:rsid w:val="00487731"/>
    <w:rsid w:val="004877C2"/>
    <w:rsid w:val="004879C8"/>
    <w:rsid w:val="004900BB"/>
    <w:rsid w:val="00490CBA"/>
    <w:rsid w:val="00490F40"/>
    <w:rsid w:val="00491527"/>
    <w:rsid w:val="0049156F"/>
    <w:rsid w:val="00491F4C"/>
    <w:rsid w:val="00492151"/>
    <w:rsid w:val="004928C0"/>
    <w:rsid w:val="00492E34"/>
    <w:rsid w:val="00492FC5"/>
    <w:rsid w:val="0049354D"/>
    <w:rsid w:val="004937BE"/>
    <w:rsid w:val="004945AD"/>
    <w:rsid w:val="00494E2A"/>
    <w:rsid w:val="00495AF2"/>
    <w:rsid w:val="00495E98"/>
    <w:rsid w:val="00495F90"/>
    <w:rsid w:val="00496B9C"/>
    <w:rsid w:val="00496C46"/>
    <w:rsid w:val="00497310"/>
    <w:rsid w:val="004978DD"/>
    <w:rsid w:val="00497AD5"/>
    <w:rsid w:val="00497BFD"/>
    <w:rsid w:val="004A0086"/>
    <w:rsid w:val="004A0632"/>
    <w:rsid w:val="004A06D3"/>
    <w:rsid w:val="004A0DDB"/>
    <w:rsid w:val="004A1383"/>
    <w:rsid w:val="004A19FE"/>
    <w:rsid w:val="004A258E"/>
    <w:rsid w:val="004A2C05"/>
    <w:rsid w:val="004A30A0"/>
    <w:rsid w:val="004A3F78"/>
    <w:rsid w:val="004A4913"/>
    <w:rsid w:val="004A5210"/>
    <w:rsid w:val="004A6614"/>
    <w:rsid w:val="004A671D"/>
    <w:rsid w:val="004A6762"/>
    <w:rsid w:val="004A6D4A"/>
    <w:rsid w:val="004A74E7"/>
    <w:rsid w:val="004A794A"/>
    <w:rsid w:val="004B01AC"/>
    <w:rsid w:val="004B0E7A"/>
    <w:rsid w:val="004B244B"/>
    <w:rsid w:val="004B2504"/>
    <w:rsid w:val="004B3615"/>
    <w:rsid w:val="004B3699"/>
    <w:rsid w:val="004B4AEC"/>
    <w:rsid w:val="004B4BDB"/>
    <w:rsid w:val="004B679F"/>
    <w:rsid w:val="004B6B2D"/>
    <w:rsid w:val="004B6D38"/>
    <w:rsid w:val="004B6F35"/>
    <w:rsid w:val="004C0824"/>
    <w:rsid w:val="004C0FDA"/>
    <w:rsid w:val="004C302E"/>
    <w:rsid w:val="004C314D"/>
    <w:rsid w:val="004C3DBC"/>
    <w:rsid w:val="004C4228"/>
    <w:rsid w:val="004C4253"/>
    <w:rsid w:val="004C4830"/>
    <w:rsid w:val="004C4A39"/>
    <w:rsid w:val="004C4CB9"/>
    <w:rsid w:val="004C4F33"/>
    <w:rsid w:val="004C5336"/>
    <w:rsid w:val="004C56BD"/>
    <w:rsid w:val="004C5885"/>
    <w:rsid w:val="004C5E8E"/>
    <w:rsid w:val="004C609D"/>
    <w:rsid w:val="004C7140"/>
    <w:rsid w:val="004D09DF"/>
    <w:rsid w:val="004D0A0B"/>
    <w:rsid w:val="004D0B58"/>
    <w:rsid w:val="004D13E4"/>
    <w:rsid w:val="004D144A"/>
    <w:rsid w:val="004D17B8"/>
    <w:rsid w:val="004D2344"/>
    <w:rsid w:val="004D2AAE"/>
    <w:rsid w:val="004D2E61"/>
    <w:rsid w:val="004D3901"/>
    <w:rsid w:val="004D409A"/>
    <w:rsid w:val="004D514B"/>
    <w:rsid w:val="004D5357"/>
    <w:rsid w:val="004D6823"/>
    <w:rsid w:val="004D6FA7"/>
    <w:rsid w:val="004D7A2B"/>
    <w:rsid w:val="004D7ADD"/>
    <w:rsid w:val="004D7C97"/>
    <w:rsid w:val="004E238C"/>
    <w:rsid w:val="004E39A8"/>
    <w:rsid w:val="004E42D9"/>
    <w:rsid w:val="004E5805"/>
    <w:rsid w:val="004E5EC9"/>
    <w:rsid w:val="004E60FB"/>
    <w:rsid w:val="004E72B9"/>
    <w:rsid w:val="004E7320"/>
    <w:rsid w:val="004E7925"/>
    <w:rsid w:val="004F026D"/>
    <w:rsid w:val="004F0469"/>
    <w:rsid w:val="004F06F6"/>
    <w:rsid w:val="004F0819"/>
    <w:rsid w:val="004F0AA7"/>
    <w:rsid w:val="004F2B96"/>
    <w:rsid w:val="004F3175"/>
    <w:rsid w:val="004F386D"/>
    <w:rsid w:val="004F498D"/>
    <w:rsid w:val="004F5093"/>
    <w:rsid w:val="004F553F"/>
    <w:rsid w:val="004F5A4C"/>
    <w:rsid w:val="004F5D45"/>
    <w:rsid w:val="004F5EF1"/>
    <w:rsid w:val="004F668D"/>
    <w:rsid w:val="004F75BC"/>
    <w:rsid w:val="00502655"/>
    <w:rsid w:val="0050275C"/>
    <w:rsid w:val="00502DF2"/>
    <w:rsid w:val="00503D71"/>
    <w:rsid w:val="00503F99"/>
    <w:rsid w:val="005040D7"/>
    <w:rsid w:val="00504391"/>
    <w:rsid w:val="00507402"/>
    <w:rsid w:val="00507FAE"/>
    <w:rsid w:val="00510B2C"/>
    <w:rsid w:val="00510E01"/>
    <w:rsid w:val="00511F3B"/>
    <w:rsid w:val="005120EC"/>
    <w:rsid w:val="00512C44"/>
    <w:rsid w:val="00513071"/>
    <w:rsid w:val="0051335D"/>
    <w:rsid w:val="00513C7C"/>
    <w:rsid w:val="00513E3B"/>
    <w:rsid w:val="00514018"/>
    <w:rsid w:val="0051439E"/>
    <w:rsid w:val="00514A19"/>
    <w:rsid w:val="00514EF6"/>
    <w:rsid w:val="0051524B"/>
    <w:rsid w:val="0051609A"/>
    <w:rsid w:val="005163FA"/>
    <w:rsid w:val="0051742A"/>
    <w:rsid w:val="00520075"/>
    <w:rsid w:val="0052096C"/>
    <w:rsid w:val="00520A9D"/>
    <w:rsid w:val="00520ED3"/>
    <w:rsid w:val="00521062"/>
    <w:rsid w:val="005211E2"/>
    <w:rsid w:val="00522056"/>
    <w:rsid w:val="005221D3"/>
    <w:rsid w:val="00523928"/>
    <w:rsid w:val="00523D36"/>
    <w:rsid w:val="00524EDB"/>
    <w:rsid w:val="00526020"/>
    <w:rsid w:val="00526BD1"/>
    <w:rsid w:val="00526F84"/>
    <w:rsid w:val="005275ED"/>
    <w:rsid w:val="005300DE"/>
    <w:rsid w:val="005301E3"/>
    <w:rsid w:val="0053036D"/>
    <w:rsid w:val="005305BB"/>
    <w:rsid w:val="00530D0E"/>
    <w:rsid w:val="005313C8"/>
    <w:rsid w:val="005321EB"/>
    <w:rsid w:val="00532244"/>
    <w:rsid w:val="00532F34"/>
    <w:rsid w:val="005330F0"/>
    <w:rsid w:val="0053338D"/>
    <w:rsid w:val="005337E4"/>
    <w:rsid w:val="00534BCD"/>
    <w:rsid w:val="0053513F"/>
    <w:rsid w:val="00535A2C"/>
    <w:rsid w:val="00535E6E"/>
    <w:rsid w:val="00535FA5"/>
    <w:rsid w:val="00536139"/>
    <w:rsid w:val="00537630"/>
    <w:rsid w:val="005376C8"/>
    <w:rsid w:val="005377F6"/>
    <w:rsid w:val="005379DB"/>
    <w:rsid w:val="00537F9A"/>
    <w:rsid w:val="00540E77"/>
    <w:rsid w:val="0054117C"/>
    <w:rsid w:val="005418FF"/>
    <w:rsid w:val="00542DE4"/>
    <w:rsid w:val="00543555"/>
    <w:rsid w:val="00543E37"/>
    <w:rsid w:val="005449F2"/>
    <w:rsid w:val="00544B50"/>
    <w:rsid w:val="00545829"/>
    <w:rsid w:val="005458C3"/>
    <w:rsid w:val="00545D4E"/>
    <w:rsid w:val="00545F7E"/>
    <w:rsid w:val="005470F8"/>
    <w:rsid w:val="00547387"/>
    <w:rsid w:val="00547BAC"/>
    <w:rsid w:val="00547C0D"/>
    <w:rsid w:val="00547F22"/>
    <w:rsid w:val="005507D6"/>
    <w:rsid w:val="00550FC0"/>
    <w:rsid w:val="0055156D"/>
    <w:rsid w:val="005517CE"/>
    <w:rsid w:val="00551E38"/>
    <w:rsid w:val="005522F7"/>
    <w:rsid w:val="0055248E"/>
    <w:rsid w:val="005532BE"/>
    <w:rsid w:val="00553584"/>
    <w:rsid w:val="005536CC"/>
    <w:rsid w:val="00553783"/>
    <w:rsid w:val="0055423D"/>
    <w:rsid w:val="005543F3"/>
    <w:rsid w:val="00555D11"/>
    <w:rsid w:val="00555F95"/>
    <w:rsid w:val="005568ED"/>
    <w:rsid w:val="0056019C"/>
    <w:rsid w:val="005610B2"/>
    <w:rsid w:val="005627AB"/>
    <w:rsid w:val="00562CAC"/>
    <w:rsid w:val="005639A0"/>
    <w:rsid w:val="005647EA"/>
    <w:rsid w:val="005648DB"/>
    <w:rsid w:val="005658F4"/>
    <w:rsid w:val="00565918"/>
    <w:rsid w:val="00566377"/>
    <w:rsid w:val="005665AA"/>
    <w:rsid w:val="0056700C"/>
    <w:rsid w:val="005670C3"/>
    <w:rsid w:val="005701BE"/>
    <w:rsid w:val="0057028F"/>
    <w:rsid w:val="00570694"/>
    <w:rsid w:val="00571C3A"/>
    <w:rsid w:val="00573443"/>
    <w:rsid w:val="00574313"/>
    <w:rsid w:val="00574A5E"/>
    <w:rsid w:val="00574B4A"/>
    <w:rsid w:val="0057503B"/>
    <w:rsid w:val="00575753"/>
    <w:rsid w:val="005765CC"/>
    <w:rsid w:val="005767EC"/>
    <w:rsid w:val="00577415"/>
    <w:rsid w:val="0057747A"/>
    <w:rsid w:val="005776E2"/>
    <w:rsid w:val="00577F4C"/>
    <w:rsid w:val="00580068"/>
    <w:rsid w:val="00580859"/>
    <w:rsid w:val="00580F1D"/>
    <w:rsid w:val="0058143A"/>
    <w:rsid w:val="00581A7A"/>
    <w:rsid w:val="00582842"/>
    <w:rsid w:val="00583312"/>
    <w:rsid w:val="00584096"/>
    <w:rsid w:val="00584B10"/>
    <w:rsid w:val="00584FE7"/>
    <w:rsid w:val="0058526E"/>
    <w:rsid w:val="00585274"/>
    <w:rsid w:val="0058545B"/>
    <w:rsid w:val="00586D6D"/>
    <w:rsid w:val="00587433"/>
    <w:rsid w:val="00587542"/>
    <w:rsid w:val="00587F98"/>
    <w:rsid w:val="00590035"/>
    <w:rsid w:val="00590205"/>
    <w:rsid w:val="00590B7F"/>
    <w:rsid w:val="00590C63"/>
    <w:rsid w:val="00590DC8"/>
    <w:rsid w:val="005912DF"/>
    <w:rsid w:val="005914BA"/>
    <w:rsid w:val="00591534"/>
    <w:rsid w:val="00591A54"/>
    <w:rsid w:val="0059275D"/>
    <w:rsid w:val="00594910"/>
    <w:rsid w:val="0059677A"/>
    <w:rsid w:val="005968C6"/>
    <w:rsid w:val="00597246"/>
    <w:rsid w:val="00597670"/>
    <w:rsid w:val="005976D5"/>
    <w:rsid w:val="00597E2F"/>
    <w:rsid w:val="005A0667"/>
    <w:rsid w:val="005A0AEA"/>
    <w:rsid w:val="005A0C91"/>
    <w:rsid w:val="005A135E"/>
    <w:rsid w:val="005A1CB5"/>
    <w:rsid w:val="005A25CE"/>
    <w:rsid w:val="005A40C8"/>
    <w:rsid w:val="005A42E2"/>
    <w:rsid w:val="005A440C"/>
    <w:rsid w:val="005A4BD0"/>
    <w:rsid w:val="005A54FC"/>
    <w:rsid w:val="005A58FB"/>
    <w:rsid w:val="005A6017"/>
    <w:rsid w:val="005A66D7"/>
    <w:rsid w:val="005A6777"/>
    <w:rsid w:val="005A6905"/>
    <w:rsid w:val="005A7F72"/>
    <w:rsid w:val="005B023A"/>
    <w:rsid w:val="005B0724"/>
    <w:rsid w:val="005B0DFA"/>
    <w:rsid w:val="005B0EBB"/>
    <w:rsid w:val="005B13AB"/>
    <w:rsid w:val="005B1CC8"/>
    <w:rsid w:val="005B2142"/>
    <w:rsid w:val="005B2C38"/>
    <w:rsid w:val="005B2D5D"/>
    <w:rsid w:val="005B3ED2"/>
    <w:rsid w:val="005B47D8"/>
    <w:rsid w:val="005B52F7"/>
    <w:rsid w:val="005B57AA"/>
    <w:rsid w:val="005B616C"/>
    <w:rsid w:val="005B695F"/>
    <w:rsid w:val="005C0049"/>
    <w:rsid w:val="005C056D"/>
    <w:rsid w:val="005C05BE"/>
    <w:rsid w:val="005C08E7"/>
    <w:rsid w:val="005C12CE"/>
    <w:rsid w:val="005C1AD8"/>
    <w:rsid w:val="005C1BC8"/>
    <w:rsid w:val="005C1D1E"/>
    <w:rsid w:val="005C1EEA"/>
    <w:rsid w:val="005C1FA9"/>
    <w:rsid w:val="005C2D82"/>
    <w:rsid w:val="005C2FB2"/>
    <w:rsid w:val="005C3098"/>
    <w:rsid w:val="005C3C1F"/>
    <w:rsid w:val="005C3E54"/>
    <w:rsid w:val="005C45C3"/>
    <w:rsid w:val="005C4D80"/>
    <w:rsid w:val="005C6637"/>
    <w:rsid w:val="005C719A"/>
    <w:rsid w:val="005C7466"/>
    <w:rsid w:val="005C76C8"/>
    <w:rsid w:val="005C7BED"/>
    <w:rsid w:val="005D09B5"/>
    <w:rsid w:val="005D1182"/>
    <w:rsid w:val="005D1818"/>
    <w:rsid w:val="005D1FE7"/>
    <w:rsid w:val="005D20C0"/>
    <w:rsid w:val="005D32CE"/>
    <w:rsid w:val="005D4053"/>
    <w:rsid w:val="005D43B8"/>
    <w:rsid w:val="005D4439"/>
    <w:rsid w:val="005D44B1"/>
    <w:rsid w:val="005D4D07"/>
    <w:rsid w:val="005D59D4"/>
    <w:rsid w:val="005D5E09"/>
    <w:rsid w:val="005D639C"/>
    <w:rsid w:val="005D6929"/>
    <w:rsid w:val="005D6FC8"/>
    <w:rsid w:val="005D774E"/>
    <w:rsid w:val="005D7859"/>
    <w:rsid w:val="005E0B65"/>
    <w:rsid w:val="005E1049"/>
    <w:rsid w:val="005E16D1"/>
    <w:rsid w:val="005E1FD8"/>
    <w:rsid w:val="005E23F3"/>
    <w:rsid w:val="005E2D25"/>
    <w:rsid w:val="005E2DE8"/>
    <w:rsid w:val="005E3A2F"/>
    <w:rsid w:val="005E3B5E"/>
    <w:rsid w:val="005E42F1"/>
    <w:rsid w:val="005E4393"/>
    <w:rsid w:val="005E4E8D"/>
    <w:rsid w:val="005E516F"/>
    <w:rsid w:val="005E5661"/>
    <w:rsid w:val="005E56C2"/>
    <w:rsid w:val="005E5956"/>
    <w:rsid w:val="005E59CC"/>
    <w:rsid w:val="005F0211"/>
    <w:rsid w:val="005F0A5D"/>
    <w:rsid w:val="005F0E2C"/>
    <w:rsid w:val="005F0F2E"/>
    <w:rsid w:val="005F3BD7"/>
    <w:rsid w:val="005F3C81"/>
    <w:rsid w:val="005F69D1"/>
    <w:rsid w:val="005F6AD6"/>
    <w:rsid w:val="005F6C65"/>
    <w:rsid w:val="005F6D5A"/>
    <w:rsid w:val="005F6EE9"/>
    <w:rsid w:val="005F712A"/>
    <w:rsid w:val="005F71EA"/>
    <w:rsid w:val="005F748D"/>
    <w:rsid w:val="005F772A"/>
    <w:rsid w:val="005F7E3B"/>
    <w:rsid w:val="0060092A"/>
    <w:rsid w:val="00600D9A"/>
    <w:rsid w:val="006013CA"/>
    <w:rsid w:val="00601578"/>
    <w:rsid w:val="006029BF"/>
    <w:rsid w:val="0060469B"/>
    <w:rsid w:val="00605758"/>
    <w:rsid w:val="006058B6"/>
    <w:rsid w:val="00605A6A"/>
    <w:rsid w:val="00605D55"/>
    <w:rsid w:val="00605F7D"/>
    <w:rsid w:val="006067BD"/>
    <w:rsid w:val="00607053"/>
    <w:rsid w:val="00610FAF"/>
    <w:rsid w:val="00611722"/>
    <w:rsid w:val="0061177B"/>
    <w:rsid w:val="00611795"/>
    <w:rsid w:val="00611994"/>
    <w:rsid w:val="00611EAA"/>
    <w:rsid w:val="00612ED5"/>
    <w:rsid w:val="0061329E"/>
    <w:rsid w:val="006142B5"/>
    <w:rsid w:val="00614644"/>
    <w:rsid w:val="00614C29"/>
    <w:rsid w:val="00614F8D"/>
    <w:rsid w:val="006150CF"/>
    <w:rsid w:val="00615354"/>
    <w:rsid w:val="006160A0"/>
    <w:rsid w:val="00616355"/>
    <w:rsid w:val="00616FC7"/>
    <w:rsid w:val="00617847"/>
    <w:rsid w:val="00617B53"/>
    <w:rsid w:val="006209A9"/>
    <w:rsid w:val="00620CCA"/>
    <w:rsid w:val="00620DF5"/>
    <w:rsid w:val="00622377"/>
    <w:rsid w:val="00622A25"/>
    <w:rsid w:val="00622EF5"/>
    <w:rsid w:val="00623D2B"/>
    <w:rsid w:val="00624946"/>
    <w:rsid w:val="00625064"/>
    <w:rsid w:val="00625567"/>
    <w:rsid w:val="00625B70"/>
    <w:rsid w:val="00625CA5"/>
    <w:rsid w:val="00625D76"/>
    <w:rsid w:val="0062679E"/>
    <w:rsid w:val="006268DC"/>
    <w:rsid w:val="00630725"/>
    <w:rsid w:val="006313FF"/>
    <w:rsid w:val="0063254B"/>
    <w:rsid w:val="006330B7"/>
    <w:rsid w:val="006336DE"/>
    <w:rsid w:val="00633D24"/>
    <w:rsid w:val="00634374"/>
    <w:rsid w:val="00634499"/>
    <w:rsid w:val="006344DF"/>
    <w:rsid w:val="00634DFD"/>
    <w:rsid w:val="00635877"/>
    <w:rsid w:val="006359CD"/>
    <w:rsid w:val="00635C7A"/>
    <w:rsid w:val="00635DFA"/>
    <w:rsid w:val="0063615F"/>
    <w:rsid w:val="006365D9"/>
    <w:rsid w:val="006373F9"/>
    <w:rsid w:val="006375ED"/>
    <w:rsid w:val="00640721"/>
    <w:rsid w:val="00640762"/>
    <w:rsid w:val="00640D40"/>
    <w:rsid w:val="006418C3"/>
    <w:rsid w:val="006419C7"/>
    <w:rsid w:val="00642AA9"/>
    <w:rsid w:val="00642D58"/>
    <w:rsid w:val="00642E54"/>
    <w:rsid w:val="00642F0F"/>
    <w:rsid w:val="0064337F"/>
    <w:rsid w:val="00643924"/>
    <w:rsid w:val="00643CFC"/>
    <w:rsid w:val="00643F2D"/>
    <w:rsid w:val="00644022"/>
    <w:rsid w:val="006451B3"/>
    <w:rsid w:val="00645599"/>
    <w:rsid w:val="006461A8"/>
    <w:rsid w:val="00646A4B"/>
    <w:rsid w:val="00646D65"/>
    <w:rsid w:val="00646DA1"/>
    <w:rsid w:val="00647841"/>
    <w:rsid w:val="00647CB9"/>
    <w:rsid w:val="006502FF"/>
    <w:rsid w:val="006505E9"/>
    <w:rsid w:val="00650911"/>
    <w:rsid w:val="006516FD"/>
    <w:rsid w:val="00651CD0"/>
    <w:rsid w:val="00652499"/>
    <w:rsid w:val="00652E0C"/>
    <w:rsid w:val="006533D2"/>
    <w:rsid w:val="0065351A"/>
    <w:rsid w:val="0065358D"/>
    <w:rsid w:val="00653596"/>
    <w:rsid w:val="006535A9"/>
    <w:rsid w:val="00654800"/>
    <w:rsid w:val="00654CFE"/>
    <w:rsid w:val="00656BEC"/>
    <w:rsid w:val="006573A8"/>
    <w:rsid w:val="0065759C"/>
    <w:rsid w:val="0065778B"/>
    <w:rsid w:val="00657A98"/>
    <w:rsid w:val="00660EBD"/>
    <w:rsid w:val="00660FCC"/>
    <w:rsid w:val="006613B3"/>
    <w:rsid w:val="0066142A"/>
    <w:rsid w:val="006618AA"/>
    <w:rsid w:val="00661BB0"/>
    <w:rsid w:val="00662CFC"/>
    <w:rsid w:val="00663285"/>
    <w:rsid w:val="00663E9C"/>
    <w:rsid w:val="00664415"/>
    <w:rsid w:val="006652DB"/>
    <w:rsid w:val="006656FE"/>
    <w:rsid w:val="00665886"/>
    <w:rsid w:val="006658BB"/>
    <w:rsid w:val="00665ADC"/>
    <w:rsid w:val="00665CCB"/>
    <w:rsid w:val="00667DC7"/>
    <w:rsid w:val="0067007C"/>
    <w:rsid w:val="0067173E"/>
    <w:rsid w:val="00671BB3"/>
    <w:rsid w:val="006724D1"/>
    <w:rsid w:val="00672563"/>
    <w:rsid w:val="006732A1"/>
    <w:rsid w:val="00673645"/>
    <w:rsid w:val="006751E5"/>
    <w:rsid w:val="006759A5"/>
    <w:rsid w:val="00676531"/>
    <w:rsid w:val="00677B76"/>
    <w:rsid w:val="0068042C"/>
    <w:rsid w:val="00680B1F"/>
    <w:rsid w:val="006816CD"/>
    <w:rsid w:val="00681E80"/>
    <w:rsid w:val="006826F1"/>
    <w:rsid w:val="00682E89"/>
    <w:rsid w:val="0068314D"/>
    <w:rsid w:val="00683FD0"/>
    <w:rsid w:val="006847EC"/>
    <w:rsid w:val="00684E04"/>
    <w:rsid w:val="0068543F"/>
    <w:rsid w:val="00685D45"/>
    <w:rsid w:val="00686FE8"/>
    <w:rsid w:val="00687502"/>
    <w:rsid w:val="00690F89"/>
    <w:rsid w:val="00690FDA"/>
    <w:rsid w:val="006915FF"/>
    <w:rsid w:val="00691C51"/>
    <w:rsid w:val="00691CDD"/>
    <w:rsid w:val="00692BB2"/>
    <w:rsid w:val="00692C73"/>
    <w:rsid w:val="006935D6"/>
    <w:rsid w:val="00693677"/>
    <w:rsid w:val="00694C7E"/>
    <w:rsid w:val="006956B6"/>
    <w:rsid w:val="006959E2"/>
    <w:rsid w:val="006963E2"/>
    <w:rsid w:val="00697D31"/>
    <w:rsid w:val="00697E16"/>
    <w:rsid w:val="00697E81"/>
    <w:rsid w:val="006A1A83"/>
    <w:rsid w:val="006A1C40"/>
    <w:rsid w:val="006A1E8B"/>
    <w:rsid w:val="006A212D"/>
    <w:rsid w:val="006A30E0"/>
    <w:rsid w:val="006A32C8"/>
    <w:rsid w:val="006A42F9"/>
    <w:rsid w:val="006A5DF5"/>
    <w:rsid w:val="006A6D84"/>
    <w:rsid w:val="006A76BC"/>
    <w:rsid w:val="006B021F"/>
    <w:rsid w:val="006B0724"/>
    <w:rsid w:val="006B11F5"/>
    <w:rsid w:val="006B1687"/>
    <w:rsid w:val="006B2A10"/>
    <w:rsid w:val="006B3466"/>
    <w:rsid w:val="006B366A"/>
    <w:rsid w:val="006B3D5E"/>
    <w:rsid w:val="006B3DF5"/>
    <w:rsid w:val="006B58E9"/>
    <w:rsid w:val="006B5DC7"/>
    <w:rsid w:val="006B6C12"/>
    <w:rsid w:val="006B6D96"/>
    <w:rsid w:val="006B6E50"/>
    <w:rsid w:val="006C0620"/>
    <w:rsid w:val="006C15E0"/>
    <w:rsid w:val="006C1EE1"/>
    <w:rsid w:val="006C20A1"/>
    <w:rsid w:val="006C226B"/>
    <w:rsid w:val="006C2BD8"/>
    <w:rsid w:val="006C3281"/>
    <w:rsid w:val="006C38B1"/>
    <w:rsid w:val="006C3AD5"/>
    <w:rsid w:val="006C3B3F"/>
    <w:rsid w:val="006C3E9D"/>
    <w:rsid w:val="006C43F3"/>
    <w:rsid w:val="006C4D2D"/>
    <w:rsid w:val="006C4E01"/>
    <w:rsid w:val="006C5282"/>
    <w:rsid w:val="006C5954"/>
    <w:rsid w:val="006C5A21"/>
    <w:rsid w:val="006C6107"/>
    <w:rsid w:val="006D032F"/>
    <w:rsid w:val="006D0BBC"/>
    <w:rsid w:val="006D1342"/>
    <w:rsid w:val="006D17B6"/>
    <w:rsid w:val="006D1863"/>
    <w:rsid w:val="006D1E83"/>
    <w:rsid w:val="006D2C27"/>
    <w:rsid w:val="006D3520"/>
    <w:rsid w:val="006D4422"/>
    <w:rsid w:val="006D4660"/>
    <w:rsid w:val="006D4898"/>
    <w:rsid w:val="006D4AC7"/>
    <w:rsid w:val="006D4FBB"/>
    <w:rsid w:val="006D67BE"/>
    <w:rsid w:val="006D6921"/>
    <w:rsid w:val="006D73C3"/>
    <w:rsid w:val="006D7A6D"/>
    <w:rsid w:val="006E09FF"/>
    <w:rsid w:val="006E1461"/>
    <w:rsid w:val="006E1767"/>
    <w:rsid w:val="006E1EC5"/>
    <w:rsid w:val="006E1FF9"/>
    <w:rsid w:val="006E2073"/>
    <w:rsid w:val="006E244C"/>
    <w:rsid w:val="006E3B05"/>
    <w:rsid w:val="006E435B"/>
    <w:rsid w:val="006E45E7"/>
    <w:rsid w:val="006E490E"/>
    <w:rsid w:val="006E51E0"/>
    <w:rsid w:val="006E5A7B"/>
    <w:rsid w:val="006E5ECC"/>
    <w:rsid w:val="006E668B"/>
    <w:rsid w:val="006E693C"/>
    <w:rsid w:val="006E6A9B"/>
    <w:rsid w:val="006F07F5"/>
    <w:rsid w:val="006F1285"/>
    <w:rsid w:val="006F14A1"/>
    <w:rsid w:val="006F1535"/>
    <w:rsid w:val="006F2247"/>
    <w:rsid w:val="006F3901"/>
    <w:rsid w:val="006F6040"/>
    <w:rsid w:val="006F711B"/>
    <w:rsid w:val="006F7295"/>
    <w:rsid w:val="007000BC"/>
    <w:rsid w:val="00700BCF"/>
    <w:rsid w:val="007017B1"/>
    <w:rsid w:val="00702097"/>
    <w:rsid w:val="0070323F"/>
    <w:rsid w:val="00703714"/>
    <w:rsid w:val="00703A6F"/>
    <w:rsid w:val="00703B09"/>
    <w:rsid w:val="007052D8"/>
    <w:rsid w:val="00705323"/>
    <w:rsid w:val="007073A4"/>
    <w:rsid w:val="00707986"/>
    <w:rsid w:val="00707D12"/>
    <w:rsid w:val="007101A2"/>
    <w:rsid w:val="00710452"/>
    <w:rsid w:val="00710671"/>
    <w:rsid w:val="007114B2"/>
    <w:rsid w:val="007119FE"/>
    <w:rsid w:val="0071242F"/>
    <w:rsid w:val="0071249E"/>
    <w:rsid w:val="00712E8E"/>
    <w:rsid w:val="00713837"/>
    <w:rsid w:val="00713C85"/>
    <w:rsid w:val="00714173"/>
    <w:rsid w:val="00714DD9"/>
    <w:rsid w:val="00714FAC"/>
    <w:rsid w:val="00715129"/>
    <w:rsid w:val="00715672"/>
    <w:rsid w:val="0071571E"/>
    <w:rsid w:val="00715773"/>
    <w:rsid w:val="00715BC2"/>
    <w:rsid w:val="00716181"/>
    <w:rsid w:val="00716194"/>
    <w:rsid w:val="00716BE8"/>
    <w:rsid w:val="007173BF"/>
    <w:rsid w:val="00717AEA"/>
    <w:rsid w:val="007200E7"/>
    <w:rsid w:val="00720908"/>
    <w:rsid w:val="00720A2E"/>
    <w:rsid w:val="00720D28"/>
    <w:rsid w:val="00720D61"/>
    <w:rsid w:val="00721A57"/>
    <w:rsid w:val="00721B3E"/>
    <w:rsid w:val="0072231C"/>
    <w:rsid w:val="00722B47"/>
    <w:rsid w:val="0072497F"/>
    <w:rsid w:val="00724B9A"/>
    <w:rsid w:val="00725E19"/>
    <w:rsid w:val="00725F28"/>
    <w:rsid w:val="00726231"/>
    <w:rsid w:val="00727335"/>
    <w:rsid w:val="00727B26"/>
    <w:rsid w:val="0073025A"/>
    <w:rsid w:val="007309C6"/>
    <w:rsid w:val="00730E47"/>
    <w:rsid w:val="00731034"/>
    <w:rsid w:val="00731DE5"/>
    <w:rsid w:val="00732983"/>
    <w:rsid w:val="00732ACB"/>
    <w:rsid w:val="00732FEC"/>
    <w:rsid w:val="00733CBE"/>
    <w:rsid w:val="00734C22"/>
    <w:rsid w:val="007351C3"/>
    <w:rsid w:val="00735407"/>
    <w:rsid w:val="00735C2B"/>
    <w:rsid w:val="00737726"/>
    <w:rsid w:val="00737993"/>
    <w:rsid w:val="007415A5"/>
    <w:rsid w:val="00741B46"/>
    <w:rsid w:val="0074215A"/>
    <w:rsid w:val="00742493"/>
    <w:rsid w:val="00742F31"/>
    <w:rsid w:val="007432AE"/>
    <w:rsid w:val="00743347"/>
    <w:rsid w:val="007436F9"/>
    <w:rsid w:val="0074412A"/>
    <w:rsid w:val="00745164"/>
    <w:rsid w:val="007452E7"/>
    <w:rsid w:val="007458CB"/>
    <w:rsid w:val="00745A3B"/>
    <w:rsid w:val="00745E0C"/>
    <w:rsid w:val="007464BE"/>
    <w:rsid w:val="00747F02"/>
    <w:rsid w:val="00750567"/>
    <w:rsid w:val="00750D08"/>
    <w:rsid w:val="00751ECD"/>
    <w:rsid w:val="0075201D"/>
    <w:rsid w:val="00752ACE"/>
    <w:rsid w:val="00752C48"/>
    <w:rsid w:val="00753A4C"/>
    <w:rsid w:val="00753B96"/>
    <w:rsid w:val="00753DC2"/>
    <w:rsid w:val="0075427D"/>
    <w:rsid w:val="00754549"/>
    <w:rsid w:val="00755834"/>
    <w:rsid w:val="00755997"/>
    <w:rsid w:val="007565FC"/>
    <w:rsid w:val="007572DA"/>
    <w:rsid w:val="0075747C"/>
    <w:rsid w:val="007576CD"/>
    <w:rsid w:val="00760AD8"/>
    <w:rsid w:val="00760DAE"/>
    <w:rsid w:val="00761768"/>
    <w:rsid w:val="0076242B"/>
    <w:rsid w:val="007630B0"/>
    <w:rsid w:val="00763D06"/>
    <w:rsid w:val="00763D3C"/>
    <w:rsid w:val="0076411F"/>
    <w:rsid w:val="00764467"/>
    <w:rsid w:val="007647D7"/>
    <w:rsid w:val="00765651"/>
    <w:rsid w:val="00766197"/>
    <w:rsid w:val="007666DE"/>
    <w:rsid w:val="00766A60"/>
    <w:rsid w:val="00766DFE"/>
    <w:rsid w:val="007674C4"/>
    <w:rsid w:val="00767725"/>
    <w:rsid w:val="00767C57"/>
    <w:rsid w:val="0077084A"/>
    <w:rsid w:val="00770927"/>
    <w:rsid w:val="00771C18"/>
    <w:rsid w:val="00771CBE"/>
    <w:rsid w:val="00771EBF"/>
    <w:rsid w:val="0077258C"/>
    <w:rsid w:val="007728C8"/>
    <w:rsid w:val="00773466"/>
    <w:rsid w:val="00773A42"/>
    <w:rsid w:val="00773F82"/>
    <w:rsid w:val="0077575B"/>
    <w:rsid w:val="00775992"/>
    <w:rsid w:val="00775A67"/>
    <w:rsid w:val="00775E49"/>
    <w:rsid w:val="00780300"/>
    <w:rsid w:val="00780B72"/>
    <w:rsid w:val="007813CE"/>
    <w:rsid w:val="00781BC8"/>
    <w:rsid w:val="00782D77"/>
    <w:rsid w:val="007832AE"/>
    <w:rsid w:val="00783953"/>
    <w:rsid w:val="00783B1E"/>
    <w:rsid w:val="00783BD0"/>
    <w:rsid w:val="00783DF9"/>
    <w:rsid w:val="007840B4"/>
    <w:rsid w:val="007845F7"/>
    <w:rsid w:val="007850D5"/>
    <w:rsid w:val="007857A9"/>
    <w:rsid w:val="00785B89"/>
    <w:rsid w:val="00786CF0"/>
    <w:rsid w:val="00790623"/>
    <w:rsid w:val="00790D56"/>
    <w:rsid w:val="0079238D"/>
    <w:rsid w:val="007926BD"/>
    <w:rsid w:val="00792E43"/>
    <w:rsid w:val="007943EB"/>
    <w:rsid w:val="00794907"/>
    <w:rsid w:val="00795D10"/>
    <w:rsid w:val="0079640F"/>
    <w:rsid w:val="0079765A"/>
    <w:rsid w:val="00797773"/>
    <w:rsid w:val="007A0199"/>
    <w:rsid w:val="007A02C1"/>
    <w:rsid w:val="007A067F"/>
    <w:rsid w:val="007A1381"/>
    <w:rsid w:val="007A1439"/>
    <w:rsid w:val="007A2E79"/>
    <w:rsid w:val="007A3267"/>
    <w:rsid w:val="007A3827"/>
    <w:rsid w:val="007A3BED"/>
    <w:rsid w:val="007A450B"/>
    <w:rsid w:val="007A49A2"/>
    <w:rsid w:val="007A4FD2"/>
    <w:rsid w:val="007A6298"/>
    <w:rsid w:val="007A696C"/>
    <w:rsid w:val="007A6D6B"/>
    <w:rsid w:val="007A731E"/>
    <w:rsid w:val="007A7EFE"/>
    <w:rsid w:val="007B079E"/>
    <w:rsid w:val="007B235D"/>
    <w:rsid w:val="007B295D"/>
    <w:rsid w:val="007B2DD0"/>
    <w:rsid w:val="007B3279"/>
    <w:rsid w:val="007B33C0"/>
    <w:rsid w:val="007B34B7"/>
    <w:rsid w:val="007B36D1"/>
    <w:rsid w:val="007B3DB7"/>
    <w:rsid w:val="007B4251"/>
    <w:rsid w:val="007B51A7"/>
    <w:rsid w:val="007B5FC5"/>
    <w:rsid w:val="007B7C20"/>
    <w:rsid w:val="007C0BF1"/>
    <w:rsid w:val="007C0E7F"/>
    <w:rsid w:val="007C14FA"/>
    <w:rsid w:val="007C1C7B"/>
    <w:rsid w:val="007C2674"/>
    <w:rsid w:val="007C29DC"/>
    <w:rsid w:val="007C2DAF"/>
    <w:rsid w:val="007C33D4"/>
    <w:rsid w:val="007C34C4"/>
    <w:rsid w:val="007C3898"/>
    <w:rsid w:val="007C3E87"/>
    <w:rsid w:val="007C3F2B"/>
    <w:rsid w:val="007C404A"/>
    <w:rsid w:val="007C4FF5"/>
    <w:rsid w:val="007C5195"/>
    <w:rsid w:val="007C52F6"/>
    <w:rsid w:val="007C57CD"/>
    <w:rsid w:val="007C5998"/>
    <w:rsid w:val="007C5FA3"/>
    <w:rsid w:val="007C686D"/>
    <w:rsid w:val="007C6A84"/>
    <w:rsid w:val="007C75EC"/>
    <w:rsid w:val="007C78F9"/>
    <w:rsid w:val="007C7958"/>
    <w:rsid w:val="007D0488"/>
    <w:rsid w:val="007D0D3E"/>
    <w:rsid w:val="007D2B49"/>
    <w:rsid w:val="007D2BB4"/>
    <w:rsid w:val="007D3764"/>
    <w:rsid w:val="007D3B27"/>
    <w:rsid w:val="007D3B5E"/>
    <w:rsid w:val="007D447D"/>
    <w:rsid w:val="007D46F0"/>
    <w:rsid w:val="007D4BA8"/>
    <w:rsid w:val="007D4E35"/>
    <w:rsid w:val="007D5232"/>
    <w:rsid w:val="007D70AB"/>
    <w:rsid w:val="007D7189"/>
    <w:rsid w:val="007D77BF"/>
    <w:rsid w:val="007D7E2F"/>
    <w:rsid w:val="007E1640"/>
    <w:rsid w:val="007E2369"/>
    <w:rsid w:val="007E260E"/>
    <w:rsid w:val="007E2B8A"/>
    <w:rsid w:val="007E2ED3"/>
    <w:rsid w:val="007E31AB"/>
    <w:rsid w:val="007E3210"/>
    <w:rsid w:val="007E3226"/>
    <w:rsid w:val="007E3C71"/>
    <w:rsid w:val="007E434D"/>
    <w:rsid w:val="007E4428"/>
    <w:rsid w:val="007E47BF"/>
    <w:rsid w:val="007E5BC9"/>
    <w:rsid w:val="007E5BCC"/>
    <w:rsid w:val="007E679F"/>
    <w:rsid w:val="007F0471"/>
    <w:rsid w:val="007F0E49"/>
    <w:rsid w:val="007F0FAF"/>
    <w:rsid w:val="007F1523"/>
    <w:rsid w:val="007F210A"/>
    <w:rsid w:val="007F26C6"/>
    <w:rsid w:val="007F2887"/>
    <w:rsid w:val="007F362E"/>
    <w:rsid w:val="007F3AAC"/>
    <w:rsid w:val="007F3D66"/>
    <w:rsid w:val="007F4252"/>
    <w:rsid w:val="007F46DC"/>
    <w:rsid w:val="007F4A77"/>
    <w:rsid w:val="007F51B5"/>
    <w:rsid w:val="007F595C"/>
    <w:rsid w:val="007F64AE"/>
    <w:rsid w:val="008013EE"/>
    <w:rsid w:val="0080191E"/>
    <w:rsid w:val="00801E0A"/>
    <w:rsid w:val="00801FA9"/>
    <w:rsid w:val="00803B93"/>
    <w:rsid w:val="00803CEA"/>
    <w:rsid w:val="008041BB"/>
    <w:rsid w:val="0080502B"/>
    <w:rsid w:val="008064A8"/>
    <w:rsid w:val="008074A8"/>
    <w:rsid w:val="00810486"/>
    <w:rsid w:val="008104C6"/>
    <w:rsid w:val="008106C9"/>
    <w:rsid w:val="0081090E"/>
    <w:rsid w:val="008117FB"/>
    <w:rsid w:val="00811A06"/>
    <w:rsid w:val="00812506"/>
    <w:rsid w:val="0081259F"/>
    <w:rsid w:val="008134D3"/>
    <w:rsid w:val="0081474F"/>
    <w:rsid w:val="00814C3D"/>
    <w:rsid w:val="00814CC8"/>
    <w:rsid w:val="00814D13"/>
    <w:rsid w:val="00816615"/>
    <w:rsid w:val="00816D1F"/>
    <w:rsid w:val="00816DBF"/>
    <w:rsid w:val="0081754C"/>
    <w:rsid w:val="00820A1C"/>
    <w:rsid w:val="00820A55"/>
    <w:rsid w:val="00820B00"/>
    <w:rsid w:val="00820C82"/>
    <w:rsid w:val="00820CE9"/>
    <w:rsid w:val="00820E9E"/>
    <w:rsid w:val="00821D26"/>
    <w:rsid w:val="00822615"/>
    <w:rsid w:val="00823472"/>
    <w:rsid w:val="00823FB2"/>
    <w:rsid w:val="008240EA"/>
    <w:rsid w:val="00824578"/>
    <w:rsid w:val="00824A8B"/>
    <w:rsid w:val="00825B00"/>
    <w:rsid w:val="0082793E"/>
    <w:rsid w:val="00830C71"/>
    <w:rsid w:val="00830DC6"/>
    <w:rsid w:val="00830E95"/>
    <w:rsid w:val="0083299C"/>
    <w:rsid w:val="00832F16"/>
    <w:rsid w:val="00833734"/>
    <w:rsid w:val="00833B5E"/>
    <w:rsid w:val="00833DB8"/>
    <w:rsid w:val="00834A2D"/>
    <w:rsid w:val="00834C80"/>
    <w:rsid w:val="0083572C"/>
    <w:rsid w:val="00835BB0"/>
    <w:rsid w:val="00836AC6"/>
    <w:rsid w:val="0084026F"/>
    <w:rsid w:val="00841346"/>
    <w:rsid w:val="00842011"/>
    <w:rsid w:val="00842C9A"/>
    <w:rsid w:val="00842D12"/>
    <w:rsid w:val="00842E53"/>
    <w:rsid w:val="00842F8A"/>
    <w:rsid w:val="0084357B"/>
    <w:rsid w:val="00844384"/>
    <w:rsid w:val="008445F2"/>
    <w:rsid w:val="00844F08"/>
    <w:rsid w:val="008452BA"/>
    <w:rsid w:val="00846892"/>
    <w:rsid w:val="00846A84"/>
    <w:rsid w:val="00847061"/>
    <w:rsid w:val="008477CC"/>
    <w:rsid w:val="00847D00"/>
    <w:rsid w:val="00847FCF"/>
    <w:rsid w:val="008503A5"/>
    <w:rsid w:val="008508ED"/>
    <w:rsid w:val="00851A65"/>
    <w:rsid w:val="008520DB"/>
    <w:rsid w:val="008526F2"/>
    <w:rsid w:val="008529CC"/>
    <w:rsid w:val="00853A35"/>
    <w:rsid w:val="00853F73"/>
    <w:rsid w:val="00854076"/>
    <w:rsid w:val="00855095"/>
    <w:rsid w:val="00855822"/>
    <w:rsid w:val="00855C18"/>
    <w:rsid w:val="00855DB5"/>
    <w:rsid w:val="00856677"/>
    <w:rsid w:val="0085692F"/>
    <w:rsid w:val="00856A81"/>
    <w:rsid w:val="00857757"/>
    <w:rsid w:val="00860035"/>
    <w:rsid w:val="008602AA"/>
    <w:rsid w:val="0086047D"/>
    <w:rsid w:val="00860655"/>
    <w:rsid w:val="00860C37"/>
    <w:rsid w:val="008626AD"/>
    <w:rsid w:val="008631AC"/>
    <w:rsid w:val="00863295"/>
    <w:rsid w:val="008632E1"/>
    <w:rsid w:val="0086349D"/>
    <w:rsid w:val="008636DE"/>
    <w:rsid w:val="0086429C"/>
    <w:rsid w:val="0086465F"/>
    <w:rsid w:val="0086490C"/>
    <w:rsid w:val="00864D66"/>
    <w:rsid w:val="00864FD9"/>
    <w:rsid w:val="0086588C"/>
    <w:rsid w:val="00867705"/>
    <w:rsid w:val="008677DA"/>
    <w:rsid w:val="00867A97"/>
    <w:rsid w:val="00867BCD"/>
    <w:rsid w:val="0087005C"/>
    <w:rsid w:val="00870777"/>
    <w:rsid w:val="008709DB"/>
    <w:rsid w:val="00870FBF"/>
    <w:rsid w:val="00870FEE"/>
    <w:rsid w:val="00872283"/>
    <w:rsid w:val="008736B6"/>
    <w:rsid w:val="008742B1"/>
    <w:rsid w:val="008742EF"/>
    <w:rsid w:val="00874909"/>
    <w:rsid w:val="008759D7"/>
    <w:rsid w:val="00875AD8"/>
    <w:rsid w:val="00875CCD"/>
    <w:rsid w:val="00876731"/>
    <w:rsid w:val="00876AA2"/>
    <w:rsid w:val="00876BB8"/>
    <w:rsid w:val="0088013C"/>
    <w:rsid w:val="0088062A"/>
    <w:rsid w:val="00880C15"/>
    <w:rsid w:val="00880FFB"/>
    <w:rsid w:val="00881716"/>
    <w:rsid w:val="00882195"/>
    <w:rsid w:val="008833C1"/>
    <w:rsid w:val="00883430"/>
    <w:rsid w:val="00883467"/>
    <w:rsid w:val="00883761"/>
    <w:rsid w:val="00883CFC"/>
    <w:rsid w:val="0088481F"/>
    <w:rsid w:val="00884B53"/>
    <w:rsid w:val="00886FEC"/>
    <w:rsid w:val="0088775F"/>
    <w:rsid w:val="00887B45"/>
    <w:rsid w:val="00891C01"/>
    <w:rsid w:val="00891C83"/>
    <w:rsid w:val="00891FEA"/>
    <w:rsid w:val="0089244C"/>
    <w:rsid w:val="00892510"/>
    <w:rsid w:val="00892CB2"/>
    <w:rsid w:val="00893252"/>
    <w:rsid w:val="00893DCD"/>
    <w:rsid w:val="00893F4E"/>
    <w:rsid w:val="00894613"/>
    <w:rsid w:val="00897768"/>
    <w:rsid w:val="008A05F1"/>
    <w:rsid w:val="008A0732"/>
    <w:rsid w:val="008A0ABB"/>
    <w:rsid w:val="008A0F9A"/>
    <w:rsid w:val="008A16E2"/>
    <w:rsid w:val="008A18B3"/>
    <w:rsid w:val="008A368F"/>
    <w:rsid w:val="008A3BA8"/>
    <w:rsid w:val="008A4496"/>
    <w:rsid w:val="008A4CFE"/>
    <w:rsid w:val="008A4DA5"/>
    <w:rsid w:val="008A4F0B"/>
    <w:rsid w:val="008A5178"/>
    <w:rsid w:val="008A6798"/>
    <w:rsid w:val="008A776E"/>
    <w:rsid w:val="008A7CA6"/>
    <w:rsid w:val="008A7D68"/>
    <w:rsid w:val="008B007C"/>
    <w:rsid w:val="008B0580"/>
    <w:rsid w:val="008B083A"/>
    <w:rsid w:val="008B0D29"/>
    <w:rsid w:val="008B0E0F"/>
    <w:rsid w:val="008B15BF"/>
    <w:rsid w:val="008B1B39"/>
    <w:rsid w:val="008B2C7E"/>
    <w:rsid w:val="008B2D82"/>
    <w:rsid w:val="008B337F"/>
    <w:rsid w:val="008B3D14"/>
    <w:rsid w:val="008B49D4"/>
    <w:rsid w:val="008B4BDF"/>
    <w:rsid w:val="008B4F5E"/>
    <w:rsid w:val="008B6369"/>
    <w:rsid w:val="008B75AE"/>
    <w:rsid w:val="008B7C06"/>
    <w:rsid w:val="008C0A47"/>
    <w:rsid w:val="008C1602"/>
    <w:rsid w:val="008C1B53"/>
    <w:rsid w:val="008C2A80"/>
    <w:rsid w:val="008C32E7"/>
    <w:rsid w:val="008C48E9"/>
    <w:rsid w:val="008C553B"/>
    <w:rsid w:val="008C5DB8"/>
    <w:rsid w:val="008C672A"/>
    <w:rsid w:val="008C6B59"/>
    <w:rsid w:val="008D09C6"/>
    <w:rsid w:val="008D18BD"/>
    <w:rsid w:val="008D3C44"/>
    <w:rsid w:val="008D42B1"/>
    <w:rsid w:val="008D483C"/>
    <w:rsid w:val="008D48CF"/>
    <w:rsid w:val="008D638D"/>
    <w:rsid w:val="008D7C2E"/>
    <w:rsid w:val="008D7EB7"/>
    <w:rsid w:val="008E1334"/>
    <w:rsid w:val="008E159F"/>
    <w:rsid w:val="008E15D2"/>
    <w:rsid w:val="008E15D4"/>
    <w:rsid w:val="008E24F6"/>
    <w:rsid w:val="008E28F1"/>
    <w:rsid w:val="008E2A48"/>
    <w:rsid w:val="008E3BB5"/>
    <w:rsid w:val="008E3CDC"/>
    <w:rsid w:val="008E433B"/>
    <w:rsid w:val="008E55C7"/>
    <w:rsid w:val="008E597B"/>
    <w:rsid w:val="008E5C67"/>
    <w:rsid w:val="008E6C7A"/>
    <w:rsid w:val="008E763C"/>
    <w:rsid w:val="008E776D"/>
    <w:rsid w:val="008E7E77"/>
    <w:rsid w:val="008F05AA"/>
    <w:rsid w:val="008F1324"/>
    <w:rsid w:val="008F16F5"/>
    <w:rsid w:val="008F1B8A"/>
    <w:rsid w:val="008F2B63"/>
    <w:rsid w:val="008F2E87"/>
    <w:rsid w:val="008F4545"/>
    <w:rsid w:val="008F574E"/>
    <w:rsid w:val="008F617A"/>
    <w:rsid w:val="008F6A70"/>
    <w:rsid w:val="008F7BA4"/>
    <w:rsid w:val="00901CB3"/>
    <w:rsid w:val="009026D8"/>
    <w:rsid w:val="0090364C"/>
    <w:rsid w:val="00903771"/>
    <w:rsid w:val="009039B3"/>
    <w:rsid w:val="00903E0E"/>
    <w:rsid w:val="009040AA"/>
    <w:rsid w:val="00906D95"/>
    <w:rsid w:val="0090735B"/>
    <w:rsid w:val="00907CC7"/>
    <w:rsid w:val="009105FB"/>
    <w:rsid w:val="00910A9D"/>
    <w:rsid w:val="009111ED"/>
    <w:rsid w:val="009119E7"/>
    <w:rsid w:val="009120CE"/>
    <w:rsid w:val="00912E5A"/>
    <w:rsid w:val="00913C41"/>
    <w:rsid w:val="009144E4"/>
    <w:rsid w:val="00914AAE"/>
    <w:rsid w:val="00915142"/>
    <w:rsid w:val="009163EE"/>
    <w:rsid w:val="009166BB"/>
    <w:rsid w:val="00916A0B"/>
    <w:rsid w:val="009170C5"/>
    <w:rsid w:val="009174E7"/>
    <w:rsid w:val="00920211"/>
    <w:rsid w:val="00920B92"/>
    <w:rsid w:val="009212DE"/>
    <w:rsid w:val="009213B4"/>
    <w:rsid w:val="0092231B"/>
    <w:rsid w:val="00922637"/>
    <w:rsid w:val="00922799"/>
    <w:rsid w:val="00923012"/>
    <w:rsid w:val="00923734"/>
    <w:rsid w:val="00924546"/>
    <w:rsid w:val="00924600"/>
    <w:rsid w:val="00924995"/>
    <w:rsid w:val="0092513E"/>
    <w:rsid w:val="00925234"/>
    <w:rsid w:val="0092583A"/>
    <w:rsid w:val="00926935"/>
    <w:rsid w:val="00926B0F"/>
    <w:rsid w:val="00926C1E"/>
    <w:rsid w:val="00927977"/>
    <w:rsid w:val="00930B45"/>
    <w:rsid w:val="0093132A"/>
    <w:rsid w:val="009331E1"/>
    <w:rsid w:val="00933213"/>
    <w:rsid w:val="00933262"/>
    <w:rsid w:val="00933606"/>
    <w:rsid w:val="00933BC8"/>
    <w:rsid w:val="00934101"/>
    <w:rsid w:val="00935899"/>
    <w:rsid w:val="009365B5"/>
    <w:rsid w:val="009365C9"/>
    <w:rsid w:val="00937554"/>
    <w:rsid w:val="009375C5"/>
    <w:rsid w:val="00940152"/>
    <w:rsid w:val="009414CC"/>
    <w:rsid w:val="00941F01"/>
    <w:rsid w:val="009425A7"/>
    <w:rsid w:val="00942905"/>
    <w:rsid w:val="00942D85"/>
    <w:rsid w:val="00943483"/>
    <w:rsid w:val="0094386A"/>
    <w:rsid w:val="009442EF"/>
    <w:rsid w:val="00944809"/>
    <w:rsid w:val="00944D4D"/>
    <w:rsid w:val="0094515E"/>
    <w:rsid w:val="009451F7"/>
    <w:rsid w:val="00945437"/>
    <w:rsid w:val="0094596E"/>
    <w:rsid w:val="009465BA"/>
    <w:rsid w:val="00946DF5"/>
    <w:rsid w:val="00946FC1"/>
    <w:rsid w:val="00947363"/>
    <w:rsid w:val="009501C6"/>
    <w:rsid w:val="00951939"/>
    <w:rsid w:val="00951B1E"/>
    <w:rsid w:val="00951D9A"/>
    <w:rsid w:val="009526CF"/>
    <w:rsid w:val="009527A9"/>
    <w:rsid w:val="00953AC5"/>
    <w:rsid w:val="00953EA6"/>
    <w:rsid w:val="00954461"/>
    <w:rsid w:val="00954BAB"/>
    <w:rsid w:val="009550D1"/>
    <w:rsid w:val="009551D8"/>
    <w:rsid w:val="00955EB1"/>
    <w:rsid w:val="009561B6"/>
    <w:rsid w:val="009562B9"/>
    <w:rsid w:val="009566CD"/>
    <w:rsid w:val="00956A89"/>
    <w:rsid w:val="00960446"/>
    <w:rsid w:val="009609F3"/>
    <w:rsid w:val="00960B25"/>
    <w:rsid w:val="00960E9C"/>
    <w:rsid w:val="00960ED2"/>
    <w:rsid w:val="009616CB"/>
    <w:rsid w:val="00961AEB"/>
    <w:rsid w:val="00962225"/>
    <w:rsid w:val="00962E77"/>
    <w:rsid w:val="00964358"/>
    <w:rsid w:val="00965B65"/>
    <w:rsid w:val="0096668F"/>
    <w:rsid w:val="00966ABE"/>
    <w:rsid w:val="00966E44"/>
    <w:rsid w:val="00966FCE"/>
    <w:rsid w:val="00967517"/>
    <w:rsid w:val="00967CAA"/>
    <w:rsid w:val="009705BC"/>
    <w:rsid w:val="00970EC5"/>
    <w:rsid w:val="00970F2F"/>
    <w:rsid w:val="0097187B"/>
    <w:rsid w:val="00971892"/>
    <w:rsid w:val="009726AF"/>
    <w:rsid w:val="00973BEE"/>
    <w:rsid w:val="00974133"/>
    <w:rsid w:val="00974429"/>
    <w:rsid w:val="00974F71"/>
    <w:rsid w:val="0097532D"/>
    <w:rsid w:val="00975C38"/>
    <w:rsid w:val="00975D37"/>
    <w:rsid w:val="00975E22"/>
    <w:rsid w:val="00976513"/>
    <w:rsid w:val="00977363"/>
    <w:rsid w:val="00980A56"/>
    <w:rsid w:val="0098146A"/>
    <w:rsid w:val="00981B71"/>
    <w:rsid w:val="0098280A"/>
    <w:rsid w:val="009831E2"/>
    <w:rsid w:val="009834E0"/>
    <w:rsid w:val="00984E42"/>
    <w:rsid w:val="00984ED9"/>
    <w:rsid w:val="00984F29"/>
    <w:rsid w:val="009851ED"/>
    <w:rsid w:val="009859FF"/>
    <w:rsid w:val="00985A13"/>
    <w:rsid w:val="00985DCC"/>
    <w:rsid w:val="00985E41"/>
    <w:rsid w:val="0098665B"/>
    <w:rsid w:val="00987BA3"/>
    <w:rsid w:val="00990985"/>
    <w:rsid w:val="00991C44"/>
    <w:rsid w:val="00992756"/>
    <w:rsid w:val="00992C4F"/>
    <w:rsid w:val="00992C9A"/>
    <w:rsid w:val="00992D04"/>
    <w:rsid w:val="009938B9"/>
    <w:rsid w:val="00993CFF"/>
    <w:rsid w:val="009944A3"/>
    <w:rsid w:val="00994EED"/>
    <w:rsid w:val="00995454"/>
    <w:rsid w:val="00995D4E"/>
    <w:rsid w:val="00995F3B"/>
    <w:rsid w:val="00996386"/>
    <w:rsid w:val="0099640E"/>
    <w:rsid w:val="009966C7"/>
    <w:rsid w:val="00996B67"/>
    <w:rsid w:val="00996BAB"/>
    <w:rsid w:val="009976B6"/>
    <w:rsid w:val="009A0089"/>
    <w:rsid w:val="009A0783"/>
    <w:rsid w:val="009A07A1"/>
    <w:rsid w:val="009A080D"/>
    <w:rsid w:val="009A185F"/>
    <w:rsid w:val="009A2C05"/>
    <w:rsid w:val="009A32DC"/>
    <w:rsid w:val="009A3345"/>
    <w:rsid w:val="009A3BB9"/>
    <w:rsid w:val="009A41A6"/>
    <w:rsid w:val="009A4395"/>
    <w:rsid w:val="009A4936"/>
    <w:rsid w:val="009A521A"/>
    <w:rsid w:val="009A53C3"/>
    <w:rsid w:val="009A5846"/>
    <w:rsid w:val="009A61A1"/>
    <w:rsid w:val="009A620D"/>
    <w:rsid w:val="009A6B65"/>
    <w:rsid w:val="009A7881"/>
    <w:rsid w:val="009A79DF"/>
    <w:rsid w:val="009B1B06"/>
    <w:rsid w:val="009B1CC8"/>
    <w:rsid w:val="009B1E4E"/>
    <w:rsid w:val="009B1FA6"/>
    <w:rsid w:val="009B2010"/>
    <w:rsid w:val="009B2106"/>
    <w:rsid w:val="009B2784"/>
    <w:rsid w:val="009B290B"/>
    <w:rsid w:val="009B3071"/>
    <w:rsid w:val="009B334D"/>
    <w:rsid w:val="009B33B1"/>
    <w:rsid w:val="009B34F4"/>
    <w:rsid w:val="009B488F"/>
    <w:rsid w:val="009B4DFF"/>
    <w:rsid w:val="009B5C3D"/>
    <w:rsid w:val="009B5C6A"/>
    <w:rsid w:val="009B5E25"/>
    <w:rsid w:val="009B66D4"/>
    <w:rsid w:val="009B6741"/>
    <w:rsid w:val="009B700F"/>
    <w:rsid w:val="009B7043"/>
    <w:rsid w:val="009B71C5"/>
    <w:rsid w:val="009C03EC"/>
    <w:rsid w:val="009C1A0E"/>
    <w:rsid w:val="009C1A83"/>
    <w:rsid w:val="009C1D62"/>
    <w:rsid w:val="009C26C7"/>
    <w:rsid w:val="009C26D2"/>
    <w:rsid w:val="009C28AF"/>
    <w:rsid w:val="009C2F07"/>
    <w:rsid w:val="009C4480"/>
    <w:rsid w:val="009C4A3E"/>
    <w:rsid w:val="009C6BBF"/>
    <w:rsid w:val="009C7567"/>
    <w:rsid w:val="009C78FE"/>
    <w:rsid w:val="009D0FAC"/>
    <w:rsid w:val="009D1582"/>
    <w:rsid w:val="009D1D85"/>
    <w:rsid w:val="009D3C98"/>
    <w:rsid w:val="009D3FDD"/>
    <w:rsid w:val="009D524E"/>
    <w:rsid w:val="009D5FFF"/>
    <w:rsid w:val="009D6053"/>
    <w:rsid w:val="009D61EA"/>
    <w:rsid w:val="009D6201"/>
    <w:rsid w:val="009D6565"/>
    <w:rsid w:val="009D708E"/>
    <w:rsid w:val="009D763E"/>
    <w:rsid w:val="009D7793"/>
    <w:rsid w:val="009E0817"/>
    <w:rsid w:val="009E091C"/>
    <w:rsid w:val="009E0CFC"/>
    <w:rsid w:val="009E12D3"/>
    <w:rsid w:val="009E23AA"/>
    <w:rsid w:val="009E3884"/>
    <w:rsid w:val="009E40DD"/>
    <w:rsid w:val="009E63FA"/>
    <w:rsid w:val="009E64C8"/>
    <w:rsid w:val="009E66BE"/>
    <w:rsid w:val="009E730A"/>
    <w:rsid w:val="009E76EC"/>
    <w:rsid w:val="009F066D"/>
    <w:rsid w:val="009F2391"/>
    <w:rsid w:val="009F2B72"/>
    <w:rsid w:val="009F2E81"/>
    <w:rsid w:val="009F3813"/>
    <w:rsid w:val="009F496C"/>
    <w:rsid w:val="009F4B8E"/>
    <w:rsid w:val="009F6987"/>
    <w:rsid w:val="009F6B13"/>
    <w:rsid w:val="009F7289"/>
    <w:rsid w:val="009F7A00"/>
    <w:rsid w:val="009F7C6B"/>
    <w:rsid w:val="009F7EB5"/>
    <w:rsid w:val="00A004D0"/>
    <w:rsid w:val="00A01751"/>
    <w:rsid w:val="00A02016"/>
    <w:rsid w:val="00A0209C"/>
    <w:rsid w:val="00A022CB"/>
    <w:rsid w:val="00A025B8"/>
    <w:rsid w:val="00A032F1"/>
    <w:rsid w:val="00A03F13"/>
    <w:rsid w:val="00A04696"/>
    <w:rsid w:val="00A057BA"/>
    <w:rsid w:val="00A059DA"/>
    <w:rsid w:val="00A0724E"/>
    <w:rsid w:val="00A103F2"/>
    <w:rsid w:val="00A1082B"/>
    <w:rsid w:val="00A10864"/>
    <w:rsid w:val="00A1118F"/>
    <w:rsid w:val="00A11D40"/>
    <w:rsid w:val="00A12013"/>
    <w:rsid w:val="00A12533"/>
    <w:rsid w:val="00A127AF"/>
    <w:rsid w:val="00A12A1C"/>
    <w:rsid w:val="00A134C4"/>
    <w:rsid w:val="00A13AB3"/>
    <w:rsid w:val="00A146DC"/>
    <w:rsid w:val="00A1477E"/>
    <w:rsid w:val="00A14EB7"/>
    <w:rsid w:val="00A151C6"/>
    <w:rsid w:val="00A152C3"/>
    <w:rsid w:val="00A15685"/>
    <w:rsid w:val="00A15941"/>
    <w:rsid w:val="00A15A62"/>
    <w:rsid w:val="00A15DF1"/>
    <w:rsid w:val="00A17449"/>
    <w:rsid w:val="00A17B64"/>
    <w:rsid w:val="00A17BA9"/>
    <w:rsid w:val="00A20293"/>
    <w:rsid w:val="00A214A0"/>
    <w:rsid w:val="00A21BCC"/>
    <w:rsid w:val="00A21DDD"/>
    <w:rsid w:val="00A22431"/>
    <w:rsid w:val="00A22F25"/>
    <w:rsid w:val="00A2308F"/>
    <w:rsid w:val="00A23801"/>
    <w:rsid w:val="00A243CF"/>
    <w:rsid w:val="00A24991"/>
    <w:rsid w:val="00A24C3A"/>
    <w:rsid w:val="00A24EB0"/>
    <w:rsid w:val="00A24F99"/>
    <w:rsid w:val="00A25216"/>
    <w:rsid w:val="00A26413"/>
    <w:rsid w:val="00A275CE"/>
    <w:rsid w:val="00A3231B"/>
    <w:rsid w:val="00A33195"/>
    <w:rsid w:val="00A342E9"/>
    <w:rsid w:val="00A34FE4"/>
    <w:rsid w:val="00A35044"/>
    <w:rsid w:val="00A35046"/>
    <w:rsid w:val="00A355D1"/>
    <w:rsid w:val="00A35E92"/>
    <w:rsid w:val="00A35EDE"/>
    <w:rsid w:val="00A36934"/>
    <w:rsid w:val="00A36DB8"/>
    <w:rsid w:val="00A37156"/>
    <w:rsid w:val="00A40E17"/>
    <w:rsid w:val="00A40E2B"/>
    <w:rsid w:val="00A419A5"/>
    <w:rsid w:val="00A41EFF"/>
    <w:rsid w:val="00A41F0E"/>
    <w:rsid w:val="00A42B2E"/>
    <w:rsid w:val="00A43567"/>
    <w:rsid w:val="00A436CE"/>
    <w:rsid w:val="00A43862"/>
    <w:rsid w:val="00A43BA9"/>
    <w:rsid w:val="00A44730"/>
    <w:rsid w:val="00A44EA7"/>
    <w:rsid w:val="00A45D25"/>
    <w:rsid w:val="00A460D1"/>
    <w:rsid w:val="00A46A87"/>
    <w:rsid w:val="00A47297"/>
    <w:rsid w:val="00A50948"/>
    <w:rsid w:val="00A5124B"/>
    <w:rsid w:val="00A51890"/>
    <w:rsid w:val="00A51DBC"/>
    <w:rsid w:val="00A520B6"/>
    <w:rsid w:val="00A520F0"/>
    <w:rsid w:val="00A53671"/>
    <w:rsid w:val="00A53C3D"/>
    <w:rsid w:val="00A54122"/>
    <w:rsid w:val="00A5449A"/>
    <w:rsid w:val="00A545E0"/>
    <w:rsid w:val="00A549B7"/>
    <w:rsid w:val="00A55169"/>
    <w:rsid w:val="00A5570D"/>
    <w:rsid w:val="00A56213"/>
    <w:rsid w:val="00A574A3"/>
    <w:rsid w:val="00A574B7"/>
    <w:rsid w:val="00A575E2"/>
    <w:rsid w:val="00A57912"/>
    <w:rsid w:val="00A60162"/>
    <w:rsid w:val="00A60931"/>
    <w:rsid w:val="00A611BA"/>
    <w:rsid w:val="00A6235D"/>
    <w:rsid w:val="00A62584"/>
    <w:rsid w:val="00A62856"/>
    <w:rsid w:val="00A62CF3"/>
    <w:rsid w:val="00A6384F"/>
    <w:rsid w:val="00A63C4A"/>
    <w:rsid w:val="00A64BC7"/>
    <w:rsid w:val="00A65E72"/>
    <w:rsid w:val="00A661AA"/>
    <w:rsid w:val="00A66E0D"/>
    <w:rsid w:val="00A70679"/>
    <w:rsid w:val="00A70B1A"/>
    <w:rsid w:val="00A70B91"/>
    <w:rsid w:val="00A716E9"/>
    <w:rsid w:val="00A727EE"/>
    <w:rsid w:val="00A72A40"/>
    <w:rsid w:val="00A72E34"/>
    <w:rsid w:val="00A7387C"/>
    <w:rsid w:val="00A7474E"/>
    <w:rsid w:val="00A74805"/>
    <w:rsid w:val="00A76101"/>
    <w:rsid w:val="00A7651B"/>
    <w:rsid w:val="00A76EF5"/>
    <w:rsid w:val="00A77D2B"/>
    <w:rsid w:val="00A805A1"/>
    <w:rsid w:val="00A806FD"/>
    <w:rsid w:val="00A80827"/>
    <w:rsid w:val="00A81B2F"/>
    <w:rsid w:val="00A82175"/>
    <w:rsid w:val="00A825C7"/>
    <w:rsid w:val="00A82B23"/>
    <w:rsid w:val="00A82BA3"/>
    <w:rsid w:val="00A83111"/>
    <w:rsid w:val="00A831B2"/>
    <w:rsid w:val="00A83CD6"/>
    <w:rsid w:val="00A84139"/>
    <w:rsid w:val="00A84EC0"/>
    <w:rsid w:val="00A85E2F"/>
    <w:rsid w:val="00A8692A"/>
    <w:rsid w:val="00A869DA"/>
    <w:rsid w:val="00A86EEA"/>
    <w:rsid w:val="00A8725C"/>
    <w:rsid w:val="00A92000"/>
    <w:rsid w:val="00A92AA0"/>
    <w:rsid w:val="00A92D28"/>
    <w:rsid w:val="00A92DFD"/>
    <w:rsid w:val="00A9332D"/>
    <w:rsid w:val="00A93692"/>
    <w:rsid w:val="00A93ADC"/>
    <w:rsid w:val="00A9426E"/>
    <w:rsid w:val="00A95AD5"/>
    <w:rsid w:val="00A96436"/>
    <w:rsid w:val="00A96512"/>
    <w:rsid w:val="00A9693D"/>
    <w:rsid w:val="00A96C90"/>
    <w:rsid w:val="00A973D0"/>
    <w:rsid w:val="00AA07A1"/>
    <w:rsid w:val="00AA1573"/>
    <w:rsid w:val="00AA1918"/>
    <w:rsid w:val="00AA2E9A"/>
    <w:rsid w:val="00AA2F58"/>
    <w:rsid w:val="00AA3EB3"/>
    <w:rsid w:val="00AA423E"/>
    <w:rsid w:val="00AA4462"/>
    <w:rsid w:val="00AA48A3"/>
    <w:rsid w:val="00AA4B1D"/>
    <w:rsid w:val="00AA53D4"/>
    <w:rsid w:val="00AA57D9"/>
    <w:rsid w:val="00AA6290"/>
    <w:rsid w:val="00AA68C3"/>
    <w:rsid w:val="00AA6BF9"/>
    <w:rsid w:val="00AA6EAD"/>
    <w:rsid w:val="00AA6EE3"/>
    <w:rsid w:val="00AA70D2"/>
    <w:rsid w:val="00AA7187"/>
    <w:rsid w:val="00AA776D"/>
    <w:rsid w:val="00AB058B"/>
    <w:rsid w:val="00AB0A91"/>
    <w:rsid w:val="00AB0D50"/>
    <w:rsid w:val="00AB1534"/>
    <w:rsid w:val="00AB175B"/>
    <w:rsid w:val="00AB1B40"/>
    <w:rsid w:val="00AB23F8"/>
    <w:rsid w:val="00AB2D46"/>
    <w:rsid w:val="00AB303C"/>
    <w:rsid w:val="00AB41E7"/>
    <w:rsid w:val="00AB434F"/>
    <w:rsid w:val="00AB5980"/>
    <w:rsid w:val="00AB5F7D"/>
    <w:rsid w:val="00AB783D"/>
    <w:rsid w:val="00AB7989"/>
    <w:rsid w:val="00AB7AC4"/>
    <w:rsid w:val="00AC03BD"/>
    <w:rsid w:val="00AC0863"/>
    <w:rsid w:val="00AC0B6E"/>
    <w:rsid w:val="00AC1063"/>
    <w:rsid w:val="00AC1077"/>
    <w:rsid w:val="00AC10D8"/>
    <w:rsid w:val="00AC114D"/>
    <w:rsid w:val="00AC128B"/>
    <w:rsid w:val="00AC1CA2"/>
    <w:rsid w:val="00AC1F02"/>
    <w:rsid w:val="00AC2671"/>
    <w:rsid w:val="00AC2762"/>
    <w:rsid w:val="00AC2FEB"/>
    <w:rsid w:val="00AC370F"/>
    <w:rsid w:val="00AC438E"/>
    <w:rsid w:val="00AC47C7"/>
    <w:rsid w:val="00AC4CFF"/>
    <w:rsid w:val="00AC5B65"/>
    <w:rsid w:val="00AC5F35"/>
    <w:rsid w:val="00AC633F"/>
    <w:rsid w:val="00AC7D55"/>
    <w:rsid w:val="00AD166F"/>
    <w:rsid w:val="00AD1B34"/>
    <w:rsid w:val="00AD22E1"/>
    <w:rsid w:val="00AD291D"/>
    <w:rsid w:val="00AD389D"/>
    <w:rsid w:val="00AD5098"/>
    <w:rsid w:val="00AD568C"/>
    <w:rsid w:val="00AD6733"/>
    <w:rsid w:val="00AD6E71"/>
    <w:rsid w:val="00AE11E4"/>
    <w:rsid w:val="00AE147E"/>
    <w:rsid w:val="00AE23F3"/>
    <w:rsid w:val="00AE29CF"/>
    <w:rsid w:val="00AE2ECD"/>
    <w:rsid w:val="00AE31CA"/>
    <w:rsid w:val="00AE4D6A"/>
    <w:rsid w:val="00AE5063"/>
    <w:rsid w:val="00AE5221"/>
    <w:rsid w:val="00AE5475"/>
    <w:rsid w:val="00AE5670"/>
    <w:rsid w:val="00AE5A79"/>
    <w:rsid w:val="00AE6119"/>
    <w:rsid w:val="00AE6611"/>
    <w:rsid w:val="00AF0844"/>
    <w:rsid w:val="00AF0E29"/>
    <w:rsid w:val="00AF1408"/>
    <w:rsid w:val="00AF2AE0"/>
    <w:rsid w:val="00AF5145"/>
    <w:rsid w:val="00AF64A4"/>
    <w:rsid w:val="00AF6A4E"/>
    <w:rsid w:val="00AF73EA"/>
    <w:rsid w:val="00AF746F"/>
    <w:rsid w:val="00AF7518"/>
    <w:rsid w:val="00AF768D"/>
    <w:rsid w:val="00B00147"/>
    <w:rsid w:val="00B006CB"/>
    <w:rsid w:val="00B00D82"/>
    <w:rsid w:val="00B00FF0"/>
    <w:rsid w:val="00B02FA1"/>
    <w:rsid w:val="00B03747"/>
    <w:rsid w:val="00B0400A"/>
    <w:rsid w:val="00B042EE"/>
    <w:rsid w:val="00B04964"/>
    <w:rsid w:val="00B04ACF"/>
    <w:rsid w:val="00B04B7B"/>
    <w:rsid w:val="00B07236"/>
    <w:rsid w:val="00B07C29"/>
    <w:rsid w:val="00B07C76"/>
    <w:rsid w:val="00B10211"/>
    <w:rsid w:val="00B102EC"/>
    <w:rsid w:val="00B1125C"/>
    <w:rsid w:val="00B12753"/>
    <w:rsid w:val="00B12B56"/>
    <w:rsid w:val="00B141B2"/>
    <w:rsid w:val="00B143C3"/>
    <w:rsid w:val="00B14CD3"/>
    <w:rsid w:val="00B16750"/>
    <w:rsid w:val="00B168FA"/>
    <w:rsid w:val="00B16AEA"/>
    <w:rsid w:val="00B17996"/>
    <w:rsid w:val="00B17BEC"/>
    <w:rsid w:val="00B17E20"/>
    <w:rsid w:val="00B17E3A"/>
    <w:rsid w:val="00B20015"/>
    <w:rsid w:val="00B2021F"/>
    <w:rsid w:val="00B20946"/>
    <w:rsid w:val="00B21590"/>
    <w:rsid w:val="00B2245E"/>
    <w:rsid w:val="00B22A05"/>
    <w:rsid w:val="00B235F7"/>
    <w:rsid w:val="00B24AAD"/>
    <w:rsid w:val="00B2586C"/>
    <w:rsid w:val="00B25927"/>
    <w:rsid w:val="00B25A45"/>
    <w:rsid w:val="00B25FD8"/>
    <w:rsid w:val="00B2615E"/>
    <w:rsid w:val="00B26CBA"/>
    <w:rsid w:val="00B272D6"/>
    <w:rsid w:val="00B2758C"/>
    <w:rsid w:val="00B3084D"/>
    <w:rsid w:val="00B3204F"/>
    <w:rsid w:val="00B32994"/>
    <w:rsid w:val="00B32C11"/>
    <w:rsid w:val="00B330DE"/>
    <w:rsid w:val="00B337BA"/>
    <w:rsid w:val="00B3400B"/>
    <w:rsid w:val="00B348C0"/>
    <w:rsid w:val="00B35CBB"/>
    <w:rsid w:val="00B36CF6"/>
    <w:rsid w:val="00B36D08"/>
    <w:rsid w:val="00B36E81"/>
    <w:rsid w:val="00B378C2"/>
    <w:rsid w:val="00B401BD"/>
    <w:rsid w:val="00B4137A"/>
    <w:rsid w:val="00B414BA"/>
    <w:rsid w:val="00B41605"/>
    <w:rsid w:val="00B4187C"/>
    <w:rsid w:val="00B425DF"/>
    <w:rsid w:val="00B429A3"/>
    <w:rsid w:val="00B43CFF"/>
    <w:rsid w:val="00B44136"/>
    <w:rsid w:val="00B442FA"/>
    <w:rsid w:val="00B4508D"/>
    <w:rsid w:val="00B454D8"/>
    <w:rsid w:val="00B47163"/>
    <w:rsid w:val="00B47168"/>
    <w:rsid w:val="00B471EE"/>
    <w:rsid w:val="00B4782D"/>
    <w:rsid w:val="00B47C5D"/>
    <w:rsid w:val="00B5081F"/>
    <w:rsid w:val="00B50CEB"/>
    <w:rsid w:val="00B514A8"/>
    <w:rsid w:val="00B51A55"/>
    <w:rsid w:val="00B5201E"/>
    <w:rsid w:val="00B52526"/>
    <w:rsid w:val="00B526EA"/>
    <w:rsid w:val="00B52E90"/>
    <w:rsid w:val="00B539B3"/>
    <w:rsid w:val="00B53B89"/>
    <w:rsid w:val="00B54997"/>
    <w:rsid w:val="00B56A66"/>
    <w:rsid w:val="00B5766A"/>
    <w:rsid w:val="00B57729"/>
    <w:rsid w:val="00B5790D"/>
    <w:rsid w:val="00B6093A"/>
    <w:rsid w:val="00B61343"/>
    <w:rsid w:val="00B618BF"/>
    <w:rsid w:val="00B61F6B"/>
    <w:rsid w:val="00B62655"/>
    <w:rsid w:val="00B6349D"/>
    <w:rsid w:val="00B641C8"/>
    <w:rsid w:val="00B64A2C"/>
    <w:rsid w:val="00B64F65"/>
    <w:rsid w:val="00B66B6E"/>
    <w:rsid w:val="00B67B2E"/>
    <w:rsid w:val="00B709E4"/>
    <w:rsid w:val="00B70D79"/>
    <w:rsid w:val="00B70D98"/>
    <w:rsid w:val="00B70DE3"/>
    <w:rsid w:val="00B728EA"/>
    <w:rsid w:val="00B72A3F"/>
    <w:rsid w:val="00B72E9E"/>
    <w:rsid w:val="00B7358A"/>
    <w:rsid w:val="00B73EA6"/>
    <w:rsid w:val="00B764BF"/>
    <w:rsid w:val="00B7784C"/>
    <w:rsid w:val="00B80BDD"/>
    <w:rsid w:val="00B80C99"/>
    <w:rsid w:val="00B816D9"/>
    <w:rsid w:val="00B82B2E"/>
    <w:rsid w:val="00B838CC"/>
    <w:rsid w:val="00B84307"/>
    <w:rsid w:val="00B84326"/>
    <w:rsid w:val="00B8459E"/>
    <w:rsid w:val="00B84606"/>
    <w:rsid w:val="00B847B2"/>
    <w:rsid w:val="00B85BEE"/>
    <w:rsid w:val="00B85FB5"/>
    <w:rsid w:val="00B86135"/>
    <w:rsid w:val="00B86251"/>
    <w:rsid w:val="00B863E0"/>
    <w:rsid w:val="00B8645E"/>
    <w:rsid w:val="00B87247"/>
    <w:rsid w:val="00B878A7"/>
    <w:rsid w:val="00B90000"/>
    <w:rsid w:val="00B903CA"/>
    <w:rsid w:val="00B90750"/>
    <w:rsid w:val="00B9093A"/>
    <w:rsid w:val="00B909DC"/>
    <w:rsid w:val="00B90D65"/>
    <w:rsid w:val="00B9235B"/>
    <w:rsid w:val="00B92E6E"/>
    <w:rsid w:val="00B936A1"/>
    <w:rsid w:val="00B93C2D"/>
    <w:rsid w:val="00B93E6C"/>
    <w:rsid w:val="00B9413F"/>
    <w:rsid w:val="00B945AF"/>
    <w:rsid w:val="00B9461B"/>
    <w:rsid w:val="00B9517D"/>
    <w:rsid w:val="00B9599D"/>
    <w:rsid w:val="00B95EFD"/>
    <w:rsid w:val="00B9681C"/>
    <w:rsid w:val="00B9717B"/>
    <w:rsid w:val="00B97B62"/>
    <w:rsid w:val="00BA0B02"/>
    <w:rsid w:val="00BA0DB3"/>
    <w:rsid w:val="00BA18D2"/>
    <w:rsid w:val="00BA1DC7"/>
    <w:rsid w:val="00BA24AE"/>
    <w:rsid w:val="00BA27AB"/>
    <w:rsid w:val="00BA29CA"/>
    <w:rsid w:val="00BA55F2"/>
    <w:rsid w:val="00BA6412"/>
    <w:rsid w:val="00BA6F20"/>
    <w:rsid w:val="00BA7B15"/>
    <w:rsid w:val="00BB09F2"/>
    <w:rsid w:val="00BB0FFF"/>
    <w:rsid w:val="00BB227D"/>
    <w:rsid w:val="00BB3084"/>
    <w:rsid w:val="00BB36FA"/>
    <w:rsid w:val="00BB4751"/>
    <w:rsid w:val="00BB48A9"/>
    <w:rsid w:val="00BB62D7"/>
    <w:rsid w:val="00BB6A82"/>
    <w:rsid w:val="00BB79EE"/>
    <w:rsid w:val="00BB7EB1"/>
    <w:rsid w:val="00BC0744"/>
    <w:rsid w:val="00BC12E7"/>
    <w:rsid w:val="00BC16EB"/>
    <w:rsid w:val="00BC24FF"/>
    <w:rsid w:val="00BC2C8F"/>
    <w:rsid w:val="00BC3736"/>
    <w:rsid w:val="00BC3AB3"/>
    <w:rsid w:val="00BC4289"/>
    <w:rsid w:val="00BC42A6"/>
    <w:rsid w:val="00BC5C57"/>
    <w:rsid w:val="00BC5CF6"/>
    <w:rsid w:val="00BC6C7B"/>
    <w:rsid w:val="00BC70A9"/>
    <w:rsid w:val="00BC7F38"/>
    <w:rsid w:val="00BD0141"/>
    <w:rsid w:val="00BD08A8"/>
    <w:rsid w:val="00BD0A10"/>
    <w:rsid w:val="00BD17B5"/>
    <w:rsid w:val="00BD1E69"/>
    <w:rsid w:val="00BD236A"/>
    <w:rsid w:val="00BD2ECB"/>
    <w:rsid w:val="00BD320F"/>
    <w:rsid w:val="00BD33F8"/>
    <w:rsid w:val="00BD36EF"/>
    <w:rsid w:val="00BD4261"/>
    <w:rsid w:val="00BD5498"/>
    <w:rsid w:val="00BD765E"/>
    <w:rsid w:val="00BD78A2"/>
    <w:rsid w:val="00BD7D3A"/>
    <w:rsid w:val="00BD7FD5"/>
    <w:rsid w:val="00BE0000"/>
    <w:rsid w:val="00BE0044"/>
    <w:rsid w:val="00BE1264"/>
    <w:rsid w:val="00BE1359"/>
    <w:rsid w:val="00BE2FA1"/>
    <w:rsid w:val="00BE386E"/>
    <w:rsid w:val="00BE5069"/>
    <w:rsid w:val="00BE51BE"/>
    <w:rsid w:val="00BE551C"/>
    <w:rsid w:val="00BE5624"/>
    <w:rsid w:val="00BE60D8"/>
    <w:rsid w:val="00BE66EE"/>
    <w:rsid w:val="00BE6BA0"/>
    <w:rsid w:val="00BE6D95"/>
    <w:rsid w:val="00BE6DBE"/>
    <w:rsid w:val="00BE797E"/>
    <w:rsid w:val="00BF075B"/>
    <w:rsid w:val="00BF0E89"/>
    <w:rsid w:val="00BF29C9"/>
    <w:rsid w:val="00BF2D62"/>
    <w:rsid w:val="00BF34E6"/>
    <w:rsid w:val="00BF3878"/>
    <w:rsid w:val="00BF56AC"/>
    <w:rsid w:val="00BF6289"/>
    <w:rsid w:val="00BF7340"/>
    <w:rsid w:val="00C011D5"/>
    <w:rsid w:val="00C02689"/>
    <w:rsid w:val="00C02B04"/>
    <w:rsid w:val="00C047BB"/>
    <w:rsid w:val="00C054C1"/>
    <w:rsid w:val="00C05CCB"/>
    <w:rsid w:val="00C06495"/>
    <w:rsid w:val="00C0663F"/>
    <w:rsid w:val="00C10481"/>
    <w:rsid w:val="00C108EF"/>
    <w:rsid w:val="00C1147E"/>
    <w:rsid w:val="00C12207"/>
    <w:rsid w:val="00C140E3"/>
    <w:rsid w:val="00C14651"/>
    <w:rsid w:val="00C147DF"/>
    <w:rsid w:val="00C1580F"/>
    <w:rsid w:val="00C16C1A"/>
    <w:rsid w:val="00C20A44"/>
    <w:rsid w:val="00C20FE1"/>
    <w:rsid w:val="00C21BD2"/>
    <w:rsid w:val="00C2201F"/>
    <w:rsid w:val="00C22480"/>
    <w:rsid w:val="00C22519"/>
    <w:rsid w:val="00C2266D"/>
    <w:rsid w:val="00C2306A"/>
    <w:rsid w:val="00C256BF"/>
    <w:rsid w:val="00C26718"/>
    <w:rsid w:val="00C26C7F"/>
    <w:rsid w:val="00C2729A"/>
    <w:rsid w:val="00C30224"/>
    <w:rsid w:val="00C30662"/>
    <w:rsid w:val="00C308BD"/>
    <w:rsid w:val="00C30DEB"/>
    <w:rsid w:val="00C31111"/>
    <w:rsid w:val="00C313A6"/>
    <w:rsid w:val="00C3278A"/>
    <w:rsid w:val="00C32F94"/>
    <w:rsid w:val="00C332C3"/>
    <w:rsid w:val="00C34821"/>
    <w:rsid w:val="00C34F79"/>
    <w:rsid w:val="00C352E2"/>
    <w:rsid w:val="00C35AEE"/>
    <w:rsid w:val="00C360BA"/>
    <w:rsid w:val="00C368D3"/>
    <w:rsid w:val="00C36B54"/>
    <w:rsid w:val="00C37958"/>
    <w:rsid w:val="00C3796F"/>
    <w:rsid w:val="00C37E74"/>
    <w:rsid w:val="00C37F6A"/>
    <w:rsid w:val="00C40247"/>
    <w:rsid w:val="00C40C4F"/>
    <w:rsid w:val="00C41D06"/>
    <w:rsid w:val="00C4229B"/>
    <w:rsid w:val="00C426B9"/>
    <w:rsid w:val="00C42AE1"/>
    <w:rsid w:val="00C430EA"/>
    <w:rsid w:val="00C432BD"/>
    <w:rsid w:val="00C45034"/>
    <w:rsid w:val="00C45318"/>
    <w:rsid w:val="00C4570C"/>
    <w:rsid w:val="00C457FA"/>
    <w:rsid w:val="00C45D2A"/>
    <w:rsid w:val="00C46281"/>
    <w:rsid w:val="00C46871"/>
    <w:rsid w:val="00C47622"/>
    <w:rsid w:val="00C47B27"/>
    <w:rsid w:val="00C47B9E"/>
    <w:rsid w:val="00C50091"/>
    <w:rsid w:val="00C500A2"/>
    <w:rsid w:val="00C50E14"/>
    <w:rsid w:val="00C516E0"/>
    <w:rsid w:val="00C51E21"/>
    <w:rsid w:val="00C52297"/>
    <w:rsid w:val="00C53019"/>
    <w:rsid w:val="00C53081"/>
    <w:rsid w:val="00C536DC"/>
    <w:rsid w:val="00C53AFC"/>
    <w:rsid w:val="00C541A9"/>
    <w:rsid w:val="00C5436B"/>
    <w:rsid w:val="00C545FC"/>
    <w:rsid w:val="00C54909"/>
    <w:rsid w:val="00C55328"/>
    <w:rsid w:val="00C5560A"/>
    <w:rsid w:val="00C55F7E"/>
    <w:rsid w:val="00C56956"/>
    <w:rsid w:val="00C56AAF"/>
    <w:rsid w:val="00C56CE1"/>
    <w:rsid w:val="00C5738B"/>
    <w:rsid w:val="00C60B76"/>
    <w:rsid w:val="00C611AF"/>
    <w:rsid w:val="00C6161D"/>
    <w:rsid w:val="00C61D05"/>
    <w:rsid w:val="00C63E81"/>
    <w:rsid w:val="00C64F55"/>
    <w:rsid w:val="00C65192"/>
    <w:rsid w:val="00C652B4"/>
    <w:rsid w:val="00C653F5"/>
    <w:rsid w:val="00C65D3C"/>
    <w:rsid w:val="00C66355"/>
    <w:rsid w:val="00C66B7B"/>
    <w:rsid w:val="00C66C1E"/>
    <w:rsid w:val="00C66FC6"/>
    <w:rsid w:val="00C676DB"/>
    <w:rsid w:val="00C67B96"/>
    <w:rsid w:val="00C708BB"/>
    <w:rsid w:val="00C72551"/>
    <w:rsid w:val="00C73C3B"/>
    <w:rsid w:val="00C73E77"/>
    <w:rsid w:val="00C745B5"/>
    <w:rsid w:val="00C74D0D"/>
    <w:rsid w:val="00C75058"/>
    <w:rsid w:val="00C753BC"/>
    <w:rsid w:val="00C758AA"/>
    <w:rsid w:val="00C75D64"/>
    <w:rsid w:val="00C763E7"/>
    <w:rsid w:val="00C80870"/>
    <w:rsid w:val="00C81550"/>
    <w:rsid w:val="00C818CB"/>
    <w:rsid w:val="00C819AD"/>
    <w:rsid w:val="00C825CA"/>
    <w:rsid w:val="00C8312A"/>
    <w:rsid w:val="00C83447"/>
    <w:rsid w:val="00C8396E"/>
    <w:rsid w:val="00C83998"/>
    <w:rsid w:val="00C8433F"/>
    <w:rsid w:val="00C85420"/>
    <w:rsid w:val="00C856C9"/>
    <w:rsid w:val="00C86637"/>
    <w:rsid w:val="00C86871"/>
    <w:rsid w:val="00C868DB"/>
    <w:rsid w:val="00C90533"/>
    <w:rsid w:val="00C90751"/>
    <w:rsid w:val="00C90AD8"/>
    <w:rsid w:val="00C913D5"/>
    <w:rsid w:val="00C918D9"/>
    <w:rsid w:val="00C919A8"/>
    <w:rsid w:val="00C91B45"/>
    <w:rsid w:val="00C91D68"/>
    <w:rsid w:val="00C91E65"/>
    <w:rsid w:val="00C9228A"/>
    <w:rsid w:val="00C924AD"/>
    <w:rsid w:val="00C927D4"/>
    <w:rsid w:val="00C92DB0"/>
    <w:rsid w:val="00C932D5"/>
    <w:rsid w:val="00C93671"/>
    <w:rsid w:val="00C93AB1"/>
    <w:rsid w:val="00C93EB0"/>
    <w:rsid w:val="00C93F75"/>
    <w:rsid w:val="00C94678"/>
    <w:rsid w:val="00C957D7"/>
    <w:rsid w:val="00C9599F"/>
    <w:rsid w:val="00C95F68"/>
    <w:rsid w:val="00C9734D"/>
    <w:rsid w:val="00C97A3F"/>
    <w:rsid w:val="00C97FF1"/>
    <w:rsid w:val="00CA05DB"/>
    <w:rsid w:val="00CA0AAB"/>
    <w:rsid w:val="00CA1166"/>
    <w:rsid w:val="00CA16CC"/>
    <w:rsid w:val="00CA1E28"/>
    <w:rsid w:val="00CA22AB"/>
    <w:rsid w:val="00CA264B"/>
    <w:rsid w:val="00CA2D2C"/>
    <w:rsid w:val="00CA3B69"/>
    <w:rsid w:val="00CA3F13"/>
    <w:rsid w:val="00CA4278"/>
    <w:rsid w:val="00CA47AB"/>
    <w:rsid w:val="00CA55AF"/>
    <w:rsid w:val="00CA60D5"/>
    <w:rsid w:val="00CA6758"/>
    <w:rsid w:val="00CA6A01"/>
    <w:rsid w:val="00CA6FDF"/>
    <w:rsid w:val="00CB009C"/>
    <w:rsid w:val="00CB027F"/>
    <w:rsid w:val="00CB1478"/>
    <w:rsid w:val="00CB18FF"/>
    <w:rsid w:val="00CB1AB0"/>
    <w:rsid w:val="00CB1CAA"/>
    <w:rsid w:val="00CB1D7D"/>
    <w:rsid w:val="00CB22D6"/>
    <w:rsid w:val="00CB27B0"/>
    <w:rsid w:val="00CB549E"/>
    <w:rsid w:val="00CB62D9"/>
    <w:rsid w:val="00CB67C1"/>
    <w:rsid w:val="00CB6CA9"/>
    <w:rsid w:val="00CB72C6"/>
    <w:rsid w:val="00CB7898"/>
    <w:rsid w:val="00CB7A0C"/>
    <w:rsid w:val="00CB7FBA"/>
    <w:rsid w:val="00CC0427"/>
    <w:rsid w:val="00CC0ACC"/>
    <w:rsid w:val="00CC21EC"/>
    <w:rsid w:val="00CC247F"/>
    <w:rsid w:val="00CC2CF2"/>
    <w:rsid w:val="00CC2DFB"/>
    <w:rsid w:val="00CC3686"/>
    <w:rsid w:val="00CC41C3"/>
    <w:rsid w:val="00CC45B9"/>
    <w:rsid w:val="00CC5163"/>
    <w:rsid w:val="00CC5576"/>
    <w:rsid w:val="00CC5FBD"/>
    <w:rsid w:val="00CC66C4"/>
    <w:rsid w:val="00CC73FC"/>
    <w:rsid w:val="00CC7F5F"/>
    <w:rsid w:val="00CD027E"/>
    <w:rsid w:val="00CD02D8"/>
    <w:rsid w:val="00CD07B5"/>
    <w:rsid w:val="00CD1389"/>
    <w:rsid w:val="00CD2D1B"/>
    <w:rsid w:val="00CD4899"/>
    <w:rsid w:val="00CD4AEE"/>
    <w:rsid w:val="00CD5645"/>
    <w:rsid w:val="00CD5997"/>
    <w:rsid w:val="00CD7199"/>
    <w:rsid w:val="00CE0109"/>
    <w:rsid w:val="00CE0230"/>
    <w:rsid w:val="00CE059A"/>
    <w:rsid w:val="00CE09A4"/>
    <w:rsid w:val="00CE130C"/>
    <w:rsid w:val="00CE20E1"/>
    <w:rsid w:val="00CE258B"/>
    <w:rsid w:val="00CE384A"/>
    <w:rsid w:val="00CE400D"/>
    <w:rsid w:val="00CE4217"/>
    <w:rsid w:val="00CE443E"/>
    <w:rsid w:val="00CE5A65"/>
    <w:rsid w:val="00CE61D1"/>
    <w:rsid w:val="00CE636B"/>
    <w:rsid w:val="00CE67B8"/>
    <w:rsid w:val="00CE7220"/>
    <w:rsid w:val="00CE73FD"/>
    <w:rsid w:val="00CE785F"/>
    <w:rsid w:val="00CF0D4A"/>
    <w:rsid w:val="00CF0FB8"/>
    <w:rsid w:val="00CF1A1F"/>
    <w:rsid w:val="00CF2AA6"/>
    <w:rsid w:val="00CF3372"/>
    <w:rsid w:val="00CF362B"/>
    <w:rsid w:val="00CF509C"/>
    <w:rsid w:val="00CF6145"/>
    <w:rsid w:val="00CF66BA"/>
    <w:rsid w:val="00CF76A6"/>
    <w:rsid w:val="00CF7AF5"/>
    <w:rsid w:val="00CF7E0E"/>
    <w:rsid w:val="00D00513"/>
    <w:rsid w:val="00D007A1"/>
    <w:rsid w:val="00D00967"/>
    <w:rsid w:val="00D01A9D"/>
    <w:rsid w:val="00D01BC6"/>
    <w:rsid w:val="00D01E12"/>
    <w:rsid w:val="00D02D75"/>
    <w:rsid w:val="00D035E4"/>
    <w:rsid w:val="00D039FF"/>
    <w:rsid w:val="00D03B53"/>
    <w:rsid w:val="00D03BEE"/>
    <w:rsid w:val="00D04B72"/>
    <w:rsid w:val="00D06199"/>
    <w:rsid w:val="00D0653E"/>
    <w:rsid w:val="00D06561"/>
    <w:rsid w:val="00D10136"/>
    <w:rsid w:val="00D10C98"/>
    <w:rsid w:val="00D10E0F"/>
    <w:rsid w:val="00D10EDE"/>
    <w:rsid w:val="00D11955"/>
    <w:rsid w:val="00D11BD6"/>
    <w:rsid w:val="00D1214C"/>
    <w:rsid w:val="00D124D3"/>
    <w:rsid w:val="00D1266D"/>
    <w:rsid w:val="00D12BCE"/>
    <w:rsid w:val="00D13501"/>
    <w:rsid w:val="00D1438C"/>
    <w:rsid w:val="00D150EE"/>
    <w:rsid w:val="00D15287"/>
    <w:rsid w:val="00D15374"/>
    <w:rsid w:val="00D15905"/>
    <w:rsid w:val="00D15E52"/>
    <w:rsid w:val="00D15FCD"/>
    <w:rsid w:val="00D1607F"/>
    <w:rsid w:val="00D16AC8"/>
    <w:rsid w:val="00D16CF7"/>
    <w:rsid w:val="00D17140"/>
    <w:rsid w:val="00D2010A"/>
    <w:rsid w:val="00D20233"/>
    <w:rsid w:val="00D20BA9"/>
    <w:rsid w:val="00D211AD"/>
    <w:rsid w:val="00D21B42"/>
    <w:rsid w:val="00D22106"/>
    <w:rsid w:val="00D230C6"/>
    <w:rsid w:val="00D256C8"/>
    <w:rsid w:val="00D26663"/>
    <w:rsid w:val="00D27B5A"/>
    <w:rsid w:val="00D307BF"/>
    <w:rsid w:val="00D318B6"/>
    <w:rsid w:val="00D318E8"/>
    <w:rsid w:val="00D31C65"/>
    <w:rsid w:val="00D3241E"/>
    <w:rsid w:val="00D329CB"/>
    <w:rsid w:val="00D32D5C"/>
    <w:rsid w:val="00D32DFF"/>
    <w:rsid w:val="00D32E99"/>
    <w:rsid w:val="00D33D95"/>
    <w:rsid w:val="00D33EC0"/>
    <w:rsid w:val="00D34921"/>
    <w:rsid w:val="00D34A6A"/>
    <w:rsid w:val="00D34D42"/>
    <w:rsid w:val="00D3517C"/>
    <w:rsid w:val="00D351D2"/>
    <w:rsid w:val="00D37674"/>
    <w:rsid w:val="00D37692"/>
    <w:rsid w:val="00D400B4"/>
    <w:rsid w:val="00D40A92"/>
    <w:rsid w:val="00D41C28"/>
    <w:rsid w:val="00D41CCC"/>
    <w:rsid w:val="00D4221C"/>
    <w:rsid w:val="00D42905"/>
    <w:rsid w:val="00D42A9E"/>
    <w:rsid w:val="00D42CA2"/>
    <w:rsid w:val="00D4322B"/>
    <w:rsid w:val="00D439C0"/>
    <w:rsid w:val="00D43BD4"/>
    <w:rsid w:val="00D442C8"/>
    <w:rsid w:val="00D44560"/>
    <w:rsid w:val="00D45CB2"/>
    <w:rsid w:val="00D46404"/>
    <w:rsid w:val="00D46B37"/>
    <w:rsid w:val="00D4762B"/>
    <w:rsid w:val="00D500AA"/>
    <w:rsid w:val="00D505FE"/>
    <w:rsid w:val="00D50C07"/>
    <w:rsid w:val="00D519EA"/>
    <w:rsid w:val="00D52189"/>
    <w:rsid w:val="00D52534"/>
    <w:rsid w:val="00D52838"/>
    <w:rsid w:val="00D54275"/>
    <w:rsid w:val="00D542B2"/>
    <w:rsid w:val="00D55197"/>
    <w:rsid w:val="00D553AC"/>
    <w:rsid w:val="00D55943"/>
    <w:rsid w:val="00D564B4"/>
    <w:rsid w:val="00D56736"/>
    <w:rsid w:val="00D56B9A"/>
    <w:rsid w:val="00D57EFA"/>
    <w:rsid w:val="00D60603"/>
    <w:rsid w:val="00D607D8"/>
    <w:rsid w:val="00D6097F"/>
    <w:rsid w:val="00D61679"/>
    <w:rsid w:val="00D618DF"/>
    <w:rsid w:val="00D61DE5"/>
    <w:rsid w:val="00D62284"/>
    <w:rsid w:val="00D63619"/>
    <w:rsid w:val="00D63C9D"/>
    <w:rsid w:val="00D64EF1"/>
    <w:rsid w:val="00D65840"/>
    <w:rsid w:val="00D660EE"/>
    <w:rsid w:val="00D666FB"/>
    <w:rsid w:val="00D6678F"/>
    <w:rsid w:val="00D67CE5"/>
    <w:rsid w:val="00D720AE"/>
    <w:rsid w:val="00D72586"/>
    <w:rsid w:val="00D72A42"/>
    <w:rsid w:val="00D73A45"/>
    <w:rsid w:val="00D74BD8"/>
    <w:rsid w:val="00D75257"/>
    <w:rsid w:val="00D752EA"/>
    <w:rsid w:val="00D75439"/>
    <w:rsid w:val="00D75571"/>
    <w:rsid w:val="00D761F0"/>
    <w:rsid w:val="00D7677A"/>
    <w:rsid w:val="00D768BA"/>
    <w:rsid w:val="00D7793D"/>
    <w:rsid w:val="00D80495"/>
    <w:rsid w:val="00D80B32"/>
    <w:rsid w:val="00D81D52"/>
    <w:rsid w:val="00D81FCF"/>
    <w:rsid w:val="00D82057"/>
    <w:rsid w:val="00D82CF2"/>
    <w:rsid w:val="00D82F8A"/>
    <w:rsid w:val="00D8353A"/>
    <w:rsid w:val="00D83C5A"/>
    <w:rsid w:val="00D83F5F"/>
    <w:rsid w:val="00D847C0"/>
    <w:rsid w:val="00D8502D"/>
    <w:rsid w:val="00D85CF2"/>
    <w:rsid w:val="00D86914"/>
    <w:rsid w:val="00D86A4E"/>
    <w:rsid w:val="00D86EF2"/>
    <w:rsid w:val="00D8757D"/>
    <w:rsid w:val="00D87CDB"/>
    <w:rsid w:val="00D9057B"/>
    <w:rsid w:val="00D90974"/>
    <w:rsid w:val="00D90D16"/>
    <w:rsid w:val="00D90F74"/>
    <w:rsid w:val="00D9237B"/>
    <w:rsid w:val="00D923BE"/>
    <w:rsid w:val="00D926D6"/>
    <w:rsid w:val="00D926EE"/>
    <w:rsid w:val="00D9271C"/>
    <w:rsid w:val="00D93812"/>
    <w:rsid w:val="00D93D7A"/>
    <w:rsid w:val="00D9420C"/>
    <w:rsid w:val="00D948E0"/>
    <w:rsid w:val="00D96365"/>
    <w:rsid w:val="00D963C6"/>
    <w:rsid w:val="00D96CE2"/>
    <w:rsid w:val="00D970E9"/>
    <w:rsid w:val="00D97BEA"/>
    <w:rsid w:val="00D97C5A"/>
    <w:rsid w:val="00DA07CE"/>
    <w:rsid w:val="00DA10B0"/>
    <w:rsid w:val="00DA1C15"/>
    <w:rsid w:val="00DA1EC7"/>
    <w:rsid w:val="00DA1EC9"/>
    <w:rsid w:val="00DA1FD7"/>
    <w:rsid w:val="00DA282B"/>
    <w:rsid w:val="00DA3269"/>
    <w:rsid w:val="00DA3283"/>
    <w:rsid w:val="00DA40E7"/>
    <w:rsid w:val="00DA428A"/>
    <w:rsid w:val="00DA45E0"/>
    <w:rsid w:val="00DA4A84"/>
    <w:rsid w:val="00DA57B3"/>
    <w:rsid w:val="00DA62EF"/>
    <w:rsid w:val="00DA68CC"/>
    <w:rsid w:val="00DA6E21"/>
    <w:rsid w:val="00DA7AD0"/>
    <w:rsid w:val="00DA7D47"/>
    <w:rsid w:val="00DB0032"/>
    <w:rsid w:val="00DB1126"/>
    <w:rsid w:val="00DB1307"/>
    <w:rsid w:val="00DB2214"/>
    <w:rsid w:val="00DB26CA"/>
    <w:rsid w:val="00DB3332"/>
    <w:rsid w:val="00DB3AB9"/>
    <w:rsid w:val="00DB3FD4"/>
    <w:rsid w:val="00DB4246"/>
    <w:rsid w:val="00DB492C"/>
    <w:rsid w:val="00DB49E6"/>
    <w:rsid w:val="00DB58FE"/>
    <w:rsid w:val="00DB5D6C"/>
    <w:rsid w:val="00DB5DEC"/>
    <w:rsid w:val="00DB657B"/>
    <w:rsid w:val="00DB74ED"/>
    <w:rsid w:val="00DC13DD"/>
    <w:rsid w:val="00DC199D"/>
    <w:rsid w:val="00DC2030"/>
    <w:rsid w:val="00DC299A"/>
    <w:rsid w:val="00DC3049"/>
    <w:rsid w:val="00DC3A11"/>
    <w:rsid w:val="00DC3EA3"/>
    <w:rsid w:val="00DC4E02"/>
    <w:rsid w:val="00DC58A4"/>
    <w:rsid w:val="00DC6513"/>
    <w:rsid w:val="00DC7ADC"/>
    <w:rsid w:val="00DD0EC5"/>
    <w:rsid w:val="00DD0F99"/>
    <w:rsid w:val="00DD1C17"/>
    <w:rsid w:val="00DD3859"/>
    <w:rsid w:val="00DD443C"/>
    <w:rsid w:val="00DD59E3"/>
    <w:rsid w:val="00DD5D2B"/>
    <w:rsid w:val="00DD667C"/>
    <w:rsid w:val="00DD70E3"/>
    <w:rsid w:val="00DD7DB8"/>
    <w:rsid w:val="00DD7DEF"/>
    <w:rsid w:val="00DE0114"/>
    <w:rsid w:val="00DE0813"/>
    <w:rsid w:val="00DE1446"/>
    <w:rsid w:val="00DE1A32"/>
    <w:rsid w:val="00DE1D08"/>
    <w:rsid w:val="00DE2222"/>
    <w:rsid w:val="00DE2C7A"/>
    <w:rsid w:val="00DE2E7B"/>
    <w:rsid w:val="00DE3CAE"/>
    <w:rsid w:val="00DE5CB7"/>
    <w:rsid w:val="00DE64B1"/>
    <w:rsid w:val="00DE652D"/>
    <w:rsid w:val="00DE6CF8"/>
    <w:rsid w:val="00DE7648"/>
    <w:rsid w:val="00DE77CC"/>
    <w:rsid w:val="00DF19D8"/>
    <w:rsid w:val="00DF1AC1"/>
    <w:rsid w:val="00DF223A"/>
    <w:rsid w:val="00DF304C"/>
    <w:rsid w:val="00DF44C0"/>
    <w:rsid w:val="00DF4B53"/>
    <w:rsid w:val="00DF4E0C"/>
    <w:rsid w:val="00DF575C"/>
    <w:rsid w:val="00DF640C"/>
    <w:rsid w:val="00DF64B7"/>
    <w:rsid w:val="00DF6FA6"/>
    <w:rsid w:val="00DF760B"/>
    <w:rsid w:val="00E0019C"/>
    <w:rsid w:val="00E00A69"/>
    <w:rsid w:val="00E00C87"/>
    <w:rsid w:val="00E0104B"/>
    <w:rsid w:val="00E01E86"/>
    <w:rsid w:val="00E029CE"/>
    <w:rsid w:val="00E03DE2"/>
    <w:rsid w:val="00E03F2C"/>
    <w:rsid w:val="00E0509A"/>
    <w:rsid w:val="00E0648D"/>
    <w:rsid w:val="00E06510"/>
    <w:rsid w:val="00E06A5F"/>
    <w:rsid w:val="00E07664"/>
    <w:rsid w:val="00E07753"/>
    <w:rsid w:val="00E10AB0"/>
    <w:rsid w:val="00E10FD7"/>
    <w:rsid w:val="00E1199A"/>
    <w:rsid w:val="00E11C79"/>
    <w:rsid w:val="00E12831"/>
    <w:rsid w:val="00E130FE"/>
    <w:rsid w:val="00E14D38"/>
    <w:rsid w:val="00E14FAD"/>
    <w:rsid w:val="00E1533D"/>
    <w:rsid w:val="00E15CA6"/>
    <w:rsid w:val="00E162EB"/>
    <w:rsid w:val="00E16364"/>
    <w:rsid w:val="00E1669E"/>
    <w:rsid w:val="00E16B64"/>
    <w:rsid w:val="00E17013"/>
    <w:rsid w:val="00E17564"/>
    <w:rsid w:val="00E17F01"/>
    <w:rsid w:val="00E17F76"/>
    <w:rsid w:val="00E22181"/>
    <w:rsid w:val="00E2396F"/>
    <w:rsid w:val="00E2487F"/>
    <w:rsid w:val="00E248D5"/>
    <w:rsid w:val="00E24BBB"/>
    <w:rsid w:val="00E2537E"/>
    <w:rsid w:val="00E258E9"/>
    <w:rsid w:val="00E261F8"/>
    <w:rsid w:val="00E265C7"/>
    <w:rsid w:val="00E26A1A"/>
    <w:rsid w:val="00E26E95"/>
    <w:rsid w:val="00E27950"/>
    <w:rsid w:val="00E27B23"/>
    <w:rsid w:val="00E27B96"/>
    <w:rsid w:val="00E27E7F"/>
    <w:rsid w:val="00E305AC"/>
    <w:rsid w:val="00E30796"/>
    <w:rsid w:val="00E30931"/>
    <w:rsid w:val="00E30F81"/>
    <w:rsid w:val="00E314E0"/>
    <w:rsid w:val="00E31686"/>
    <w:rsid w:val="00E31F25"/>
    <w:rsid w:val="00E31FD3"/>
    <w:rsid w:val="00E32794"/>
    <w:rsid w:val="00E33745"/>
    <w:rsid w:val="00E33A1F"/>
    <w:rsid w:val="00E33C31"/>
    <w:rsid w:val="00E341E1"/>
    <w:rsid w:val="00E34772"/>
    <w:rsid w:val="00E3488A"/>
    <w:rsid w:val="00E34C15"/>
    <w:rsid w:val="00E35DE2"/>
    <w:rsid w:val="00E3677E"/>
    <w:rsid w:val="00E36BC9"/>
    <w:rsid w:val="00E37372"/>
    <w:rsid w:val="00E376B2"/>
    <w:rsid w:val="00E3793E"/>
    <w:rsid w:val="00E37ABB"/>
    <w:rsid w:val="00E400DA"/>
    <w:rsid w:val="00E404E6"/>
    <w:rsid w:val="00E40BBB"/>
    <w:rsid w:val="00E41037"/>
    <w:rsid w:val="00E41536"/>
    <w:rsid w:val="00E428AA"/>
    <w:rsid w:val="00E4295B"/>
    <w:rsid w:val="00E458BF"/>
    <w:rsid w:val="00E45E36"/>
    <w:rsid w:val="00E45F5F"/>
    <w:rsid w:val="00E46A20"/>
    <w:rsid w:val="00E474D2"/>
    <w:rsid w:val="00E47934"/>
    <w:rsid w:val="00E47BE2"/>
    <w:rsid w:val="00E50441"/>
    <w:rsid w:val="00E50F72"/>
    <w:rsid w:val="00E51132"/>
    <w:rsid w:val="00E516CA"/>
    <w:rsid w:val="00E51CE5"/>
    <w:rsid w:val="00E52232"/>
    <w:rsid w:val="00E52512"/>
    <w:rsid w:val="00E5349E"/>
    <w:rsid w:val="00E53B7E"/>
    <w:rsid w:val="00E54C7B"/>
    <w:rsid w:val="00E54E15"/>
    <w:rsid w:val="00E56559"/>
    <w:rsid w:val="00E56948"/>
    <w:rsid w:val="00E57146"/>
    <w:rsid w:val="00E57517"/>
    <w:rsid w:val="00E57958"/>
    <w:rsid w:val="00E57EE4"/>
    <w:rsid w:val="00E60348"/>
    <w:rsid w:val="00E60999"/>
    <w:rsid w:val="00E614D4"/>
    <w:rsid w:val="00E61E3E"/>
    <w:rsid w:val="00E6203D"/>
    <w:rsid w:val="00E62BB3"/>
    <w:rsid w:val="00E630D7"/>
    <w:rsid w:val="00E63587"/>
    <w:rsid w:val="00E63D52"/>
    <w:rsid w:val="00E644F0"/>
    <w:rsid w:val="00E64BB9"/>
    <w:rsid w:val="00E652F3"/>
    <w:rsid w:val="00E6534B"/>
    <w:rsid w:val="00E66BEA"/>
    <w:rsid w:val="00E66E82"/>
    <w:rsid w:val="00E67D20"/>
    <w:rsid w:val="00E67F81"/>
    <w:rsid w:val="00E70CC5"/>
    <w:rsid w:val="00E72CF9"/>
    <w:rsid w:val="00E730EE"/>
    <w:rsid w:val="00E73338"/>
    <w:rsid w:val="00E73A17"/>
    <w:rsid w:val="00E7541C"/>
    <w:rsid w:val="00E764F2"/>
    <w:rsid w:val="00E76EF4"/>
    <w:rsid w:val="00E8098A"/>
    <w:rsid w:val="00E80F7B"/>
    <w:rsid w:val="00E811BA"/>
    <w:rsid w:val="00E811D9"/>
    <w:rsid w:val="00E826DB"/>
    <w:rsid w:val="00E82A35"/>
    <w:rsid w:val="00E83569"/>
    <w:rsid w:val="00E83BC8"/>
    <w:rsid w:val="00E83C7B"/>
    <w:rsid w:val="00E84DBA"/>
    <w:rsid w:val="00E85558"/>
    <w:rsid w:val="00E85B3F"/>
    <w:rsid w:val="00E85BF9"/>
    <w:rsid w:val="00E86A3D"/>
    <w:rsid w:val="00E86DB8"/>
    <w:rsid w:val="00E872AD"/>
    <w:rsid w:val="00E87460"/>
    <w:rsid w:val="00E87D4B"/>
    <w:rsid w:val="00E90E99"/>
    <w:rsid w:val="00E916A4"/>
    <w:rsid w:val="00E91B46"/>
    <w:rsid w:val="00E92498"/>
    <w:rsid w:val="00E92CED"/>
    <w:rsid w:val="00E9315A"/>
    <w:rsid w:val="00E934A7"/>
    <w:rsid w:val="00E9384A"/>
    <w:rsid w:val="00E93C69"/>
    <w:rsid w:val="00E9498D"/>
    <w:rsid w:val="00E952ED"/>
    <w:rsid w:val="00E953D9"/>
    <w:rsid w:val="00E95491"/>
    <w:rsid w:val="00E956C7"/>
    <w:rsid w:val="00EA00F2"/>
    <w:rsid w:val="00EA0123"/>
    <w:rsid w:val="00EA0852"/>
    <w:rsid w:val="00EA08A8"/>
    <w:rsid w:val="00EA126E"/>
    <w:rsid w:val="00EA2583"/>
    <w:rsid w:val="00EA3F84"/>
    <w:rsid w:val="00EA490C"/>
    <w:rsid w:val="00EA5F79"/>
    <w:rsid w:val="00EA6E30"/>
    <w:rsid w:val="00EA720F"/>
    <w:rsid w:val="00EA7AC0"/>
    <w:rsid w:val="00EB18F0"/>
    <w:rsid w:val="00EB20BF"/>
    <w:rsid w:val="00EB263F"/>
    <w:rsid w:val="00EB2B53"/>
    <w:rsid w:val="00EB2FAB"/>
    <w:rsid w:val="00EB4759"/>
    <w:rsid w:val="00EB4B90"/>
    <w:rsid w:val="00EB598A"/>
    <w:rsid w:val="00EB65CC"/>
    <w:rsid w:val="00EB6DF9"/>
    <w:rsid w:val="00EC0181"/>
    <w:rsid w:val="00EC0678"/>
    <w:rsid w:val="00EC0ABB"/>
    <w:rsid w:val="00EC0D3F"/>
    <w:rsid w:val="00EC118C"/>
    <w:rsid w:val="00EC288F"/>
    <w:rsid w:val="00EC388F"/>
    <w:rsid w:val="00EC3FAE"/>
    <w:rsid w:val="00EC44B3"/>
    <w:rsid w:val="00EC4DF6"/>
    <w:rsid w:val="00EC5BCC"/>
    <w:rsid w:val="00EC5DF7"/>
    <w:rsid w:val="00EC5E0C"/>
    <w:rsid w:val="00EC6476"/>
    <w:rsid w:val="00EC6E1C"/>
    <w:rsid w:val="00EC70B8"/>
    <w:rsid w:val="00EC78D1"/>
    <w:rsid w:val="00EC7B95"/>
    <w:rsid w:val="00EC7ED5"/>
    <w:rsid w:val="00EC7F34"/>
    <w:rsid w:val="00ED130C"/>
    <w:rsid w:val="00ED14BD"/>
    <w:rsid w:val="00ED1D17"/>
    <w:rsid w:val="00ED2204"/>
    <w:rsid w:val="00ED2350"/>
    <w:rsid w:val="00ED2B53"/>
    <w:rsid w:val="00ED2D4E"/>
    <w:rsid w:val="00ED320B"/>
    <w:rsid w:val="00ED3283"/>
    <w:rsid w:val="00ED4F57"/>
    <w:rsid w:val="00ED645F"/>
    <w:rsid w:val="00ED661A"/>
    <w:rsid w:val="00ED68E8"/>
    <w:rsid w:val="00ED6DBA"/>
    <w:rsid w:val="00ED71DC"/>
    <w:rsid w:val="00ED73A5"/>
    <w:rsid w:val="00ED75A1"/>
    <w:rsid w:val="00ED7680"/>
    <w:rsid w:val="00ED79C9"/>
    <w:rsid w:val="00EE0BA0"/>
    <w:rsid w:val="00EE2027"/>
    <w:rsid w:val="00EE2209"/>
    <w:rsid w:val="00EE4F91"/>
    <w:rsid w:val="00EE60B7"/>
    <w:rsid w:val="00EE7FC1"/>
    <w:rsid w:val="00EF0523"/>
    <w:rsid w:val="00EF0561"/>
    <w:rsid w:val="00EF0607"/>
    <w:rsid w:val="00EF0E59"/>
    <w:rsid w:val="00EF123F"/>
    <w:rsid w:val="00EF14AE"/>
    <w:rsid w:val="00EF1690"/>
    <w:rsid w:val="00EF2037"/>
    <w:rsid w:val="00EF2782"/>
    <w:rsid w:val="00EF2885"/>
    <w:rsid w:val="00EF2DE3"/>
    <w:rsid w:val="00EF356C"/>
    <w:rsid w:val="00EF3AAB"/>
    <w:rsid w:val="00EF3AF2"/>
    <w:rsid w:val="00EF4EF1"/>
    <w:rsid w:val="00EF51DD"/>
    <w:rsid w:val="00EF64BE"/>
    <w:rsid w:val="00EF7B50"/>
    <w:rsid w:val="00EF7F6A"/>
    <w:rsid w:val="00F00B11"/>
    <w:rsid w:val="00F01CB7"/>
    <w:rsid w:val="00F02513"/>
    <w:rsid w:val="00F02B4B"/>
    <w:rsid w:val="00F03494"/>
    <w:rsid w:val="00F04AB2"/>
    <w:rsid w:val="00F04E18"/>
    <w:rsid w:val="00F07490"/>
    <w:rsid w:val="00F07611"/>
    <w:rsid w:val="00F07C05"/>
    <w:rsid w:val="00F1039A"/>
    <w:rsid w:val="00F10D23"/>
    <w:rsid w:val="00F11599"/>
    <w:rsid w:val="00F11780"/>
    <w:rsid w:val="00F117D9"/>
    <w:rsid w:val="00F12706"/>
    <w:rsid w:val="00F12F51"/>
    <w:rsid w:val="00F1301E"/>
    <w:rsid w:val="00F13175"/>
    <w:rsid w:val="00F13245"/>
    <w:rsid w:val="00F13550"/>
    <w:rsid w:val="00F13AE1"/>
    <w:rsid w:val="00F14480"/>
    <w:rsid w:val="00F14670"/>
    <w:rsid w:val="00F15022"/>
    <w:rsid w:val="00F15403"/>
    <w:rsid w:val="00F16B25"/>
    <w:rsid w:val="00F16E27"/>
    <w:rsid w:val="00F17673"/>
    <w:rsid w:val="00F2057D"/>
    <w:rsid w:val="00F211EF"/>
    <w:rsid w:val="00F21D6D"/>
    <w:rsid w:val="00F22290"/>
    <w:rsid w:val="00F2284A"/>
    <w:rsid w:val="00F22FD4"/>
    <w:rsid w:val="00F22FD7"/>
    <w:rsid w:val="00F23AEF"/>
    <w:rsid w:val="00F243C6"/>
    <w:rsid w:val="00F25BC3"/>
    <w:rsid w:val="00F25DB1"/>
    <w:rsid w:val="00F300A7"/>
    <w:rsid w:val="00F30219"/>
    <w:rsid w:val="00F30D2F"/>
    <w:rsid w:val="00F31757"/>
    <w:rsid w:val="00F31D87"/>
    <w:rsid w:val="00F3285C"/>
    <w:rsid w:val="00F332B7"/>
    <w:rsid w:val="00F341AE"/>
    <w:rsid w:val="00F344DF"/>
    <w:rsid w:val="00F34FF5"/>
    <w:rsid w:val="00F355CC"/>
    <w:rsid w:val="00F37648"/>
    <w:rsid w:val="00F3783E"/>
    <w:rsid w:val="00F40070"/>
    <w:rsid w:val="00F40884"/>
    <w:rsid w:val="00F40A8C"/>
    <w:rsid w:val="00F40C83"/>
    <w:rsid w:val="00F415B3"/>
    <w:rsid w:val="00F427B3"/>
    <w:rsid w:val="00F42873"/>
    <w:rsid w:val="00F42EE8"/>
    <w:rsid w:val="00F430F0"/>
    <w:rsid w:val="00F43266"/>
    <w:rsid w:val="00F4340D"/>
    <w:rsid w:val="00F43B51"/>
    <w:rsid w:val="00F44115"/>
    <w:rsid w:val="00F44162"/>
    <w:rsid w:val="00F44CE8"/>
    <w:rsid w:val="00F44DC6"/>
    <w:rsid w:val="00F4585B"/>
    <w:rsid w:val="00F4706C"/>
    <w:rsid w:val="00F470B3"/>
    <w:rsid w:val="00F5078B"/>
    <w:rsid w:val="00F507A6"/>
    <w:rsid w:val="00F51845"/>
    <w:rsid w:val="00F52C94"/>
    <w:rsid w:val="00F5311E"/>
    <w:rsid w:val="00F539F9"/>
    <w:rsid w:val="00F53BE0"/>
    <w:rsid w:val="00F53E2D"/>
    <w:rsid w:val="00F56556"/>
    <w:rsid w:val="00F56F87"/>
    <w:rsid w:val="00F57B86"/>
    <w:rsid w:val="00F603EA"/>
    <w:rsid w:val="00F60648"/>
    <w:rsid w:val="00F609D3"/>
    <w:rsid w:val="00F60EFC"/>
    <w:rsid w:val="00F6170B"/>
    <w:rsid w:val="00F61E2B"/>
    <w:rsid w:val="00F62186"/>
    <w:rsid w:val="00F632B1"/>
    <w:rsid w:val="00F63620"/>
    <w:rsid w:val="00F63E47"/>
    <w:rsid w:val="00F64069"/>
    <w:rsid w:val="00F645EC"/>
    <w:rsid w:val="00F64AA2"/>
    <w:rsid w:val="00F65DEB"/>
    <w:rsid w:val="00F65F2A"/>
    <w:rsid w:val="00F66639"/>
    <w:rsid w:val="00F6703B"/>
    <w:rsid w:val="00F67A6F"/>
    <w:rsid w:val="00F67CF0"/>
    <w:rsid w:val="00F70047"/>
    <w:rsid w:val="00F713EE"/>
    <w:rsid w:val="00F7219D"/>
    <w:rsid w:val="00F7288C"/>
    <w:rsid w:val="00F73D7F"/>
    <w:rsid w:val="00F73ED5"/>
    <w:rsid w:val="00F742DF"/>
    <w:rsid w:val="00F74952"/>
    <w:rsid w:val="00F74F04"/>
    <w:rsid w:val="00F75599"/>
    <w:rsid w:val="00F75658"/>
    <w:rsid w:val="00F76256"/>
    <w:rsid w:val="00F7679F"/>
    <w:rsid w:val="00F76F9A"/>
    <w:rsid w:val="00F77118"/>
    <w:rsid w:val="00F77573"/>
    <w:rsid w:val="00F80A9C"/>
    <w:rsid w:val="00F81070"/>
    <w:rsid w:val="00F81624"/>
    <w:rsid w:val="00F82B9F"/>
    <w:rsid w:val="00F8343A"/>
    <w:rsid w:val="00F83560"/>
    <w:rsid w:val="00F83BF4"/>
    <w:rsid w:val="00F84A90"/>
    <w:rsid w:val="00F8562C"/>
    <w:rsid w:val="00F870F2"/>
    <w:rsid w:val="00F876DB"/>
    <w:rsid w:val="00F87E93"/>
    <w:rsid w:val="00F9009F"/>
    <w:rsid w:val="00F90AB4"/>
    <w:rsid w:val="00F9123C"/>
    <w:rsid w:val="00F9163F"/>
    <w:rsid w:val="00F92DBB"/>
    <w:rsid w:val="00F930FC"/>
    <w:rsid w:val="00F93685"/>
    <w:rsid w:val="00F93E17"/>
    <w:rsid w:val="00F93E3B"/>
    <w:rsid w:val="00F95624"/>
    <w:rsid w:val="00F95851"/>
    <w:rsid w:val="00F959DE"/>
    <w:rsid w:val="00F95AE9"/>
    <w:rsid w:val="00F95E99"/>
    <w:rsid w:val="00F95EE4"/>
    <w:rsid w:val="00F968E2"/>
    <w:rsid w:val="00F97CFC"/>
    <w:rsid w:val="00FA007E"/>
    <w:rsid w:val="00FA0B23"/>
    <w:rsid w:val="00FA0BEB"/>
    <w:rsid w:val="00FA0D89"/>
    <w:rsid w:val="00FA220F"/>
    <w:rsid w:val="00FA2268"/>
    <w:rsid w:val="00FA2B4D"/>
    <w:rsid w:val="00FA2DD4"/>
    <w:rsid w:val="00FA3093"/>
    <w:rsid w:val="00FA3479"/>
    <w:rsid w:val="00FA36F1"/>
    <w:rsid w:val="00FA39E2"/>
    <w:rsid w:val="00FA4031"/>
    <w:rsid w:val="00FA44B3"/>
    <w:rsid w:val="00FA45B8"/>
    <w:rsid w:val="00FA47A5"/>
    <w:rsid w:val="00FA4B0B"/>
    <w:rsid w:val="00FA4BF4"/>
    <w:rsid w:val="00FA4E78"/>
    <w:rsid w:val="00FA5581"/>
    <w:rsid w:val="00FA5988"/>
    <w:rsid w:val="00FA60AC"/>
    <w:rsid w:val="00FA7FC7"/>
    <w:rsid w:val="00FB0303"/>
    <w:rsid w:val="00FB075F"/>
    <w:rsid w:val="00FB0BBB"/>
    <w:rsid w:val="00FB106B"/>
    <w:rsid w:val="00FB14B6"/>
    <w:rsid w:val="00FB173A"/>
    <w:rsid w:val="00FB1874"/>
    <w:rsid w:val="00FB27E8"/>
    <w:rsid w:val="00FB2B2F"/>
    <w:rsid w:val="00FB424A"/>
    <w:rsid w:val="00FB4AEF"/>
    <w:rsid w:val="00FB5085"/>
    <w:rsid w:val="00FB59C6"/>
    <w:rsid w:val="00FB5DEA"/>
    <w:rsid w:val="00FB6E7B"/>
    <w:rsid w:val="00FC010B"/>
    <w:rsid w:val="00FC0A5E"/>
    <w:rsid w:val="00FC0CC8"/>
    <w:rsid w:val="00FC126D"/>
    <w:rsid w:val="00FC1466"/>
    <w:rsid w:val="00FC17C4"/>
    <w:rsid w:val="00FC1982"/>
    <w:rsid w:val="00FC1C17"/>
    <w:rsid w:val="00FC1CF8"/>
    <w:rsid w:val="00FC215B"/>
    <w:rsid w:val="00FC2E7C"/>
    <w:rsid w:val="00FC30C7"/>
    <w:rsid w:val="00FC44FA"/>
    <w:rsid w:val="00FC4DFF"/>
    <w:rsid w:val="00FC526D"/>
    <w:rsid w:val="00FC53E7"/>
    <w:rsid w:val="00FC57B8"/>
    <w:rsid w:val="00FC5926"/>
    <w:rsid w:val="00FC61C2"/>
    <w:rsid w:val="00FC62A1"/>
    <w:rsid w:val="00FC6959"/>
    <w:rsid w:val="00FC6E7C"/>
    <w:rsid w:val="00FC7B86"/>
    <w:rsid w:val="00FC7C8A"/>
    <w:rsid w:val="00FD07B0"/>
    <w:rsid w:val="00FD26FB"/>
    <w:rsid w:val="00FD325A"/>
    <w:rsid w:val="00FD3CB3"/>
    <w:rsid w:val="00FD42DF"/>
    <w:rsid w:val="00FD58FE"/>
    <w:rsid w:val="00FD5A64"/>
    <w:rsid w:val="00FD64E4"/>
    <w:rsid w:val="00FD738E"/>
    <w:rsid w:val="00FD7500"/>
    <w:rsid w:val="00FD7A14"/>
    <w:rsid w:val="00FE0596"/>
    <w:rsid w:val="00FE1732"/>
    <w:rsid w:val="00FE1B04"/>
    <w:rsid w:val="00FE1B1B"/>
    <w:rsid w:val="00FE2469"/>
    <w:rsid w:val="00FE365E"/>
    <w:rsid w:val="00FE476A"/>
    <w:rsid w:val="00FE4F3A"/>
    <w:rsid w:val="00FE5E57"/>
    <w:rsid w:val="00FE7086"/>
    <w:rsid w:val="00FE72A3"/>
    <w:rsid w:val="00FE743D"/>
    <w:rsid w:val="00FF0335"/>
    <w:rsid w:val="00FF0A88"/>
    <w:rsid w:val="00FF0F26"/>
    <w:rsid w:val="00FF0FEC"/>
    <w:rsid w:val="00FF1A3B"/>
    <w:rsid w:val="00FF23A8"/>
    <w:rsid w:val="00FF2499"/>
    <w:rsid w:val="00FF2A89"/>
    <w:rsid w:val="00FF30A1"/>
    <w:rsid w:val="00FF3C53"/>
    <w:rsid w:val="00FF42AC"/>
    <w:rsid w:val="00FF4B39"/>
    <w:rsid w:val="00FF4E14"/>
    <w:rsid w:val="00FF5FE7"/>
    <w:rsid w:val="00FF637A"/>
    <w:rsid w:val="00FF690A"/>
    <w:rsid w:val="00FF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;"/>
  <w14:docId w14:val="269A49C4"/>
  <w15:chartTrackingRefBased/>
  <w15:docId w15:val="{82D16D5C-9E77-48BB-9734-F82A00CA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360" w:lineRule="auto"/>
    </w:pPr>
    <w:rPr>
      <w:sz w:val="24"/>
      <w:szCs w:val="24"/>
      <w:lang w:val="es-ES"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13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Textoindependiente"/>
    <w:qFormat/>
    <w:pPr>
      <w:numPr>
        <w:ilvl w:val="3"/>
        <w:numId w:val="1"/>
      </w:numPr>
      <w:outlineLvl w:val="3"/>
    </w:pPr>
    <w:rPr>
      <w:rFonts w:ascii="Helvetica" w:hAnsi="Helvetica" w:cs="Helvetica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Arial" w:eastAsia="Times New Roman" w:hAnsi="Arial" w:cs="Arial"/>
      <w:b w:val="0"/>
      <w:sz w:val="24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Wingdings" w:hAnsi="Wingdings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9z3">
    <w:name w:val="WW8Num9z3"/>
    <w:rPr>
      <w:rFonts w:ascii="Symbol" w:hAnsi="Symbol" w:cs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4z5">
    <w:name w:val="WW8Num4z5"/>
    <w:rPr>
      <w:rFonts w:ascii="Wingdings" w:hAnsi="Wingdings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3C5F84"/>
      <w:u w:val="single"/>
    </w:rPr>
  </w:style>
  <w:style w:type="character" w:styleId="Textoennegrita">
    <w:name w:val="Strong"/>
    <w:qFormat/>
    <w:rPr>
      <w:b/>
      <w:bCs/>
    </w:rPr>
  </w:style>
  <w:style w:type="character" w:styleId="nfasis">
    <w:name w:val="Emphasis"/>
    <w:qFormat/>
    <w:rPr>
      <w:i/>
      <w:iCs/>
    </w:rPr>
  </w:style>
  <w:style w:type="character" w:styleId="Nmerodepgina">
    <w:name w:val="page number"/>
    <w:basedOn w:val="Fuentedeprrafopredeter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ind w:left="180"/>
      <w:jc w:val="both"/>
    </w:pPr>
    <w:rPr>
      <w:rFonts w:ascii="Arial" w:hAnsi="Arial"/>
      <w:sz w:val="20"/>
      <w:lang w:val="es-CO"/>
    </w:rPr>
  </w:style>
  <w:style w:type="paragraph" w:customStyle="1" w:styleId="BodyText1">
    <w:name w:val="Body Text1"/>
    <w:basedOn w:val="NormalWeb"/>
    <w:pPr>
      <w:ind w:left="720"/>
    </w:pPr>
  </w:style>
  <w:style w:type="paragraph" w:styleId="TDC1">
    <w:name w:val="toc 1"/>
    <w:basedOn w:val="Normal"/>
    <w:next w:val="Normal"/>
    <w:uiPriority w:val="39"/>
  </w:style>
  <w:style w:type="paragraph" w:customStyle="1" w:styleId="Mapadeldocumento1">
    <w:name w:val="Mapa del documento1"/>
    <w:basedOn w:val="Normal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WW-Default">
    <w:name w:val="WW-Default"/>
    <w:pPr>
      <w:suppressAutoHyphens/>
      <w:autoSpaceDE w:val="0"/>
    </w:pPr>
    <w:rPr>
      <w:rFonts w:ascii="Arial" w:eastAsia="Arial" w:hAnsi="Arial" w:cs="Arial"/>
      <w:color w:val="000000"/>
      <w:sz w:val="24"/>
      <w:szCs w:val="24"/>
      <w:lang w:val="es-ES" w:eastAsia="ar-SA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DC2">
    <w:name w:val="toc 2"/>
    <w:basedOn w:val="Index"/>
    <w:pPr>
      <w:tabs>
        <w:tab w:val="right" w:leader="dot" w:pos="9689"/>
      </w:tabs>
      <w:ind w:left="283"/>
    </w:pPr>
  </w:style>
  <w:style w:type="paragraph" w:styleId="TDC3">
    <w:name w:val="toc 3"/>
    <w:basedOn w:val="Index"/>
    <w:pPr>
      <w:tabs>
        <w:tab w:val="right" w:leader="dot" w:pos="9406"/>
      </w:tabs>
      <w:ind w:left="566"/>
    </w:pPr>
  </w:style>
  <w:style w:type="paragraph" w:styleId="TDC4">
    <w:name w:val="toc 4"/>
    <w:basedOn w:val="Index"/>
    <w:pPr>
      <w:tabs>
        <w:tab w:val="right" w:leader="dot" w:pos="9123"/>
      </w:tabs>
      <w:ind w:left="849"/>
    </w:pPr>
  </w:style>
  <w:style w:type="paragraph" w:styleId="TDC5">
    <w:name w:val="toc 5"/>
    <w:basedOn w:val="Index"/>
    <w:pPr>
      <w:tabs>
        <w:tab w:val="right" w:leader="dot" w:pos="8840"/>
      </w:tabs>
      <w:ind w:left="1132"/>
    </w:pPr>
  </w:style>
  <w:style w:type="paragraph" w:styleId="TDC6">
    <w:name w:val="toc 6"/>
    <w:basedOn w:val="Index"/>
    <w:pPr>
      <w:tabs>
        <w:tab w:val="right" w:leader="dot" w:pos="8557"/>
      </w:tabs>
      <w:ind w:left="1415"/>
    </w:pPr>
  </w:style>
  <w:style w:type="paragraph" w:styleId="TDC7">
    <w:name w:val="toc 7"/>
    <w:basedOn w:val="Index"/>
    <w:pPr>
      <w:tabs>
        <w:tab w:val="right" w:leader="dot" w:pos="8274"/>
      </w:tabs>
      <w:ind w:left="1698"/>
    </w:pPr>
  </w:style>
  <w:style w:type="paragraph" w:styleId="TDC8">
    <w:name w:val="toc 8"/>
    <w:basedOn w:val="Index"/>
    <w:pPr>
      <w:tabs>
        <w:tab w:val="right" w:leader="dot" w:pos="7991"/>
      </w:tabs>
      <w:ind w:left="1981"/>
    </w:pPr>
  </w:style>
  <w:style w:type="paragraph" w:styleId="TDC9">
    <w:name w:val="toc 9"/>
    <w:basedOn w:val="Index"/>
    <w:pPr>
      <w:tabs>
        <w:tab w:val="right" w:leader="dot" w:pos="770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425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PiedepginaCar">
    <w:name w:val="Pie de página Car"/>
    <w:link w:val="Piedepgina"/>
    <w:uiPriority w:val="99"/>
    <w:rsid w:val="0094515E"/>
    <w:rPr>
      <w:sz w:val="24"/>
      <w:szCs w:val="24"/>
      <w:lang w:val="es-ES" w:eastAsia="ar-SA"/>
    </w:rPr>
  </w:style>
  <w:style w:type="paragraph" w:styleId="Prrafodelista">
    <w:name w:val="List Paragraph"/>
    <w:basedOn w:val="Normal"/>
    <w:uiPriority w:val="34"/>
    <w:qFormat/>
    <w:rsid w:val="00984F29"/>
    <w:pPr>
      <w:suppressAutoHyphens w:val="0"/>
      <w:spacing w:line="240" w:lineRule="auto"/>
      <w:ind w:left="720"/>
      <w:contextualSpacing/>
    </w:pPr>
    <w:rPr>
      <w:lang w:val="es-PE" w:eastAsia="en-US"/>
    </w:rPr>
  </w:style>
  <w:style w:type="table" w:styleId="Tablaconcuadrcula">
    <w:name w:val="Table Grid"/>
    <w:basedOn w:val="Tablanormal"/>
    <w:uiPriority w:val="59"/>
    <w:rsid w:val="00E764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1474F"/>
    <w:rPr>
      <w:sz w:val="24"/>
      <w:szCs w:val="24"/>
      <w:lang w:eastAsia="ar-SA"/>
    </w:rPr>
  </w:style>
  <w:style w:type="character" w:styleId="Refdecomentario">
    <w:name w:val="annotation reference"/>
    <w:basedOn w:val="Fuentedeprrafopredeter"/>
    <w:uiPriority w:val="99"/>
    <w:semiHidden/>
    <w:unhideWhenUsed/>
    <w:rsid w:val="00CC66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C66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C66C4"/>
    <w:rPr>
      <w:lang w:val="es-ES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C66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C66C4"/>
    <w:rPr>
      <w:b/>
      <w:bCs/>
      <w:lang w:val="es-ES" w:eastAsia="ar-SA"/>
    </w:rPr>
  </w:style>
  <w:style w:type="character" w:styleId="Nmerodelnea">
    <w:name w:val="line number"/>
    <w:basedOn w:val="Fuentedeprrafopredeter"/>
    <w:uiPriority w:val="99"/>
    <w:semiHidden/>
    <w:unhideWhenUsed/>
    <w:rsid w:val="00B141B2"/>
  </w:style>
  <w:style w:type="character" w:customStyle="1" w:styleId="Ttulo2Car">
    <w:name w:val="Título 2 Car"/>
    <w:basedOn w:val="Fuentedeprrafopredeter"/>
    <w:link w:val="Ttulo2"/>
    <w:uiPriority w:val="9"/>
    <w:semiHidden/>
    <w:rsid w:val="00B6134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ar-SA"/>
    </w:rPr>
  </w:style>
  <w:style w:type="paragraph" w:customStyle="1" w:styleId="Default">
    <w:name w:val="Default"/>
    <w:rsid w:val="00D03B5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4-nfasis1">
    <w:name w:val="Grid Table 4 Accent 1"/>
    <w:basedOn w:val="Tablanormal"/>
    <w:uiPriority w:val="49"/>
    <w:rsid w:val="001955C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459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5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7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3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3422886">
                  <w:marLeft w:val="0"/>
                  <w:marRight w:val="4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6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0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73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968339">
                                      <w:marLeft w:val="120"/>
                                      <w:marRight w:val="30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4920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15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783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4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251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8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3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8097169">
                  <w:marLeft w:val="0"/>
                  <w:marRight w:val="49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7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7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04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138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8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14173">
                                      <w:marLeft w:val="120"/>
                                      <w:marRight w:val="30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27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655941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608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535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1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73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9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0541087">
              <w:marLeft w:val="0"/>
              <w:marRight w:val="4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56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90957">
                              <w:marLeft w:val="120"/>
                              <w:marRight w:val="30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23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002791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3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228519-C292-4A81-88E4-9DC44DB89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16</Pages>
  <Words>839</Words>
  <Characters>4619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Estatus de los Eventos Registrados en el Portal  MSS de ISS</vt:lpstr>
      <vt:lpstr>Estatus de los Eventos Registrados en el Portal  MSS de ISS</vt:lpstr>
    </vt:vector>
  </TitlesOfParts>
  <Company>Hewlett-Packard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Estatus de los Eventos Registrados en el Portal  MSS de ISS</dc:title>
  <dc:subject/>
  <dc:creator>RUTH</dc:creator>
  <cp:keywords/>
  <dc:description/>
  <cp:lastModifiedBy>ALUMNO - RONEL WALTER BERNALDO JOAQUIN</cp:lastModifiedBy>
  <cp:revision>23</cp:revision>
  <cp:lastPrinted>2022-02-05T02:15:00Z</cp:lastPrinted>
  <dcterms:created xsi:type="dcterms:W3CDTF">2021-12-03T06:49:00Z</dcterms:created>
  <dcterms:modified xsi:type="dcterms:W3CDTF">2022-02-23T21:04:00Z</dcterms:modified>
</cp:coreProperties>
</file>