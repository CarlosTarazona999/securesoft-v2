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bookmarkStart w:id="0" w:name="__RefHeading__7_324477159"/>
    <w:bookmarkEnd w:id="0"/>
    <w:p w14:paraId="4AFEFA14" w14:textId="15297023" w:rsidR="00BC24FF" w:rsidRPr="00BC71C6" w:rsidRDefault="00563D05" w:rsidP="00723A59">
      <w:pPr>
        <w:pStyle w:val="Ttulo1"/>
        <w:jc w:val="center"/>
        <w:rPr>
          <w:rFonts w:ascii="Trebuchet MS" w:hAnsi="Trebuchet MS"/>
          <w:bCs w:val="0"/>
          <w:color w:val="FF0000"/>
          <w:kern w:val="0"/>
          <w:sz w:val="36"/>
          <w:szCs w:val="36"/>
          <w:lang w:val="es-PE"/>
        </w:rPr>
      </w:pPr>
      <w:r w:rsidRPr="00BC71C6">
        <w:rPr>
          <w:rFonts w:ascii="Trebuchet MS" w:hAnsi="Trebuchet MS"/>
          <w:bCs w:val="0"/>
          <w:noProof/>
          <w:color w:val="FF0000"/>
          <w:kern w:val="0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C76401" wp14:editId="1B5E781E">
                <wp:simplePos x="0" y="0"/>
                <wp:positionH relativeFrom="page">
                  <wp:posOffset>466725</wp:posOffset>
                </wp:positionH>
                <wp:positionV relativeFrom="paragraph">
                  <wp:posOffset>17145</wp:posOffset>
                </wp:positionV>
                <wp:extent cx="457200" cy="8686800"/>
                <wp:effectExtent l="209550" t="2266950" r="19050" b="19050"/>
                <wp:wrapNone/>
                <wp:docPr id="4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8686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0000"/>
                            </a:gs>
                            <a:gs pos="50000">
                              <a:srgbClr val="FF0000">
                                <a:gamma/>
                                <a:shade val="67451"/>
                                <a:invGamma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27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sx="125000" sy="125000" algn="b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E46EB3" id="Rectangle 10" o:spid="_x0000_s1026" style="position:absolute;margin-left:36.75pt;margin-top:1.35pt;width:36pt;height:684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" fillcolor="red" strokecolor="red">
                <v:fill color2="#ac0000" rotate="t" angle="45" focus="50%" type="gradient"/>
                <v:shadow on="t" type="perspective" opacity=".5" origin=".5,.5" offset="-6pt,-6pt" matrix="1.25,,,1.25"/>
                <w10:wrap anchorx="page"/>
              </v:rect>
            </w:pict>
          </mc:Fallback>
        </mc:AlternateContent>
      </w:r>
      <w:r w:rsidR="00BC24FF" w:rsidRPr="00BC71C6">
        <w:rPr>
          <w:rFonts w:ascii="Trebuchet MS" w:hAnsi="Trebuchet MS"/>
          <w:bCs w:val="0"/>
          <w:color w:val="FF0000"/>
          <w:kern w:val="0"/>
          <w:sz w:val="36"/>
          <w:szCs w:val="36"/>
          <w:lang w:val="es-PE"/>
        </w:rPr>
        <w:t>SECURESOFT</w:t>
      </w:r>
      <w:r w:rsidR="00740E6C" w:rsidRPr="00BC71C6">
        <w:rPr>
          <w:rFonts w:ascii="Trebuchet MS" w:hAnsi="Trebuchet MS"/>
          <w:bCs w:val="0"/>
          <w:color w:val="FF0000"/>
          <w:kern w:val="0"/>
          <w:sz w:val="36"/>
          <w:szCs w:val="36"/>
          <w:lang w:val="es-PE"/>
        </w:rPr>
        <w:t xml:space="preserve"> CORPORATION</w:t>
      </w:r>
    </w:p>
    <w:p w14:paraId="32CCBAB1" w14:textId="77777777" w:rsidR="00BC24FF" w:rsidRPr="00740E6C" w:rsidRDefault="00BC24FF" w:rsidP="00BC24FF">
      <w:pPr>
        <w:jc w:val="center"/>
        <w:rPr>
          <w:rFonts w:ascii="Trebuchet MS" w:hAnsi="Trebuchet MS" w:cs="Arial"/>
          <w:b/>
          <w:color w:val="FF0000"/>
          <w:sz w:val="36"/>
          <w:szCs w:val="36"/>
          <w:lang w:val="es-PE"/>
        </w:rPr>
      </w:pPr>
      <w:r w:rsidRPr="00740E6C">
        <w:rPr>
          <w:rFonts w:ascii="Trebuchet MS" w:hAnsi="Trebuchet MS" w:cs="Arial"/>
          <w:b/>
          <w:color w:val="FF0000"/>
          <w:sz w:val="36"/>
          <w:szCs w:val="36"/>
          <w:lang w:val="es-PE"/>
        </w:rPr>
        <w:t>e-</w:t>
      </w:r>
      <w:proofErr w:type="spellStart"/>
      <w:r w:rsidRPr="00740E6C">
        <w:rPr>
          <w:rFonts w:ascii="Trebuchet MS" w:hAnsi="Trebuchet MS" w:cs="Arial"/>
          <w:b/>
          <w:color w:val="FF0000"/>
          <w:sz w:val="36"/>
          <w:szCs w:val="36"/>
          <w:lang w:val="es-PE"/>
        </w:rPr>
        <w:t>Secure</w:t>
      </w:r>
      <w:proofErr w:type="spellEnd"/>
      <w:r w:rsidRPr="00740E6C">
        <w:rPr>
          <w:rFonts w:ascii="Trebuchet MS" w:hAnsi="Trebuchet MS" w:cs="Arial"/>
          <w:b/>
          <w:color w:val="FF0000"/>
          <w:sz w:val="36"/>
          <w:szCs w:val="36"/>
          <w:lang w:val="es-PE"/>
        </w:rPr>
        <w:t xml:space="preserve"> </w:t>
      </w:r>
      <w:proofErr w:type="spellStart"/>
      <w:r w:rsidRPr="00740E6C">
        <w:rPr>
          <w:rFonts w:ascii="Trebuchet MS" w:hAnsi="Trebuchet MS" w:cs="Arial"/>
          <w:b/>
          <w:color w:val="FF0000"/>
          <w:sz w:val="36"/>
          <w:szCs w:val="36"/>
          <w:lang w:val="es-PE"/>
        </w:rPr>
        <w:t>Consulting</w:t>
      </w:r>
      <w:proofErr w:type="spellEnd"/>
      <w:r w:rsidRPr="00740E6C">
        <w:rPr>
          <w:rFonts w:ascii="Trebuchet MS" w:hAnsi="Trebuchet MS" w:cs="Arial"/>
          <w:b/>
          <w:color w:val="FF0000"/>
          <w:sz w:val="36"/>
          <w:szCs w:val="36"/>
          <w:lang w:val="es-PE"/>
        </w:rPr>
        <w:t xml:space="preserve"> </w:t>
      </w:r>
      <w:proofErr w:type="spellStart"/>
      <w:r w:rsidRPr="00740E6C">
        <w:rPr>
          <w:rFonts w:ascii="Trebuchet MS" w:hAnsi="Trebuchet MS" w:cs="Arial"/>
          <w:b/>
          <w:color w:val="FF0000"/>
          <w:sz w:val="36"/>
          <w:szCs w:val="36"/>
          <w:lang w:val="es-PE"/>
        </w:rPr>
        <w:t>Group</w:t>
      </w:r>
      <w:proofErr w:type="spellEnd"/>
    </w:p>
    <w:p w14:paraId="331BD561" w14:textId="77777777" w:rsidR="00BC24FF" w:rsidRPr="00740E6C" w:rsidRDefault="00BC24FF" w:rsidP="00195F63">
      <w:pPr>
        <w:rPr>
          <w:rFonts w:ascii="Arial" w:hAnsi="Arial" w:cs="Arial"/>
          <w:b/>
          <w:color w:val="FF0000"/>
          <w:sz w:val="20"/>
          <w:szCs w:val="20"/>
          <w:lang w:val="es-PE"/>
        </w:rPr>
      </w:pPr>
    </w:p>
    <w:p w14:paraId="4DD5B95D" w14:textId="77777777" w:rsidR="00BC24FF" w:rsidRPr="00740E6C" w:rsidRDefault="00BC24FF" w:rsidP="00BC24FF">
      <w:pPr>
        <w:jc w:val="center"/>
        <w:rPr>
          <w:rFonts w:ascii="Calibri" w:hAnsi="Calibri" w:cs="Arial"/>
          <w:b/>
          <w:color w:val="FF0000"/>
          <w:sz w:val="20"/>
          <w:szCs w:val="20"/>
          <w:lang w:val="es-PE"/>
        </w:rPr>
      </w:pPr>
    </w:p>
    <w:p w14:paraId="5A051E36" w14:textId="42AA4A52" w:rsidR="00D15905" w:rsidRPr="00195F63" w:rsidRDefault="00F6601D" w:rsidP="00195F63">
      <w:pPr>
        <w:jc w:val="center"/>
        <w:rPr>
          <w:rFonts w:ascii="Calibri" w:hAnsi="Calibri" w:cs="Arial"/>
          <w:b/>
          <w:sz w:val="36"/>
        </w:rPr>
      </w:pPr>
      <w:r w:rsidRPr="00A44991">
        <w:rPr>
          <w:rFonts w:ascii="Calibri" w:hAnsi="Calibri" w:cs="Arial"/>
          <w:b/>
          <w:sz w:val="36"/>
          <w:lang w:val="es-PE"/>
        </w:rPr>
        <w:t xml:space="preserve">REPORTE </w:t>
      </w:r>
      <w:r w:rsidR="00C0383A">
        <w:rPr>
          <w:rFonts w:ascii="Calibri" w:hAnsi="Calibri" w:cs="Arial"/>
          <w:b/>
          <w:sz w:val="36"/>
          <w:lang w:val="es-PE"/>
        </w:rPr>
        <w:t>MENSUAL</w:t>
      </w:r>
    </w:p>
    <w:p w14:paraId="1164E300" w14:textId="77777777" w:rsidR="00BC24FF" w:rsidRPr="00D05EB2" w:rsidRDefault="00BC24FF" w:rsidP="00BC24FF">
      <w:pPr>
        <w:jc w:val="center"/>
        <w:rPr>
          <w:rFonts w:ascii="Arial" w:hAnsi="Arial" w:cs="Arial"/>
          <w:b/>
          <w:sz w:val="20"/>
          <w:szCs w:val="20"/>
        </w:rPr>
      </w:pPr>
    </w:p>
    <w:p w14:paraId="66652142" w14:textId="77777777" w:rsidR="00BC24FF" w:rsidRPr="00D05EB2" w:rsidRDefault="00BC24FF" w:rsidP="00BC24FF">
      <w:pPr>
        <w:jc w:val="center"/>
        <w:rPr>
          <w:rFonts w:ascii="Arial" w:hAnsi="Arial" w:cs="Arial"/>
          <w:b/>
          <w:sz w:val="20"/>
          <w:szCs w:val="20"/>
        </w:rPr>
      </w:pPr>
    </w:p>
    <w:p w14:paraId="02D0181E" w14:textId="19F21298" w:rsidR="00BC24FF" w:rsidRPr="00195F63" w:rsidRDefault="00BC24FF" w:rsidP="00195F63">
      <w:pPr>
        <w:jc w:val="center"/>
        <w:rPr>
          <w:rFonts w:ascii="Arial" w:hAnsi="Arial" w:cs="Arial"/>
          <w:b/>
          <w:sz w:val="22"/>
          <w:szCs w:val="22"/>
        </w:rPr>
      </w:pPr>
      <w:r w:rsidRPr="00D05EB2">
        <w:rPr>
          <w:rFonts w:ascii="Arial" w:hAnsi="Arial" w:cs="Arial"/>
          <w:b/>
          <w:sz w:val="22"/>
          <w:szCs w:val="22"/>
        </w:rPr>
        <w:t>Preparado para:</w:t>
      </w:r>
    </w:p>
    <w:p w14:paraId="0439D70C" w14:textId="77777777" w:rsidR="00BC24FF" w:rsidRPr="00D05EB2" w:rsidRDefault="00BC24FF" w:rsidP="00BC24FF">
      <w:pPr>
        <w:ind w:left="900" w:firstLine="540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39FB97EA" w14:textId="705AF0B4" w:rsidR="00BC24FF" w:rsidRPr="00D05EB2" w:rsidRDefault="006D799D" w:rsidP="006D799D">
      <w:pPr>
        <w:ind w:left="900" w:firstLine="540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       </w:t>
      </w:r>
      <w:r w:rsidR="00A6107C">
        <w:rPr>
          <w:noProof/>
          <w:lang w:val="en-US" w:eastAsia="en-US"/>
        </w:rPr>
        <w:drawing>
          <wp:inline distT="0" distB="0" distL="0" distR="0" wp14:anchorId="6BD12518" wp14:editId="518905B9">
            <wp:extent cx="2942857" cy="1200000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D175" w14:textId="77777777" w:rsidR="00BC24FF" w:rsidRPr="00D05EB2" w:rsidRDefault="00BC24FF" w:rsidP="00BC24FF">
      <w:pPr>
        <w:ind w:left="900" w:firstLine="540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08131773" w14:textId="77777777" w:rsidR="00BC24FF" w:rsidRPr="00D05EB2" w:rsidRDefault="00BC24FF" w:rsidP="00BC24FF">
      <w:pPr>
        <w:jc w:val="center"/>
        <w:rPr>
          <w:rFonts w:ascii="Arial" w:hAnsi="Arial" w:cs="Arial"/>
          <w:b/>
        </w:rPr>
      </w:pPr>
    </w:p>
    <w:p w14:paraId="5F77551E" w14:textId="6FE3E658" w:rsidR="00BC24FF" w:rsidRPr="0021189D" w:rsidRDefault="00BC24FF" w:rsidP="00BC24FF">
      <w:pPr>
        <w:jc w:val="center"/>
        <w:rPr>
          <w:rFonts w:ascii="Arial" w:hAnsi="Arial" w:cs="Arial"/>
          <w:b/>
        </w:rPr>
      </w:pPr>
      <w:r w:rsidRPr="0021189D">
        <w:rPr>
          <w:rFonts w:ascii="Arial" w:hAnsi="Arial" w:cs="Arial"/>
          <w:b/>
        </w:rPr>
        <w:t>Fech</w:t>
      </w:r>
      <w:r w:rsidR="00BC71C6">
        <w:rPr>
          <w:rFonts w:ascii="Arial" w:hAnsi="Arial" w:cs="Arial"/>
          <w:b/>
        </w:rPr>
        <w:t>a</w:t>
      </w:r>
      <w:r w:rsidRPr="0021189D">
        <w:rPr>
          <w:rFonts w:ascii="Arial" w:hAnsi="Arial" w:cs="Arial"/>
          <w:b/>
        </w:rPr>
        <w:t>:</w:t>
      </w:r>
    </w:p>
    <w:p w14:paraId="7DB0D10D" w14:textId="1DE39B6B" w:rsidR="00BC24FF" w:rsidRPr="0021189D" w:rsidRDefault="00EC2D6B" w:rsidP="00BC24F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${</w:t>
      </w:r>
      <w:proofErr w:type="spellStart"/>
      <w:r>
        <w:rPr>
          <w:rFonts w:ascii="Arial" w:hAnsi="Arial" w:cs="Arial"/>
          <w:b/>
        </w:rPr>
        <w:t>fecha_actual</w:t>
      </w:r>
      <w:proofErr w:type="spellEnd"/>
      <w:r>
        <w:rPr>
          <w:rFonts w:ascii="Arial" w:hAnsi="Arial" w:cs="Arial"/>
          <w:b/>
        </w:rPr>
        <w:t>}</w:t>
      </w:r>
    </w:p>
    <w:p w14:paraId="0350E447" w14:textId="77777777" w:rsidR="00BC24FF" w:rsidRDefault="00BC24FF" w:rsidP="00BC24FF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51521EFB" w14:textId="77777777" w:rsidR="00BC24FF" w:rsidRDefault="00BC24FF" w:rsidP="00BC24FF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567B5CF3" w14:textId="77777777" w:rsidR="00BC24FF" w:rsidRDefault="00BC24FF" w:rsidP="00BC24FF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55A9B7FC" w14:textId="77777777" w:rsidR="00BC24FF" w:rsidRPr="00FF0179" w:rsidRDefault="00BC24FF" w:rsidP="00BC24FF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6B0412FD" w14:textId="0AE0DD0D" w:rsidR="00BC24FF" w:rsidRDefault="00BC24FF" w:rsidP="00BC24FF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6F8CF783" w14:textId="0E005AD9" w:rsidR="00914685" w:rsidRDefault="00914685" w:rsidP="00BC24FF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3EA9ECDB" w14:textId="17F065FA" w:rsidR="00914685" w:rsidRDefault="00914685" w:rsidP="00BC24FF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7C84E82E" w14:textId="11CC2E0A" w:rsidR="00914685" w:rsidRDefault="00914685" w:rsidP="00BC24FF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610EFCE3" w14:textId="170886B4" w:rsidR="00914685" w:rsidRDefault="00914685" w:rsidP="00BC24FF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3D2472FE" w14:textId="3A5C5EAE" w:rsidR="00914685" w:rsidRDefault="00914685" w:rsidP="00BC24FF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04A8FBFA" w14:textId="77777777" w:rsidR="00914685" w:rsidRPr="00FF0179" w:rsidRDefault="00914685" w:rsidP="00BC24FF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165968F3" w14:textId="77777777" w:rsidR="00BC24FF" w:rsidRDefault="00BC24FF" w:rsidP="00BC24FF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7F1C019F" w14:textId="110C6D7D" w:rsidR="00126E73" w:rsidRDefault="00EA69FC" w:rsidP="00126E73">
      <w:pPr>
        <w:pStyle w:val="Piedepgina"/>
        <w:ind w:left="644"/>
        <w:jc w:val="both"/>
        <w:rPr>
          <w:rFonts w:ascii="Arial" w:hAnsi="Arial" w:cs="Arial"/>
          <w:b/>
          <w:sz w:val="20"/>
          <w:szCs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4B4A31D2" wp14:editId="24D10F4E">
            <wp:simplePos x="0" y="0"/>
            <wp:positionH relativeFrom="margin">
              <wp:align>left</wp:align>
            </wp:positionH>
            <wp:positionV relativeFrom="paragraph">
              <wp:posOffset>98425</wp:posOffset>
            </wp:positionV>
            <wp:extent cx="1580400" cy="951433"/>
            <wp:effectExtent l="0" t="0" r="1270" b="1270"/>
            <wp:wrapTight wrapText="bothSides">
              <wp:wrapPolygon edited="0">
                <wp:start x="0" y="0"/>
                <wp:lineTo x="0" y="21196"/>
                <wp:lineTo x="21357" y="21196"/>
                <wp:lineTo x="21357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400" cy="951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C4DE3" w14:textId="65268014" w:rsidR="00126E73" w:rsidRDefault="00126E73" w:rsidP="00A6107C">
      <w:pPr>
        <w:pStyle w:val="Piedepgina"/>
        <w:ind w:left="644"/>
        <w:jc w:val="both"/>
        <w:rPr>
          <w:rFonts w:ascii="Arial" w:hAnsi="Arial" w:cs="Arial"/>
          <w:b/>
          <w:sz w:val="20"/>
          <w:szCs w:val="20"/>
        </w:rPr>
      </w:pPr>
    </w:p>
    <w:p w14:paraId="5234CB9D" w14:textId="2673C6BB" w:rsidR="00126E73" w:rsidRDefault="00126E73" w:rsidP="00126E73">
      <w:pPr>
        <w:pStyle w:val="Piedepgina"/>
        <w:ind w:left="644"/>
        <w:jc w:val="both"/>
        <w:rPr>
          <w:rFonts w:ascii="Arial" w:hAnsi="Arial" w:cs="Arial"/>
          <w:b/>
          <w:sz w:val="20"/>
          <w:szCs w:val="20"/>
        </w:rPr>
      </w:pPr>
      <w:r w:rsidRPr="00083589">
        <w:rPr>
          <w:rFonts w:ascii="Arial" w:hAnsi="Arial" w:cs="Arial"/>
          <w:b/>
          <w:sz w:val="20"/>
          <w:szCs w:val="20"/>
        </w:rPr>
        <w:t xml:space="preserve">El presente </w:t>
      </w:r>
      <w:r>
        <w:rPr>
          <w:rFonts w:ascii="Arial" w:hAnsi="Arial" w:cs="Arial"/>
          <w:b/>
          <w:sz w:val="20"/>
          <w:szCs w:val="20"/>
        </w:rPr>
        <w:t xml:space="preserve">documento contiene información </w:t>
      </w:r>
      <w:r w:rsidRPr="00083589">
        <w:rPr>
          <w:rFonts w:ascii="Arial" w:hAnsi="Arial" w:cs="Arial"/>
          <w:b/>
          <w:sz w:val="20"/>
          <w:szCs w:val="20"/>
        </w:rPr>
        <w:t xml:space="preserve">estrictamente privada y confidencial </w:t>
      </w:r>
      <w:r>
        <w:rPr>
          <w:rFonts w:ascii="Arial" w:hAnsi="Arial" w:cs="Arial"/>
          <w:b/>
          <w:sz w:val="20"/>
          <w:szCs w:val="20"/>
        </w:rPr>
        <w:t>entre</w:t>
      </w:r>
      <w:r w:rsidRPr="00083589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SECURESOFT </w:t>
      </w:r>
      <w:r w:rsidR="006D799D">
        <w:rPr>
          <w:rFonts w:ascii="Arial" w:hAnsi="Arial" w:cs="Arial"/>
          <w:b/>
          <w:sz w:val="20"/>
          <w:szCs w:val="20"/>
        </w:rPr>
        <w:t xml:space="preserve">CORPORATION </w:t>
      </w:r>
      <w:r>
        <w:rPr>
          <w:rFonts w:ascii="Arial" w:hAnsi="Arial" w:cs="Arial"/>
          <w:b/>
          <w:sz w:val="20"/>
          <w:szCs w:val="20"/>
        </w:rPr>
        <w:t>S.A.</w:t>
      </w:r>
      <w:r w:rsidRPr="00083589">
        <w:rPr>
          <w:rFonts w:ascii="Arial" w:hAnsi="Arial" w:cs="Arial"/>
          <w:b/>
          <w:sz w:val="20"/>
          <w:szCs w:val="20"/>
        </w:rPr>
        <w:t>C.</w:t>
      </w:r>
      <w:r>
        <w:rPr>
          <w:rFonts w:ascii="Arial" w:hAnsi="Arial" w:cs="Arial"/>
          <w:b/>
          <w:sz w:val="20"/>
          <w:szCs w:val="20"/>
        </w:rPr>
        <w:t xml:space="preserve"> y </w:t>
      </w:r>
      <w:r w:rsidR="00A6107C">
        <w:rPr>
          <w:rFonts w:ascii="Arial" w:hAnsi="Arial" w:cs="Arial"/>
          <w:b/>
          <w:sz w:val="20"/>
          <w:szCs w:val="20"/>
        </w:rPr>
        <w:t>Entel Perú S.A.</w:t>
      </w:r>
    </w:p>
    <w:p w14:paraId="429BAB28" w14:textId="77777777" w:rsidR="00231179" w:rsidRDefault="00231179" w:rsidP="00126E73">
      <w:pPr>
        <w:pStyle w:val="Piedepgina"/>
        <w:ind w:left="644"/>
        <w:jc w:val="both"/>
        <w:rPr>
          <w:rFonts w:ascii="Arial" w:hAnsi="Arial" w:cs="Arial"/>
          <w:b/>
          <w:sz w:val="20"/>
          <w:szCs w:val="20"/>
        </w:rPr>
      </w:pPr>
    </w:p>
    <w:p w14:paraId="4E74312F" w14:textId="1C986CEA" w:rsidR="001F6ECB" w:rsidRDefault="00320B8C" w:rsidP="00BC71C6">
      <w:pPr>
        <w:numPr>
          <w:ilvl w:val="0"/>
          <w:numId w:val="3"/>
        </w:numPr>
        <w:spacing w:line="240" w:lineRule="auto"/>
        <w:ind w:left="-142" w:firstLine="0"/>
        <w:jc w:val="both"/>
        <w:rPr>
          <w:rFonts w:asciiTheme="majorHAnsi" w:hAnsiTheme="majorHAnsi" w:cstheme="majorHAnsi"/>
          <w:b/>
          <w:sz w:val="22"/>
          <w:szCs w:val="22"/>
        </w:rPr>
      </w:pPr>
      <w:r w:rsidRPr="00BC71C6">
        <w:rPr>
          <w:rFonts w:asciiTheme="majorHAnsi" w:hAnsiTheme="majorHAnsi" w:cstheme="majorHAnsi"/>
          <w:b/>
          <w:sz w:val="22"/>
          <w:szCs w:val="22"/>
        </w:rPr>
        <w:lastRenderedPageBreak/>
        <w:t>OBJETIVO</w:t>
      </w:r>
    </w:p>
    <w:p w14:paraId="5A8FA82C" w14:textId="19D67BB3" w:rsidR="00320B8C" w:rsidRDefault="001F6ECB" w:rsidP="00BC71C6">
      <w:pPr>
        <w:spacing w:line="240" w:lineRule="auto"/>
        <w:ind w:left="-142"/>
        <w:jc w:val="both"/>
        <w:rPr>
          <w:rFonts w:asciiTheme="majorHAnsi" w:hAnsiTheme="majorHAnsi" w:cstheme="majorHAnsi"/>
          <w:sz w:val="22"/>
          <w:szCs w:val="22"/>
        </w:rPr>
      </w:pPr>
      <w:r w:rsidRPr="00BC71C6">
        <w:rPr>
          <w:rFonts w:asciiTheme="majorHAnsi" w:hAnsiTheme="majorHAnsi" w:cstheme="majorHAnsi"/>
          <w:sz w:val="22"/>
          <w:szCs w:val="22"/>
        </w:rPr>
        <w:t xml:space="preserve">Este documento dará a </w:t>
      </w:r>
      <w:r w:rsidR="00E516CA" w:rsidRPr="00BC71C6">
        <w:rPr>
          <w:rFonts w:asciiTheme="majorHAnsi" w:hAnsiTheme="majorHAnsi" w:cstheme="majorHAnsi"/>
          <w:sz w:val="22"/>
          <w:szCs w:val="22"/>
        </w:rPr>
        <w:t>conocer el estado de las plat</w:t>
      </w:r>
      <w:r w:rsidR="00944A27" w:rsidRPr="00BC71C6">
        <w:rPr>
          <w:rFonts w:asciiTheme="majorHAnsi" w:hAnsiTheme="majorHAnsi" w:cstheme="majorHAnsi"/>
          <w:sz w:val="22"/>
          <w:szCs w:val="22"/>
        </w:rPr>
        <w:t xml:space="preserve">aformas </w:t>
      </w:r>
      <w:r w:rsidR="006D799D" w:rsidRPr="00BC71C6">
        <w:rPr>
          <w:rFonts w:asciiTheme="majorHAnsi" w:hAnsiTheme="majorHAnsi" w:cstheme="majorHAnsi"/>
          <w:sz w:val="22"/>
          <w:szCs w:val="22"/>
        </w:rPr>
        <w:t>del mes de</w:t>
      </w:r>
      <w:r w:rsidR="000B12A6" w:rsidRPr="00BC71C6">
        <w:rPr>
          <w:rFonts w:asciiTheme="majorHAnsi" w:hAnsiTheme="majorHAnsi" w:cstheme="majorHAnsi"/>
          <w:sz w:val="22"/>
          <w:szCs w:val="22"/>
        </w:rPr>
        <w:t xml:space="preserve"> </w:t>
      </w:r>
      <w:r w:rsidR="00EC2D6B">
        <w:rPr>
          <w:rFonts w:asciiTheme="majorHAnsi" w:hAnsiTheme="majorHAnsi" w:cstheme="majorHAnsi"/>
          <w:sz w:val="22"/>
          <w:szCs w:val="22"/>
        </w:rPr>
        <w:t>febrero</w:t>
      </w:r>
      <w:r w:rsidR="004D02CA" w:rsidRPr="00BC71C6">
        <w:rPr>
          <w:rFonts w:asciiTheme="majorHAnsi" w:hAnsiTheme="majorHAnsi" w:cstheme="majorHAnsi"/>
          <w:sz w:val="22"/>
          <w:szCs w:val="22"/>
        </w:rPr>
        <w:t xml:space="preserve"> de </w:t>
      </w:r>
      <w:r w:rsidR="00EC2D6B">
        <w:rPr>
          <w:rFonts w:asciiTheme="majorHAnsi" w:hAnsiTheme="majorHAnsi" w:cstheme="majorHAnsi"/>
          <w:sz w:val="22"/>
          <w:szCs w:val="22"/>
        </w:rPr>
        <w:t>2022</w:t>
      </w:r>
      <w:r w:rsidR="006D799D" w:rsidRPr="00BC71C6">
        <w:rPr>
          <w:rFonts w:asciiTheme="majorHAnsi" w:hAnsiTheme="majorHAnsi" w:cstheme="majorHAnsi"/>
          <w:sz w:val="22"/>
          <w:szCs w:val="22"/>
        </w:rPr>
        <w:t xml:space="preserve">, teniendo en cuenta la disponibilidad del monitoreo y recursos. </w:t>
      </w:r>
    </w:p>
    <w:p w14:paraId="798E3A37" w14:textId="77777777" w:rsidR="00BC71C6" w:rsidRPr="00BC71C6" w:rsidRDefault="00BC71C6" w:rsidP="00BC71C6">
      <w:pPr>
        <w:spacing w:line="240" w:lineRule="auto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5433807E" w14:textId="389AB53D" w:rsidR="00827254" w:rsidRDefault="001F6ECB" w:rsidP="00BC71C6">
      <w:pPr>
        <w:numPr>
          <w:ilvl w:val="0"/>
          <w:numId w:val="3"/>
        </w:numPr>
        <w:spacing w:line="240" w:lineRule="auto"/>
        <w:ind w:left="-142" w:firstLine="0"/>
        <w:jc w:val="both"/>
        <w:rPr>
          <w:rFonts w:asciiTheme="majorHAnsi" w:hAnsiTheme="majorHAnsi" w:cstheme="majorHAnsi"/>
          <w:b/>
          <w:sz w:val="22"/>
          <w:szCs w:val="22"/>
        </w:rPr>
      </w:pPr>
      <w:r w:rsidRPr="00BC71C6">
        <w:rPr>
          <w:rFonts w:asciiTheme="majorHAnsi" w:hAnsiTheme="majorHAnsi" w:cstheme="majorHAnsi"/>
          <w:b/>
          <w:sz w:val="22"/>
          <w:szCs w:val="22"/>
        </w:rPr>
        <w:t>ALCANCES</w:t>
      </w:r>
    </w:p>
    <w:p w14:paraId="56D539D0" w14:textId="4F2EAB6A" w:rsidR="001F6ECB" w:rsidRDefault="001F6ECB" w:rsidP="00BC71C6">
      <w:pPr>
        <w:spacing w:line="240" w:lineRule="auto"/>
        <w:ind w:left="-142"/>
        <w:jc w:val="both"/>
        <w:rPr>
          <w:rFonts w:asciiTheme="majorHAnsi" w:hAnsiTheme="majorHAnsi" w:cstheme="majorHAnsi"/>
          <w:sz w:val="22"/>
          <w:szCs w:val="22"/>
        </w:rPr>
      </w:pPr>
      <w:r w:rsidRPr="00BC71C6">
        <w:rPr>
          <w:rFonts w:asciiTheme="majorHAnsi" w:hAnsiTheme="majorHAnsi" w:cstheme="majorHAnsi"/>
          <w:sz w:val="22"/>
          <w:szCs w:val="22"/>
        </w:rPr>
        <w:t>Este documento servirá como</w:t>
      </w:r>
      <w:r w:rsidR="00EF2037" w:rsidRPr="00BC71C6">
        <w:rPr>
          <w:rFonts w:asciiTheme="majorHAnsi" w:hAnsiTheme="majorHAnsi" w:cstheme="majorHAnsi"/>
          <w:sz w:val="22"/>
          <w:szCs w:val="22"/>
        </w:rPr>
        <w:t xml:space="preserve"> herramienta para verificar </w:t>
      </w:r>
      <w:r w:rsidR="00E516CA" w:rsidRPr="00BC71C6">
        <w:rPr>
          <w:rFonts w:asciiTheme="majorHAnsi" w:hAnsiTheme="majorHAnsi" w:cstheme="majorHAnsi"/>
          <w:sz w:val="22"/>
          <w:szCs w:val="22"/>
        </w:rPr>
        <w:t>el estado de las plataformas de seguridad y su correcto funcionamiento</w:t>
      </w:r>
      <w:r w:rsidR="006D799D" w:rsidRPr="00BC71C6">
        <w:rPr>
          <w:rFonts w:asciiTheme="majorHAnsi" w:hAnsiTheme="majorHAnsi" w:cstheme="majorHAnsi"/>
          <w:sz w:val="22"/>
          <w:szCs w:val="22"/>
        </w:rPr>
        <w:t xml:space="preserve">, abarcando tanto la disponibilidad por ICMP </w:t>
      </w:r>
      <w:r w:rsidR="00613E17" w:rsidRPr="00BC71C6">
        <w:rPr>
          <w:rFonts w:asciiTheme="majorHAnsi" w:hAnsiTheme="majorHAnsi" w:cstheme="majorHAnsi"/>
          <w:sz w:val="22"/>
          <w:szCs w:val="22"/>
        </w:rPr>
        <w:t>como</w:t>
      </w:r>
      <w:r w:rsidR="006D799D" w:rsidRPr="00BC71C6">
        <w:rPr>
          <w:rFonts w:asciiTheme="majorHAnsi" w:hAnsiTheme="majorHAnsi" w:cstheme="majorHAnsi"/>
          <w:sz w:val="22"/>
          <w:szCs w:val="22"/>
        </w:rPr>
        <w:t xml:space="preserve"> el estado de sus recursos por SNM</w:t>
      </w:r>
      <w:r w:rsidR="00EE4F32" w:rsidRPr="00BC71C6">
        <w:rPr>
          <w:rFonts w:asciiTheme="majorHAnsi" w:hAnsiTheme="majorHAnsi" w:cstheme="majorHAnsi"/>
          <w:sz w:val="22"/>
          <w:szCs w:val="22"/>
        </w:rPr>
        <w:t>P.</w:t>
      </w:r>
    </w:p>
    <w:p w14:paraId="5372ABB1" w14:textId="77777777" w:rsidR="00BC71C6" w:rsidRPr="00BC71C6" w:rsidRDefault="00BC71C6" w:rsidP="00BC71C6">
      <w:pPr>
        <w:spacing w:line="240" w:lineRule="auto"/>
        <w:ind w:left="-142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4D17CACF" w14:textId="4E1CC2BA" w:rsidR="00E9384A" w:rsidRDefault="00E516CA" w:rsidP="00BC71C6">
      <w:pPr>
        <w:numPr>
          <w:ilvl w:val="0"/>
          <w:numId w:val="3"/>
        </w:numPr>
        <w:spacing w:line="240" w:lineRule="auto"/>
        <w:ind w:left="-142" w:firstLine="0"/>
        <w:jc w:val="both"/>
        <w:rPr>
          <w:rFonts w:asciiTheme="majorHAnsi" w:hAnsiTheme="majorHAnsi" w:cstheme="majorHAnsi"/>
          <w:b/>
          <w:sz w:val="22"/>
          <w:szCs w:val="22"/>
        </w:rPr>
      </w:pPr>
      <w:r w:rsidRPr="00BC71C6">
        <w:rPr>
          <w:rFonts w:asciiTheme="majorHAnsi" w:hAnsiTheme="majorHAnsi" w:cstheme="majorHAnsi"/>
          <w:b/>
          <w:sz w:val="22"/>
          <w:szCs w:val="22"/>
        </w:rPr>
        <w:t>ESTADO DE LAS PLATAFORMAS</w:t>
      </w:r>
    </w:p>
    <w:p w14:paraId="406728EB" w14:textId="77777777" w:rsidR="00D80071" w:rsidRDefault="00D80071" w:rsidP="00D80071">
      <w:pPr>
        <w:spacing w:line="240" w:lineRule="auto"/>
        <w:ind w:left="-142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235788A4" w14:textId="10D7B95D" w:rsidR="00F923D2" w:rsidRDefault="00F923D2" w:rsidP="00F923D2">
      <w:pPr>
        <w:pStyle w:val="Prrafodelista"/>
        <w:numPr>
          <w:ilvl w:val="0"/>
          <w:numId w:val="4"/>
        </w:numPr>
        <w:ind w:left="142" w:hanging="284"/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GIGAMON</w:t>
      </w:r>
    </w:p>
    <w:p w14:paraId="34613F0E" w14:textId="0A33AE8F" w:rsidR="00F923D2" w:rsidRPr="007931E2" w:rsidRDefault="00F923D2" w:rsidP="007931E2">
      <w:pPr>
        <w:pStyle w:val="Prrafodelista"/>
        <w:numPr>
          <w:ilvl w:val="1"/>
          <w:numId w:val="31"/>
        </w:numPr>
        <w:ind w:hanging="233"/>
        <w:jc w:val="both"/>
        <w:rPr>
          <w:rFonts w:asciiTheme="majorHAnsi" w:hAnsiTheme="majorHAnsi" w:cstheme="majorHAnsi"/>
          <w:b/>
          <w:sz w:val="22"/>
          <w:szCs w:val="22"/>
        </w:rPr>
      </w:pPr>
      <w:r w:rsidRPr="007931E2">
        <w:rPr>
          <w:rFonts w:asciiTheme="majorHAnsi" w:hAnsiTheme="majorHAnsi" w:cstheme="majorHAnsi"/>
          <w:b/>
          <w:sz w:val="22"/>
          <w:szCs w:val="22"/>
        </w:rPr>
        <w:t>SAN BORJA</w:t>
      </w:r>
    </w:p>
    <w:p w14:paraId="5970D458" w14:textId="77777777" w:rsidR="00EC2D6B" w:rsidRPr="00EC2D6B" w:rsidRDefault="00EC2D6B" w:rsidP="00EC2D6B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EC2D6B">
        <w:rPr>
          <w:rFonts w:ascii="Calibri" w:hAnsi="Calibri" w:cs="Calibri"/>
          <w:color w:val="000000"/>
          <w:sz w:val="22"/>
          <w:szCs w:val="22"/>
          <w:lang w:val="es-PE" w:eastAsia="es-PE"/>
        </w:rPr>
        <w:t>${graph3108}</w:t>
      </w:r>
    </w:p>
    <w:p w14:paraId="79B1902D" w14:textId="29407DE2" w:rsidR="00F923D2" w:rsidRPr="00F923D2" w:rsidRDefault="00F923D2" w:rsidP="00F923D2">
      <w:pPr>
        <w:pStyle w:val="Defaul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El uso promedio de CPU durante el último mes fue de </w:t>
      </w:r>
      <w:r w:rsidR="00605CCC">
        <w:rPr>
          <w:sz w:val="22"/>
          <w:szCs w:val="22"/>
        </w:rPr>
        <w:t>4</w:t>
      </w:r>
      <w:r w:rsidR="00DF4C77">
        <w:rPr>
          <w:sz w:val="22"/>
          <w:szCs w:val="22"/>
        </w:rPr>
        <w:t>.</w:t>
      </w:r>
      <w:r w:rsidR="00605CCC">
        <w:rPr>
          <w:sz w:val="22"/>
          <w:szCs w:val="22"/>
        </w:rPr>
        <w:t>98</w:t>
      </w:r>
      <w:r>
        <w:rPr>
          <w:sz w:val="22"/>
          <w:szCs w:val="22"/>
        </w:rPr>
        <w:t xml:space="preserve">% </w:t>
      </w:r>
    </w:p>
    <w:p w14:paraId="6CF38B52" w14:textId="3F5A0D2F" w:rsidR="00F923D2" w:rsidRPr="00F923D2" w:rsidRDefault="00F923D2" w:rsidP="00F923D2">
      <w:pPr>
        <w:pStyle w:val="Defaul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El uso promedio de Memoria durante el último mes fue de </w:t>
      </w:r>
      <w:r w:rsidR="00605CCC">
        <w:rPr>
          <w:sz w:val="22"/>
          <w:szCs w:val="22"/>
        </w:rPr>
        <w:t>36</w:t>
      </w:r>
      <w:r w:rsidR="000C6391">
        <w:rPr>
          <w:sz w:val="22"/>
          <w:szCs w:val="22"/>
        </w:rPr>
        <w:t>.</w:t>
      </w:r>
      <w:r w:rsidR="00605CCC">
        <w:rPr>
          <w:sz w:val="22"/>
          <w:szCs w:val="22"/>
        </w:rPr>
        <w:t>37</w:t>
      </w:r>
      <w:r>
        <w:rPr>
          <w:sz w:val="22"/>
          <w:szCs w:val="22"/>
        </w:rPr>
        <w:t xml:space="preserve">% </w:t>
      </w:r>
    </w:p>
    <w:p w14:paraId="13EEBEC4" w14:textId="14BECE1F" w:rsidR="00D80071" w:rsidRDefault="00F923D2" w:rsidP="00D80071">
      <w:pPr>
        <w:pStyle w:val="Defaul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El uso promedio de Disco durante el último mes fue de </w:t>
      </w:r>
      <w:r w:rsidR="0020570C">
        <w:rPr>
          <w:sz w:val="22"/>
          <w:szCs w:val="22"/>
        </w:rPr>
        <w:t>2.</w:t>
      </w:r>
      <w:r w:rsidR="00605CCC">
        <w:rPr>
          <w:sz w:val="22"/>
          <w:szCs w:val="22"/>
        </w:rPr>
        <w:t>00</w:t>
      </w:r>
      <w:r>
        <w:rPr>
          <w:sz w:val="22"/>
          <w:szCs w:val="22"/>
        </w:rPr>
        <w:t xml:space="preserve">% </w:t>
      </w:r>
    </w:p>
    <w:p w14:paraId="712A601B" w14:textId="77777777" w:rsidR="00EC2D6B" w:rsidRDefault="00EC2D6B" w:rsidP="00D80071">
      <w:pPr>
        <w:pStyle w:val="Prrafodelista"/>
        <w:ind w:left="375"/>
        <w:jc w:val="both"/>
        <w:rPr>
          <w:rFonts w:asciiTheme="majorHAnsi" w:hAnsiTheme="majorHAnsi" w:cstheme="majorHAnsi"/>
          <w:b/>
          <w:sz w:val="22"/>
          <w:szCs w:val="22"/>
        </w:rPr>
        <w:sectPr w:rsidR="00EC2D6B" w:rsidSect="00231179">
          <w:headerReference w:type="default" r:id="rId10"/>
          <w:footerReference w:type="default" r:id="rId11"/>
          <w:pgSz w:w="11906" w:h="16838"/>
          <w:pgMar w:top="1417" w:right="1701" w:bottom="1276" w:left="1701" w:header="142" w:footer="348" w:gutter="0"/>
          <w:cols w:space="720"/>
          <w:titlePg/>
          <w:docGrid w:linePitch="360"/>
        </w:sectPr>
      </w:pPr>
    </w:p>
    <w:p w14:paraId="6DB1B6C9" w14:textId="01226458" w:rsidR="00F923D2" w:rsidRPr="007931E2" w:rsidRDefault="00F923D2" w:rsidP="007931E2">
      <w:pPr>
        <w:pStyle w:val="Prrafodelista"/>
        <w:numPr>
          <w:ilvl w:val="1"/>
          <w:numId w:val="31"/>
        </w:numPr>
        <w:ind w:hanging="233"/>
        <w:jc w:val="both"/>
        <w:rPr>
          <w:rFonts w:asciiTheme="majorHAnsi" w:hAnsiTheme="majorHAnsi" w:cstheme="majorHAnsi"/>
          <w:b/>
          <w:sz w:val="22"/>
          <w:szCs w:val="22"/>
        </w:rPr>
      </w:pPr>
      <w:r w:rsidRPr="007931E2">
        <w:rPr>
          <w:rFonts w:asciiTheme="majorHAnsi" w:hAnsiTheme="majorHAnsi" w:cstheme="majorHAnsi"/>
          <w:b/>
          <w:sz w:val="22"/>
          <w:szCs w:val="22"/>
        </w:rPr>
        <w:lastRenderedPageBreak/>
        <w:t>OLGUIN</w:t>
      </w:r>
    </w:p>
    <w:p w14:paraId="64124FCE" w14:textId="77777777" w:rsidR="00EC2D6B" w:rsidRPr="00EC2D6B" w:rsidRDefault="00EC2D6B" w:rsidP="00EC2D6B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EC2D6B">
        <w:rPr>
          <w:rFonts w:ascii="Calibri" w:hAnsi="Calibri" w:cs="Calibri"/>
          <w:color w:val="000000"/>
          <w:sz w:val="22"/>
          <w:szCs w:val="22"/>
          <w:lang w:val="es-PE" w:eastAsia="es-PE"/>
        </w:rPr>
        <w:t>${graph3100}</w:t>
      </w:r>
    </w:p>
    <w:p w14:paraId="567D0B23" w14:textId="19166148" w:rsidR="00F923D2" w:rsidRPr="00F923D2" w:rsidRDefault="00F923D2" w:rsidP="00F923D2">
      <w:pPr>
        <w:pStyle w:val="Defaul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El uso promedio de CPU durante el último mes fue de </w:t>
      </w:r>
      <w:r w:rsidR="00605CCC">
        <w:rPr>
          <w:sz w:val="22"/>
          <w:szCs w:val="22"/>
        </w:rPr>
        <w:t>5.96</w:t>
      </w:r>
      <w:r>
        <w:rPr>
          <w:sz w:val="22"/>
          <w:szCs w:val="22"/>
        </w:rPr>
        <w:t xml:space="preserve">% </w:t>
      </w:r>
    </w:p>
    <w:p w14:paraId="16211E13" w14:textId="4AE89112" w:rsidR="00F923D2" w:rsidRPr="00F923D2" w:rsidRDefault="00F923D2" w:rsidP="00F923D2">
      <w:pPr>
        <w:pStyle w:val="Defaul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El uso promedio de Memoria durante el último mes fue de </w:t>
      </w:r>
      <w:r w:rsidR="00605CCC">
        <w:rPr>
          <w:sz w:val="22"/>
          <w:szCs w:val="22"/>
        </w:rPr>
        <w:t>37</w:t>
      </w:r>
      <w:r w:rsidR="0020570C">
        <w:rPr>
          <w:sz w:val="22"/>
          <w:szCs w:val="22"/>
        </w:rPr>
        <w:t>.</w:t>
      </w:r>
      <w:r w:rsidR="00605CCC">
        <w:rPr>
          <w:sz w:val="22"/>
          <w:szCs w:val="22"/>
        </w:rPr>
        <w:t>14</w:t>
      </w:r>
      <w:r>
        <w:rPr>
          <w:sz w:val="22"/>
          <w:szCs w:val="22"/>
        </w:rPr>
        <w:t xml:space="preserve">% </w:t>
      </w:r>
    </w:p>
    <w:p w14:paraId="0F8B8902" w14:textId="631F7775" w:rsidR="00F923D2" w:rsidRDefault="00F923D2" w:rsidP="00F923D2">
      <w:pPr>
        <w:pStyle w:val="Defaul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El uso promedio de Disco durante el último mes fue de </w:t>
      </w:r>
      <w:r w:rsidR="00F620A8">
        <w:rPr>
          <w:sz w:val="22"/>
          <w:szCs w:val="22"/>
        </w:rPr>
        <w:t>2.</w:t>
      </w:r>
      <w:r w:rsidR="00605CCC">
        <w:rPr>
          <w:sz w:val="22"/>
          <w:szCs w:val="22"/>
        </w:rPr>
        <w:t>73</w:t>
      </w:r>
      <w:r>
        <w:rPr>
          <w:sz w:val="22"/>
          <w:szCs w:val="22"/>
        </w:rPr>
        <w:t xml:space="preserve">% </w:t>
      </w:r>
    </w:p>
    <w:p w14:paraId="518A65BB" w14:textId="456DA813" w:rsidR="00B64507" w:rsidRDefault="00B64507" w:rsidP="00B64507">
      <w:pPr>
        <w:pStyle w:val="Default"/>
        <w:ind w:left="862"/>
        <w:rPr>
          <w:sz w:val="22"/>
          <w:szCs w:val="22"/>
        </w:rPr>
      </w:pPr>
    </w:p>
    <w:p w14:paraId="1799AD29" w14:textId="77777777" w:rsidR="00755A2A" w:rsidRDefault="00755A2A" w:rsidP="00B64507">
      <w:pPr>
        <w:pStyle w:val="Default"/>
        <w:ind w:left="862"/>
        <w:rPr>
          <w:sz w:val="22"/>
          <w:szCs w:val="22"/>
        </w:rPr>
      </w:pPr>
    </w:p>
    <w:p w14:paraId="07EE589D" w14:textId="5DCA4039" w:rsidR="00890EF3" w:rsidRDefault="00890EF3" w:rsidP="00B64507">
      <w:pPr>
        <w:pStyle w:val="Default"/>
        <w:ind w:left="862"/>
        <w:rPr>
          <w:sz w:val="22"/>
          <w:szCs w:val="22"/>
        </w:rPr>
      </w:pPr>
    </w:p>
    <w:p w14:paraId="441CE544" w14:textId="77777777" w:rsidR="00890EF3" w:rsidRPr="00F923D2" w:rsidRDefault="00890EF3" w:rsidP="00B64507">
      <w:pPr>
        <w:pStyle w:val="Default"/>
        <w:ind w:left="862"/>
        <w:rPr>
          <w:sz w:val="22"/>
          <w:szCs w:val="22"/>
        </w:rPr>
      </w:pPr>
    </w:p>
    <w:p w14:paraId="02EBCB24" w14:textId="48D3D625" w:rsidR="007E2CCE" w:rsidRDefault="007E2CCE" w:rsidP="002A54F8">
      <w:pPr>
        <w:pStyle w:val="Prrafodelista"/>
        <w:numPr>
          <w:ilvl w:val="0"/>
          <w:numId w:val="29"/>
        </w:numPr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FORTINET</w:t>
      </w:r>
    </w:p>
    <w:p w14:paraId="2FD2611F" w14:textId="2B70013A" w:rsidR="007931E2" w:rsidRDefault="007931E2" w:rsidP="007E2CCE">
      <w:pPr>
        <w:pStyle w:val="Prrafodelista"/>
        <w:numPr>
          <w:ilvl w:val="1"/>
          <w:numId w:val="29"/>
        </w:numPr>
        <w:jc w:val="both"/>
        <w:rPr>
          <w:rFonts w:asciiTheme="majorHAnsi" w:hAnsiTheme="majorHAnsi" w:cstheme="majorHAnsi"/>
          <w:b/>
          <w:sz w:val="22"/>
          <w:szCs w:val="22"/>
        </w:rPr>
      </w:pPr>
      <w:r w:rsidRPr="007931E2">
        <w:rPr>
          <w:rFonts w:asciiTheme="majorHAnsi" w:hAnsiTheme="majorHAnsi" w:cstheme="majorHAnsi"/>
          <w:b/>
          <w:sz w:val="22"/>
          <w:szCs w:val="22"/>
        </w:rPr>
        <w:t>SAN BORJA PRIMARIO</w:t>
      </w:r>
    </w:p>
    <w:p w14:paraId="0848614C" w14:textId="39B6A646" w:rsidR="007931E2" w:rsidRDefault="007931E2" w:rsidP="007931E2">
      <w:pPr>
        <w:pStyle w:val="Prrafodelista"/>
        <w:numPr>
          <w:ilvl w:val="0"/>
          <w:numId w:val="32"/>
        </w:numPr>
        <w:ind w:firstLine="116"/>
        <w:jc w:val="both"/>
        <w:rPr>
          <w:rFonts w:asciiTheme="majorHAnsi" w:hAnsiTheme="majorHAnsi" w:cstheme="majorHAnsi"/>
          <w:b/>
          <w:color w:val="5B9BD5" w:themeColor="accent1"/>
          <w:sz w:val="22"/>
          <w:szCs w:val="22"/>
        </w:rPr>
      </w:pPr>
      <w:r w:rsidRPr="007931E2">
        <w:rPr>
          <w:rFonts w:asciiTheme="majorHAnsi" w:hAnsiTheme="majorHAnsi" w:cstheme="majorHAnsi"/>
          <w:b/>
          <w:color w:val="5B9BD5" w:themeColor="accent1"/>
          <w:sz w:val="22"/>
          <w:szCs w:val="22"/>
        </w:rPr>
        <w:t>Recursos</w:t>
      </w:r>
    </w:p>
    <w:p w14:paraId="3E1FA891" w14:textId="77777777" w:rsidR="00EC2D6B" w:rsidRPr="00EC2D6B" w:rsidRDefault="00EC2D6B" w:rsidP="00EC2D6B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EC2D6B">
        <w:rPr>
          <w:rFonts w:ascii="Calibri" w:hAnsi="Calibri" w:cs="Calibri"/>
          <w:color w:val="000000"/>
          <w:sz w:val="22"/>
          <w:szCs w:val="22"/>
          <w:lang w:val="es-PE" w:eastAsia="es-PE"/>
        </w:rPr>
        <w:t>${graph10834}</w:t>
      </w:r>
    </w:p>
    <w:p w14:paraId="23E276D1" w14:textId="1289618E" w:rsidR="00231179" w:rsidRPr="00F923D2" w:rsidRDefault="00231179" w:rsidP="00231179">
      <w:pPr>
        <w:pStyle w:val="Defaul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El uso promedio de Memoria durante el último mes fue de </w:t>
      </w:r>
      <w:r w:rsidR="002A54F8">
        <w:rPr>
          <w:sz w:val="22"/>
          <w:szCs w:val="22"/>
        </w:rPr>
        <w:t>2</w:t>
      </w:r>
      <w:r w:rsidR="00237A78">
        <w:rPr>
          <w:sz w:val="22"/>
          <w:szCs w:val="22"/>
        </w:rPr>
        <w:t>8.</w:t>
      </w:r>
      <w:r w:rsidR="006B54BE">
        <w:rPr>
          <w:sz w:val="22"/>
          <w:szCs w:val="22"/>
        </w:rPr>
        <w:t>95</w:t>
      </w:r>
      <w:r>
        <w:rPr>
          <w:sz w:val="22"/>
          <w:szCs w:val="22"/>
        </w:rPr>
        <w:t xml:space="preserve">% </w:t>
      </w:r>
    </w:p>
    <w:p w14:paraId="41F4EE57" w14:textId="3C8C5AE2" w:rsidR="00231179" w:rsidRPr="00F923D2" w:rsidRDefault="00231179" w:rsidP="00231179">
      <w:pPr>
        <w:pStyle w:val="Defaul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El uso promedio de Disco durante el último mes fue de </w:t>
      </w:r>
      <w:r w:rsidR="006B54BE">
        <w:rPr>
          <w:sz w:val="22"/>
          <w:szCs w:val="22"/>
        </w:rPr>
        <w:t>5.42</w:t>
      </w:r>
      <w:r>
        <w:rPr>
          <w:sz w:val="22"/>
          <w:szCs w:val="22"/>
        </w:rPr>
        <w:t xml:space="preserve">% </w:t>
      </w:r>
    </w:p>
    <w:p w14:paraId="5F929565" w14:textId="77777777" w:rsidR="00EC2D6B" w:rsidRDefault="00EC2D6B" w:rsidP="00773FBF">
      <w:pPr>
        <w:pStyle w:val="Default"/>
        <w:ind w:left="862"/>
        <w:rPr>
          <w:sz w:val="22"/>
          <w:szCs w:val="22"/>
        </w:rPr>
        <w:sectPr w:rsidR="00EC2D6B" w:rsidSect="00231179">
          <w:pgSz w:w="11906" w:h="16838"/>
          <w:pgMar w:top="1417" w:right="1701" w:bottom="1276" w:left="1701" w:header="142" w:footer="348" w:gutter="0"/>
          <w:cols w:space="720"/>
          <w:titlePg/>
          <w:docGrid w:linePitch="360"/>
        </w:sectPr>
      </w:pPr>
    </w:p>
    <w:p w14:paraId="157A31EA" w14:textId="77777777" w:rsidR="00EC2D6B" w:rsidRDefault="00EC2D6B" w:rsidP="00773FBF">
      <w:pPr>
        <w:pStyle w:val="Default"/>
        <w:ind w:left="862"/>
        <w:rPr>
          <w:sz w:val="22"/>
          <w:szCs w:val="22"/>
        </w:rPr>
        <w:sectPr w:rsidR="00EC2D6B" w:rsidSect="00EC2D6B">
          <w:type w:val="continuous"/>
          <w:pgSz w:w="11906" w:h="16838"/>
          <w:pgMar w:top="1417" w:right="1701" w:bottom="1276" w:left="1701" w:header="142" w:footer="348" w:gutter="0"/>
          <w:cols w:space="720"/>
          <w:titlePg/>
          <w:docGrid w:linePitch="360"/>
        </w:sectPr>
      </w:pPr>
    </w:p>
    <w:p w14:paraId="5BC96145" w14:textId="77777777" w:rsidR="007931E2" w:rsidRPr="007931E2" w:rsidRDefault="007931E2" w:rsidP="007931E2">
      <w:pPr>
        <w:pStyle w:val="Prrafodelista"/>
        <w:numPr>
          <w:ilvl w:val="0"/>
          <w:numId w:val="32"/>
        </w:numPr>
        <w:ind w:firstLine="116"/>
        <w:jc w:val="both"/>
        <w:rPr>
          <w:rFonts w:asciiTheme="majorHAnsi" w:hAnsiTheme="majorHAnsi" w:cstheme="majorHAnsi"/>
          <w:b/>
          <w:color w:val="5B9BD5" w:themeColor="accent1"/>
          <w:sz w:val="22"/>
          <w:szCs w:val="22"/>
        </w:rPr>
      </w:pPr>
      <w:r w:rsidRPr="007931E2">
        <w:rPr>
          <w:rFonts w:asciiTheme="majorHAnsi" w:hAnsiTheme="majorHAnsi" w:cstheme="majorHAnsi"/>
          <w:b/>
          <w:color w:val="5B9BD5" w:themeColor="accent1"/>
          <w:sz w:val="22"/>
          <w:szCs w:val="22"/>
        </w:rPr>
        <w:lastRenderedPageBreak/>
        <w:t>Conexiones Concurrentes</w:t>
      </w:r>
    </w:p>
    <w:p w14:paraId="33898764" w14:textId="77777777" w:rsidR="00EC2D6B" w:rsidRPr="00EC2D6B" w:rsidRDefault="00EC2D6B" w:rsidP="00EC2D6B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EC2D6B">
        <w:rPr>
          <w:rFonts w:ascii="Calibri" w:hAnsi="Calibri" w:cs="Calibri"/>
          <w:color w:val="000000"/>
          <w:sz w:val="22"/>
          <w:szCs w:val="22"/>
          <w:lang w:val="es-PE" w:eastAsia="es-PE"/>
        </w:rPr>
        <w:t>${graph10844}</w:t>
      </w:r>
    </w:p>
    <w:p w14:paraId="76391E32" w14:textId="3E1BE01E" w:rsidR="007931E2" w:rsidRDefault="007931E2" w:rsidP="007931E2">
      <w:pPr>
        <w:spacing w:line="240" w:lineRule="auto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4E71C21A" w14:textId="77777777" w:rsidR="00EC2D6B" w:rsidRDefault="00EC2D6B" w:rsidP="007931E2">
      <w:pPr>
        <w:spacing w:line="240" w:lineRule="auto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4DB4F79D" w14:textId="1E11F749" w:rsidR="007931E2" w:rsidRDefault="007931E2" w:rsidP="007E2CCE">
      <w:pPr>
        <w:pStyle w:val="Prrafodelista"/>
        <w:numPr>
          <w:ilvl w:val="1"/>
          <w:numId w:val="29"/>
        </w:numPr>
        <w:jc w:val="both"/>
        <w:rPr>
          <w:rFonts w:asciiTheme="majorHAnsi" w:hAnsiTheme="majorHAnsi" w:cstheme="majorHAnsi"/>
          <w:b/>
          <w:sz w:val="22"/>
          <w:szCs w:val="22"/>
        </w:rPr>
      </w:pPr>
      <w:r w:rsidRPr="007931E2">
        <w:rPr>
          <w:rFonts w:asciiTheme="majorHAnsi" w:hAnsiTheme="majorHAnsi" w:cstheme="majorHAnsi"/>
          <w:b/>
          <w:sz w:val="22"/>
          <w:szCs w:val="22"/>
        </w:rPr>
        <w:t>SAN BORJA SECUNDARIO</w:t>
      </w:r>
    </w:p>
    <w:p w14:paraId="5FA67DEA" w14:textId="1051A962" w:rsidR="007931E2" w:rsidRDefault="007931E2" w:rsidP="007931E2">
      <w:pPr>
        <w:pStyle w:val="Prrafodelista"/>
        <w:numPr>
          <w:ilvl w:val="0"/>
          <w:numId w:val="32"/>
        </w:numPr>
        <w:ind w:firstLine="116"/>
        <w:jc w:val="both"/>
        <w:rPr>
          <w:rFonts w:asciiTheme="majorHAnsi" w:hAnsiTheme="majorHAnsi" w:cstheme="majorHAnsi"/>
          <w:b/>
          <w:color w:val="5B9BD5" w:themeColor="accent1"/>
          <w:sz w:val="22"/>
          <w:szCs w:val="22"/>
        </w:rPr>
      </w:pPr>
      <w:r w:rsidRPr="007931E2">
        <w:rPr>
          <w:rFonts w:asciiTheme="majorHAnsi" w:hAnsiTheme="majorHAnsi" w:cstheme="majorHAnsi"/>
          <w:b/>
          <w:color w:val="5B9BD5" w:themeColor="accent1"/>
          <w:sz w:val="22"/>
          <w:szCs w:val="22"/>
        </w:rPr>
        <w:t>Recursos</w:t>
      </w:r>
    </w:p>
    <w:p w14:paraId="66213DE5" w14:textId="77777777" w:rsidR="00EC2D6B" w:rsidRPr="00EC2D6B" w:rsidRDefault="00EC2D6B" w:rsidP="00EC2D6B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EC2D6B">
        <w:rPr>
          <w:rFonts w:ascii="Calibri" w:hAnsi="Calibri" w:cs="Calibri"/>
          <w:color w:val="000000"/>
          <w:sz w:val="22"/>
          <w:szCs w:val="22"/>
          <w:lang w:val="es-PE" w:eastAsia="es-PE"/>
        </w:rPr>
        <w:t>${graph10845}</w:t>
      </w:r>
    </w:p>
    <w:p w14:paraId="783E01A0" w14:textId="046CD833" w:rsidR="00231179" w:rsidRPr="00F923D2" w:rsidRDefault="00231179" w:rsidP="00231179">
      <w:pPr>
        <w:pStyle w:val="Defaul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El uso promedio de Memor</w:t>
      </w:r>
      <w:r w:rsidR="00D77612">
        <w:rPr>
          <w:sz w:val="22"/>
          <w:szCs w:val="22"/>
        </w:rPr>
        <w:t>ia du</w:t>
      </w:r>
      <w:r w:rsidR="00DB6ECB">
        <w:rPr>
          <w:sz w:val="22"/>
          <w:szCs w:val="22"/>
        </w:rPr>
        <w:t xml:space="preserve">rante el último mes fue de </w:t>
      </w:r>
      <w:r w:rsidR="00913162">
        <w:rPr>
          <w:sz w:val="22"/>
          <w:szCs w:val="22"/>
        </w:rPr>
        <w:t>21</w:t>
      </w:r>
      <w:r w:rsidR="00237A78">
        <w:rPr>
          <w:sz w:val="22"/>
          <w:szCs w:val="22"/>
        </w:rPr>
        <w:t>.</w:t>
      </w:r>
      <w:r w:rsidR="00913162">
        <w:rPr>
          <w:sz w:val="22"/>
          <w:szCs w:val="22"/>
        </w:rPr>
        <w:t>00</w:t>
      </w:r>
      <w:r>
        <w:rPr>
          <w:sz w:val="22"/>
          <w:szCs w:val="22"/>
        </w:rPr>
        <w:t xml:space="preserve">% </w:t>
      </w:r>
    </w:p>
    <w:p w14:paraId="7DD1468A" w14:textId="32B0E340" w:rsidR="00231179" w:rsidRDefault="00231179" w:rsidP="00231179">
      <w:pPr>
        <w:pStyle w:val="Defaul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El uso promedio de Disco durante el último mes fue de </w:t>
      </w:r>
      <w:r w:rsidR="00B15BDD">
        <w:rPr>
          <w:sz w:val="22"/>
          <w:szCs w:val="22"/>
        </w:rPr>
        <w:t>0.00</w:t>
      </w:r>
      <w:r>
        <w:rPr>
          <w:sz w:val="22"/>
          <w:szCs w:val="22"/>
        </w:rPr>
        <w:t xml:space="preserve">% </w:t>
      </w:r>
    </w:p>
    <w:p w14:paraId="24506AE3" w14:textId="77777777" w:rsidR="00EC2D6B" w:rsidRDefault="00EC2D6B" w:rsidP="00824D54">
      <w:pPr>
        <w:pStyle w:val="Default"/>
        <w:ind w:left="862"/>
        <w:rPr>
          <w:sz w:val="22"/>
          <w:szCs w:val="22"/>
        </w:rPr>
        <w:sectPr w:rsidR="00EC2D6B" w:rsidSect="00EC2D6B">
          <w:pgSz w:w="11906" w:h="16838"/>
          <w:pgMar w:top="1417" w:right="1701" w:bottom="1276" w:left="1701" w:header="142" w:footer="348" w:gutter="0"/>
          <w:cols w:space="720"/>
          <w:titlePg/>
          <w:docGrid w:linePitch="360"/>
        </w:sectPr>
      </w:pPr>
    </w:p>
    <w:p w14:paraId="11395F64" w14:textId="1D79E738" w:rsidR="007931E2" w:rsidRDefault="007931E2" w:rsidP="007931E2">
      <w:pPr>
        <w:pStyle w:val="Prrafodelista"/>
        <w:numPr>
          <w:ilvl w:val="0"/>
          <w:numId w:val="32"/>
        </w:numPr>
        <w:ind w:firstLine="116"/>
        <w:jc w:val="both"/>
        <w:rPr>
          <w:rFonts w:asciiTheme="majorHAnsi" w:hAnsiTheme="majorHAnsi" w:cstheme="majorHAnsi"/>
          <w:b/>
          <w:color w:val="5B9BD5" w:themeColor="accent1"/>
          <w:sz w:val="22"/>
          <w:szCs w:val="22"/>
        </w:rPr>
      </w:pPr>
      <w:r w:rsidRPr="007931E2">
        <w:rPr>
          <w:rFonts w:asciiTheme="majorHAnsi" w:hAnsiTheme="majorHAnsi" w:cstheme="majorHAnsi"/>
          <w:b/>
          <w:color w:val="5B9BD5" w:themeColor="accent1"/>
          <w:sz w:val="22"/>
          <w:szCs w:val="22"/>
        </w:rPr>
        <w:lastRenderedPageBreak/>
        <w:t>Conexiones Concurrentes</w:t>
      </w:r>
    </w:p>
    <w:p w14:paraId="35C37BDA" w14:textId="77777777" w:rsidR="00EC2D6B" w:rsidRPr="00EC2D6B" w:rsidRDefault="00EC2D6B" w:rsidP="00EC2D6B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EC2D6B">
        <w:rPr>
          <w:rFonts w:ascii="Calibri" w:hAnsi="Calibri" w:cs="Calibri"/>
          <w:color w:val="000000"/>
          <w:sz w:val="22"/>
          <w:szCs w:val="22"/>
          <w:lang w:val="es-PE" w:eastAsia="es-PE"/>
        </w:rPr>
        <w:t>${graph10855}</w:t>
      </w:r>
    </w:p>
    <w:p w14:paraId="20B33BC0" w14:textId="3C214122" w:rsidR="007931E2" w:rsidRDefault="007931E2" w:rsidP="007931E2">
      <w:pPr>
        <w:spacing w:line="240" w:lineRule="auto"/>
        <w:jc w:val="both"/>
        <w:rPr>
          <w:rFonts w:asciiTheme="majorHAnsi" w:hAnsiTheme="majorHAnsi" w:cstheme="majorHAnsi"/>
          <w:b/>
          <w:color w:val="5B9BD5" w:themeColor="accent1"/>
          <w:sz w:val="22"/>
          <w:szCs w:val="22"/>
        </w:rPr>
      </w:pPr>
    </w:p>
    <w:p w14:paraId="4913DD58" w14:textId="77777777" w:rsidR="00824D54" w:rsidRDefault="00824D54" w:rsidP="007931E2">
      <w:pPr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2FDC8E7A" w14:textId="661220FB" w:rsidR="007931E2" w:rsidRDefault="007931E2" w:rsidP="007E2CCE">
      <w:pPr>
        <w:pStyle w:val="Prrafodelista"/>
        <w:numPr>
          <w:ilvl w:val="1"/>
          <w:numId w:val="29"/>
        </w:numPr>
        <w:jc w:val="both"/>
        <w:rPr>
          <w:rFonts w:asciiTheme="majorHAnsi" w:hAnsiTheme="majorHAnsi" w:cstheme="majorHAnsi"/>
          <w:b/>
          <w:sz w:val="22"/>
          <w:szCs w:val="22"/>
        </w:rPr>
      </w:pPr>
      <w:r w:rsidRPr="007931E2">
        <w:rPr>
          <w:rFonts w:asciiTheme="majorHAnsi" w:hAnsiTheme="majorHAnsi" w:cstheme="majorHAnsi"/>
          <w:b/>
          <w:sz w:val="22"/>
          <w:szCs w:val="22"/>
        </w:rPr>
        <w:t>OLGUIN PRIMARIO</w:t>
      </w:r>
    </w:p>
    <w:p w14:paraId="31060892" w14:textId="50421B62" w:rsidR="007931E2" w:rsidRDefault="007931E2" w:rsidP="007931E2">
      <w:pPr>
        <w:pStyle w:val="Prrafodelista"/>
        <w:numPr>
          <w:ilvl w:val="0"/>
          <w:numId w:val="32"/>
        </w:numPr>
        <w:ind w:firstLine="116"/>
        <w:jc w:val="both"/>
        <w:rPr>
          <w:rFonts w:asciiTheme="majorHAnsi" w:hAnsiTheme="majorHAnsi" w:cstheme="majorHAnsi"/>
          <w:b/>
          <w:color w:val="5B9BD5" w:themeColor="accent1"/>
          <w:sz w:val="22"/>
          <w:szCs w:val="22"/>
        </w:rPr>
      </w:pPr>
      <w:r w:rsidRPr="007931E2">
        <w:rPr>
          <w:rFonts w:asciiTheme="majorHAnsi" w:hAnsiTheme="majorHAnsi" w:cstheme="majorHAnsi"/>
          <w:b/>
          <w:color w:val="5B9BD5" w:themeColor="accent1"/>
          <w:sz w:val="22"/>
          <w:szCs w:val="22"/>
        </w:rPr>
        <w:t>Recursos</w:t>
      </w:r>
    </w:p>
    <w:p w14:paraId="37B8559C" w14:textId="77777777" w:rsidR="00EC2D6B" w:rsidRPr="00EC2D6B" w:rsidRDefault="00EC2D6B" w:rsidP="00EC2D6B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EC2D6B">
        <w:rPr>
          <w:rFonts w:ascii="Calibri" w:hAnsi="Calibri" w:cs="Calibri"/>
          <w:color w:val="000000"/>
          <w:sz w:val="22"/>
          <w:szCs w:val="22"/>
          <w:lang w:val="es-PE" w:eastAsia="es-PE"/>
        </w:rPr>
        <w:t>${graph11777}</w:t>
      </w:r>
    </w:p>
    <w:p w14:paraId="14705215" w14:textId="622C9AE8" w:rsidR="00231179" w:rsidRPr="00F923D2" w:rsidRDefault="00231179" w:rsidP="00231179">
      <w:pPr>
        <w:pStyle w:val="Defaul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El uso promedio de CP</w:t>
      </w:r>
      <w:r w:rsidR="00D77612">
        <w:rPr>
          <w:sz w:val="22"/>
          <w:szCs w:val="22"/>
        </w:rPr>
        <w:t>U du</w:t>
      </w:r>
      <w:r w:rsidR="00DB6ECB">
        <w:rPr>
          <w:sz w:val="22"/>
          <w:szCs w:val="22"/>
        </w:rPr>
        <w:t xml:space="preserve">rante el último mes fue de </w:t>
      </w:r>
      <w:r w:rsidR="00237A78">
        <w:rPr>
          <w:sz w:val="22"/>
          <w:szCs w:val="22"/>
        </w:rPr>
        <w:t>4.36</w:t>
      </w:r>
      <w:r>
        <w:rPr>
          <w:sz w:val="22"/>
          <w:szCs w:val="22"/>
        </w:rPr>
        <w:t xml:space="preserve">% </w:t>
      </w:r>
    </w:p>
    <w:p w14:paraId="3409B1B7" w14:textId="32812D20" w:rsidR="00231179" w:rsidRPr="00F923D2" w:rsidRDefault="00231179" w:rsidP="00231179">
      <w:pPr>
        <w:pStyle w:val="Defaul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El uso promedio de Memori</w:t>
      </w:r>
      <w:r w:rsidR="00D77612">
        <w:rPr>
          <w:sz w:val="22"/>
          <w:szCs w:val="22"/>
        </w:rPr>
        <w:t>a du</w:t>
      </w:r>
      <w:r w:rsidR="00DB6ECB">
        <w:rPr>
          <w:sz w:val="22"/>
          <w:szCs w:val="22"/>
        </w:rPr>
        <w:t xml:space="preserve">rante el último mes fue de </w:t>
      </w:r>
      <w:r w:rsidR="00F620A8">
        <w:rPr>
          <w:sz w:val="22"/>
          <w:szCs w:val="22"/>
        </w:rPr>
        <w:t>2</w:t>
      </w:r>
      <w:r w:rsidR="00237A78">
        <w:rPr>
          <w:sz w:val="22"/>
          <w:szCs w:val="22"/>
        </w:rPr>
        <w:t>6.26</w:t>
      </w:r>
      <w:r>
        <w:rPr>
          <w:sz w:val="22"/>
          <w:szCs w:val="22"/>
        </w:rPr>
        <w:t xml:space="preserve">% </w:t>
      </w:r>
    </w:p>
    <w:p w14:paraId="72F39B42" w14:textId="3FEE221E" w:rsidR="00231179" w:rsidRDefault="00231179" w:rsidP="00231179">
      <w:pPr>
        <w:pStyle w:val="Defaul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El uso promedio de Disco durante el último mes fue de </w:t>
      </w:r>
      <w:r w:rsidR="00C12BF7">
        <w:rPr>
          <w:sz w:val="22"/>
          <w:szCs w:val="22"/>
        </w:rPr>
        <w:t>4.</w:t>
      </w:r>
      <w:r w:rsidR="00237A78">
        <w:rPr>
          <w:sz w:val="22"/>
          <w:szCs w:val="22"/>
        </w:rPr>
        <w:t>56</w:t>
      </w:r>
      <w:r>
        <w:rPr>
          <w:sz w:val="22"/>
          <w:szCs w:val="22"/>
        </w:rPr>
        <w:t xml:space="preserve">% </w:t>
      </w:r>
    </w:p>
    <w:p w14:paraId="35B90A0E" w14:textId="77777777" w:rsidR="00EC2D6B" w:rsidRDefault="00EC2D6B" w:rsidP="000D7BA9">
      <w:pPr>
        <w:pStyle w:val="Default"/>
        <w:ind w:left="862"/>
        <w:rPr>
          <w:sz w:val="22"/>
          <w:szCs w:val="22"/>
        </w:rPr>
        <w:sectPr w:rsidR="00EC2D6B" w:rsidSect="00EC2D6B">
          <w:pgSz w:w="11906" w:h="16838"/>
          <w:pgMar w:top="1417" w:right="1701" w:bottom="1276" w:left="1701" w:header="142" w:footer="348" w:gutter="0"/>
          <w:cols w:space="720"/>
          <w:titlePg/>
          <w:docGrid w:linePitch="360"/>
        </w:sectPr>
      </w:pPr>
    </w:p>
    <w:p w14:paraId="4F8387FB" w14:textId="483844D5" w:rsidR="007931E2" w:rsidRDefault="007931E2" w:rsidP="007931E2">
      <w:pPr>
        <w:pStyle w:val="Prrafodelista"/>
        <w:numPr>
          <w:ilvl w:val="0"/>
          <w:numId w:val="32"/>
        </w:numPr>
        <w:ind w:firstLine="116"/>
        <w:jc w:val="both"/>
        <w:rPr>
          <w:rFonts w:asciiTheme="majorHAnsi" w:hAnsiTheme="majorHAnsi" w:cstheme="majorHAnsi"/>
          <w:b/>
          <w:color w:val="5B9BD5" w:themeColor="accent1"/>
          <w:sz w:val="22"/>
          <w:szCs w:val="22"/>
        </w:rPr>
      </w:pPr>
      <w:r w:rsidRPr="007931E2">
        <w:rPr>
          <w:rFonts w:asciiTheme="majorHAnsi" w:hAnsiTheme="majorHAnsi" w:cstheme="majorHAnsi"/>
          <w:b/>
          <w:color w:val="5B9BD5" w:themeColor="accent1"/>
          <w:sz w:val="22"/>
          <w:szCs w:val="22"/>
        </w:rPr>
        <w:lastRenderedPageBreak/>
        <w:t>Conexiones Concurrentes</w:t>
      </w:r>
    </w:p>
    <w:p w14:paraId="10C3BC50" w14:textId="77777777" w:rsidR="00EC2D6B" w:rsidRPr="00EC2D6B" w:rsidRDefault="00EC2D6B" w:rsidP="00EC2D6B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EC2D6B">
        <w:rPr>
          <w:rFonts w:ascii="Calibri" w:hAnsi="Calibri" w:cs="Calibri"/>
          <w:color w:val="000000"/>
          <w:sz w:val="22"/>
          <w:szCs w:val="22"/>
          <w:lang w:val="es-PE" w:eastAsia="es-PE"/>
        </w:rPr>
        <w:t>${graph11787}</w:t>
      </w:r>
    </w:p>
    <w:p w14:paraId="314FED94" w14:textId="77777777" w:rsidR="002B71A7" w:rsidRDefault="002B71A7" w:rsidP="00D03560">
      <w:pPr>
        <w:spacing w:line="240" w:lineRule="auto"/>
        <w:jc w:val="both"/>
        <w:rPr>
          <w:rFonts w:asciiTheme="majorHAnsi" w:hAnsiTheme="majorHAnsi" w:cstheme="majorHAnsi"/>
          <w:b/>
          <w:color w:val="5B9BD5" w:themeColor="accent1"/>
          <w:sz w:val="22"/>
          <w:szCs w:val="22"/>
        </w:rPr>
      </w:pPr>
    </w:p>
    <w:p w14:paraId="413C83E7" w14:textId="0C69BCDE" w:rsidR="00824D54" w:rsidRDefault="00824D54" w:rsidP="00D03560">
      <w:pPr>
        <w:spacing w:line="240" w:lineRule="auto"/>
        <w:jc w:val="both"/>
        <w:rPr>
          <w:rFonts w:asciiTheme="majorHAnsi" w:hAnsiTheme="majorHAnsi" w:cstheme="majorHAnsi"/>
          <w:b/>
          <w:color w:val="5B9BD5" w:themeColor="accent1"/>
          <w:sz w:val="22"/>
          <w:szCs w:val="22"/>
        </w:rPr>
      </w:pPr>
    </w:p>
    <w:p w14:paraId="3B4949F9" w14:textId="2D4F4C32" w:rsidR="007931E2" w:rsidRDefault="007931E2" w:rsidP="007E2CCE">
      <w:pPr>
        <w:pStyle w:val="Prrafodelista"/>
        <w:numPr>
          <w:ilvl w:val="1"/>
          <w:numId w:val="29"/>
        </w:numPr>
        <w:jc w:val="both"/>
        <w:rPr>
          <w:rFonts w:asciiTheme="majorHAnsi" w:hAnsiTheme="majorHAnsi" w:cstheme="majorHAnsi"/>
          <w:b/>
          <w:sz w:val="22"/>
          <w:szCs w:val="22"/>
        </w:rPr>
      </w:pPr>
      <w:r w:rsidRPr="007931E2">
        <w:rPr>
          <w:rFonts w:asciiTheme="majorHAnsi" w:hAnsiTheme="majorHAnsi" w:cstheme="majorHAnsi"/>
          <w:b/>
          <w:sz w:val="22"/>
          <w:szCs w:val="22"/>
        </w:rPr>
        <w:t>OLGUIN SECUNADRIO</w:t>
      </w:r>
    </w:p>
    <w:p w14:paraId="562ADF79" w14:textId="77777777" w:rsidR="00D03560" w:rsidRPr="00D03560" w:rsidRDefault="00D03560" w:rsidP="00D03560">
      <w:pPr>
        <w:pStyle w:val="Prrafodelista"/>
        <w:ind w:left="375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4D4C68CA" w14:textId="45CBFF78" w:rsidR="007931E2" w:rsidRDefault="007931E2" w:rsidP="007931E2">
      <w:pPr>
        <w:pStyle w:val="Prrafodelista"/>
        <w:numPr>
          <w:ilvl w:val="0"/>
          <w:numId w:val="32"/>
        </w:numPr>
        <w:ind w:firstLine="116"/>
        <w:jc w:val="both"/>
        <w:rPr>
          <w:rFonts w:asciiTheme="majorHAnsi" w:hAnsiTheme="majorHAnsi" w:cstheme="majorHAnsi"/>
          <w:b/>
          <w:color w:val="5B9BD5" w:themeColor="accent1"/>
          <w:sz w:val="22"/>
          <w:szCs w:val="22"/>
        </w:rPr>
      </w:pPr>
      <w:r w:rsidRPr="007931E2">
        <w:rPr>
          <w:rFonts w:asciiTheme="majorHAnsi" w:hAnsiTheme="majorHAnsi" w:cstheme="majorHAnsi"/>
          <w:b/>
          <w:color w:val="5B9BD5" w:themeColor="accent1"/>
          <w:sz w:val="22"/>
          <w:szCs w:val="22"/>
        </w:rPr>
        <w:t>Recursos</w:t>
      </w:r>
    </w:p>
    <w:p w14:paraId="6044EE10" w14:textId="77777777" w:rsidR="00EC2D6B" w:rsidRPr="00EC2D6B" w:rsidRDefault="00EC2D6B" w:rsidP="00EC2D6B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EC2D6B">
        <w:rPr>
          <w:rFonts w:ascii="Calibri" w:hAnsi="Calibri" w:cs="Calibri"/>
          <w:color w:val="000000"/>
          <w:sz w:val="22"/>
          <w:szCs w:val="22"/>
          <w:lang w:val="es-PE" w:eastAsia="es-PE"/>
        </w:rPr>
        <w:t>${graph11788}</w:t>
      </w:r>
    </w:p>
    <w:p w14:paraId="43515409" w14:textId="6B10EB86" w:rsidR="00231179" w:rsidRPr="00F923D2" w:rsidRDefault="00231179" w:rsidP="00231179">
      <w:pPr>
        <w:pStyle w:val="Defaul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El uso promedio de CPU durante el último mes fue de </w:t>
      </w:r>
      <w:r w:rsidR="00F620A8">
        <w:rPr>
          <w:sz w:val="22"/>
          <w:szCs w:val="22"/>
        </w:rPr>
        <w:t>0</w:t>
      </w:r>
      <w:r w:rsidR="002A54F8">
        <w:rPr>
          <w:sz w:val="22"/>
          <w:szCs w:val="22"/>
        </w:rPr>
        <w:t>.</w:t>
      </w:r>
      <w:r w:rsidR="00CC2FD0">
        <w:rPr>
          <w:sz w:val="22"/>
          <w:szCs w:val="22"/>
        </w:rPr>
        <w:t>0</w:t>
      </w:r>
      <w:r w:rsidR="00356FD5">
        <w:rPr>
          <w:sz w:val="22"/>
          <w:szCs w:val="22"/>
        </w:rPr>
        <w:t>0</w:t>
      </w:r>
      <w:r>
        <w:rPr>
          <w:sz w:val="22"/>
          <w:szCs w:val="22"/>
        </w:rPr>
        <w:t xml:space="preserve">% </w:t>
      </w:r>
    </w:p>
    <w:p w14:paraId="2211A4D4" w14:textId="3E0308B9" w:rsidR="00231179" w:rsidRPr="00F923D2" w:rsidRDefault="00231179" w:rsidP="00231179">
      <w:pPr>
        <w:pStyle w:val="Defaul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El uso promedio de Memoria durante el último mes fue de </w:t>
      </w:r>
      <w:r w:rsidR="002605DE">
        <w:rPr>
          <w:sz w:val="22"/>
          <w:szCs w:val="22"/>
        </w:rPr>
        <w:t>18</w:t>
      </w:r>
      <w:r w:rsidR="002B71A7">
        <w:rPr>
          <w:sz w:val="22"/>
          <w:szCs w:val="22"/>
        </w:rPr>
        <w:t>.</w:t>
      </w:r>
      <w:r w:rsidR="002605DE">
        <w:rPr>
          <w:sz w:val="22"/>
          <w:szCs w:val="22"/>
        </w:rPr>
        <w:t>11</w:t>
      </w:r>
      <w:r>
        <w:rPr>
          <w:sz w:val="22"/>
          <w:szCs w:val="22"/>
        </w:rPr>
        <w:t xml:space="preserve">% </w:t>
      </w:r>
    </w:p>
    <w:p w14:paraId="19ED1E67" w14:textId="1EC82A75" w:rsidR="00231179" w:rsidRDefault="00231179" w:rsidP="00231179">
      <w:pPr>
        <w:pStyle w:val="Defaul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El uso promedio de Disco durante el último mes fue de </w:t>
      </w:r>
      <w:r w:rsidR="00F620A8">
        <w:rPr>
          <w:sz w:val="22"/>
          <w:szCs w:val="22"/>
        </w:rPr>
        <w:t>0</w:t>
      </w:r>
      <w:r>
        <w:rPr>
          <w:sz w:val="22"/>
          <w:szCs w:val="22"/>
        </w:rPr>
        <w:t xml:space="preserve">% </w:t>
      </w:r>
    </w:p>
    <w:p w14:paraId="4F6DC516" w14:textId="77777777" w:rsidR="00EC2D6B" w:rsidRDefault="00EC2D6B" w:rsidP="00824D54">
      <w:pPr>
        <w:pStyle w:val="Default"/>
        <w:ind w:left="862"/>
        <w:rPr>
          <w:sz w:val="22"/>
          <w:szCs w:val="22"/>
        </w:rPr>
        <w:sectPr w:rsidR="00EC2D6B" w:rsidSect="00EC2D6B">
          <w:pgSz w:w="11906" w:h="16838"/>
          <w:pgMar w:top="1417" w:right="1701" w:bottom="1276" w:left="1701" w:header="142" w:footer="348" w:gutter="0"/>
          <w:cols w:space="720"/>
          <w:titlePg/>
          <w:docGrid w:linePitch="360"/>
        </w:sectPr>
      </w:pPr>
    </w:p>
    <w:p w14:paraId="075CFCA8" w14:textId="5C3B0561" w:rsidR="007931E2" w:rsidRDefault="007931E2" w:rsidP="007931E2">
      <w:pPr>
        <w:pStyle w:val="Prrafodelista"/>
        <w:numPr>
          <w:ilvl w:val="0"/>
          <w:numId w:val="32"/>
        </w:numPr>
        <w:ind w:firstLine="116"/>
        <w:jc w:val="both"/>
        <w:rPr>
          <w:rFonts w:asciiTheme="majorHAnsi" w:hAnsiTheme="majorHAnsi" w:cstheme="majorHAnsi"/>
          <w:b/>
          <w:color w:val="5B9BD5" w:themeColor="accent1"/>
          <w:sz w:val="22"/>
          <w:szCs w:val="22"/>
        </w:rPr>
      </w:pPr>
      <w:r w:rsidRPr="007931E2">
        <w:rPr>
          <w:rFonts w:asciiTheme="majorHAnsi" w:hAnsiTheme="majorHAnsi" w:cstheme="majorHAnsi"/>
          <w:b/>
          <w:color w:val="5B9BD5" w:themeColor="accent1"/>
          <w:sz w:val="22"/>
          <w:szCs w:val="22"/>
        </w:rPr>
        <w:lastRenderedPageBreak/>
        <w:t>Conexiones Concurrentes</w:t>
      </w:r>
    </w:p>
    <w:p w14:paraId="28323F07" w14:textId="77777777" w:rsidR="00EC2D6B" w:rsidRPr="00EC2D6B" w:rsidRDefault="00EC2D6B" w:rsidP="00EC2D6B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EC2D6B">
        <w:rPr>
          <w:rFonts w:ascii="Calibri" w:hAnsi="Calibri" w:cs="Calibri"/>
          <w:color w:val="000000"/>
          <w:sz w:val="22"/>
          <w:szCs w:val="22"/>
          <w:lang w:val="es-PE" w:eastAsia="es-PE"/>
        </w:rPr>
        <w:t>${graph11798}</w:t>
      </w:r>
    </w:p>
    <w:p w14:paraId="72867629" w14:textId="2AA8AF4F" w:rsidR="007E2CCE" w:rsidRDefault="007E2CCE" w:rsidP="007E2CCE">
      <w:pPr>
        <w:jc w:val="both"/>
        <w:rPr>
          <w:rFonts w:asciiTheme="majorHAnsi" w:hAnsiTheme="majorHAnsi" w:cstheme="majorHAnsi"/>
          <w:b/>
          <w:color w:val="5B9BD5" w:themeColor="accent1"/>
          <w:sz w:val="22"/>
          <w:szCs w:val="22"/>
        </w:rPr>
      </w:pPr>
    </w:p>
    <w:p w14:paraId="245A3348" w14:textId="77777777" w:rsidR="00EC2D6B" w:rsidRPr="007E2CCE" w:rsidRDefault="00EC2D6B" w:rsidP="007E2CCE">
      <w:pPr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3A9283C9" w14:textId="01EE9521" w:rsidR="007E2CCE" w:rsidRDefault="007E2CCE" w:rsidP="007E2CCE">
      <w:pPr>
        <w:pStyle w:val="Prrafodelista"/>
        <w:numPr>
          <w:ilvl w:val="0"/>
          <w:numId w:val="29"/>
        </w:numPr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MCAFEE</w:t>
      </w:r>
    </w:p>
    <w:p w14:paraId="18B8D03C" w14:textId="706E8199" w:rsidR="00D03560" w:rsidRPr="007E2CCE" w:rsidRDefault="007E2CCE" w:rsidP="007E2CCE">
      <w:pPr>
        <w:pStyle w:val="Prrafodelista"/>
        <w:numPr>
          <w:ilvl w:val="1"/>
          <w:numId w:val="29"/>
        </w:numPr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FILTRO WEB - 01</w:t>
      </w:r>
    </w:p>
    <w:p w14:paraId="44ED1AC7" w14:textId="57291118" w:rsidR="00D03560" w:rsidRDefault="00D03560" w:rsidP="00D03560">
      <w:pPr>
        <w:pStyle w:val="Prrafodelista"/>
        <w:ind w:left="142" w:firstLine="142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51DE5698" w14:textId="77777777" w:rsidR="00D03560" w:rsidRDefault="00A62681" w:rsidP="00D03560">
      <w:pPr>
        <w:pStyle w:val="Prrafodelista"/>
        <w:numPr>
          <w:ilvl w:val="0"/>
          <w:numId w:val="32"/>
        </w:numPr>
        <w:ind w:firstLine="116"/>
        <w:jc w:val="both"/>
        <w:rPr>
          <w:rFonts w:asciiTheme="majorHAnsi" w:hAnsiTheme="majorHAnsi" w:cstheme="majorHAnsi"/>
          <w:b/>
          <w:color w:val="5B9BD5" w:themeColor="accent1"/>
          <w:sz w:val="22"/>
          <w:szCs w:val="22"/>
        </w:rPr>
      </w:pPr>
      <w:r w:rsidRPr="00A62681">
        <w:t xml:space="preserve"> </w:t>
      </w:r>
      <w:r w:rsidR="00D03560" w:rsidRPr="007931E2">
        <w:rPr>
          <w:rFonts w:asciiTheme="majorHAnsi" w:hAnsiTheme="majorHAnsi" w:cstheme="majorHAnsi"/>
          <w:b/>
          <w:color w:val="5B9BD5" w:themeColor="accent1"/>
          <w:sz w:val="22"/>
          <w:szCs w:val="22"/>
        </w:rPr>
        <w:t>Recursos</w:t>
      </w:r>
    </w:p>
    <w:p w14:paraId="0B13B29F" w14:textId="77777777" w:rsidR="00EC2D6B" w:rsidRPr="00EC2D6B" w:rsidRDefault="00EC2D6B" w:rsidP="00EC2D6B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EC2D6B">
        <w:rPr>
          <w:rFonts w:ascii="Calibri" w:hAnsi="Calibri" w:cs="Calibri"/>
          <w:color w:val="000000"/>
          <w:sz w:val="22"/>
          <w:szCs w:val="22"/>
          <w:lang w:val="es-PE" w:eastAsia="es-PE"/>
        </w:rPr>
        <w:t>${graph3101}</w:t>
      </w:r>
    </w:p>
    <w:p w14:paraId="671D1D4E" w14:textId="5D946242" w:rsidR="00480DAE" w:rsidRPr="00F923D2" w:rsidRDefault="00480DAE" w:rsidP="00480DAE">
      <w:pPr>
        <w:pStyle w:val="Defaul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El uso promedio de CPU durante el último mes fue de </w:t>
      </w:r>
      <w:r w:rsidR="00F307C0">
        <w:rPr>
          <w:sz w:val="22"/>
          <w:szCs w:val="22"/>
        </w:rPr>
        <w:t>5.71</w:t>
      </w:r>
      <w:r>
        <w:rPr>
          <w:sz w:val="22"/>
          <w:szCs w:val="22"/>
        </w:rPr>
        <w:t xml:space="preserve">% </w:t>
      </w:r>
    </w:p>
    <w:p w14:paraId="62FA380A" w14:textId="3D1B6830" w:rsidR="00480DAE" w:rsidRDefault="00480DAE" w:rsidP="00480DAE">
      <w:pPr>
        <w:pStyle w:val="Defaul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El uso promedio de Memoria durante el último mes fue de </w:t>
      </w:r>
      <w:r w:rsidR="00F307C0">
        <w:rPr>
          <w:sz w:val="22"/>
          <w:szCs w:val="22"/>
        </w:rPr>
        <w:t>33.49</w:t>
      </w:r>
      <w:r>
        <w:rPr>
          <w:sz w:val="22"/>
          <w:szCs w:val="22"/>
        </w:rPr>
        <w:t xml:space="preserve">% </w:t>
      </w:r>
    </w:p>
    <w:p w14:paraId="0DB841E0" w14:textId="77777777" w:rsidR="00EC2D6B" w:rsidRDefault="00EC2D6B" w:rsidP="00A62681">
      <w:pPr>
        <w:pStyle w:val="Default"/>
        <w:ind w:left="862"/>
        <w:rPr>
          <w:sz w:val="22"/>
          <w:szCs w:val="22"/>
        </w:rPr>
        <w:sectPr w:rsidR="00EC2D6B" w:rsidSect="00EC2D6B">
          <w:pgSz w:w="11906" w:h="16838"/>
          <w:pgMar w:top="1417" w:right="1701" w:bottom="1276" w:left="1701" w:header="142" w:footer="348" w:gutter="0"/>
          <w:cols w:space="720"/>
          <w:titlePg/>
          <w:docGrid w:linePitch="360"/>
        </w:sectPr>
      </w:pPr>
    </w:p>
    <w:p w14:paraId="59ACDEFB" w14:textId="171207EB" w:rsidR="00D03560" w:rsidRDefault="00D03560" w:rsidP="00D03560">
      <w:pPr>
        <w:pStyle w:val="Prrafodelista"/>
        <w:numPr>
          <w:ilvl w:val="0"/>
          <w:numId w:val="32"/>
        </w:numPr>
        <w:ind w:firstLine="116"/>
        <w:jc w:val="both"/>
        <w:rPr>
          <w:rFonts w:asciiTheme="majorHAnsi" w:hAnsiTheme="majorHAnsi" w:cstheme="majorHAnsi"/>
          <w:b/>
          <w:color w:val="5B9BD5" w:themeColor="accent1"/>
          <w:sz w:val="22"/>
          <w:szCs w:val="22"/>
        </w:rPr>
      </w:pPr>
      <w:r w:rsidRPr="007931E2">
        <w:rPr>
          <w:rFonts w:asciiTheme="majorHAnsi" w:hAnsiTheme="majorHAnsi" w:cstheme="majorHAnsi"/>
          <w:b/>
          <w:color w:val="5B9BD5" w:themeColor="accent1"/>
          <w:sz w:val="22"/>
          <w:szCs w:val="22"/>
        </w:rPr>
        <w:lastRenderedPageBreak/>
        <w:t>Conexiones Concurrentes</w:t>
      </w:r>
    </w:p>
    <w:p w14:paraId="0D4D0EB2" w14:textId="77777777" w:rsidR="00EC2D6B" w:rsidRPr="00EC2D6B" w:rsidRDefault="00EC2D6B" w:rsidP="00EC2D6B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EC2D6B">
        <w:rPr>
          <w:rFonts w:ascii="Calibri" w:hAnsi="Calibri" w:cs="Calibri"/>
          <w:color w:val="000000"/>
          <w:sz w:val="22"/>
          <w:szCs w:val="22"/>
          <w:lang w:val="es-PE" w:eastAsia="es-PE"/>
        </w:rPr>
        <w:t>${graph2794}</w:t>
      </w:r>
    </w:p>
    <w:p w14:paraId="30B53CB4" w14:textId="540394A1" w:rsidR="00A62681" w:rsidRDefault="00A62681" w:rsidP="006B7E60">
      <w:pPr>
        <w:spacing w:line="240" w:lineRule="auto"/>
        <w:jc w:val="both"/>
        <w:rPr>
          <w:rFonts w:asciiTheme="majorHAnsi" w:hAnsiTheme="majorHAnsi" w:cstheme="majorHAnsi"/>
          <w:b/>
          <w:color w:val="5B9BD5" w:themeColor="accent1"/>
          <w:sz w:val="22"/>
          <w:szCs w:val="22"/>
        </w:rPr>
      </w:pPr>
    </w:p>
    <w:p w14:paraId="2869B44A" w14:textId="7A363F84" w:rsidR="00B15BDD" w:rsidRDefault="00B15BDD" w:rsidP="006B7E60">
      <w:pPr>
        <w:spacing w:line="240" w:lineRule="auto"/>
        <w:jc w:val="both"/>
        <w:rPr>
          <w:rFonts w:asciiTheme="majorHAnsi" w:hAnsiTheme="majorHAnsi" w:cstheme="majorHAnsi"/>
          <w:b/>
          <w:color w:val="5B9BD5" w:themeColor="accent1"/>
          <w:sz w:val="22"/>
          <w:szCs w:val="22"/>
        </w:rPr>
      </w:pPr>
    </w:p>
    <w:p w14:paraId="39675CF4" w14:textId="77777777" w:rsidR="00B15BDD" w:rsidRDefault="00B15BDD" w:rsidP="006B7E60">
      <w:pPr>
        <w:spacing w:line="240" w:lineRule="auto"/>
        <w:jc w:val="both"/>
        <w:rPr>
          <w:rFonts w:asciiTheme="majorHAnsi" w:hAnsiTheme="majorHAnsi" w:cstheme="majorHAnsi"/>
          <w:b/>
          <w:color w:val="5B9BD5" w:themeColor="accent1"/>
          <w:sz w:val="22"/>
          <w:szCs w:val="22"/>
        </w:rPr>
      </w:pPr>
    </w:p>
    <w:p w14:paraId="082B87CF" w14:textId="5FAB6CDC" w:rsidR="00D03560" w:rsidRDefault="00D03560" w:rsidP="00D03560">
      <w:pPr>
        <w:pStyle w:val="Prrafodelista"/>
        <w:ind w:left="142" w:firstLine="142"/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3.4. </w:t>
      </w:r>
      <w:r w:rsidR="007E2CCE">
        <w:rPr>
          <w:rFonts w:asciiTheme="majorHAnsi" w:hAnsiTheme="majorHAnsi" w:cstheme="majorHAnsi"/>
          <w:b/>
          <w:sz w:val="22"/>
          <w:szCs w:val="22"/>
        </w:rPr>
        <w:t>FILTRO WEB - 02</w:t>
      </w:r>
    </w:p>
    <w:p w14:paraId="282858C3" w14:textId="2EE1FEB1" w:rsidR="00D03560" w:rsidRDefault="00D03560" w:rsidP="00D03560">
      <w:pPr>
        <w:pStyle w:val="Prrafodelista"/>
        <w:ind w:left="142" w:firstLine="142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790136FB" w14:textId="040886A1" w:rsidR="00D03560" w:rsidRDefault="00D03560" w:rsidP="00D03560">
      <w:pPr>
        <w:pStyle w:val="Prrafodelista"/>
        <w:numPr>
          <w:ilvl w:val="0"/>
          <w:numId w:val="32"/>
        </w:numPr>
        <w:ind w:firstLine="116"/>
        <w:jc w:val="both"/>
        <w:rPr>
          <w:rFonts w:asciiTheme="majorHAnsi" w:hAnsiTheme="majorHAnsi" w:cstheme="majorHAnsi"/>
          <w:b/>
          <w:color w:val="5B9BD5" w:themeColor="accent1"/>
          <w:sz w:val="22"/>
          <w:szCs w:val="22"/>
        </w:rPr>
      </w:pPr>
      <w:r w:rsidRPr="007931E2">
        <w:rPr>
          <w:rFonts w:asciiTheme="majorHAnsi" w:hAnsiTheme="majorHAnsi" w:cstheme="majorHAnsi"/>
          <w:b/>
          <w:color w:val="5B9BD5" w:themeColor="accent1"/>
          <w:sz w:val="22"/>
          <w:szCs w:val="22"/>
        </w:rPr>
        <w:t>Recursos</w:t>
      </w:r>
    </w:p>
    <w:p w14:paraId="1777C5B5" w14:textId="77777777" w:rsidR="00EC2D6B" w:rsidRPr="00EC2D6B" w:rsidRDefault="00EC2D6B" w:rsidP="00EC2D6B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EC2D6B">
        <w:rPr>
          <w:rFonts w:ascii="Calibri" w:hAnsi="Calibri" w:cs="Calibri"/>
          <w:color w:val="000000"/>
          <w:sz w:val="22"/>
          <w:szCs w:val="22"/>
          <w:lang w:val="es-PE" w:eastAsia="es-PE"/>
        </w:rPr>
        <w:t>${graph3105}</w:t>
      </w:r>
    </w:p>
    <w:p w14:paraId="380F04B9" w14:textId="0EA125B2" w:rsidR="00480DAE" w:rsidRPr="00F923D2" w:rsidRDefault="00480DAE" w:rsidP="00480DAE">
      <w:pPr>
        <w:pStyle w:val="Defaul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El uso promedio de CPU durante el último mes fue de </w:t>
      </w:r>
      <w:r w:rsidR="00F307C0">
        <w:rPr>
          <w:sz w:val="22"/>
          <w:szCs w:val="22"/>
        </w:rPr>
        <w:t>5.71</w:t>
      </w:r>
      <w:r>
        <w:rPr>
          <w:sz w:val="22"/>
          <w:szCs w:val="22"/>
        </w:rPr>
        <w:t xml:space="preserve">% </w:t>
      </w:r>
    </w:p>
    <w:p w14:paraId="37674A41" w14:textId="3509435E" w:rsidR="006B7E60" w:rsidRDefault="00480DAE" w:rsidP="00480DAE">
      <w:pPr>
        <w:pStyle w:val="Defaul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El uso promedio de Memoria durante el último mes fue de </w:t>
      </w:r>
      <w:r w:rsidR="00F307C0">
        <w:rPr>
          <w:sz w:val="22"/>
          <w:szCs w:val="22"/>
        </w:rPr>
        <w:t>33.60</w:t>
      </w:r>
      <w:r>
        <w:rPr>
          <w:sz w:val="22"/>
          <w:szCs w:val="22"/>
        </w:rPr>
        <w:t>%</w:t>
      </w:r>
    </w:p>
    <w:p w14:paraId="68E87CF4" w14:textId="77777777" w:rsidR="00EC2D6B" w:rsidRDefault="00EC2D6B" w:rsidP="00480DAE">
      <w:pPr>
        <w:pStyle w:val="Default"/>
        <w:ind w:left="862"/>
        <w:rPr>
          <w:sz w:val="22"/>
          <w:szCs w:val="22"/>
        </w:rPr>
        <w:sectPr w:rsidR="00EC2D6B" w:rsidSect="00EC2D6B">
          <w:pgSz w:w="11906" w:h="16838"/>
          <w:pgMar w:top="1417" w:right="1701" w:bottom="1276" w:left="1701" w:header="142" w:footer="348" w:gutter="0"/>
          <w:cols w:space="720"/>
          <w:titlePg/>
          <w:docGrid w:linePitch="360"/>
        </w:sectPr>
      </w:pPr>
    </w:p>
    <w:p w14:paraId="3EA7408E" w14:textId="77777777" w:rsidR="00D03560" w:rsidRDefault="00D03560" w:rsidP="006B7E60">
      <w:pPr>
        <w:pStyle w:val="Prrafodelista"/>
        <w:numPr>
          <w:ilvl w:val="0"/>
          <w:numId w:val="32"/>
        </w:numPr>
        <w:ind w:firstLine="116"/>
        <w:jc w:val="both"/>
        <w:rPr>
          <w:rFonts w:asciiTheme="majorHAnsi" w:hAnsiTheme="majorHAnsi" w:cstheme="majorHAnsi"/>
          <w:b/>
          <w:color w:val="5B9BD5" w:themeColor="accent1"/>
          <w:sz w:val="22"/>
          <w:szCs w:val="22"/>
        </w:rPr>
      </w:pPr>
      <w:r w:rsidRPr="007931E2">
        <w:rPr>
          <w:rFonts w:asciiTheme="majorHAnsi" w:hAnsiTheme="majorHAnsi" w:cstheme="majorHAnsi"/>
          <w:b/>
          <w:color w:val="5B9BD5" w:themeColor="accent1"/>
          <w:sz w:val="22"/>
          <w:szCs w:val="22"/>
        </w:rPr>
        <w:lastRenderedPageBreak/>
        <w:t>Conexiones Concurrentes</w:t>
      </w:r>
    </w:p>
    <w:p w14:paraId="3CC457A8" w14:textId="77777777" w:rsidR="00EC2D6B" w:rsidRPr="00EC2D6B" w:rsidRDefault="00EC2D6B" w:rsidP="00EC2D6B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EC2D6B">
        <w:rPr>
          <w:rFonts w:ascii="Calibri" w:hAnsi="Calibri" w:cs="Calibri"/>
          <w:color w:val="000000"/>
          <w:sz w:val="22"/>
          <w:szCs w:val="22"/>
          <w:lang w:val="es-PE" w:eastAsia="es-PE"/>
        </w:rPr>
        <w:t>${graph2799}</w:t>
      </w:r>
    </w:p>
    <w:p w14:paraId="037809F3" w14:textId="2F2253FE" w:rsidR="00F620A8" w:rsidRDefault="00F620A8" w:rsidP="006B7E60">
      <w:pPr>
        <w:pStyle w:val="Prrafodelista"/>
        <w:ind w:left="142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0659396E" w14:textId="77777777" w:rsidR="00F620A8" w:rsidRDefault="00F620A8" w:rsidP="006B7E60">
      <w:pPr>
        <w:pStyle w:val="Prrafodelista"/>
        <w:ind w:left="142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328A2A62" w14:textId="7432FBCF" w:rsidR="007931E2" w:rsidRDefault="006B7E60" w:rsidP="007E2CCE">
      <w:pPr>
        <w:pStyle w:val="Prrafodelista"/>
        <w:numPr>
          <w:ilvl w:val="0"/>
          <w:numId w:val="29"/>
        </w:numPr>
        <w:ind w:left="142" w:hanging="284"/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NSM</w:t>
      </w:r>
    </w:p>
    <w:p w14:paraId="0973DF77" w14:textId="283265E6" w:rsidR="002C661B" w:rsidRDefault="000D7A1F" w:rsidP="002C661B">
      <w:pPr>
        <w:pStyle w:val="Prrafodelista"/>
        <w:ind w:left="142"/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307C034B" wp14:editId="24C1A49C">
            <wp:extent cx="5592565" cy="1578346"/>
            <wp:effectExtent l="19050" t="19050" r="27305" b="222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565" cy="1578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6463A1" w14:textId="5363AE75" w:rsidR="002C661B" w:rsidRDefault="000D7A1F" w:rsidP="002C661B">
      <w:pPr>
        <w:pStyle w:val="Prrafodelista"/>
        <w:ind w:left="142"/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noProof/>
          <w:sz w:val="22"/>
          <w:szCs w:val="22"/>
          <w:lang w:val="en-US"/>
        </w:rPr>
        <w:drawing>
          <wp:inline distT="0" distB="0" distL="0" distR="0" wp14:anchorId="17A4EC5E" wp14:editId="4169BC8A">
            <wp:extent cx="5605130" cy="479017"/>
            <wp:effectExtent l="19050" t="19050" r="15240" b="165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30" cy="47901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9C0C7" w14:textId="77777777" w:rsidR="00EC2D6B" w:rsidRDefault="00EC2D6B" w:rsidP="00EC2D6B">
      <w:pPr>
        <w:jc w:val="both"/>
        <w:rPr>
          <w:rFonts w:asciiTheme="majorHAnsi" w:hAnsiTheme="majorHAnsi" w:cstheme="majorHAnsi"/>
          <w:b/>
          <w:sz w:val="22"/>
          <w:szCs w:val="22"/>
        </w:rPr>
        <w:sectPr w:rsidR="00EC2D6B" w:rsidSect="00EC2D6B">
          <w:pgSz w:w="11906" w:h="16838"/>
          <w:pgMar w:top="1417" w:right="1701" w:bottom="1276" w:left="1701" w:header="142" w:footer="348" w:gutter="0"/>
          <w:cols w:space="720"/>
          <w:titlePg/>
          <w:docGrid w:linePitch="360"/>
        </w:sectPr>
      </w:pPr>
    </w:p>
    <w:p w14:paraId="0D1F7EB9" w14:textId="039D276E" w:rsidR="007931E2" w:rsidRPr="00F923D2" w:rsidRDefault="006B7E60" w:rsidP="007E2CCE">
      <w:pPr>
        <w:pStyle w:val="Prrafodelista"/>
        <w:numPr>
          <w:ilvl w:val="0"/>
          <w:numId w:val="29"/>
        </w:numPr>
        <w:ind w:left="142" w:hanging="284"/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lastRenderedPageBreak/>
        <w:t>WAF</w:t>
      </w:r>
    </w:p>
    <w:p w14:paraId="18931F02" w14:textId="01D671E9" w:rsidR="002C661B" w:rsidRDefault="00A57143" w:rsidP="002C661B">
      <w:pPr>
        <w:spacing w:line="240" w:lineRule="auto"/>
        <w:ind w:left="142"/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1ADC98B1" wp14:editId="39C08E2D">
            <wp:extent cx="5277883" cy="2258324"/>
            <wp:effectExtent l="19050" t="19050" r="18415" b="27940"/>
            <wp:docPr id="196" name="Imagen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n 19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467" cy="22628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2DF82" w14:textId="277DC8BA" w:rsidR="002C661B" w:rsidRDefault="00A57143" w:rsidP="002C661B">
      <w:pPr>
        <w:spacing w:line="240" w:lineRule="auto"/>
        <w:ind w:left="142"/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1F8A5AAB" wp14:editId="125AAA35">
            <wp:extent cx="5280282" cy="1326671"/>
            <wp:effectExtent l="19050" t="19050" r="15875" b="26035"/>
            <wp:docPr id="197" name="Imagen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Imagen 19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654" cy="13285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101FDA" w14:textId="405372F8" w:rsidR="002C661B" w:rsidRDefault="00A57143" w:rsidP="002C661B">
      <w:pPr>
        <w:spacing w:line="240" w:lineRule="auto"/>
        <w:ind w:left="142"/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5C6E5B93" wp14:editId="45C76BBC">
            <wp:extent cx="5297591" cy="2008157"/>
            <wp:effectExtent l="19050" t="19050" r="17780" b="11430"/>
            <wp:docPr id="198" name="Imagen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n 19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086" cy="2010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A2C2B" w14:textId="7D53BF46" w:rsidR="00F177C5" w:rsidRDefault="00F177C5" w:rsidP="002015DA">
      <w:pPr>
        <w:ind w:left="-142"/>
        <w:rPr>
          <w:rFonts w:asciiTheme="majorHAnsi" w:hAnsiTheme="majorHAnsi" w:cstheme="majorHAnsi"/>
          <w:sz w:val="22"/>
          <w:szCs w:val="22"/>
        </w:rPr>
      </w:pPr>
    </w:p>
    <w:p w14:paraId="10DDE6B4" w14:textId="2BE84E0D" w:rsidR="00B15BDD" w:rsidRDefault="00B15BDD" w:rsidP="002015DA">
      <w:pPr>
        <w:ind w:left="-142"/>
        <w:rPr>
          <w:rFonts w:asciiTheme="majorHAnsi" w:hAnsiTheme="majorHAnsi" w:cstheme="majorHAnsi"/>
          <w:sz w:val="22"/>
          <w:szCs w:val="22"/>
        </w:rPr>
      </w:pPr>
    </w:p>
    <w:p w14:paraId="55BC6493" w14:textId="14D4F6E7" w:rsidR="00B15BDD" w:rsidRDefault="00B15BDD" w:rsidP="00B15BDD">
      <w:pPr>
        <w:rPr>
          <w:rFonts w:asciiTheme="majorHAnsi" w:hAnsiTheme="majorHAnsi" w:cstheme="majorHAnsi"/>
          <w:sz w:val="22"/>
          <w:szCs w:val="22"/>
        </w:rPr>
      </w:pPr>
    </w:p>
    <w:p w14:paraId="4910B90F" w14:textId="219856AF" w:rsidR="00B15BDD" w:rsidRDefault="00B15BDD" w:rsidP="00B15BDD">
      <w:pPr>
        <w:rPr>
          <w:rFonts w:asciiTheme="majorHAnsi" w:hAnsiTheme="majorHAnsi" w:cstheme="majorHAnsi"/>
          <w:sz w:val="22"/>
          <w:szCs w:val="22"/>
        </w:rPr>
      </w:pPr>
    </w:p>
    <w:p w14:paraId="6C423011" w14:textId="423AFABB" w:rsidR="00B15BDD" w:rsidRDefault="00B15BDD" w:rsidP="00B15BDD">
      <w:pPr>
        <w:rPr>
          <w:rFonts w:asciiTheme="majorHAnsi" w:hAnsiTheme="majorHAnsi" w:cstheme="majorHAnsi"/>
          <w:sz w:val="22"/>
          <w:szCs w:val="22"/>
        </w:rPr>
      </w:pPr>
    </w:p>
    <w:p w14:paraId="6BB1A9D4" w14:textId="19CD1850" w:rsidR="00B15BDD" w:rsidRDefault="00B15BDD" w:rsidP="00B15BDD">
      <w:pPr>
        <w:rPr>
          <w:rFonts w:asciiTheme="majorHAnsi" w:hAnsiTheme="majorHAnsi" w:cstheme="majorHAnsi"/>
          <w:sz w:val="22"/>
          <w:szCs w:val="22"/>
        </w:rPr>
      </w:pPr>
    </w:p>
    <w:p w14:paraId="6C2A76EC" w14:textId="34212EFA" w:rsidR="00B15BDD" w:rsidRDefault="00B15BDD" w:rsidP="00B15BDD">
      <w:pPr>
        <w:rPr>
          <w:rFonts w:asciiTheme="majorHAnsi" w:hAnsiTheme="majorHAnsi" w:cstheme="majorHAnsi"/>
          <w:sz w:val="22"/>
          <w:szCs w:val="22"/>
        </w:rPr>
      </w:pPr>
    </w:p>
    <w:p w14:paraId="7813EE61" w14:textId="77777777" w:rsidR="00B15BDD" w:rsidRDefault="00B15BDD" w:rsidP="00B15BDD">
      <w:pPr>
        <w:rPr>
          <w:rFonts w:asciiTheme="majorHAnsi" w:hAnsiTheme="majorHAnsi" w:cstheme="majorHAnsi"/>
          <w:sz w:val="22"/>
          <w:szCs w:val="22"/>
        </w:rPr>
      </w:pPr>
    </w:p>
    <w:p w14:paraId="50A940BB" w14:textId="77777777" w:rsidR="00B15BDD" w:rsidRPr="002015DA" w:rsidRDefault="00B15BDD" w:rsidP="00B15BDD">
      <w:pPr>
        <w:rPr>
          <w:rFonts w:asciiTheme="majorHAnsi" w:hAnsiTheme="majorHAnsi" w:cstheme="majorHAnsi"/>
          <w:sz w:val="22"/>
          <w:szCs w:val="22"/>
        </w:rPr>
      </w:pPr>
    </w:p>
    <w:p w14:paraId="200D1663" w14:textId="77777777" w:rsidR="002015DA" w:rsidRPr="00A26E5E" w:rsidRDefault="00A26E5E" w:rsidP="007E2CCE">
      <w:pPr>
        <w:pStyle w:val="Prrafodelista"/>
        <w:numPr>
          <w:ilvl w:val="0"/>
          <w:numId w:val="29"/>
        </w:numPr>
        <w:ind w:left="142" w:hanging="284"/>
        <w:jc w:val="both"/>
        <w:rPr>
          <w:rFonts w:asciiTheme="majorHAnsi" w:hAnsiTheme="majorHAnsi" w:cstheme="majorHAnsi"/>
          <w:b/>
          <w:sz w:val="22"/>
          <w:szCs w:val="22"/>
        </w:rPr>
      </w:pPr>
      <w:r w:rsidRPr="00A26E5E">
        <w:rPr>
          <w:rFonts w:asciiTheme="majorHAnsi" w:hAnsiTheme="majorHAnsi" w:cstheme="majorHAnsi"/>
          <w:noProof/>
          <w:sz w:val="22"/>
          <w:szCs w:val="22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A17F6E2" wp14:editId="298D2B63">
                <wp:simplePos x="0" y="0"/>
                <wp:positionH relativeFrom="column">
                  <wp:posOffset>2825750</wp:posOffset>
                </wp:positionH>
                <wp:positionV relativeFrom="paragraph">
                  <wp:posOffset>2433955</wp:posOffset>
                </wp:positionV>
                <wp:extent cx="3037840" cy="650875"/>
                <wp:effectExtent l="0" t="0" r="10160" b="15875"/>
                <wp:wrapSquare wrapText="bothSides"/>
                <wp:docPr id="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7840" cy="65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ABAEF" w14:textId="1B0091BA" w:rsidR="00A26E5E" w:rsidRPr="00BC71C6" w:rsidRDefault="00A26E5E" w:rsidP="00A26E5E">
                            <w:pPr>
                              <w:tabs>
                                <w:tab w:val="left" w:pos="1500"/>
                              </w:tabs>
                              <w:spacing w:line="240" w:lineRule="auto"/>
                              <w:ind w:left="-142"/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BC71C6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Se observa la cantidad de autenticaciones fallidas durante el mes</w:t>
                            </w:r>
                            <w:r w:rsidR="007F63F9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 es</w:t>
                            </w:r>
                            <w:r w:rsidRPr="00BC71C6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 un pico de </w:t>
                            </w:r>
                            <w:r w:rsidR="00CC2FD0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0.</w:t>
                            </w:r>
                          </w:p>
                          <w:p w14:paraId="420F9E79" w14:textId="77777777" w:rsidR="00A26E5E" w:rsidRDefault="00A26E5E" w:rsidP="00A26E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7F6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22.5pt;margin-top:191.65pt;width:239.2pt;height:51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" strokecolor="#5b9bd5 [3204]">
                <v:textbox>
                  <w:txbxContent>
                    <w:p w14:paraId="517ABAEF" w14:textId="1B0091BA" w:rsidR="00A26E5E" w:rsidRPr="00BC71C6" w:rsidRDefault="00A26E5E" w:rsidP="00A26E5E">
                      <w:pPr>
                        <w:tabs>
                          <w:tab w:val="left" w:pos="1500"/>
                        </w:tabs>
                        <w:spacing w:line="240" w:lineRule="auto"/>
                        <w:ind w:left="-142"/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BC71C6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Se observa la cantidad de autenticaciones fallidas durante el mes</w:t>
                      </w:r>
                      <w:r w:rsidR="007F63F9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 es</w:t>
                      </w:r>
                      <w:r w:rsidRPr="00BC71C6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 un pico de </w:t>
                      </w:r>
                      <w:r w:rsidR="00CC2FD0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0.</w:t>
                      </w:r>
                    </w:p>
                    <w:p w14:paraId="420F9E79" w14:textId="77777777" w:rsidR="00A26E5E" w:rsidRDefault="00A26E5E" w:rsidP="00A26E5E"/>
                  </w:txbxContent>
                </v:textbox>
                <w10:wrap type="square"/>
              </v:shape>
            </w:pict>
          </mc:Fallback>
        </mc:AlternateContent>
      </w:r>
      <w:r w:rsidR="002015DA" w:rsidRPr="002015DA">
        <w:rPr>
          <w:rFonts w:asciiTheme="majorHAnsi" w:hAnsiTheme="majorHAnsi" w:cstheme="majorHAnsi"/>
          <w:b/>
          <w:sz w:val="22"/>
          <w:szCs w:val="22"/>
        </w:rPr>
        <w:t>ESTADO DEL VPNSSL</w:t>
      </w:r>
    </w:p>
    <w:p w14:paraId="487D05C6" w14:textId="30661614" w:rsidR="002015DA" w:rsidRDefault="00FF7647" w:rsidP="00BC71C6">
      <w:pPr>
        <w:tabs>
          <w:tab w:val="left" w:pos="1500"/>
        </w:tabs>
        <w:spacing w:line="240" w:lineRule="auto"/>
        <w:ind w:left="-142"/>
        <w:rPr>
          <w:rFonts w:asciiTheme="majorHAnsi" w:hAnsiTheme="majorHAnsi" w:cstheme="majorHAnsi"/>
          <w:sz w:val="22"/>
          <w:szCs w:val="22"/>
        </w:rPr>
      </w:pPr>
      <w:r w:rsidRPr="00A26E5E">
        <w:rPr>
          <w:rFonts w:asciiTheme="majorHAnsi" w:hAnsiTheme="majorHAnsi" w:cstheme="majorHAnsi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4B7D36B" wp14:editId="65C6C087">
                <wp:simplePos x="0" y="0"/>
                <wp:positionH relativeFrom="column">
                  <wp:posOffset>-451485</wp:posOffset>
                </wp:positionH>
                <wp:positionV relativeFrom="paragraph">
                  <wp:posOffset>2256790</wp:posOffset>
                </wp:positionV>
                <wp:extent cx="2984500" cy="650875"/>
                <wp:effectExtent l="0" t="0" r="25400" b="158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65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D3699" w14:textId="2A946E0F" w:rsidR="00A26E5E" w:rsidRPr="00BC71C6" w:rsidRDefault="00A26E5E" w:rsidP="00A26E5E">
                            <w:pPr>
                              <w:tabs>
                                <w:tab w:val="left" w:pos="1500"/>
                              </w:tabs>
                              <w:spacing w:line="240" w:lineRule="auto"/>
                              <w:ind w:left="-142"/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S</w:t>
                            </w:r>
                            <w:r w:rsidRPr="00BC71C6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e observa la cantidad de autenticaciones permitidas en promedio durante el mes aproxima los </w:t>
                            </w:r>
                            <w:r w:rsidR="00CC2FD0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0</w:t>
                            </w:r>
                            <w:r w:rsidRPr="00BC71C6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68FECA" w14:textId="2AB8B8FB" w:rsidR="00A26E5E" w:rsidRDefault="00A26E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7D36B" id="_x0000_s1027" type="#_x0000_t202" style="position:absolute;left:0;text-align:left;margin-left:-35.55pt;margin-top:177.7pt;width:235pt;height:51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" strokecolor="#5b9bd5 [3204]">
                <v:textbox>
                  <w:txbxContent>
                    <w:p w14:paraId="0B9D3699" w14:textId="2A946E0F" w:rsidR="00A26E5E" w:rsidRPr="00BC71C6" w:rsidRDefault="00A26E5E" w:rsidP="00A26E5E">
                      <w:pPr>
                        <w:tabs>
                          <w:tab w:val="left" w:pos="1500"/>
                        </w:tabs>
                        <w:spacing w:line="240" w:lineRule="auto"/>
                        <w:ind w:left="-142"/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S</w:t>
                      </w:r>
                      <w:r w:rsidRPr="00BC71C6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e observa la cantidad de autenticaciones permitidas en promedio durante el mes aproxima los </w:t>
                      </w:r>
                      <w:r w:rsidR="00CC2FD0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0</w:t>
                      </w:r>
                      <w:r w:rsidRPr="00BC71C6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.</w:t>
                      </w:r>
                    </w:p>
                    <w:p w14:paraId="5E68FECA" w14:textId="2AB8B8FB" w:rsidR="00A26E5E" w:rsidRDefault="00A26E5E"/>
                  </w:txbxContent>
                </v:textbox>
                <w10:wrap type="square"/>
              </v:shape>
            </w:pict>
          </mc:Fallback>
        </mc:AlternateContent>
      </w:r>
    </w:p>
    <w:p w14:paraId="3B799223" w14:textId="7ED83DE2" w:rsidR="002015DA" w:rsidRDefault="00F34E78" w:rsidP="00BC71C6">
      <w:pPr>
        <w:tabs>
          <w:tab w:val="left" w:pos="1500"/>
        </w:tabs>
        <w:spacing w:line="240" w:lineRule="auto"/>
        <w:ind w:left="-142"/>
        <w:rPr>
          <w:rFonts w:asciiTheme="majorHAnsi" w:hAnsiTheme="majorHAnsi" w:cstheme="majorHAnsi"/>
          <w:sz w:val="22"/>
          <w:szCs w:val="2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134E7F36" wp14:editId="7F50DF6A">
            <wp:simplePos x="0" y="0"/>
            <wp:positionH relativeFrom="column">
              <wp:posOffset>3199765</wp:posOffset>
            </wp:positionH>
            <wp:positionV relativeFrom="paragraph">
              <wp:posOffset>52070</wp:posOffset>
            </wp:positionV>
            <wp:extent cx="2151380" cy="1471295"/>
            <wp:effectExtent l="19050" t="19050" r="20320" b="1460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380" cy="1471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inline distT="0" distB="0" distL="0" distR="0" wp14:anchorId="69BDE3EC" wp14:editId="66EB86D4">
            <wp:extent cx="2354956" cy="1653193"/>
            <wp:effectExtent l="19050" t="19050" r="26670" b="2349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956" cy="16531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241A0D" w14:textId="19DB55C5" w:rsidR="002015DA" w:rsidRDefault="002015DA" w:rsidP="00BC71C6">
      <w:pPr>
        <w:tabs>
          <w:tab w:val="left" w:pos="1500"/>
        </w:tabs>
        <w:spacing w:line="240" w:lineRule="auto"/>
        <w:ind w:left="-142"/>
        <w:rPr>
          <w:rFonts w:asciiTheme="majorHAnsi" w:hAnsiTheme="majorHAnsi" w:cstheme="majorHAnsi"/>
          <w:sz w:val="22"/>
          <w:szCs w:val="22"/>
        </w:rPr>
      </w:pPr>
    </w:p>
    <w:p w14:paraId="4050DB9E" w14:textId="0904F884" w:rsidR="002015DA" w:rsidRDefault="002015DA" w:rsidP="00BC71C6">
      <w:pPr>
        <w:tabs>
          <w:tab w:val="left" w:pos="1500"/>
        </w:tabs>
        <w:spacing w:line="240" w:lineRule="auto"/>
        <w:ind w:left="-142"/>
        <w:rPr>
          <w:rFonts w:asciiTheme="majorHAnsi" w:hAnsiTheme="majorHAnsi" w:cstheme="majorHAnsi"/>
          <w:sz w:val="22"/>
          <w:szCs w:val="22"/>
        </w:rPr>
      </w:pPr>
    </w:p>
    <w:p w14:paraId="7B983C6C" w14:textId="74DADFF5" w:rsidR="002015DA" w:rsidRDefault="002015DA" w:rsidP="00BC71C6">
      <w:pPr>
        <w:tabs>
          <w:tab w:val="left" w:pos="1500"/>
        </w:tabs>
        <w:spacing w:line="240" w:lineRule="auto"/>
        <w:ind w:left="-142"/>
        <w:rPr>
          <w:rFonts w:asciiTheme="majorHAnsi" w:hAnsiTheme="majorHAnsi" w:cstheme="majorHAnsi"/>
          <w:sz w:val="22"/>
          <w:szCs w:val="22"/>
        </w:rPr>
      </w:pPr>
    </w:p>
    <w:p w14:paraId="79E9E76F" w14:textId="1D60910D" w:rsidR="002015DA" w:rsidRDefault="002015DA" w:rsidP="00BC71C6">
      <w:pPr>
        <w:tabs>
          <w:tab w:val="left" w:pos="1500"/>
        </w:tabs>
        <w:spacing w:line="240" w:lineRule="auto"/>
        <w:ind w:left="-142"/>
        <w:rPr>
          <w:rFonts w:asciiTheme="majorHAnsi" w:hAnsiTheme="majorHAnsi" w:cstheme="majorHAnsi"/>
          <w:sz w:val="22"/>
          <w:szCs w:val="22"/>
        </w:rPr>
      </w:pPr>
    </w:p>
    <w:p w14:paraId="1CA95FCA" w14:textId="3CA1FC38" w:rsidR="002015DA" w:rsidRDefault="002015DA" w:rsidP="00BC71C6">
      <w:pPr>
        <w:tabs>
          <w:tab w:val="left" w:pos="1500"/>
        </w:tabs>
        <w:spacing w:line="240" w:lineRule="auto"/>
        <w:ind w:left="-142"/>
        <w:rPr>
          <w:rFonts w:asciiTheme="majorHAnsi" w:hAnsiTheme="majorHAnsi" w:cstheme="majorHAnsi"/>
          <w:sz w:val="22"/>
          <w:szCs w:val="22"/>
        </w:rPr>
      </w:pPr>
    </w:p>
    <w:p w14:paraId="4976048C" w14:textId="6C456529" w:rsidR="002015DA" w:rsidRPr="00BC71C6" w:rsidRDefault="002015DA" w:rsidP="00BC71C6">
      <w:pPr>
        <w:tabs>
          <w:tab w:val="left" w:pos="1500"/>
        </w:tabs>
        <w:spacing w:line="240" w:lineRule="auto"/>
        <w:ind w:left="-142"/>
        <w:rPr>
          <w:rFonts w:asciiTheme="majorHAnsi" w:hAnsiTheme="majorHAnsi" w:cstheme="majorHAnsi"/>
          <w:sz w:val="22"/>
          <w:szCs w:val="22"/>
        </w:rPr>
      </w:pPr>
    </w:p>
    <w:p w14:paraId="5309DEFD" w14:textId="25CC9675" w:rsidR="004637BD" w:rsidRPr="00BC71C6" w:rsidRDefault="004637BD" w:rsidP="00BC71C6">
      <w:pPr>
        <w:tabs>
          <w:tab w:val="left" w:pos="1500"/>
        </w:tabs>
        <w:spacing w:line="240" w:lineRule="auto"/>
        <w:ind w:left="-142"/>
        <w:jc w:val="center"/>
        <w:rPr>
          <w:rFonts w:asciiTheme="majorHAnsi" w:hAnsiTheme="majorHAnsi" w:cstheme="majorHAnsi"/>
          <w:sz w:val="22"/>
          <w:szCs w:val="22"/>
        </w:rPr>
      </w:pPr>
    </w:p>
    <w:p w14:paraId="1D3D5A8C" w14:textId="7E911F47" w:rsidR="00F53E2D" w:rsidRDefault="00F53E2D" w:rsidP="00BC71C6">
      <w:pPr>
        <w:tabs>
          <w:tab w:val="left" w:pos="1500"/>
        </w:tabs>
        <w:spacing w:line="240" w:lineRule="auto"/>
        <w:ind w:left="-142"/>
        <w:jc w:val="center"/>
        <w:rPr>
          <w:rFonts w:asciiTheme="majorHAnsi" w:hAnsiTheme="majorHAnsi" w:cstheme="majorHAnsi"/>
          <w:sz w:val="22"/>
          <w:szCs w:val="22"/>
        </w:rPr>
      </w:pPr>
    </w:p>
    <w:p w14:paraId="6AA900B0" w14:textId="2DB75AF1" w:rsidR="00A26E5E" w:rsidRDefault="00A26E5E" w:rsidP="00BC71C6">
      <w:pPr>
        <w:tabs>
          <w:tab w:val="left" w:pos="1500"/>
        </w:tabs>
        <w:spacing w:line="240" w:lineRule="auto"/>
        <w:ind w:left="-142"/>
        <w:jc w:val="center"/>
        <w:rPr>
          <w:rFonts w:asciiTheme="majorHAnsi" w:hAnsiTheme="majorHAnsi" w:cstheme="majorHAnsi"/>
          <w:sz w:val="22"/>
          <w:szCs w:val="22"/>
        </w:rPr>
      </w:pPr>
    </w:p>
    <w:p w14:paraId="50AAE0C8" w14:textId="1885AEA9" w:rsidR="00A26E5E" w:rsidRDefault="00A26E5E" w:rsidP="00BC71C6">
      <w:pPr>
        <w:tabs>
          <w:tab w:val="left" w:pos="1500"/>
        </w:tabs>
        <w:spacing w:line="240" w:lineRule="auto"/>
        <w:ind w:left="-142"/>
        <w:jc w:val="center"/>
        <w:rPr>
          <w:rFonts w:asciiTheme="majorHAnsi" w:hAnsiTheme="majorHAnsi" w:cstheme="majorHAnsi"/>
          <w:sz w:val="22"/>
          <w:szCs w:val="22"/>
        </w:rPr>
      </w:pPr>
    </w:p>
    <w:p w14:paraId="71D44A46" w14:textId="2CCA484C" w:rsidR="00A26E5E" w:rsidRDefault="00A26E5E" w:rsidP="00BC71C6">
      <w:pPr>
        <w:tabs>
          <w:tab w:val="left" w:pos="1500"/>
        </w:tabs>
        <w:spacing w:line="240" w:lineRule="auto"/>
        <w:ind w:left="-142"/>
        <w:jc w:val="center"/>
        <w:rPr>
          <w:rFonts w:asciiTheme="majorHAnsi" w:hAnsiTheme="majorHAnsi" w:cstheme="majorHAnsi"/>
          <w:sz w:val="22"/>
          <w:szCs w:val="22"/>
        </w:rPr>
      </w:pPr>
    </w:p>
    <w:p w14:paraId="4FB2812F" w14:textId="314919C4" w:rsidR="00A26E5E" w:rsidRDefault="00A26E5E" w:rsidP="00BC71C6">
      <w:pPr>
        <w:tabs>
          <w:tab w:val="left" w:pos="1500"/>
        </w:tabs>
        <w:spacing w:line="240" w:lineRule="auto"/>
        <w:ind w:left="-142"/>
        <w:jc w:val="center"/>
        <w:rPr>
          <w:rFonts w:asciiTheme="majorHAnsi" w:hAnsiTheme="majorHAnsi" w:cstheme="majorHAnsi"/>
          <w:sz w:val="22"/>
          <w:szCs w:val="22"/>
        </w:rPr>
      </w:pPr>
    </w:p>
    <w:p w14:paraId="3BDCC605" w14:textId="31BD5AE1" w:rsidR="00A26E5E" w:rsidRDefault="00A26E5E" w:rsidP="00BC71C6">
      <w:pPr>
        <w:tabs>
          <w:tab w:val="left" w:pos="1500"/>
        </w:tabs>
        <w:spacing w:line="240" w:lineRule="auto"/>
        <w:ind w:left="-142"/>
        <w:jc w:val="center"/>
        <w:rPr>
          <w:rFonts w:asciiTheme="majorHAnsi" w:hAnsiTheme="majorHAnsi" w:cstheme="majorHAnsi"/>
          <w:sz w:val="22"/>
          <w:szCs w:val="22"/>
        </w:rPr>
      </w:pPr>
    </w:p>
    <w:p w14:paraId="48542FF2" w14:textId="5C0329E6" w:rsidR="00C171CC" w:rsidRDefault="00C171CC" w:rsidP="00BC71C6">
      <w:pPr>
        <w:tabs>
          <w:tab w:val="left" w:pos="1500"/>
        </w:tabs>
        <w:spacing w:line="240" w:lineRule="auto"/>
        <w:ind w:left="-142"/>
        <w:jc w:val="center"/>
        <w:rPr>
          <w:rFonts w:asciiTheme="majorHAnsi" w:hAnsiTheme="majorHAnsi" w:cstheme="majorHAnsi"/>
          <w:sz w:val="22"/>
          <w:szCs w:val="22"/>
        </w:rPr>
      </w:pPr>
    </w:p>
    <w:p w14:paraId="1C16376D" w14:textId="71CBA324" w:rsidR="00480DAE" w:rsidRDefault="00F34E78" w:rsidP="00BC71C6">
      <w:pPr>
        <w:tabs>
          <w:tab w:val="left" w:pos="1500"/>
        </w:tabs>
        <w:spacing w:line="240" w:lineRule="auto"/>
        <w:ind w:left="-142"/>
        <w:jc w:val="center"/>
        <w:rPr>
          <w:rFonts w:asciiTheme="majorHAnsi" w:hAnsiTheme="majorHAnsi" w:cstheme="majorHAnsi"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2C3E8CEC" wp14:editId="25822BF3">
            <wp:extent cx="2527714" cy="1774470"/>
            <wp:effectExtent l="19050" t="19050" r="25400" b="165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714" cy="1774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B7588D" w14:textId="31ABB6E4" w:rsidR="00FF7647" w:rsidRDefault="00FF7647" w:rsidP="00E009ED">
      <w:pPr>
        <w:tabs>
          <w:tab w:val="left" w:pos="1500"/>
        </w:tabs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05353F33" w14:textId="1674A292" w:rsidR="00FF7647" w:rsidRDefault="00FF7647" w:rsidP="00BC71C6">
      <w:pPr>
        <w:tabs>
          <w:tab w:val="left" w:pos="1500"/>
        </w:tabs>
        <w:spacing w:line="240" w:lineRule="auto"/>
        <w:ind w:left="-142"/>
        <w:jc w:val="center"/>
        <w:rPr>
          <w:rFonts w:asciiTheme="majorHAnsi" w:hAnsiTheme="majorHAnsi" w:cstheme="majorHAnsi"/>
          <w:sz w:val="22"/>
          <w:szCs w:val="22"/>
        </w:rPr>
      </w:pPr>
      <w:r w:rsidRPr="00A26E5E">
        <w:rPr>
          <w:rFonts w:asciiTheme="majorHAnsi" w:hAnsiTheme="majorHAnsi" w:cstheme="majorHAnsi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867BAD" wp14:editId="08B13453">
                <wp:simplePos x="0" y="0"/>
                <wp:positionH relativeFrom="margin">
                  <wp:posOffset>1106805</wp:posOffset>
                </wp:positionH>
                <wp:positionV relativeFrom="paragraph">
                  <wp:posOffset>118745</wp:posOffset>
                </wp:positionV>
                <wp:extent cx="3284220" cy="445770"/>
                <wp:effectExtent l="0" t="0" r="11430" b="11430"/>
                <wp:wrapSquare wrapText="bothSides"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220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3B6B5" w14:textId="564E0F99" w:rsidR="00A26E5E" w:rsidRPr="00BC71C6" w:rsidRDefault="00A26E5E" w:rsidP="00A26E5E">
                            <w:pPr>
                              <w:tabs>
                                <w:tab w:val="left" w:pos="1500"/>
                              </w:tabs>
                              <w:spacing w:line="240" w:lineRule="auto"/>
                              <w:ind w:left="-142"/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BC71C6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Se observa el tipo de sistema operativo por el cual </w:t>
                            </w:r>
                            <w:r w:rsidR="000B0355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no </w:t>
                            </w:r>
                            <w:r w:rsidRPr="00BC71C6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se realizaron Inicios de Sesión.</w:t>
                            </w:r>
                          </w:p>
                          <w:p w14:paraId="5B4323A9" w14:textId="77777777" w:rsidR="00A26E5E" w:rsidRDefault="00A26E5E" w:rsidP="00A26E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67BAD" id="_x0000_s1028" type="#_x0000_t202" style="position:absolute;left:0;text-align:left;margin-left:87.15pt;margin-top:9.35pt;width:258.6pt;height:35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" strokecolor="#5b9bd5 [3204]">
                <v:textbox>
                  <w:txbxContent>
                    <w:p w14:paraId="4613B6B5" w14:textId="564E0F99" w:rsidR="00A26E5E" w:rsidRPr="00BC71C6" w:rsidRDefault="00A26E5E" w:rsidP="00A26E5E">
                      <w:pPr>
                        <w:tabs>
                          <w:tab w:val="left" w:pos="1500"/>
                        </w:tabs>
                        <w:spacing w:line="240" w:lineRule="auto"/>
                        <w:ind w:left="-142"/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BC71C6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Se observa el tipo de sistema operativo por el cual </w:t>
                      </w:r>
                      <w:r w:rsidR="000B0355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no </w:t>
                      </w:r>
                      <w:r w:rsidRPr="00BC71C6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se realizaron Inicios de Sesión.</w:t>
                      </w:r>
                    </w:p>
                    <w:p w14:paraId="5B4323A9" w14:textId="77777777" w:rsidR="00A26E5E" w:rsidRDefault="00A26E5E" w:rsidP="00A26E5E"/>
                  </w:txbxContent>
                </v:textbox>
                <w10:wrap type="square" anchorx="margin"/>
              </v:shape>
            </w:pict>
          </mc:Fallback>
        </mc:AlternateContent>
      </w:r>
    </w:p>
    <w:p w14:paraId="0F0F25E5" w14:textId="77777777" w:rsidR="00FF7647" w:rsidRDefault="00FF7647" w:rsidP="00BC71C6">
      <w:pPr>
        <w:tabs>
          <w:tab w:val="left" w:pos="1500"/>
        </w:tabs>
        <w:spacing w:line="240" w:lineRule="auto"/>
        <w:ind w:left="-142"/>
        <w:jc w:val="center"/>
        <w:rPr>
          <w:rFonts w:asciiTheme="majorHAnsi" w:hAnsiTheme="majorHAnsi" w:cstheme="majorHAnsi"/>
          <w:sz w:val="22"/>
          <w:szCs w:val="22"/>
        </w:rPr>
      </w:pPr>
    </w:p>
    <w:p w14:paraId="0DA088FB" w14:textId="68D38A7C" w:rsidR="00FF7647" w:rsidRDefault="00FF7647" w:rsidP="00BC71C6">
      <w:pPr>
        <w:tabs>
          <w:tab w:val="left" w:pos="1500"/>
        </w:tabs>
        <w:spacing w:line="240" w:lineRule="auto"/>
        <w:ind w:left="-142"/>
        <w:jc w:val="center"/>
        <w:rPr>
          <w:rFonts w:asciiTheme="majorHAnsi" w:hAnsiTheme="majorHAnsi" w:cstheme="majorHAnsi"/>
          <w:sz w:val="22"/>
          <w:szCs w:val="22"/>
        </w:rPr>
      </w:pPr>
    </w:p>
    <w:p w14:paraId="426C49FC" w14:textId="339C6351" w:rsidR="00FF7647" w:rsidRDefault="00FF7647" w:rsidP="00BC71C6">
      <w:pPr>
        <w:tabs>
          <w:tab w:val="left" w:pos="1500"/>
        </w:tabs>
        <w:spacing w:line="240" w:lineRule="auto"/>
        <w:ind w:left="-142"/>
        <w:jc w:val="center"/>
        <w:rPr>
          <w:rFonts w:asciiTheme="majorHAnsi" w:hAnsiTheme="majorHAnsi" w:cstheme="majorHAnsi"/>
          <w:sz w:val="22"/>
          <w:szCs w:val="22"/>
        </w:rPr>
      </w:pPr>
    </w:p>
    <w:p w14:paraId="61DDC622" w14:textId="77777777" w:rsidR="00FF7647" w:rsidRDefault="00FF7647" w:rsidP="00BC71C6">
      <w:pPr>
        <w:tabs>
          <w:tab w:val="left" w:pos="1500"/>
        </w:tabs>
        <w:spacing w:line="240" w:lineRule="auto"/>
        <w:ind w:left="-142"/>
        <w:jc w:val="center"/>
        <w:rPr>
          <w:rFonts w:asciiTheme="majorHAnsi" w:hAnsiTheme="majorHAnsi" w:cstheme="majorHAnsi"/>
          <w:sz w:val="22"/>
          <w:szCs w:val="22"/>
        </w:rPr>
      </w:pPr>
    </w:p>
    <w:p w14:paraId="080505FF" w14:textId="67A7CF31" w:rsidR="00012C11" w:rsidRDefault="00012C11" w:rsidP="00F620A8">
      <w:pPr>
        <w:rPr>
          <w:rFonts w:asciiTheme="majorHAnsi" w:hAnsiTheme="majorHAnsi" w:cstheme="majorHAnsi"/>
          <w:b/>
          <w:color w:val="5B9BD5" w:themeColor="accent1"/>
          <w:sz w:val="22"/>
          <w:szCs w:val="22"/>
        </w:rPr>
      </w:pPr>
    </w:p>
    <w:p w14:paraId="58CD1305" w14:textId="77777777" w:rsidR="00E752D4" w:rsidRPr="00F620A8" w:rsidRDefault="00E752D4" w:rsidP="00F620A8">
      <w:pPr>
        <w:rPr>
          <w:rFonts w:asciiTheme="majorHAnsi" w:hAnsiTheme="majorHAnsi" w:cstheme="majorHAnsi"/>
          <w:b/>
          <w:color w:val="5B9BD5" w:themeColor="accent1"/>
          <w:sz w:val="22"/>
          <w:szCs w:val="22"/>
        </w:rPr>
      </w:pPr>
    </w:p>
    <w:p w14:paraId="1F4FBA99" w14:textId="51437636" w:rsidR="00AE15D9" w:rsidRDefault="00AE15D9" w:rsidP="00AE15D9">
      <w:pPr>
        <w:numPr>
          <w:ilvl w:val="0"/>
          <w:numId w:val="3"/>
        </w:numPr>
        <w:spacing w:line="240" w:lineRule="auto"/>
        <w:ind w:left="-142" w:firstLine="0"/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lastRenderedPageBreak/>
        <w:t>CONCLUSIONES</w:t>
      </w:r>
    </w:p>
    <w:p w14:paraId="241AE57D" w14:textId="36E2A728" w:rsidR="00AE15D9" w:rsidRDefault="00AE15D9" w:rsidP="00AE15D9">
      <w:pPr>
        <w:spacing w:line="240" w:lineRule="auto"/>
        <w:ind w:left="-142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00DD1FD8" w14:textId="0D0F455D" w:rsidR="00231179" w:rsidRDefault="00231179" w:rsidP="00AE15D9">
      <w:pPr>
        <w:pStyle w:val="Prrafodelista"/>
        <w:numPr>
          <w:ilvl w:val="0"/>
          <w:numId w:val="32"/>
        </w:numPr>
        <w:jc w:val="both"/>
        <w:rPr>
          <w:rFonts w:asciiTheme="majorHAnsi" w:hAnsiTheme="majorHAnsi" w:cstheme="majorHAnsi"/>
          <w:bCs/>
          <w:sz w:val="22"/>
          <w:szCs w:val="22"/>
        </w:rPr>
      </w:pPr>
      <w:r w:rsidRPr="00231179">
        <w:rPr>
          <w:rFonts w:asciiTheme="majorHAnsi" w:hAnsiTheme="majorHAnsi" w:cstheme="majorHAnsi"/>
          <w:bCs/>
          <w:sz w:val="22"/>
          <w:szCs w:val="22"/>
        </w:rPr>
        <w:t xml:space="preserve">El uso de recursos de las plataformas </w:t>
      </w:r>
      <w:proofErr w:type="spellStart"/>
      <w:r w:rsidRPr="00231179">
        <w:rPr>
          <w:rFonts w:asciiTheme="majorHAnsi" w:hAnsiTheme="majorHAnsi" w:cstheme="majorHAnsi"/>
          <w:bCs/>
          <w:sz w:val="22"/>
          <w:szCs w:val="22"/>
        </w:rPr>
        <w:t>Gigamon</w:t>
      </w:r>
      <w:proofErr w:type="spellEnd"/>
      <w:r w:rsidRPr="00231179">
        <w:rPr>
          <w:rFonts w:asciiTheme="majorHAnsi" w:hAnsiTheme="majorHAnsi" w:cstheme="majorHAnsi"/>
          <w:bCs/>
          <w:sz w:val="22"/>
          <w:szCs w:val="22"/>
        </w:rPr>
        <w:t xml:space="preserve"> fue estable durante el mes.</w:t>
      </w:r>
    </w:p>
    <w:p w14:paraId="1DE4BB75" w14:textId="199E5DDC" w:rsidR="00C2249E" w:rsidRPr="00C2249E" w:rsidRDefault="00C2249E" w:rsidP="00C2249E">
      <w:pPr>
        <w:pStyle w:val="Prrafodelista"/>
        <w:numPr>
          <w:ilvl w:val="0"/>
          <w:numId w:val="32"/>
        </w:numPr>
        <w:jc w:val="both"/>
        <w:rPr>
          <w:rFonts w:asciiTheme="majorHAnsi" w:hAnsiTheme="majorHAnsi" w:cstheme="majorHAnsi"/>
          <w:bCs/>
          <w:sz w:val="22"/>
          <w:szCs w:val="22"/>
        </w:rPr>
      </w:pPr>
      <w:r w:rsidRPr="00231179">
        <w:rPr>
          <w:rFonts w:asciiTheme="majorHAnsi" w:hAnsiTheme="majorHAnsi" w:cstheme="majorHAnsi"/>
          <w:bCs/>
          <w:sz w:val="22"/>
          <w:szCs w:val="22"/>
        </w:rPr>
        <w:t xml:space="preserve">El uso de recursos de las plataformas </w:t>
      </w:r>
      <w:r>
        <w:rPr>
          <w:rFonts w:asciiTheme="majorHAnsi" w:hAnsiTheme="majorHAnsi" w:cstheme="majorHAnsi"/>
          <w:bCs/>
          <w:sz w:val="22"/>
          <w:szCs w:val="22"/>
        </w:rPr>
        <w:t>Fortinet</w:t>
      </w:r>
      <w:r w:rsidRPr="00231179">
        <w:rPr>
          <w:rFonts w:asciiTheme="majorHAnsi" w:hAnsiTheme="majorHAnsi" w:cstheme="majorHAnsi"/>
          <w:bCs/>
          <w:sz w:val="22"/>
          <w:szCs w:val="22"/>
        </w:rPr>
        <w:t xml:space="preserve"> fue estable durante el mes.</w:t>
      </w:r>
    </w:p>
    <w:p w14:paraId="49A85A93" w14:textId="77777777" w:rsidR="00E752D4" w:rsidRDefault="00E808AA" w:rsidP="00E752D4">
      <w:pPr>
        <w:pStyle w:val="Prrafodelista"/>
        <w:numPr>
          <w:ilvl w:val="0"/>
          <w:numId w:val="32"/>
        </w:numPr>
        <w:jc w:val="both"/>
        <w:rPr>
          <w:rFonts w:asciiTheme="majorHAnsi" w:hAnsiTheme="majorHAnsi" w:cstheme="majorHAnsi"/>
          <w:bCs/>
          <w:sz w:val="22"/>
          <w:szCs w:val="22"/>
        </w:rPr>
      </w:pPr>
      <w:r w:rsidRPr="00231179">
        <w:rPr>
          <w:rFonts w:asciiTheme="majorHAnsi" w:hAnsiTheme="majorHAnsi" w:cstheme="majorHAnsi"/>
          <w:bCs/>
          <w:sz w:val="22"/>
          <w:szCs w:val="22"/>
        </w:rPr>
        <w:t>El uso de recursos de las plataformas Filtro Web</w:t>
      </w:r>
      <w:r>
        <w:rPr>
          <w:rFonts w:asciiTheme="majorHAnsi" w:hAnsiTheme="majorHAnsi" w:cstheme="majorHAnsi"/>
          <w:bCs/>
          <w:sz w:val="22"/>
          <w:szCs w:val="22"/>
        </w:rPr>
        <w:t>-McAfee</w:t>
      </w:r>
      <w:r w:rsidRPr="00231179">
        <w:rPr>
          <w:rFonts w:asciiTheme="majorHAnsi" w:hAnsiTheme="majorHAnsi" w:cstheme="majorHAnsi"/>
          <w:bCs/>
          <w:sz w:val="22"/>
          <w:szCs w:val="22"/>
        </w:rPr>
        <w:t xml:space="preserve"> fue estable durante el mes</w:t>
      </w:r>
      <w:r w:rsidR="00E752D4">
        <w:rPr>
          <w:rFonts w:asciiTheme="majorHAnsi" w:hAnsiTheme="majorHAnsi" w:cstheme="majorHAnsi"/>
          <w:bCs/>
          <w:sz w:val="22"/>
          <w:szCs w:val="22"/>
        </w:rPr>
        <w:t>.</w:t>
      </w:r>
    </w:p>
    <w:p w14:paraId="46AF5390" w14:textId="23560C96" w:rsidR="00E752D4" w:rsidRPr="00BA1F46" w:rsidRDefault="00E752D4" w:rsidP="00BA1F46">
      <w:pPr>
        <w:pStyle w:val="Prrafodelista"/>
        <w:numPr>
          <w:ilvl w:val="0"/>
          <w:numId w:val="32"/>
        </w:numPr>
        <w:jc w:val="both"/>
        <w:rPr>
          <w:rFonts w:asciiTheme="majorHAnsi" w:hAnsiTheme="majorHAnsi" w:cstheme="majorHAnsi"/>
          <w:bCs/>
          <w:sz w:val="22"/>
          <w:szCs w:val="22"/>
        </w:rPr>
      </w:pPr>
      <w:r w:rsidRPr="00E752D4">
        <w:rPr>
          <w:rFonts w:asciiTheme="majorHAnsi" w:hAnsiTheme="majorHAnsi" w:cstheme="majorHAnsi"/>
          <w:bCs/>
          <w:sz w:val="22"/>
          <w:szCs w:val="22"/>
        </w:rPr>
        <w:t xml:space="preserve">Se presentaron alertas en el NSM. Se reportaron bajo </w:t>
      </w:r>
      <w:r w:rsidRPr="005C03E0">
        <w:rPr>
          <w:rFonts w:asciiTheme="majorHAnsi" w:hAnsiTheme="majorHAnsi" w:cstheme="majorHAnsi"/>
          <w:b/>
          <w:sz w:val="22"/>
          <w:szCs w:val="22"/>
        </w:rPr>
        <w:t xml:space="preserve">INC </w:t>
      </w:r>
      <w:r w:rsidR="00D77B97" w:rsidRPr="00D77B97">
        <w:rPr>
          <w:rFonts w:asciiTheme="majorHAnsi" w:hAnsiTheme="majorHAnsi" w:cstheme="majorHAnsi"/>
          <w:b/>
          <w:sz w:val="22"/>
          <w:szCs w:val="22"/>
        </w:rPr>
        <w:t>217644</w:t>
      </w:r>
      <w:r w:rsidRPr="005C03E0">
        <w:rPr>
          <w:rFonts w:asciiTheme="majorHAnsi" w:hAnsiTheme="majorHAnsi" w:cstheme="majorHAnsi"/>
          <w:b/>
          <w:sz w:val="22"/>
          <w:szCs w:val="22"/>
        </w:rPr>
        <w:t>.</w:t>
      </w:r>
    </w:p>
    <w:p w14:paraId="16CD871D" w14:textId="0F4F63B5" w:rsidR="00691E4E" w:rsidRPr="00003D03" w:rsidRDefault="00691E4E" w:rsidP="00652654">
      <w:pPr>
        <w:pStyle w:val="Prrafodelista"/>
        <w:ind w:left="735"/>
        <w:jc w:val="both"/>
        <w:rPr>
          <w:rFonts w:asciiTheme="majorHAnsi" w:hAnsiTheme="majorHAnsi" w:cstheme="majorHAnsi"/>
          <w:bCs/>
          <w:sz w:val="22"/>
          <w:szCs w:val="22"/>
        </w:rPr>
      </w:pPr>
    </w:p>
    <w:tbl>
      <w:tblPr>
        <w:tblpPr w:leftFromText="141" w:rightFromText="141" w:vertAnchor="text" w:horzAnchor="margin" w:tblpY="9960"/>
        <w:tblW w:w="81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2"/>
        <w:gridCol w:w="1898"/>
        <w:gridCol w:w="2402"/>
        <w:gridCol w:w="1202"/>
        <w:gridCol w:w="1768"/>
      </w:tblGrid>
      <w:tr w:rsidR="009B0679" w14:paraId="00F3958E" w14:textId="77777777" w:rsidTr="009B0679">
        <w:trPr>
          <w:trHeight w:val="315"/>
        </w:trPr>
        <w:tc>
          <w:tcPr>
            <w:tcW w:w="819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  <w:vAlign w:val="center"/>
            <w:hideMark/>
          </w:tcPr>
          <w:p w14:paraId="0B81785F" w14:textId="77777777" w:rsidR="009B0679" w:rsidRDefault="009B0679" w:rsidP="009B0679">
            <w:pPr>
              <w:suppressAutoHyphens w:val="0"/>
              <w:spacing w:line="240" w:lineRule="auto"/>
              <w:ind w:left="-142"/>
              <w:jc w:val="center"/>
              <w:rPr>
                <w:rFonts w:ascii="Calibri" w:hAnsi="Calibri" w:cs="Arial"/>
                <w:b/>
                <w:bCs/>
                <w:color w:val="FFFFFF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 w:val="22"/>
                <w:szCs w:val="22"/>
                <w:lang w:val="es-PE" w:eastAsia="en-US"/>
              </w:rPr>
              <w:t>CONTROL DE CAMBIOS</w:t>
            </w:r>
          </w:p>
        </w:tc>
      </w:tr>
      <w:tr w:rsidR="009B0679" w14:paraId="5B9B07FA" w14:textId="77777777" w:rsidTr="009B0679">
        <w:trPr>
          <w:trHeight w:val="315"/>
        </w:trPr>
        <w:tc>
          <w:tcPr>
            <w:tcW w:w="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1BBD0F2D" w14:textId="77777777" w:rsidR="009B0679" w:rsidRDefault="009B0679" w:rsidP="009B0679">
            <w:pPr>
              <w:suppressAutoHyphens w:val="0"/>
              <w:spacing w:line="240" w:lineRule="auto"/>
              <w:ind w:left="-142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Revisión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3EFBF9BB" w14:textId="77777777" w:rsidR="009B0679" w:rsidRDefault="009B0679" w:rsidP="009B0679">
            <w:pPr>
              <w:suppressAutoHyphens w:val="0"/>
              <w:spacing w:line="240" w:lineRule="auto"/>
              <w:ind w:left="-142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Hecha por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63A84BBE" w14:textId="77777777" w:rsidR="009B0679" w:rsidRDefault="009B0679" w:rsidP="009B0679">
            <w:pPr>
              <w:suppressAutoHyphens w:val="0"/>
              <w:spacing w:line="240" w:lineRule="auto"/>
              <w:ind w:left="-142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Aprobada por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4A6EA139" w14:textId="77777777" w:rsidR="009B0679" w:rsidRDefault="009B0679" w:rsidP="009B0679">
            <w:pPr>
              <w:suppressAutoHyphens w:val="0"/>
              <w:spacing w:line="240" w:lineRule="auto"/>
              <w:ind w:left="-142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Fecha</w:t>
            </w:r>
          </w:p>
        </w:tc>
        <w:tc>
          <w:tcPr>
            <w:tcW w:w="17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112BE273" w14:textId="77777777" w:rsidR="009B0679" w:rsidRDefault="009B0679" w:rsidP="009B0679">
            <w:pPr>
              <w:suppressAutoHyphens w:val="0"/>
              <w:spacing w:line="240" w:lineRule="auto"/>
              <w:ind w:left="-142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Motivo</w:t>
            </w:r>
          </w:p>
        </w:tc>
      </w:tr>
      <w:tr w:rsidR="009B0679" w14:paraId="03DFFCF9" w14:textId="77777777" w:rsidTr="00EC2D6B">
        <w:trPr>
          <w:trHeight w:val="315"/>
        </w:trPr>
        <w:tc>
          <w:tcPr>
            <w:tcW w:w="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8DF67B" w14:textId="77777777" w:rsidR="009B0679" w:rsidRDefault="009B0679" w:rsidP="009B0679">
            <w:pPr>
              <w:suppressAutoHyphens w:val="0"/>
              <w:spacing w:line="240" w:lineRule="auto"/>
              <w:ind w:left="-142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color w:val="FFFFFF"/>
                <w:sz w:val="22"/>
                <w:szCs w:val="22"/>
                <w:lang w:val="es-PE" w:eastAsia="en-US"/>
              </w:rPr>
              <w:t>a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  <w:t>00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35C5C5" w14:textId="49599F57" w:rsidR="009B0679" w:rsidRDefault="00EC2D6B" w:rsidP="009B0679">
            <w:pPr>
              <w:suppressAutoHyphens w:val="0"/>
              <w:spacing w:line="240" w:lineRule="auto"/>
              <w:ind w:left="-142"/>
              <w:jc w:val="center"/>
              <w:rPr>
                <w:rFonts w:ascii="Calibri" w:hAnsi="Calibri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sz w:val="22"/>
                <w:szCs w:val="22"/>
                <w:lang w:val="es-PE" w:eastAsia="es-PE"/>
              </w:rPr>
              <w:t>${autor}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F0DE6C" w14:textId="77777777" w:rsidR="009B0679" w:rsidRDefault="009B0679" w:rsidP="009B0679">
            <w:pPr>
              <w:suppressAutoHyphens w:val="0"/>
              <w:spacing w:line="240" w:lineRule="auto"/>
              <w:ind w:left="-142"/>
              <w:jc w:val="center"/>
              <w:rPr>
                <w:rFonts w:ascii="Calibri" w:hAnsi="Calibri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sz w:val="22"/>
                <w:szCs w:val="22"/>
                <w:lang w:val="es-PE" w:eastAsia="es-PE"/>
              </w:rPr>
              <w:t>Supervisor de CyberSOC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91B67E" w14:textId="1C393D22" w:rsidR="009B0679" w:rsidRDefault="00EC2D6B" w:rsidP="009B0679">
            <w:pPr>
              <w:suppressAutoHyphens w:val="0"/>
              <w:spacing w:line="240" w:lineRule="auto"/>
              <w:ind w:left="-142"/>
              <w:jc w:val="center"/>
              <w:rPr>
                <w:rFonts w:ascii="Calibri" w:hAnsi="Calibri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sz w:val="22"/>
                <w:szCs w:val="22"/>
                <w:lang w:val="es-PE" w:eastAsia="es-PE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  <w:lang w:val="es-PE" w:eastAsia="es-PE"/>
              </w:rPr>
              <w:instrText xml:space="preserve"> TIME \@ "d/MM/yyyy" </w:instrText>
            </w:r>
            <w:r>
              <w:rPr>
                <w:rFonts w:ascii="Calibri" w:hAnsi="Calibri"/>
                <w:sz w:val="22"/>
                <w:szCs w:val="22"/>
                <w:lang w:val="es-PE" w:eastAsia="es-PE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  <w:lang w:val="es-PE" w:eastAsia="es-PE"/>
              </w:rPr>
              <w:t>3/03/2022</w:t>
            </w:r>
            <w:r>
              <w:rPr>
                <w:rFonts w:ascii="Calibri" w:hAnsi="Calibri"/>
                <w:sz w:val="22"/>
                <w:szCs w:val="22"/>
                <w:lang w:val="es-PE" w:eastAsia="es-PE"/>
              </w:rPr>
              <w:fldChar w:fldCharType="end"/>
            </w:r>
          </w:p>
        </w:tc>
        <w:tc>
          <w:tcPr>
            <w:tcW w:w="17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312D0C6" w14:textId="77777777" w:rsidR="009B0679" w:rsidRDefault="009B0679" w:rsidP="009B0679">
            <w:pPr>
              <w:suppressAutoHyphens w:val="0"/>
              <w:spacing w:line="240" w:lineRule="auto"/>
              <w:ind w:left="-142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  <w:t>Versión Inicial</w:t>
            </w:r>
          </w:p>
        </w:tc>
      </w:tr>
    </w:tbl>
    <w:p w14:paraId="43DD151E" w14:textId="6EE5D20D" w:rsidR="008A4C96" w:rsidRPr="00324BB3" w:rsidRDefault="008A4C96" w:rsidP="00BA1F46">
      <w:pPr>
        <w:suppressAutoHyphens w:val="0"/>
        <w:spacing w:line="240" w:lineRule="auto"/>
        <w:rPr>
          <w:rFonts w:ascii="Calibri" w:hAnsi="Calibri" w:cs="Arial"/>
          <w:sz w:val="22"/>
          <w:szCs w:val="22"/>
        </w:rPr>
      </w:pPr>
    </w:p>
    <w:sectPr w:rsidR="008A4C96" w:rsidRPr="00324BB3" w:rsidSect="00EC2D6B">
      <w:pgSz w:w="11906" w:h="16838"/>
      <w:pgMar w:top="1417" w:right="1701" w:bottom="1276" w:left="1701" w:header="142" w:footer="3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6DB0A" w14:textId="77777777" w:rsidR="00F91908" w:rsidRDefault="00F91908">
      <w:pPr>
        <w:spacing w:line="240" w:lineRule="auto"/>
      </w:pPr>
      <w:r>
        <w:separator/>
      </w:r>
    </w:p>
  </w:endnote>
  <w:endnote w:type="continuationSeparator" w:id="0">
    <w:p w14:paraId="35C6652F" w14:textId="77777777" w:rsidR="00F91908" w:rsidRDefault="00F919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 U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DejaVu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3E87" w14:textId="3D7A06FA" w:rsidR="00B64EA1" w:rsidRPr="005C3982" w:rsidRDefault="00563D05" w:rsidP="00B64EA1">
    <w:pPr>
      <w:pStyle w:val="Piedepgina"/>
      <w:spacing w:line="240" w:lineRule="auto"/>
      <w:jc w:val="center"/>
      <w:rPr>
        <w:rFonts w:ascii="Arial" w:eastAsia="Batang" w:hAnsi="Arial" w:cs="Arial"/>
        <w:b/>
        <w:bCs/>
        <w:color w:val="FF0000"/>
        <w:sz w:val="20"/>
        <w:szCs w:val="20"/>
        <w:lang w:val="en-US"/>
      </w:rPr>
    </w:pPr>
    <w:r>
      <w:rPr>
        <w:rFonts w:ascii="Arial" w:hAnsi="Arial" w:cs="Arial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39FF2E6D" wp14:editId="0DA4DA47">
              <wp:simplePos x="0" y="0"/>
              <wp:positionH relativeFrom="column">
                <wp:posOffset>-114300</wp:posOffset>
              </wp:positionH>
              <wp:positionV relativeFrom="paragraph">
                <wp:posOffset>8255</wp:posOffset>
              </wp:positionV>
              <wp:extent cx="5562600" cy="0"/>
              <wp:effectExtent l="13335" t="13970" r="15240" b="14605"/>
              <wp:wrapNone/>
              <wp:docPr id="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6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1D8C9" id="Line 13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65pt" to="429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" strokeweight=".71mm">
              <v:stroke joinstyle="miter"/>
            </v:line>
          </w:pict>
        </mc:Fallback>
      </mc:AlternateContent>
    </w:r>
    <w:proofErr w:type="spellStart"/>
    <w:r w:rsidR="00B64EA1" w:rsidRPr="005C3982">
      <w:rPr>
        <w:rFonts w:ascii="Arial" w:hAnsi="Arial" w:cs="Arial"/>
        <w:b/>
        <w:bCs/>
        <w:lang w:val="en-US"/>
      </w:rPr>
      <w:t>Secur</w:t>
    </w:r>
    <w:r w:rsidR="004637BD">
      <w:rPr>
        <w:rFonts w:ascii="Arial" w:hAnsi="Arial" w:cs="Arial"/>
        <w:b/>
        <w:bCs/>
        <w:lang w:val="en-US"/>
      </w:rPr>
      <w:t>s</w:t>
    </w:r>
    <w:r w:rsidR="00B64EA1" w:rsidRPr="005C3982">
      <w:rPr>
        <w:rFonts w:ascii="Arial" w:hAnsi="Arial" w:cs="Arial"/>
        <w:b/>
        <w:bCs/>
        <w:lang w:val="en-US"/>
      </w:rPr>
      <w:t>oft</w:t>
    </w:r>
    <w:proofErr w:type="spellEnd"/>
    <w:r w:rsidR="004637BD">
      <w:rPr>
        <w:rFonts w:ascii="Arial" w:hAnsi="Arial" w:cs="Arial"/>
        <w:b/>
        <w:bCs/>
        <w:lang w:val="en-US"/>
      </w:rPr>
      <w:t xml:space="preserve"> Corporation</w:t>
    </w:r>
    <w:r w:rsidR="00B64EA1" w:rsidRPr="005C3982">
      <w:rPr>
        <w:rFonts w:ascii="Arial" w:hAnsi="Arial" w:cs="Arial"/>
        <w:b/>
        <w:bCs/>
        <w:lang w:val="en-US"/>
      </w:rPr>
      <w:t xml:space="preserve"> S.A.C.</w:t>
    </w:r>
  </w:p>
  <w:p w14:paraId="26C86D1A" w14:textId="77777777" w:rsidR="00B64EA1" w:rsidRPr="00B64EA1" w:rsidRDefault="00B64EA1" w:rsidP="00B64EA1">
    <w:pPr>
      <w:pStyle w:val="Piedepgina"/>
      <w:spacing w:line="240" w:lineRule="auto"/>
      <w:jc w:val="center"/>
      <w:rPr>
        <w:rFonts w:ascii="Arial" w:eastAsia="Batang" w:hAnsi="Arial" w:cs="Arial"/>
        <w:b/>
        <w:bCs/>
        <w:color w:val="FF0000"/>
        <w:sz w:val="20"/>
        <w:szCs w:val="20"/>
      </w:rPr>
    </w:pPr>
    <w:r w:rsidRPr="005C3982">
      <w:rPr>
        <w:rFonts w:ascii="Arial" w:eastAsia="Batang" w:hAnsi="Arial" w:cs="Arial"/>
        <w:b/>
        <w:bCs/>
        <w:color w:val="FF0000"/>
        <w:sz w:val="20"/>
        <w:szCs w:val="20"/>
      </w:rPr>
      <w:t>CONFIDENC</w:t>
    </w:r>
    <w:r>
      <w:rPr>
        <w:rFonts w:ascii="Arial" w:eastAsia="Batang" w:hAnsi="Arial" w:cs="Arial"/>
        <w:b/>
        <w:bCs/>
        <w:color w:val="FF0000"/>
        <w:sz w:val="20"/>
        <w:szCs w:val="20"/>
      </w:rPr>
      <w:t>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C50C1" w14:textId="77777777" w:rsidR="00F91908" w:rsidRDefault="00F91908">
      <w:pPr>
        <w:spacing w:line="240" w:lineRule="auto"/>
      </w:pPr>
      <w:r>
        <w:separator/>
      </w:r>
    </w:p>
  </w:footnote>
  <w:footnote w:type="continuationSeparator" w:id="0">
    <w:p w14:paraId="1387F3E3" w14:textId="77777777" w:rsidR="00F91908" w:rsidRDefault="00F919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tblInd w:w="-49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802"/>
      <w:gridCol w:w="3969"/>
      <w:gridCol w:w="1275"/>
      <w:gridCol w:w="160"/>
      <w:gridCol w:w="1262"/>
    </w:tblGrid>
    <w:tr w:rsidR="00A6107C" w:rsidRPr="00614B6B" w14:paraId="70753F93" w14:textId="77777777" w:rsidTr="00A6107C">
      <w:trPr>
        <w:cantSplit/>
        <w:trHeight w:val="410"/>
      </w:trPr>
      <w:tc>
        <w:tcPr>
          <w:tcW w:w="2802" w:type="dxa"/>
          <w:vMerge w:val="restart"/>
          <w:vAlign w:val="center"/>
        </w:tcPr>
        <w:p w14:paraId="7D8CF6F8" w14:textId="27E46369" w:rsidR="00A6107C" w:rsidRPr="00614B6B" w:rsidRDefault="00EA69FC" w:rsidP="00A6107C">
          <w:pPr>
            <w:pStyle w:val="Encabezado"/>
            <w:spacing w:line="240" w:lineRule="auto"/>
            <w:jc w:val="center"/>
            <w:rPr>
              <w:rFonts w:ascii="Calibri" w:hAnsi="Calibri" w:cs="Calibri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7FC66BDD" wp14:editId="2D91E4D3">
                <wp:extent cx="923925" cy="556021"/>
                <wp:effectExtent l="0" t="0" r="0" b="0"/>
                <wp:docPr id="61" name="Imagen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812" cy="5655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vMerge w:val="restart"/>
          <w:tcBorders>
            <w:right w:val="single" w:sz="4" w:space="0" w:color="auto"/>
          </w:tcBorders>
          <w:vAlign w:val="center"/>
        </w:tcPr>
        <w:p w14:paraId="23EB93D6" w14:textId="77777777" w:rsidR="00A6107C" w:rsidRPr="00614B6B" w:rsidRDefault="00A6107C" w:rsidP="00A6107C">
          <w:pPr>
            <w:pStyle w:val="Encabezado"/>
            <w:spacing w:before="120" w:after="120" w:line="240" w:lineRule="auto"/>
            <w:jc w:val="center"/>
            <w:rPr>
              <w:rFonts w:ascii="Calibri" w:hAnsi="Calibri" w:cs="Calibri"/>
              <w:spacing w:val="24"/>
            </w:rPr>
          </w:pPr>
          <w:r>
            <w:rPr>
              <w:rFonts w:ascii="Calibri" w:hAnsi="Calibri" w:cs="Calibri"/>
              <w:spacing w:val="24"/>
            </w:rPr>
            <w:t>Formato</w:t>
          </w:r>
        </w:p>
      </w:tc>
      <w:tc>
        <w:tcPr>
          <w:tcW w:w="2697" w:type="dxa"/>
          <w:gridSpan w:val="3"/>
          <w:tcBorders>
            <w:left w:val="single" w:sz="4" w:space="0" w:color="auto"/>
          </w:tcBorders>
          <w:vAlign w:val="center"/>
        </w:tcPr>
        <w:p w14:paraId="1F934971" w14:textId="3BBAA4EC" w:rsidR="00A6107C" w:rsidRPr="00614B6B" w:rsidRDefault="00A6107C" w:rsidP="00A6107C">
          <w:pPr>
            <w:pStyle w:val="Encabezado"/>
            <w:spacing w:line="240" w:lineRule="auto"/>
            <w:jc w:val="center"/>
            <w:rPr>
              <w:rFonts w:ascii="Calibri" w:hAnsi="Calibri" w:cs="Calibri"/>
              <w:sz w:val="16"/>
              <w:szCs w:val="16"/>
            </w:rPr>
          </w:pPr>
          <w:r w:rsidRPr="00614B6B">
            <w:rPr>
              <w:rFonts w:ascii="Calibri" w:hAnsi="Calibri" w:cs="Calibri"/>
              <w:sz w:val="16"/>
              <w:szCs w:val="16"/>
            </w:rPr>
            <w:t xml:space="preserve">Documento </w:t>
          </w:r>
          <w:proofErr w:type="spellStart"/>
          <w:r w:rsidRPr="00614B6B">
            <w:rPr>
              <w:rFonts w:ascii="Calibri" w:hAnsi="Calibri" w:cs="Calibri"/>
              <w:sz w:val="16"/>
              <w:szCs w:val="16"/>
            </w:rPr>
            <w:t>Nº</w:t>
          </w:r>
          <w:proofErr w:type="spellEnd"/>
          <w:r w:rsidRPr="00614B6B">
            <w:rPr>
              <w:rFonts w:ascii="Calibri" w:hAnsi="Calibri" w:cs="Calibri"/>
              <w:sz w:val="16"/>
              <w:szCs w:val="16"/>
            </w:rPr>
            <w:t>:</w:t>
          </w:r>
          <w:r>
            <w:rPr>
              <w:rFonts w:ascii="Calibri" w:hAnsi="Calibri" w:cs="Calibri"/>
              <w:sz w:val="14"/>
              <w:szCs w:val="14"/>
            </w:rPr>
            <w:t xml:space="preserve"> </w:t>
          </w:r>
          <w:r w:rsidR="004637BD">
            <w:rPr>
              <w:rFonts w:ascii="Calibri" w:hAnsi="Calibri" w:cs="Calibri"/>
              <w:sz w:val="14"/>
              <w:szCs w:val="14"/>
            </w:rPr>
            <w:t>SOC</w:t>
          </w:r>
          <w:r>
            <w:rPr>
              <w:rFonts w:ascii="Calibri" w:hAnsi="Calibri" w:cs="Calibri"/>
              <w:sz w:val="14"/>
              <w:szCs w:val="14"/>
            </w:rPr>
            <w:t>-FOR-</w:t>
          </w:r>
          <w:r w:rsidR="00192B1B">
            <w:rPr>
              <w:rFonts w:ascii="Calibri" w:hAnsi="Calibri" w:cs="Calibri"/>
              <w:sz w:val="14"/>
              <w:szCs w:val="14"/>
            </w:rPr>
            <w:t>0</w:t>
          </w:r>
          <w:r>
            <w:rPr>
              <w:rFonts w:ascii="Calibri" w:hAnsi="Calibri" w:cs="Calibri"/>
              <w:sz w:val="14"/>
              <w:szCs w:val="14"/>
            </w:rPr>
            <w:t>4</w:t>
          </w:r>
        </w:p>
      </w:tc>
    </w:tr>
    <w:tr w:rsidR="00A6107C" w:rsidRPr="00614B6B" w14:paraId="502A5D61" w14:textId="77777777" w:rsidTr="00A6107C">
      <w:trPr>
        <w:cantSplit/>
        <w:trHeight w:val="471"/>
      </w:trPr>
      <w:tc>
        <w:tcPr>
          <w:tcW w:w="2802" w:type="dxa"/>
          <w:vMerge/>
          <w:vAlign w:val="center"/>
        </w:tcPr>
        <w:p w14:paraId="5D14EE33" w14:textId="77777777" w:rsidR="00A6107C" w:rsidRPr="00614B6B" w:rsidRDefault="00A6107C" w:rsidP="00A6107C">
          <w:pPr>
            <w:pStyle w:val="Encabezado"/>
            <w:spacing w:line="240" w:lineRule="auto"/>
            <w:jc w:val="center"/>
            <w:rPr>
              <w:rFonts w:ascii="Calibri" w:hAnsi="Calibri" w:cs="Calibri"/>
              <w:sz w:val="22"/>
            </w:rPr>
          </w:pPr>
        </w:p>
      </w:tc>
      <w:tc>
        <w:tcPr>
          <w:tcW w:w="3969" w:type="dxa"/>
          <w:vMerge/>
          <w:tcBorders>
            <w:right w:val="single" w:sz="4" w:space="0" w:color="auto"/>
          </w:tcBorders>
          <w:vAlign w:val="center"/>
        </w:tcPr>
        <w:p w14:paraId="070307DA" w14:textId="77777777" w:rsidR="00A6107C" w:rsidRPr="00614B6B" w:rsidRDefault="00A6107C" w:rsidP="00A6107C">
          <w:pPr>
            <w:pStyle w:val="Encabezado"/>
            <w:spacing w:line="240" w:lineRule="auto"/>
            <w:jc w:val="center"/>
            <w:rPr>
              <w:rFonts w:ascii="Calibri" w:hAnsi="Calibri" w:cs="Calibri"/>
            </w:rPr>
          </w:pPr>
        </w:p>
      </w:tc>
      <w:tc>
        <w:tcPr>
          <w:tcW w:w="1275" w:type="dxa"/>
          <w:tcBorders>
            <w:left w:val="single" w:sz="4" w:space="0" w:color="auto"/>
            <w:right w:val="nil"/>
          </w:tcBorders>
          <w:vAlign w:val="center"/>
        </w:tcPr>
        <w:p w14:paraId="1A50EA33" w14:textId="77777777" w:rsidR="00A6107C" w:rsidRPr="00614B6B" w:rsidRDefault="00A6107C" w:rsidP="00A6107C">
          <w:pPr>
            <w:pStyle w:val="Encabezado"/>
            <w:spacing w:line="240" w:lineRule="auto"/>
            <w:jc w:val="both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sz w:val="16"/>
              <w:szCs w:val="16"/>
            </w:rPr>
            <w:t>Versión:  00</w:t>
          </w:r>
        </w:p>
      </w:tc>
      <w:tc>
        <w:tcPr>
          <w:tcW w:w="160" w:type="dxa"/>
          <w:tcBorders>
            <w:left w:val="nil"/>
          </w:tcBorders>
          <w:vAlign w:val="center"/>
        </w:tcPr>
        <w:p w14:paraId="2D355C41" w14:textId="77777777" w:rsidR="00A6107C" w:rsidRPr="00614B6B" w:rsidRDefault="00A6107C" w:rsidP="00A6107C">
          <w:pPr>
            <w:pStyle w:val="Encabezado"/>
            <w:spacing w:line="240" w:lineRule="auto"/>
            <w:rPr>
              <w:rFonts w:ascii="Calibri" w:hAnsi="Calibri" w:cs="Calibri"/>
              <w:sz w:val="16"/>
              <w:szCs w:val="16"/>
            </w:rPr>
          </w:pPr>
        </w:p>
      </w:tc>
      <w:tc>
        <w:tcPr>
          <w:tcW w:w="1262" w:type="dxa"/>
          <w:tcBorders>
            <w:left w:val="nil"/>
          </w:tcBorders>
          <w:vAlign w:val="center"/>
        </w:tcPr>
        <w:p w14:paraId="7320E627" w14:textId="62B1EAD3" w:rsidR="00A6107C" w:rsidRPr="00614B6B" w:rsidRDefault="00A6107C" w:rsidP="00A6107C">
          <w:pPr>
            <w:pStyle w:val="Encabezado"/>
            <w:spacing w:line="240" w:lineRule="auto"/>
            <w:jc w:val="center"/>
            <w:rPr>
              <w:rFonts w:ascii="Calibri" w:hAnsi="Calibri" w:cs="Calibri"/>
              <w:sz w:val="16"/>
              <w:szCs w:val="16"/>
            </w:rPr>
          </w:pPr>
          <w:r w:rsidRPr="00614B6B">
            <w:rPr>
              <w:rFonts w:ascii="Calibri" w:hAnsi="Calibri" w:cs="Calibri"/>
              <w:snapToGrid w:val="0"/>
              <w:kern w:val="28"/>
              <w:position w:val="-20"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begin"/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instrText xml:space="preserve"> PAGE   \* MERGEFORMAT </w:instrTex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separate"/>
          </w:r>
          <w:r w:rsidR="00F34E78">
            <w:rPr>
              <w:rFonts w:ascii="Calibri" w:hAnsi="Calibri" w:cs="Calibri"/>
              <w:caps/>
              <w:noProof/>
              <w:sz w:val="16"/>
              <w:szCs w:val="16"/>
            </w:rPr>
            <w:t>14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end"/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sz w:val="16"/>
              <w:szCs w:val="16"/>
            </w:rPr>
            <w:t>de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="00F86DC3">
            <w:rPr>
              <w:rFonts w:ascii="Calibri" w:hAnsi="Calibri" w:cs="Calibri"/>
              <w:caps/>
              <w:sz w:val="16"/>
              <w:szCs w:val="16"/>
            </w:rPr>
            <w:t>9</w:t>
          </w:r>
        </w:p>
      </w:tc>
    </w:tr>
    <w:tr w:rsidR="00A6107C" w:rsidRPr="00DC273E" w14:paraId="1F954D75" w14:textId="77777777" w:rsidTr="00A6107C">
      <w:trPr>
        <w:trHeight w:val="515"/>
      </w:trPr>
      <w:tc>
        <w:tcPr>
          <w:tcW w:w="9468" w:type="dxa"/>
          <w:gridSpan w:val="5"/>
          <w:vAlign w:val="center"/>
        </w:tcPr>
        <w:p w14:paraId="044D2BC8" w14:textId="3D04BDCA" w:rsidR="00A6107C" w:rsidRPr="00F6601D" w:rsidRDefault="00A6107C" w:rsidP="00A6107C">
          <w:pPr>
            <w:spacing w:line="240" w:lineRule="auto"/>
            <w:jc w:val="center"/>
            <w:rPr>
              <w:rFonts w:ascii="Calibri" w:hAnsi="Calibri" w:cs="Arial"/>
              <w:b/>
              <w:sz w:val="36"/>
            </w:rPr>
          </w:pPr>
          <w:r w:rsidRPr="001E2782">
            <w:rPr>
              <w:rFonts w:ascii="Calibri" w:hAnsi="Calibri" w:cs="Arial"/>
              <w:b/>
              <w:sz w:val="22"/>
            </w:rPr>
            <w:t xml:space="preserve">REPORTE </w:t>
          </w:r>
          <w:r w:rsidR="004637BD">
            <w:rPr>
              <w:rFonts w:ascii="Calibri" w:hAnsi="Calibri" w:cs="Arial"/>
              <w:b/>
              <w:sz w:val="22"/>
            </w:rPr>
            <w:t>MENSUAL</w:t>
          </w:r>
          <w:r w:rsidRPr="001E2782">
            <w:rPr>
              <w:rFonts w:ascii="Calibri" w:hAnsi="Calibri" w:cs="Arial"/>
              <w:b/>
              <w:sz w:val="22"/>
            </w:rPr>
            <w:t xml:space="preserve"> </w:t>
          </w:r>
          <w:r>
            <w:rPr>
              <w:rFonts w:ascii="Calibri" w:hAnsi="Calibri" w:cs="Arial"/>
              <w:b/>
              <w:sz w:val="22"/>
            </w:rPr>
            <w:t>–</w:t>
          </w:r>
          <w:r w:rsidR="004637BD">
            <w:rPr>
              <w:rFonts w:ascii="Calibri" w:hAnsi="Calibri" w:cs="Arial"/>
              <w:b/>
              <w:sz w:val="22"/>
            </w:rPr>
            <w:t xml:space="preserve"> ESTADO DE SALUD</w:t>
          </w:r>
        </w:p>
      </w:tc>
    </w:tr>
  </w:tbl>
  <w:p w14:paraId="532EB4D8" w14:textId="77777777" w:rsidR="00A6107C" w:rsidRDefault="00A610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7.5pt;height:7.5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Arial"/>
        <w:b w:val="0"/>
        <w:sz w:val="24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Arial"/>
        <w:b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Arial"/>
        <w:b w:val="0"/>
        <w:sz w:val="24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Arial"/>
        <w:b w:val="0"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Arial"/>
        <w:b w:val="0"/>
        <w:sz w:val="24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Arial"/>
        <w:b w:val="0"/>
        <w:sz w:val="24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</w:abstractNum>
  <w:abstractNum w:abstractNumId="6" w15:restartNumberingAfterBreak="0">
    <w:nsid w:val="0195700B"/>
    <w:multiLevelType w:val="hybridMultilevel"/>
    <w:tmpl w:val="26FCF3C2"/>
    <w:lvl w:ilvl="0" w:tplc="580A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08420EAB"/>
    <w:multiLevelType w:val="hybridMultilevel"/>
    <w:tmpl w:val="B530744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042879"/>
    <w:multiLevelType w:val="hybridMultilevel"/>
    <w:tmpl w:val="D59C66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94ECE"/>
    <w:multiLevelType w:val="hybridMultilevel"/>
    <w:tmpl w:val="F61406B8"/>
    <w:lvl w:ilvl="0" w:tplc="5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18843641"/>
    <w:multiLevelType w:val="hybridMultilevel"/>
    <w:tmpl w:val="53F2BEA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8812FC"/>
    <w:multiLevelType w:val="multilevel"/>
    <w:tmpl w:val="E00833CC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A785808"/>
    <w:multiLevelType w:val="hybridMultilevel"/>
    <w:tmpl w:val="B4BE7FF2"/>
    <w:lvl w:ilvl="0" w:tplc="453CA1C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B04464"/>
    <w:multiLevelType w:val="hybridMultilevel"/>
    <w:tmpl w:val="06625B72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3CF24546"/>
    <w:multiLevelType w:val="hybridMultilevel"/>
    <w:tmpl w:val="8E281D5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FC4977"/>
    <w:multiLevelType w:val="multilevel"/>
    <w:tmpl w:val="71508900"/>
    <w:lvl w:ilvl="0">
      <w:start w:val="1"/>
      <w:numFmt w:val="decimal"/>
      <w:lvlText w:val="%1."/>
      <w:lvlJc w:val="left"/>
      <w:pPr>
        <w:ind w:left="1512" w:hanging="360"/>
      </w:pPr>
      <w:rPr>
        <w:rFonts w:hint="default"/>
        <w:sz w:val="22"/>
        <w:szCs w:val="22"/>
      </w:rPr>
    </w:lvl>
    <w:lvl w:ilvl="1">
      <w:start w:val="10"/>
      <w:numFmt w:val="decimal"/>
      <w:isLgl/>
      <w:lvlText w:val="%1.%2"/>
      <w:lvlJc w:val="left"/>
      <w:pPr>
        <w:ind w:left="1587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1440"/>
      </w:pPr>
      <w:rPr>
        <w:rFonts w:hint="default"/>
      </w:rPr>
    </w:lvl>
  </w:abstractNum>
  <w:abstractNum w:abstractNumId="16" w15:restartNumberingAfterBreak="0">
    <w:nsid w:val="4D03402A"/>
    <w:multiLevelType w:val="hybridMultilevel"/>
    <w:tmpl w:val="9604A466"/>
    <w:lvl w:ilvl="0" w:tplc="C59A22BE">
      <w:start w:val="5"/>
      <w:numFmt w:val="bullet"/>
      <w:lvlText w:val="-"/>
      <w:lvlJc w:val="left"/>
      <w:pPr>
        <w:ind w:left="1353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4ED46665"/>
    <w:multiLevelType w:val="hybridMultilevel"/>
    <w:tmpl w:val="B4BE7FF2"/>
    <w:lvl w:ilvl="0" w:tplc="453CA1C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57FB8"/>
    <w:multiLevelType w:val="hybridMultilevel"/>
    <w:tmpl w:val="29B694AC"/>
    <w:lvl w:ilvl="0" w:tplc="C59A22B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69352B"/>
    <w:multiLevelType w:val="hybridMultilevel"/>
    <w:tmpl w:val="BBCA04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6562FCB"/>
    <w:multiLevelType w:val="hybridMultilevel"/>
    <w:tmpl w:val="7A86D05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31636E"/>
    <w:multiLevelType w:val="hybridMultilevel"/>
    <w:tmpl w:val="582875BE"/>
    <w:lvl w:ilvl="0" w:tplc="6F34AFCC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760036"/>
    <w:multiLevelType w:val="hybridMultilevel"/>
    <w:tmpl w:val="9B92D794"/>
    <w:lvl w:ilvl="0" w:tplc="354613D8">
      <w:start w:val="1"/>
      <w:numFmt w:val="bullet"/>
      <w:lvlText w:val="-"/>
      <w:lvlJc w:val="left"/>
      <w:pPr>
        <w:ind w:left="735" w:hanging="360"/>
      </w:pPr>
      <w:rPr>
        <w:rFonts w:ascii="Calibri Light" w:eastAsia="Times New Roman" w:hAnsi="Calibri Light" w:cs="Calibri Light" w:hint="default"/>
      </w:rPr>
    </w:lvl>
    <w:lvl w:ilvl="1" w:tplc="5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3" w15:restartNumberingAfterBreak="0">
    <w:nsid w:val="72DC35B3"/>
    <w:multiLevelType w:val="hybridMultilevel"/>
    <w:tmpl w:val="BA9C9C26"/>
    <w:lvl w:ilvl="0" w:tplc="0DCA80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7C0F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2460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9492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E238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9CA7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7080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10D9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6E37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76416E86"/>
    <w:multiLevelType w:val="multilevel"/>
    <w:tmpl w:val="EF1C9396"/>
    <w:lvl w:ilvl="0">
      <w:start w:val="1"/>
      <w:numFmt w:val="upperRoman"/>
      <w:lvlText w:val="%1."/>
      <w:lvlJc w:val="righ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44" w:hanging="1800"/>
      </w:pPr>
      <w:rPr>
        <w:rFonts w:hint="default"/>
      </w:rPr>
    </w:lvl>
  </w:abstractNum>
  <w:abstractNum w:abstractNumId="25" w15:restartNumberingAfterBreak="0">
    <w:nsid w:val="766E3219"/>
    <w:multiLevelType w:val="hybridMultilevel"/>
    <w:tmpl w:val="B4BE7FF2"/>
    <w:lvl w:ilvl="0" w:tplc="453CA1C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BB045B"/>
    <w:multiLevelType w:val="multilevel"/>
    <w:tmpl w:val="91B4364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D92276C"/>
    <w:multiLevelType w:val="multilevel"/>
    <w:tmpl w:val="2AF43BA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8" w15:restartNumberingAfterBreak="0">
    <w:nsid w:val="7F3B498F"/>
    <w:multiLevelType w:val="hybridMultilevel"/>
    <w:tmpl w:val="22602E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24"/>
  </w:num>
  <w:num w:numId="4">
    <w:abstractNumId w:val="15"/>
  </w:num>
  <w:num w:numId="5">
    <w:abstractNumId w:val="20"/>
  </w:num>
  <w:num w:numId="6">
    <w:abstractNumId w:val="21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3"/>
  </w:num>
  <w:num w:numId="10">
    <w:abstractNumId w:val="16"/>
  </w:num>
  <w:num w:numId="11">
    <w:abstractNumId w:val="20"/>
  </w:num>
  <w:num w:numId="12">
    <w:abstractNumId w:val="14"/>
  </w:num>
  <w:num w:numId="13">
    <w:abstractNumId w:val="8"/>
  </w:num>
  <w:num w:numId="14">
    <w:abstractNumId w:val="23"/>
  </w:num>
  <w:num w:numId="15">
    <w:abstractNumId w:val="0"/>
  </w:num>
  <w:num w:numId="16">
    <w:abstractNumId w:val="7"/>
  </w:num>
  <w:num w:numId="17">
    <w:abstractNumId w:val="0"/>
  </w:num>
  <w:num w:numId="18">
    <w:abstractNumId w:val="17"/>
  </w:num>
  <w:num w:numId="19">
    <w:abstractNumId w:val="25"/>
  </w:num>
  <w:num w:numId="20">
    <w:abstractNumId w:val="0"/>
  </w:num>
  <w:num w:numId="21">
    <w:abstractNumId w:val="0"/>
  </w:num>
  <w:num w:numId="22">
    <w:abstractNumId w:val="28"/>
  </w:num>
  <w:num w:numId="23">
    <w:abstractNumId w:val="0"/>
  </w:num>
  <w:num w:numId="24">
    <w:abstractNumId w:val="12"/>
  </w:num>
  <w:num w:numId="25">
    <w:abstractNumId w:val="0"/>
  </w:num>
  <w:num w:numId="26">
    <w:abstractNumId w:val="6"/>
  </w:num>
  <w:num w:numId="27">
    <w:abstractNumId w:val="9"/>
  </w:num>
  <w:num w:numId="28">
    <w:abstractNumId w:val="19"/>
  </w:num>
  <w:num w:numId="29">
    <w:abstractNumId w:val="11"/>
  </w:num>
  <w:num w:numId="30">
    <w:abstractNumId w:val="27"/>
  </w:num>
  <w:num w:numId="31">
    <w:abstractNumId w:val="26"/>
  </w:num>
  <w:num w:numId="32">
    <w:abstractNumId w:val="22"/>
  </w:num>
  <w:num w:numId="33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146"/>
    <w:rsid w:val="00000D1B"/>
    <w:rsid w:val="00000D39"/>
    <w:rsid w:val="00001351"/>
    <w:rsid w:val="00002784"/>
    <w:rsid w:val="0000396F"/>
    <w:rsid w:val="00003D03"/>
    <w:rsid w:val="00005311"/>
    <w:rsid w:val="00011D1B"/>
    <w:rsid w:val="00012C11"/>
    <w:rsid w:val="00014333"/>
    <w:rsid w:val="00014D27"/>
    <w:rsid w:val="0001627A"/>
    <w:rsid w:val="00016595"/>
    <w:rsid w:val="00021781"/>
    <w:rsid w:val="00023CEB"/>
    <w:rsid w:val="00023D67"/>
    <w:rsid w:val="0002478A"/>
    <w:rsid w:val="0002540A"/>
    <w:rsid w:val="00035D16"/>
    <w:rsid w:val="000362F2"/>
    <w:rsid w:val="0004211E"/>
    <w:rsid w:val="0004290E"/>
    <w:rsid w:val="000466DE"/>
    <w:rsid w:val="0004682B"/>
    <w:rsid w:val="00050F52"/>
    <w:rsid w:val="00051459"/>
    <w:rsid w:val="00054D44"/>
    <w:rsid w:val="000567F8"/>
    <w:rsid w:val="0006006C"/>
    <w:rsid w:val="000638C6"/>
    <w:rsid w:val="00063D01"/>
    <w:rsid w:val="00063DBC"/>
    <w:rsid w:val="00063E41"/>
    <w:rsid w:val="00065190"/>
    <w:rsid w:val="00065237"/>
    <w:rsid w:val="0006592E"/>
    <w:rsid w:val="000711A7"/>
    <w:rsid w:val="0007359A"/>
    <w:rsid w:val="00074152"/>
    <w:rsid w:val="000757A8"/>
    <w:rsid w:val="0007761A"/>
    <w:rsid w:val="0008152F"/>
    <w:rsid w:val="0008173E"/>
    <w:rsid w:val="000827E1"/>
    <w:rsid w:val="00082EC9"/>
    <w:rsid w:val="00086954"/>
    <w:rsid w:val="000902D1"/>
    <w:rsid w:val="00093889"/>
    <w:rsid w:val="000938D9"/>
    <w:rsid w:val="000967CB"/>
    <w:rsid w:val="00096882"/>
    <w:rsid w:val="000A6EA1"/>
    <w:rsid w:val="000A760C"/>
    <w:rsid w:val="000A7AD1"/>
    <w:rsid w:val="000A7CD9"/>
    <w:rsid w:val="000B0355"/>
    <w:rsid w:val="000B0D03"/>
    <w:rsid w:val="000B12A5"/>
    <w:rsid w:val="000B12A6"/>
    <w:rsid w:val="000B26B3"/>
    <w:rsid w:val="000B53B9"/>
    <w:rsid w:val="000B685C"/>
    <w:rsid w:val="000C12C7"/>
    <w:rsid w:val="000C49E9"/>
    <w:rsid w:val="000C57EC"/>
    <w:rsid w:val="000C5848"/>
    <w:rsid w:val="000C5B5F"/>
    <w:rsid w:val="000C6391"/>
    <w:rsid w:val="000C73A2"/>
    <w:rsid w:val="000C7DEF"/>
    <w:rsid w:val="000D0F2C"/>
    <w:rsid w:val="000D2821"/>
    <w:rsid w:val="000D7A1F"/>
    <w:rsid w:val="000D7BA9"/>
    <w:rsid w:val="000E0BBA"/>
    <w:rsid w:val="000E4268"/>
    <w:rsid w:val="000E490A"/>
    <w:rsid w:val="000E65DB"/>
    <w:rsid w:val="000E75E8"/>
    <w:rsid w:val="000F366F"/>
    <w:rsid w:val="000F6F70"/>
    <w:rsid w:val="00103CF6"/>
    <w:rsid w:val="00104997"/>
    <w:rsid w:val="00104A84"/>
    <w:rsid w:val="001069CD"/>
    <w:rsid w:val="00107E6D"/>
    <w:rsid w:val="0011066E"/>
    <w:rsid w:val="0011103D"/>
    <w:rsid w:val="00111C32"/>
    <w:rsid w:val="00114C40"/>
    <w:rsid w:val="00114F2F"/>
    <w:rsid w:val="00115A63"/>
    <w:rsid w:val="001204C5"/>
    <w:rsid w:val="00121613"/>
    <w:rsid w:val="0012164E"/>
    <w:rsid w:val="00126232"/>
    <w:rsid w:val="00126DF3"/>
    <w:rsid w:val="00126E73"/>
    <w:rsid w:val="00127B20"/>
    <w:rsid w:val="001310AA"/>
    <w:rsid w:val="00132EAA"/>
    <w:rsid w:val="00135412"/>
    <w:rsid w:val="001360D8"/>
    <w:rsid w:val="00136C24"/>
    <w:rsid w:val="00141C8C"/>
    <w:rsid w:val="00142D2E"/>
    <w:rsid w:val="001435B7"/>
    <w:rsid w:val="00150554"/>
    <w:rsid w:val="001511D2"/>
    <w:rsid w:val="00151A6A"/>
    <w:rsid w:val="00151F2F"/>
    <w:rsid w:val="00152F3B"/>
    <w:rsid w:val="00156646"/>
    <w:rsid w:val="00157C72"/>
    <w:rsid w:val="0016080A"/>
    <w:rsid w:val="00163C3F"/>
    <w:rsid w:val="00163D0C"/>
    <w:rsid w:val="001645E8"/>
    <w:rsid w:val="001669AC"/>
    <w:rsid w:val="00166A60"/>
    <w:rsid w:val="001714D4"/>
    <w:rsid w:val="00171C7D"/>
    <w:rsid w:val="00171FCC"/>
    <w:rsid w:val="001758E8"/>
    <w:rsid w:val="00175D2B"/>
    <w:rsid w:val="00180C8B"/>
    <w:rsid w:val="00182EBA"/>
    <w:rsid w:val="001834EC"/>
    <w:rsid w:val="00183722"/>
    <w:rsid w:val="0018379D"/>
    <w:rsid w:val="001838E0"/>
    <w:rsid w:val="00183E9C"/>
    <w:rsid w:val="00184987"/>
    <w:rsid w:val="0018500C"/>
    <w:rsid w:val="001879DD"/>
    <w:rsid w:val="00192414"/>
    <w:rsid w:val="00192B1B"/>
    <w:rsid w:val="00193F13"/>
    <w:rsid w:val="00195F63"/>
    <w:rsid w:val="001963B4"/>
    <w:rsid w:val="00196F70"/>
    <w:rsid w:val="0019738F"/>
    <w:rsid w:val="00197F89"/>
    <w:rsid w:val="001A01B0"/>
    <w:rsid w:val="001A4ABD"/>
    <w:rsid w:val="001A4DE8"/>
    <w:rsid w:val="001A626E"/>
    <w:rsid w:val="001A6B22"/>
    <w:rsid w:val="001B1F11"/>
    <w:rsid w:val="001B29CE"/>
    <w:rsid w:val="001B43DD"/>
    <w:rsid w:val="001B5716"/>
    <w:rsid w:val="001B771B"/>
    <w:rsid w:val="001B7802"/>
    <w:rsid w:val="001C0995"/>
    <w:rsid w:val="001C1246"/>
    <w:rsid w:val="001C34AE"/>
    <w:rsid w:val="001C481B"/>
    <w:rsid w:val="001C634B"/>
    <w:rsid w:val="001C6EE2"/>
    <w:rsid w:val="001D010B"/>
    <w:rsid w:val="001D2CF1"/>
    <w:rsid w:val="001D3151"/>
    <w:rsid w:val="001D4FF8"/>
    <w:rsid w:val="001D5A07"/>
    <w:rsid w:val="001D7866"/>
    <w:rsid w:val="001E02D0"/>
    <w:rsid w:val="001E07F2"/>
    <w:rsid w:val="001E3ED2"/>
    <w:rsid w:val="001E4C57"/>
    <w:rsid w:val="001E527D"/>
    <w:rsid w:val="001E5706"/>
    <w:rsid w:val="001E7C0D"/>
    <w:rsid w:val="001F0432"/>
    <w:rsid w:val="001F2229"/>
    <w:rsid w:val="001F305B"/>
    <w:rsid w:val="001F530B"/>
    <w:rsid w:val="001F659F"/>
    <w:rsid w:val="001F6ECB"/>
    <w:rsid w:val="002009EE"/>
    <w:rsid w:val="002015DA"/>
    <w:rsid w:val="00202CB4"/>
    <w:rsid w:val="00202D14"/>
    <w:rsid w:val="00204894"/>
    <w:rsid w:val="0020570C"/>
    <w:rsid w:val="00205995"/>
    <w:rsid w:val="00207659"/>
    <w:rsid w:val="002176DD"/>
    <w:rsid w:val="00223078"/>
    <w:rsid w:val="00223508"/>
    <w:rsid w:val="0023026C"/>
    <w:rsid w:val="00231179"/>
    <w:rsid w:val="0023167E"/>
    <w:rsid w:val="002341FC"/>
    <w:rsid w:val="00237A78"/>
    <w:rsid w:val="002402BE"/>
    <w:rsid w:val="002414CF"/>
    <w:rsid w:val="00244458"/>
    <w:rsid w:val="002473D1"/>
    <w:rsid w:val="00247DF3"/>
    <w:rsid w:val="00250796"/>
    <w:rsid w:val="00251893"/>
    <w:rsid w:val="00252445"/>
    <w:rsid w:val="00255C63"/>
    <w:rsid w:val="002564E1"/>
    <w:rsid w:val="00256596"/>
    <w:rsid w:val="00257529"/>
    <w:rsid w:val="002605DE"/>
    <w:rsid w:val="00260A83"/>
    <w:rsid w:val="00261D8C"/>
    <w:rsid w:val="00264AFE"/>
    <w:rsid w:val="002738BE"/>
    <w:rsid w:val="002759E3"/>
    <w:rsid w:val="002849F6"/>
    <w:rsid w:val="00285903"/>
    <w:rsid w:val="00286BDF"/>
    <w:rsid w:val="0029094E"/>
    <w:rsid w:val="0029246A"/>
    <w:rsid w:val="00292C23"/>
    <w:rsid w:val="00295222"/>
    <w:rsid w:val="002962C1"/>
    <w:rsid w:val="002A0AAE"/>
    <w:rsid w:val="002A1667"/>
    <w:rsid w:val="002A247D"/>
    <w:rsid w:val="002A4416"/>
    <w:rsid w:val="002A4B60"/>
    <w:rsid w:val="002A54F8"/>
    <w:rsid w:val="002A6010"/>
    <w:rsid w:val="002B41BA"/>
    <w:rsid w:val="002B4C3F"/>
    <w:rsid w:val="002B5441"/>
    <w:rsid w:val="002B7130"/>
    <w:rsid w:val="002B71A7"/>
    <w:rsid w:val="002B7E7F"/>
    <w:rsid w:val="002C1ECA"/>
    <w:rsid w:val="002C2E2E"/>
    <w:rsid w:val="002C30E7"/>
    <w:rsid w:val="002C4311"/>
    <w:rsid w:val="002C49DC"/>
    <w:rsid w:val="002C644A"/>
    <w:rsid w:val="002C661B"/>
    <w:rsid w:val="002D050E"/>
    <w:rsid w:val="002D193D"/>
    <w:rsid w:val="002D2C7E"/>
    <w:rsid w:val="002D655D"/>
    <w:rsid w:val="002D6AFD"/>
    <w:rsid w:val="002E53B0"/>
    <w:rsid w:val="002E5A88"/>
    <w:rsid w:val="002E5F5D"/>
    <w:rsid w:val="002E678F"/>
    <w:rsid w:val="002E73D1"/>
    <w:rsid w:val="002F2311"/>
    <w:rsid w:val="002F3A76"/>
    <w:rsid w:val="002F4873"/>
    <w:rsid w:val="002F4E2C"/>
    <w:rsid w:val="00300CCA"/>
    <w:rsid w:val="00302D92"/>
    <w:rsid w:val="00305766"/>
    <w:rsid w:val="00305CF2"/>
    <w:rsid w:val="003123F8"/>
    <w:rsid w:val="0031365D"/>
    <w:rsid w:val="0031451A"/>
    <w:rsid w:val="003175F1"/>
    <w:rsid w:val="00320301"/>
    <w:rsid w:val="00320B8C"/>
    <w:rsid w:val="00322633"/>
    <w:rsid w:val="00324BB3"/>
    <w:rsid w:val="003251F0"/>
    <w:rsid w:val="0032736C"/>
    <w:rsid w:val="00327CDB"/>
    <w:rsid w:val="00327D27"/>
    <w:rsid w:val="00330F74"/>
    <w:rsid w:val="003328EC"/>
    <w:rsid w:val="00336D09"/>
    <w:rsid w:val="003405F0"/>
    <w:rsid w:val="003410A1"/>
    <w:rsid w:val="00341252"/>
    <w:rsid w:val="00342084"/>
    <w:rsid w:val="0034356D"/>
    <w:rsid w:val="003438F0"/>
    <w:rsid w:val="0034473F"/>
    <w:rsid w:val="003457B9"/>
    <w:rsid w:val="003465AA"/>
    <w:rsid w:val="00347CA3"/>
    <w:rsid w:val="003520AC"/>
    <w:rsid w:val="003526ED"/>
    <w:rsid w:val="00352C58"/>
    <w:rsid w:val="00353503"/>
    <w:rsid w:val="0035488F"/>
    <w:rsid w:val="00355AF8"/>
    <w:rsid w:val="0035671B"/>
    <w:rsid w:val="00356FD5"/>
    <w:rsid w:val="00360C96"/>
    <w:rsid w:val="00363583"/>
    <w:rsid w:val="00364513"/>
    <w:rsid w:val="00367C7D"/>
    <w:rsid w:val="00371D20"/>
    <w:rsid w:val="0038138D"/>
    <w:rsid w:val="00383621"/>
    <w:rsid w:val="00384B18"/>
    <w:rsid w:val="003870FE"/>
    <w:rsid w:val="0038735C"/>
    <w:rsid w:val="00394367"/>
    <w:rsid w:val="003951A7"/>
    <w:rsid w:val="00395DD6"/>
    <w:rsid w:val="00396FAD"/>
    <w:rsid w:val="00397A6C"/>
    <w:rsid w:val="003A2463"/>
    <w:rsid w:val="003A35AB"/>
    <w:rsid w:val="003A40ED"/>
    <w:rsid w:val="003A51F3"/>
    <w:rsid w:val="003A7671"/>
    <w:rsid w:val="003B0563"/>
    <w:rsid w:val="003B133F"/>
    <w:rsid w:val="003B389B"/>
    <w:rsid w:val="003B6570"/>
    <w:rsid w:val="003C0B9B"/>
    <w:rsid w:val="003C1969"/>
    <w:rsid w:val="003C23AA"/>
    <w:rsid w:val="003C2AC5"/>
    <w:rsid w:val="003C387B"/>
    <w:rsid w:val="003C6ADA"/>
    <w:rsid w:val="003D22F4"/>
    <w:rsid w:val="003D29DB"/>
    <w:rsid w:val="003D719F"/>
    <w:rsid w:val="003E5546"/>
    <w:rsid w:val="003F0437"/>
    <w:rsid w:val="003F08C9"/>
    <w:rsid w:val="003F2977"/>
    <w:rsid w:val="003F3302"/>
    <w:rsid w:val="003F34E7"/>
    <w:rsid w:val="003F65F8"/>
    <w:rsid w:val="00403343"/>
    <w:rsid w:val="004064B8"/>
    <w:rsid w:val="00410598"/>
    <w:rsid w:val="00410F9D"/>
    <w:rsid w:val="00411F0B"/>
    <w:rsid w:val="0041310C"/>
    <w:rsid w:val="0041423B"/>
    <w:rsid w:val="0041573E"/>
    <w:rsid w:val="004163F8"/>
    <w:rsid w:val="004171F6"/>
    <w:rsid w:val="0042083D"/>
    <w:rsid w:val="004212BF"/>
    <w:rsid w:val="00421BA3"/>
    <w:rsid w:val="00421EAD"/>
    <w:rsid w:val="00423450"/>
    <w:rsid w:val="004254AA"/>
    <w:rsid w:val="00425586"/>
    <w:rsid w:val="004255E5"/>
    <w:rsid w:val="00425649"/>
    <w:rsid w:val="00427279"/>
    <w:rsid w:val="00427C38"/>
    <w:rsid w:val="00430C3C"/>
    <w:rsid w:val="004343A4"/>
    <w:rsid w:val="00441D60"/>
    <w:rsid w:val="0044228F"/>
    <w:rsid w:val="00442696"/>
    <w:rsid w:val="00443413"/>
    <w:rsid w:val="00444BC1"/>
    <w:rsid w:val="00450A44"/>
    <w:rsid w:val="004534E2"/>
    <w:rsid w:val="00454A53"/>
    <w:rsid w:val="004553E6"/>
    <w:rsid w:val="0045543C"/>
    <w:rsid w:val="00455BBC"/>
    <w:rsid w:val="00455FFD"/>
    <w:rsid w:val="00460E9B"/>
    <w:rsid w:val="004626B6"/>
    <w:rsid w:val="0046341D"/>
    <w:rsid w:val="004637BD"/>
    <w:rsid w:val="00465264"/>
    <w:rsid w:val="00471442"/>
    <w:rsid w:val="004717AA"/>
    <w:rsid w:val="00474B1C"/>
    <w:rsid w:val="00474D76"/>
    <w:rsid w:val="004766D6"/>
    <w:rsid w:val="00480DAE"/>
    <w:rsid w:val="00481A88"/>
    <w:rsid w:val="00484247"/>
    <w:rsid w:val="00486311"/>
    <w:rsid w:val="004873B7"/>
    <w:rsid w:val="004879C8"/>
    <w:rsid w:val="00490088"/>
    <w:rsid w:val="00490B8D"/>
    <w:rsid w:val="00492151"/>
    <w:rsid w:val="004928C0"/>
    <w:rsid w:val="004937BE"/>
    <w:rsid w:val="00495F0A"/>
    <w:rsid w:val="004960EA"/>
    <w:rsid w:val="004978DD"/>
    <w:rsid w:val="00497AD5"/>
    <w:rsid w:val="00497ECB"/>
    <w:rsid w:val="004A022C"/>
    <w:rsid w:val="004A0632"/>
    <w:rsid w:val="004A3FB6"/>
    <w:rsid w:val="004A441F"/>
    <w:rsid w:val="004A6762"/>
    <w:rsid w:val="004B3D4F"/>
    <w:rsid w:val="004B4A86"/>
    <w:rsid w:val="004B5D6B"/>
    <w:rsid w:val="004C05B6"/>
    <w:rsid w:val="004C289C"/>
    <w:rsid w:val="004C314D"/>
    <w:rsid w:val="004C374F"/>
    <w:rsid w:val="004C567E"/>
    <w:rsid w:val="004D02CA"/>
    <w:rsid w:val="004D0F18"/>
    <w:rsid w:val="004D42AA"/>
    <w:rsid w:val="004D5782"/>
    <w:rsid w:val="004D6C00"/>
    <w:rsid w:val="004D7A2B"/>
    <w:rsid w:val="004E17DE"/>
    <w:rsid w:val="004E1C54"/>
    <w:rsid w:val="004E42D9"/>
    <w:rsid w:val="004E5305"/>
    <w:rsid w:val="004E5EC9"/>
    <w:rsid w:val="004E7582"/>
    <w:rsid w:val="004F083E"/>
    <w:rsid w:val="004F0AA7"/>
    <w:rsid w:val="004F2B96"/>
    <w:rsid w:val="004F386D"/>
    <w:rsid w:val="004F3F22"/>
    <w:rsid w:val="004F41AE"/>
    <w:rsid w:val="004F498D"/>
    <w:rsid w:val="00502655"/>
    <w:rsid w:val="00511F3B"/>
    <w:rsid w:val="0051205C"/>
    <w:rsid w:val="00512C44"/>
    <w:rsid w:val="00513071"/>
    <w:rsid w:val="0051742A"/>
    <w:rsid w:val="00521062"/>
    <w:rsid w:val="005211E2"/>
    <w:rsid w:val="0052345E"/>
    <w:rsid w:val="0052595E"/>
    <w:rsid w:val="005300DE"/>
    <w:rsid w:val="005320A6"/>
    <w:rsid w:val="00532F34"/>
    <w:rsid w:val="00534600"/>
    <w:rsid w:val="005377F6"/>
    <w:rsid w:val="005418FF"/>
    <w:rsid w:val="00543555"/>
    <w:rsid w:val="00543CF7"/>
    <w:rsid w:val="00545D4E"/>
    <w:rsid w:val="00547173"/>
    <w:rsid w:val="005530D1"/>
    <w:rsid w:val="00553584"/>
    <w:rsid w:val="0055729F"/>
    <w:rsid w:val="00563D05"/>
    <w:rsid w:val="00567DD3"/>
    <w:rsid w:val="00572026"/>
    <w:rsid w:val="00573443"/>
    <w:rsid w:val="00573891"/>
    <w:rsid w:val="005767EC"/>
    <w:rsid w:val="00576F0B"/>
    <w:rsid w:val="00577A3E"/>
    <w:rsid w:val="00582ECC"/>
    <w:rsid w:val="00584C78"/>
    <w:rsid w:val="00590205"/>
    <w:rsid w:val="00591534"/>
    <w:rsid w:val="00594C92"/>
    <w:rsid w:val="00595AB9"/>
    <w:rsid w:val="005968C6"/>
    <w:rsid w:val="005976D5"/>
    <w:rsid w:val="005A1C3C"/>
    <w:rsid w:val="005A1CB5"/>
    <w:rsid w:val="005A25CE"/>
    <w:rsid w:val="005A6777"/>
    <w:rsid w:val="005A6E9E"/>
    <w:rsid w:val="005B476A"/>
    <w:rsid w:val="005B52F7"/>
    <w:rsid w:val="005B5E3A"/>
    <w:rsid w:val="005B5EC7"/>
    <w:rsid w:val="005C003B"/>
    <w:rsid w:val="005C03E0"/>
    <w:rsid w:val="005C056D"/>
    <w:rsid w:val="005C1BC8"/>
    <w:rsid w:val="005C1EEA"/>
    <w:rsid w:val="005C3982"/>
    <w:rsid w:val="005C3C1F"/>
    <w:rsid w:val="005C6882"/>
    <w:rsid w:val="005C6EEF"/>
    <w:rsid w:val="005D32CE"/>
    <w:rsid w:val="005D43B8"/>
    <w:rsid w:val="005D771A"/>
    <w:rsid w:val="005E1612"/>
    <w:rsid w:val="005E1FD8"/>
    <w:rsid w:val="005E3C60"/>
    <w:rsid w:val="005E46D2"/>
    <w:rsid w:val="005E4AA8"/>
    <w:rsid w:val="005E6A85"/>
    <w:rsid w:val="005F0E2C"/>
    <w:rsid w:val="005F16D7"/>
    <w:rsid w:val="005F16E3"/>
    <w:rsid w:val="005F5EF6"/>
    <w:rsid w:val="005F6BBD"/>
    <w:rsid w:val="005F6EE9"/>
    <w:rsid w:val="005F712A"/>
    <w:rsid w:val="005F772A"/>
    <w:rsid w:val="005F7AF5"/>
    <w:rsid w:val="0060268E"/>
    <w:rsid w:val="00603211"/>
    <w:rsid w:val="0060469B"/>
    <w:rsid w:val="00604E5D"/>
    <w:rsid w:val="00605758"/>
    <w:rsid w:val="00605CCC"/>
    <w:rsid w:val="00606061"/>
    <w:rsid w:val="00607053"/>
    <w:rsid w:val="00611A37"/>
    <w:rsid w:val="006129EB"/>
    <w:rsid w:val="00613E17"/>
    <w:rsid w:val="006142D5"/>
    <w:rsid w:val="006150CF"/>
    <w:rsid w:val="00617087"/>
    <w:rsid w:val="00620BE9"/>
    <w:rsid w:val="00620E62"/>
    <w:rsid w:val="00622EF5"/>
    <w:rsid w:val="00623D2B"/>
    <w:rsid w:val="00624946"/>
    <w:rsid w:val="00630725"/>
    <w:rsid w:val="00632F5B"/>
    <w:rsid w:val="006336DE"/>
    <w:rsid w:val="00640445"/>
    <w:rsid w:val="00640A6B"/>
    <w:rsid w:val="00642AA9"/>
    <w:rsid w:val="00642F0F"/>
    <w:rsid w:val="00645599"/>
    <w:rsid w:val="006462A7"/>
    <w:rsid w:val="00646A4B"/>
    <w:rsid w:val="00646DA1"/>
    <w:rsid w:val="00647F11"/>
    <w:rsid w:val="00650907"/>
    <w:rsid w:val="00651644"/>
    <w:rsid w:val="00652654"/>
    <w:rsid w:val="00652F79"/>
    <w:rsid w:val="00653343"/>
    <w:rsid w:val="00654800"/>
    <w:rsid w:val="00656BEC"/>
    <w:rsid w:val="0065759C"/>
    <w:rsid w:val="00657A98"/>
    <w:rsid w:val="00663285"/>
    <w:rsid w:val="006656FE"/>
    <w:rsid w:val="0067007C"/>
    <w:rsid w:val="006724D1"/>
    <w:rsid w:val="0067428D"/>
    <w:rsid w:val="0068238C"/>
    <w:rsid w:val="00685351"/>
    <w:rsid w:val="00691CDD"/>
    <w:rsid w:val="00691E4E"/>
    <w:rsid w:val="00692AC4"/>
    <w:rsid w:val="00692BB2"/>
    <w:rsid w:val="006935D6"/>
    <w:rsid w:val="006974B4"/>
    <w:rsid w:val="006A2196"/>
    <w:rsid w:val="006A7BA6"/>
    <w:rsid w:val="006B2A10"/>
    <w:rsid w:val="006B54BE"/>
    <w:rsid w:val="006B58E9"/>
    <w:rsid w:val="006B7E60"/>
    <w:rsid w:val="006C0620"/>
    <w:rsid w:val="006C1EE1"/>
    <w:rsid w:val="006C43F3"/>
    <w:rsid w:val="006C4E01"/>
    <w:rsid w:val="006C5141"/>
    <w:rsid w:val="006C5954"/>
    <w:rsid w:val="006C6107"/>
    <w:rsid w:val="006C6BE9"/>
    <w:rsid w:val="006D0BBC"/>
    <w:rsid w:val="006D4898"/>
    <w:rsid w:val="006D4AC7"/>
    <w:rsid w:val="006D6D66"/>
    <w:rsid w:val="006D799D"/>
    <w:rsid w:val="006E1FF9"/>
    <w:rsid w:val="006E3FBA"/>
    <w:rsid w:val="006E693C"/>
    <w:rsid w:val="006F1535"/>
    <w:rsid w:val="006F2302"/>
    <w:rsid w:val="006F3614"/>
    <w:rsid w:val="006F6768"/>
    <w:rsid w:val="006F6C97"/>
    <w:rsid w:val="006F6E12"/>
    <w:rsid w:val="00703A6F"/>
    <w:rsid w:val="00710452"/>
    <w:rsid w:val="007114B2"/>
    <w:rsid w:val="00712CAB"/>
    <w:rsid w:val="00717FEB"/>
    <w:rsid w:val="007208B0"/>
    <w:rsid w:val="00720A2E"/>
    <w:rsid w:val="0072231C"/>
    <w:rsid w:val="00723A59"/>
    <w:rsid w:val="0072792E"/>
    <w:rsid w:val="00730B8F"/>
    <w:rsid w:val="00731DE5"/>
    <w:rsid w:val="00732ACB"/>
    <w:rsid w:val="00733BCE"/>
    <w:rsid w:val="00740E6C"/>
    <w:rsid w:val="00740F3D"/>
    <w:rsid w:val="007415A5"/>
    <w:rsid w:val="00742493"/>
    <w:rsid w:val="00742F31"/>
    <w:rsid w:val="00745175"/>
    <w:rsid w:val="00745A3B"/>
    <w:rsid w:val="007500D1"/>
    <w:rsid w:val="007503A4"/>
    <w:rsid w:val="00752472"/>
    <w:rsid w:val="00753B96"/>
    <w:rsid w:val="00755A2A"/>
    <w:rsid w:val="00761768"/>
    <w:rsid w:val="00762753"/>
    <w:rsid w:val="007635F2"/>
    <w:rsid w:val="00764CBC"/>
    <w:rsid w:val="00766197"/>
    <w:rsid w:val="00767C57"/>
    <w:rsid w:val="0077367B"/>
    <w:rsid w:val="00773FBF"/>
    <w:rsid w:val="00775D87"/>
    <w:rsid w:val="00783E44"/>
    <w:rsid w:val="007840B4"/>
    <w:rsid w:val="00785B89"/>
    <w:rsid w:val="00785F93"/>
    <w:rsid w:val="00786CF0"/>
    <w:rsid w:val="00792BC1"/>
    <w:rsid w:val="007931E2"/>
    <w:rsid w:val="00793284"/>
    <w:rsid w:val="00796A04"/>
    <w:rsid w:val="007A0834"/>
    <w:rsid w:val="007A2051"/>
    <w:rsid w:val="007A3CB0"/>
    <w:rsid w:val="007A438B"/>
    <w:rsid w:val="007A49A2"/>
    <w:rsid w:val="007A5C1E"/>
    <w:rsid w:val="007A5CF1"/>
    <w:rsid w:val="007A7EFE"/>
    <w:rsid w:val="007B0156"/>
    <w:rsid w:val="007B01CC"/>
    <w:rsid w:val="007B07BD"/>
    <w:rsid w:val="007B1E8E"/>
    <w:rsid w:val="007B235D"/>
    <w:rsid w:val="007B3DF8"/>
    <w:rsid w:val="007B47B9"/>
    <w:rsid w:val="007B51A7"/>
    <w:rsid w:val="007B5FC5"/>
    <w:rsid w:val="007B6D9C"/>
    <w:rsid w:val="007C0BF1"/>
    <w:rsid w:val="007C1CAB"/>
    <w:rsid w:val="007C2AA9"/>
    <w:rsid w:val="007C3EBB"/>
    <w:rsid w:val="007C6D3E"/>
    <w:rsid w:val="007D08DC"/>
    <w:rsid w:val="007D19F6"/>
    <w:rsid w:val="007D2B49"/>
    <w:rsid w:val="007D375D"/>
    <w:rsid w:val="007D46F0"/>
    <w:rsid w:val="007D4A57"/>
    <w:rsid w:val="007E0D2E"/>
    <w:rsid w:val="007E13A6"/>
    <w:rsid w:val="007E2CCE"/>
    <w:rsid w:val="007E3C71"/>
    <w:rsid w:val="007E5894"/>
    <w:rsid w:val="007E6463"/>
    <w:rsid w:val="007E679F"/>
    <w:rsid w:val="007E7964"/>
    <w:rsid w:val="007F1497"/>
    <w:rsid w:val="007F1523"/>
    <w:rsid w:val="007F2EF5"/>
    <w:rsid w:val="007F4252"/>
    <w:rsid w:val="007F4A1F"/>
    <w:rsid w:val="007F4A77"/>
    <w:rsid w:val="007F595C"/>
    <w:rsid w:val="007F63F9"/>
    <w:rsid w:val="008013EE"/>
    <w:rsid w:val="0080230C"/>
    <w:rsid w:val="0080253B"/>
    <w:rsid w:val="00805294"/>
    <w:rsid w:val="00806B2F"/>
    <w:rsid w:val="008074A8"/>
    <w:rsid w:val="008074E7"/>
    <w:rsid w:val="008075E0"/>
    <w:rsid w:val="008106C9"/>
    <w:rsid w:val="00812506"/>
    <w:rsid w:val="00813347"/>
    <w:rsid w:val="00813C98"/>
    <w:rsid w:val="0081474F"/>
    <w:rsid w:val="0081579A"/>
    <w:rsid w:val="0081689A"/>
    <w:rsid w:val="00816DBF"/>
    <w:rsid w:val="0081745E"/>
    <w:rsid w:val="00820E9E"/>
    <w:rsid w:val="00823472"/>
    <w:rsid w:val="00824D54"/>
    <w:rsid w:val="00827254"/>
    <w:rsid w:val="00830DC6"/>
    <w:rsid w:val="00834A2D"/>
    <w:rsid w:val="0083689F"/>
    <w:rsid w:val="00836AC6"/>
    <w:rsid w:val="00840050"/>
    <w:rsid w:val="00841346"/>
    <w:rsid w:val="00842D12"/>
    <w:rsid w:val="008439E2"/>
    <w:rsid w:val="00846DFE"/>
    <w:rsid w:val="00850572"/>
    <w:rsid w:val="00851EDF"/>
    <w:rsid w:val="00853094"/>
    <w:rsid w:val="00855542"/>
    <w:rsid w:val="00855B2A"/>
    <w:rsid w:val="00855DB5"/>
    <w:rsid w:val="0086047D"/>
    <w:rsid w:val="008604EC"/>
    <w:rsid w:val="00865421"/>
    <w:rsid w:val="00867BCD"/>
    <w:rsid w:val="00871FE7"/>
    <w:rsid w:val="00872283"/>
    <w:rsid w:val="008722EB"/>
    <w:rsid w:val="00872EEC"/>
    <w:rsid w:val="008737AB"/>
    <w:rsid w:val="00874909"/>
    <w:rsid w:val="00876731"/>
    <w:rsid w:val="00876AA2"/>
    <w:rsid w:val="0088143C"/>
    <w:rsid w:val="00884B53"/>
    <w:rsid w:val="00887DB4"/>
    <w:rsid w:val="00890EF3"/>
    <w:rsid w:val="008910E2"/>
    <w:rsid w:val="00892510"/>
    <w:rsid w:val="00893BC2"/>
    <w:rsid w:val="00893FF1"/>
    <w:rsid w:val="008A0DE9"/>
    <w:rsid w:val="008A18B3"/>
    <w:rsid w:val="008A488A"/>
    <w:rsid w:val="008A4C96"/>
    <w:rsid w:val="008A4DA5"/>
    <w:rsid w:val="008A5178"/>
    <w:rsid w:val="008A63B8"/>
    <w:rsid w:val="008A6B18"/>
    <w:rsid w:val="008B2D82"/>
    <w:rsid w:val="008B4F5E"/>
    <w:rsid w:val="008B7A56"/>
    <w:rsid w:val="008C0A47"/>
    <w:rsid w:val="008C1602"/>
    <w:rsid w:val="008C24B1"/>
    <w:rsid w:val="008C3C0C"/>
    <w:rsid w:val="008C409F"/>
    <w:rsid w:val="008C43C1"/>
    <w:rsid w:val="008C4E18"/>
    <w:rsid w:val="008C4F7B"/>
    <w:rsid w:val="008C55DD"/>
    <w:rsid w:val="008C6283"/>
    <w:rsid w:val="008D10CB"/>
    <w:rsid w:val="008D18BD"/>
    <w:rsid w:val="008D6C5B"/>
    <w:rsid w:val="008D7EB7"/>
    <w:rsid w:val="008E3BB5"/>
    <w:rsid w:val="008E3F16"/>
    <w:rsid w:val="008E417D"/>
    <w:rsid w:val="008E55C7"/>
    <w:rsid w:val="008E5C67"/>
    <w:rsid w:val="008E5E1A"/>
    <w:rsid w:val="008F05AA"/>
    <w:rsid w:val="008F2FD5"/>
    <w:rsid w:val="008F3D6C"/>
    <w:rsid w:val="008F559D"/>
    <w:rsid w:val="008F617A"/>
    <w:rsid w:val="008F6600"/>
    <w:rsid w:val="008F6857"/>
    <w:rsid w:val="008F764C"/>
    <w:rsid w:val="00902C26"/>
    <w:rsid w:val="00905A3B"/>
    <w:rsid w:val="0090717D"/>
    <w:rsid w:val="009105FB"/>
    <w:rsid w:val="009111ED"/>
    <w:rsid w:val="00913162"/>
    <w:rsid w:val="009138C9"/>
    <w:rsid w:val="00914685"/>
    <w:rsid w:val="00914BDF"/>
    <w:rsid w:val="00915935"/>
    <w:rsid w:val="00920A80"/>
    <w:rsid w:val="009212DE"/>
    <w:rsid w:val="009213B4"/>
    <w:rsid w:val="00924643"/>
    <w:rsid w:val="00924995"/>
    <w:rsid w:val="00926B0F"/>
    <w:rsid w:val="00927977"/>
    <w:rsid w:val="009365C9"/>
    <w:rsid w:val="009375C5"/>
    <w:rsid w:val="00937EDC"/>
    <w:rsid w:val="00940AA6"/>
    <w:rsid w:val="00944A27"/>
    <w:rsid w:val="00944D30"/>
    <w:rsid w:val="0094515E"/>
    <w:rsid w:val="00945F17"/>
    <w:rsid w:val="00951D9A"/>
    <w:rsid w:val="009529B9"/>
    <w:rsid w:val="00954461"/>
    <w:rsid w:val="00956757"/>
    <w:rsid w:val="00961C74"/>
    <w:rsid w:val="00964358"/>
    <w:rsid w:val="00971A48"/>
    <w:rsid w:val="00974F71"/>
    <w:rsid w:val="0097532D"/>
    <w:rsid w:val="0097585A"/>
    <w:rsid w:val="00975C38"/>
    <w:rsid w:val="00975E9C"/>
    <w:rsid w:val="00975F2A"/>
    <w:rsid w:val="00976513"/>
    <w:rsid w:val="00976D9C"/>
    <w:rsid w:val="00977E85"/>
    <w:rsid w:val="00980EEC"/>
    <w:rsid w:val="0098280A"/>
    <w:rsid w:val="009831E2"/>
    <w:rsid w:val="00984CEA"/>
    <w:rsid w:val="00984E42"/>
    <w:rsid w:val="00984F29"/>
    <w:rsid w:val="009851ED"/>
    <w:rsid w:val="00985E41"/>
    <w:rsid w:val="009908F8"/>
    <w:rsid w:val="00993B0D"/>
    <w:rsid w:val="009962B6"/>
    <w:rsid w:val="00996986"/>
    <w:rsid w:val="009976B6"/>
    <w:rsid w:val="009A048A"/>
    <w:rsid w:val="009A09ED"/>
    <w:rsid w:val="009A41A6"/>
    <w:rsid w:val="009A4936"/>
    <w:rsid w:val="009A521A"/>
    <w:rsid w:val="009A5A91"/>
    <w:rsid w:val="009A630F"/>
    <w:rsid w:val="009B0679"/>
    <w:rsid w:val="009B1E4E"/>
    <w:rsid w:val="009B2010"/>
    <w:rsid w:val="009B2106"/>
    <w:rsid w:val="009B2784"/>
    <w:rsid w:val="009B418F"/>
    <w:rsid w:val="009B5521"/>
    <w:rsid w:val="009B713A"/>
    <w:rsid w:val="009B7509"/>
    <w:rsid w:val="009B791F"/>
    <w:rsid w:val="009C03EC"/>
    <w:rsid w:val="009C244B"/>
    <w:rsid w:val="009C46E9"/>
    <w:rsid w:val="009C7567"/>
    <w:rsid w:val="009C7DBB"/>
    <w:rsid w:val="009D2A52"/>
    <w:rsid w:val="009D5FFF"/>
    <w:rsid w:val="009D6F97"/>
    <w:rsid w:val="009D708E"/>
    <w:rsid w:val="009E0817"/>
    <w:rsid w:val="009E3884"/>
    <w:rsid w:val="009E3935"/>
    <w:rsid w:val="009E7CD9"/>
    <w:rsid w:val="009F2C16"/>
    <w:rsid w:val="009F4FBA"/>
    <w:rsid w:val="009F7289"/>
    <w:rsid w:val="00A005FF"/>
    <w:rsid w:val="00A01751"/>
    <w:rsid w:val="00A03FB9"/>
    <w:rsid w:val="00A04696"/>
    <w:rsid w:val="00A1082B"/>
    <w:rsid w:val="00A127AF"/>
    <w:rsid w:val="00A12A1C"/>
    <w:rsid w:val="00A13332"/>
    <w:rsid w:val="00A1582D"/>
    <w:rsid w:val="00A15941"/>
    <w:rsid w:val="00A15A62"/>
    <w:rsid w:val="00A21F7E"/>
    <w:rsid w:val="00A2308F"/>
    <w:rsid w:val="00A24041"/>
    <w:rsid w:val="00A2481C"/>
    <w:rsid w:val="00A26E5E"/>
    <w:rsid w:val="00A27177"/>
    <w:rsid w:val="00A275CE"/>
    <w:rsid w:val="00A3148C"/>
    <w:rsid w:val="00A3478F"/>
    <w:rsid w:val="00A34DF9"/>
    <w:rsid w:val="00A35046"/>
    <w:rsid w:val="00A355D1"/>
    <w:rsid w:val="00A358CE"/>
    <w:rsid w:val="00A35E92"/>
    <w:rsid w:val="00A3692E"/>
    <w:rsid w:val="00A40689"/>
    <w:rsid w:val="00A44991"/>
    <w:rsid w:val="00A44EA7"/>
    <w:rsid w:val="00A4524B"/>
    <w:rsid w:val="00A45D25"/>
    <w:rsid w:val="00A47A06"/>
    <w:rsid w:val="00A5068F"/>
    <w:rsid w:val="00A5146B"/>
    <w:rsid w:val="00A5405D"/>
    <w:rsid w:val="00A57143"/>
    <w:rsid w:val="00A60162"/>
    <w:rsid w:val="00A6107C"/>
    <w:rsid w:val="00A611BA"/>
    <w:rsid w:val="00A6176F"/>
    <w:rsid w:val="00A61B58"/>
    <w:rsid w:val="00A6235D"/>
    <w:rsid w:val="00A62681"/>
    <w:rsid w:val="00A634E9"/>
    <w:rsid w:val="00A73C09"/>
    <w:rsid w:val="00A73CFE"/>
    <w:rsid w:val="00A756AB"/>
    <w:rsid w:val="00A7651B"/>
    <w:rsid w:val="00A76C65"/>
    <w:rsid w:val="00A77C68"/>
    <w:rsid w:val="00A80827"/>
    <w:rsid w:val="00A82A2D"/>
    <w:rsid w:val="00A831B2"/>
    <w:rsid w:val="00A83CD6"/>
    <w:rsid w:val="00A8725C"/>
    <w:rsid w:val="00A92000"/>
    <w:rsid w:val="00A928F1"/>
    <w:rsid w:val="00A92DFD"/>
    <w:rsid w:val="00A9348E"/>
    <w:rsid w:val="00A93AC4"/>
    <w:rsid w:val="00A95AD5"/>
    <w:rsid w:val="00A9693D"/>
    <w:rsid w:val="00A97249"/>
    <w:rsid w:val="00AA07A1"/>
    <w:rsid w:val="00AA0A9D"/>
    <w:rsid w:val="00AA147A"/>
    <w:rsid w:val="00AA2F58"/>
    <w:rsid w:val="00AA4462"/>
    <w:rsid w:val="00AA6BF9"/>
    <w:rsid w:val="00AB2D46"/>
    <w:rsid w:val="00AB434F"/>
    <w:rsid w:val="00AB6F7F"/>
    <w:rsid w:val="00AC1C71"/>
    <w:rsid w:val="00AC23AA"/>
    <w:rsid w:val="00AC3339"/>
    <w:rsid w:val="00AC5E9E"/>
    <w:rsid w:val="00AC633F"/>
    <w:rsid w:val="00AD3A1D"/>
    <w:rsid w:val="00AD5816"/>
    <w:rsid w:val="00AE11E4"/>
    <w:rsid w:val="00AE15D9"/>
    <w:rsid w:val="00AE2C11"/>
    <w:rsid w:val="00AE2E39"/>
    <w:rsid w:val="00AE31CA"/>
    <w:rsid w:val="00AE31FE"/>
    <w:rsid w:val="00AE605F"/>
    <w:rsid w:val="00AE727F"/>
    <w:rsid w:val="00AF0E29"/>
    <w:rsid w:val="00AF2BC3"/>
    <w:rsid w:val="00AF63AB"/>
    <w:rsid w:val="00AF64A4"/>
    <w:rsid w:val="00AF73EA"/>
    <w:rsid w:val="00B0473F"/>
    <w:rsid w:val="00B04964"/>
    <w:rsid w:val="00B11E2A"/>
    <w:rsid w:val="00B13B0B"/>
    <w:rsid w:val="00B14CD3"/>
    <w:rsid w:val="00B15BDD"/>
    <w:rsid w:val="00B17996"/>
    <w:rsid w:val="00B20015"/>
    <w:rsid w:val="00B20D45"/>
    <w:rsid w:val="00B22A05"/>
    <w:rsid w:val="00B235F7"/>
    <w:rsid w:val="00B23C6A"/>
    <w:rsid w:val="00B25A45"/>
    <w:rsid w:val="00B26DA6"/>
    <w:rsid w:val="00B26F37"/>
    <w:rsid w:val="00B2791D"/>
    <w:rsid w:val="00B329FC"/>
    <w:rsid w:val="00B337BA"/>
    <w:rsid w:val="00B35CBB"/>
    <w:rsid w:val="00B36594"/>
    <w:rsid w:val="00B36CF6"/>
    <w:rsid w:val="00B41605"/>
    <w:rsid w:val="00B41CAF"/>
    <w:rsid w:val="00B454D8"/>
    <w:rsid w:val="00B47C5D"/>
    <w:rsid w:val="00B501A6"/>
    <w:rsid w:val="00B5201E"/>
    <w:rsid w:val="00B63F81"/>
    <w:rsid w:val="00B64507"/>
    <w:rsid w:val="00B64EA1"/>
    <w:rsid w:val="00B64F65"/>
    <w:rsid w:val="00B66119"/>
    <w:rsid w:val="00B66B6E"/>
    <w:rsid w:val="00B703EB"/>
    <w:rsid w:val="00B709D3"/>
    <w:rsid w:val="00B73610"/>
    <w:rsid w:val="00B742D4"/>
    <w:rsid w:val="00B76D54"/>
    <w:rsid w:val="00B778FB"/>
    <w:rsid w:val="00B77B36"/>
    <w:rsid w:val="00B8013E"/>
    <w:rsid w:val="00B80175"/>
    <w:rsid w:val="00B83EEC"/>
    <w:rsid w:val="00B8444C"/>
    <w:rsid w:val="00B84DB6"/>
    <w:rsid w:val="00B86135"/>
    <w:rsid w:val="00B878A7"/>
    <w:rsid w:val="00B90000"/>
    <w:rsid w:val="00B91CD2"/>
    <w:rsid w:val="00B9241E"/>
    <w:rsid w:val="00B9517D"/>
    <w:rsid w:val="00B955D6"/>
    <w:rsid w:val="00B95EFD"/>
    <w:rsid w:val="00B9690C"/>
    <w:rsid w:val="00B96E03"/>
    <w:rsid w:val="00BA18D2"/>
    <w:rsid w:val="00BA1F46"/>
    <w:rsid w:val="00BA29CA"/>
    <w:rsid w:val="00BA2FAB"/>
    <w:rsid w:val="00BA55F2"/>
    <w:rsid w:val="00BA7080"/>
    <w:rsid w:val="00BA7B15"/>
    <w:rsid w:val="00BC0069"/>
    <w:rsid w:val="00BC043F"/>
    <w:rsid w:val="00BC054F"/>
    <w:rsid w:val="00BC0F21"/>
    <w:rsid w:val="00BC16EB"/>
    <w:rsid w:val="00BC24FF"/>
    <w:rsid w:val="00BC4289"/>
    <w:rsid w:val="00BC42A6"/>
    <w:rsid w:val="00BC71C6"/>
    <w:rsid w:val="00BD157D"/>
    <w:rsid w:val="00BD6939"/>
    <w:rsid w:val="00BD7D3A"/>
    <w:rsid w:val="00BE0645"/>
    <w:rsid w:val="00BE2FA1"/>
    <w:rsid w:val="00BE33B4"/>
    <w:rsid w:val="00BE62B1"/>
    <w:rsid w:val="00BE778A"/>
    <w:rsid w:val="00BF075B"/>
    <w:rsid w:val="00BF0CE7"/>
    <w:rsid w:val="00BF24FC"/>
    <w:rsid w:val="00BF3878"/>
    <w:rsid w:val="00C0383A"/>
    <w:rsid w:val="00C126D5"/>
    <w:rsid w:val="00C12BF7"/>
    <w:rsid w:val="00C14067"/>
    <w:rsid w:val="00C151F6"/>
    <w:rsid w:val="00C1542B"/>
    <w:rsid w:val="00C171CC"/>
    <w:rsid w:val="00C2249E"/>
    <w:rsid w:val="00C22519"/>
    <w:rsid w:val="00C22E0E"/>
    <w:rsid w:val="00C31111"/>
    <w:rsid w:val="00C32F94"/>
    <w:rsid w:val="00C36898"/>
    <w:rsid w:val="00C40A0E"/>
    <w:rsid w:val="00C40BDA"/>
    <w:rsid w:val="00C41D06"/>
    <w:rsid w:val="00C426B9"/>
    <w:rsid w:val="00C44C60"/>
    <w:rsid w:val="00C47ACB"/>
    <w:rsid w:val="00C5009C"/>
    <w:rsid w:val="00C500A2"/>
    <w:rsid w:val="00C50164"/>
    <w:rsid w:val="00C51A2C"/>
    <w:rsid w:val="00C5219E"/>
    <w:rsid w:val="00C55328"/>
    <w:rsid w:val="00C55D30"/>
    <w:rsid w:val="00C57A2C"/>
    <w:rsid w:val="00C6337C"/>
    <w:rsid w:val="00C658C4"/>
    <w:rsid w:val="00C65FC2"/>
    <w:rsid w:val="00C66B7B"/>
    <w:rsid w:val="00C721C2"/>
    <w:rsid w:val="00C745B5"/>
    <w:rsid w:val="00C74FEC"/>
    <w:rsid w:val="00C75058"/>
    <w:rsid w:val="00C75D64"/>
    <w:rsid w:val="00C75E5C"/>
    <w:rsid w:val="00C80638"/>
    <w:rsid w:val="00C80870"/>
    <w:rsid w:val="00C822BA"/>
    <w:rsid w:val="00C83998"/>
    <w:rsid w:val="00C8433F"/>
    <w:rsid w:val="00C84649"/>
    <w:rsid w:val="00C84B87"/>
    <w:rsid w:val="00C86871"/>
    <w:rsid w:val="00C87FD9"/>
    <w:rsid w:val="00C91058"/>
    <w:rsid w:val="00C9228A"/>
    <w:rsid w:val="00C94678"/>
    <w:rsid w:val="00C960CC"/>
    <w:rsid w:val="00C9734D"/>
    <w:rsid w:val="00C97A3F"/>
    <w:rsid w:val="00C97F8B"/>
    <w:rsid w:val="00CA1166"/>
    <w:rsid w:val="00CA55AF"/>
    <w:rsid w:val="00CA782D"/>
    <w:rsid w:val="00CA7C79"/>
    <w:rsid w:val="00CB009C"/>
    <w:rsid w:val="00CB027F"/>
    <w:rsid w:val="00CB1478"/>
    <w:rsid w:val="00CB28BA"/>
    <w:rsid w:val="00CB2B28"/>
    <w:rsid w:val="00CB3F5A"/>
    <w:rsid w:val="00CB6A48"/>
    <w:rsid w:val="00CC1364"/>
    <w:rsid w:val="00CC2CF2"/>
    <w:rsid w:val="00CC2FD0"/>
    <w:rsid w:val="00CC3686"/>
    <w:rsid w:val="00CC4BCD"/>
    <w:rsid w:val="00CC5163"/>
    <w:rsid w:val="00CC5576"/>
    <w:rsid w:val="00CC5F08"/>
    <w:rsid w:val="00CC7C5E"/>
    <w:rsid w:val="00CC7D49"/>
    <w:rsid w:val="00CD02D8"/>
    <w:rsid w:val="00CD07B5"/>
    <w:rsid w:val="00CD1389"/>
    <w:rsid w:val="00CD1C1F"/>
    <w:rsid w:val="00CD212C"/>
    <w:rsid w:val="00CD36D1"/>
    <w:rsid w:val="00CD40BC"/>
    <w:rsid w:val="00CD4899"/>
    <w:rsid w:val="00CD6EE4"/>
    <w:rsid w:val="00CD7356"/>
    <w:rsid w:val="00CE07C2"/>
    <w:rsid w:val="00CE443E"/>
    <w:rsid w:val="00CE6649"/>
    <w:rsid w:val="00CF0FB8"/>
    <w:rsid w:val="00CF317D"/>
    <w:rsid w:val="00D02237"/>
    <w:rsid w:val="00D0232F"/>
    <w:rsid w:val="00D02B72"/>
    <w:rsid w:val="00D03560"/>
    <w:rsid w:val="00D03BEE"/>
    <w:rsid w:val="00D0464E"/>
    <w:rsid w:val="00D04B72"/>
    <w:rsid w:val="00D0653E"/>
    <w:rsid w:val="00D107B8"/>
    <w:rsid w:val="00D14645"/>
    <w:rsid w:val="00D150AB"/>
    <w:rsid w:val="00D15905"/>
    <w:rsid w:val="00D15E52"/>
    <w:rsid w:val="00D17140"/>
    <w:rsid w:val="00D2010A"/>
    <w:rsid w:val="00D20233"/>
    <w:rsid w:val="00D2116C"/>
    <w:rsid w:val="00D21441"/>
    <w:rsid w:val="00D21DE9"/>
    <w:rsid w:val="00D237E3"/>
    <w:rsid w:val="00D25947"/>
    <w:rsid w:val="00D27B5A"/>
    <w:rsid w:val="00D30433"/>
    <w:rsid w:val="00D307BF"/>
    <w:rsid w:val="00D329CB"/>
    <w:rsid w:val="00D32E99"/>
    <w:rsid w:val="00D3341A"/>
    <w:rsid w:val="00D33EC0"/>
    <w:rsid w:val="00D351D2"/>
    <w:rsid w:val="00D35C40"/>
    <w:rsid w:val="00D400B4"/>
    <w:rsid w:val="00D41C28"/>
    <w:rsid w:val="00D424AC"/>
    <w:rsid w:val="00D42905"/>
    <w:rsid w:val="00D4322B"/>
    <w:rsid w:val="00D46DD1"/>
    <w:rsid w:val="00D5239D"/>
    <w:rsid w:val="00D53EEF"/>
    <w:rsid w:val="00D54275"/>
    <w:rsid w:val="00D54B32"/>
    <w:rsid w:val="00D553AC"/>
    <w:rsid w:val="00D60603"/>
    <w:rsid w:val="00D61DE5"/>
    <w:rsid w:val="00D6240D"/>
    <w:rsid w:val="00D65D08"/>
    <w:rsid w:val="00D65FFC"/>
    <w:rsid w:val="00D66304"/>
    <w:rsid w:val="00D666FB"/>
    <w:rsid w:val="00D66E06"/>
    <w:rsid w:val="00D67D89"/>
    <w:rsid w:val="00D720AE"/>
    <w:rsid w:val="00D72A42"/>
    <w:rsid w:val="00D72BA7"/>
    <w:rsid w:val="00D738A9"/>
    <w:rsid w:val="00D752EA"/>
    <w:rsid w:val="00D761F0"/>
    <w:rsid w:val="00D7677A"/>
    <w:rsid w:val="00D76A8E"/>
    <w:rsid w:val="00D77612"/>
    <w:rsid w:val="00D77B97"/>
    <w:rsid w:val="00D80071"/>
    <w:rsid w:val="00D80495"/>
    <w:rsid w:val="00D81F8A"/>
    <w:rsid w:val="00D82111"/>
    <w:rsid w:val="00D823CD"/>
    <w:rsid w:val="00D82CF2"/>
    <w:rsid w:val="00D83F5F"/>
    <w:rsid w:val="00D8502D"/>
    <w:rsid w:val="00D8757D"/>
    <w:rsid w:val="00D87FB0"/>
    <w:rsid w:val="00D94C56"/>
    <w:rsid w:val="00D95924"/>
    <w:rsid w:val="00D9670C"/>
    <w:rsid w:val="00D96CE2"/>
    <w:rsid w:val="00DA07CE"/>
    <w:rsid w:val="00DA323E"/>
    <w:rsid w:val="00DA3269"/>
    <w:rsid w:val="00DA3283"/>
    <w:rsid w:val="00DA4512"/>
    <w:rsid w:val="00DA616C"/>
    <w:rsid w:val="00DA7AD0"/>
    <w:rsid w:val="00DB0032"/>
    <w:rsid w:val="00DB0267"/>
    <w:rsid w:val="00DB2F2A"/>
    <w:rsid w:val="00DB3250"/>
    <w:rsid w:val="00DB49E6"/>
    <w:rsid w:val="00DB6ECB"/>
    <w:rsid w:val="00DC13DD"/>
    <w:rsid w:val="00DC19B0"/>
    <w:rsid w:val="00DC273E"/>
    <w:rsid w:val="00DC3EA3"/>
    <w:rsid w:val="00DC58A4"/>
    <w:rsid w:val="00DC6513"/>
    <w:rsid w:val="00DC7ADC"/>
    <w:rsid w:val="00DD439D"/>
    <w:rsid w:val="00DD443C"/>
    <w:rsid w:val="00DD464E"/>
    <w:rsid w:val="00DD5D2B"/>
    <w:rsid w:val="00DD6D63"/>
    <w:rsid w:val="00DD74ED"/>
    <w:rsid w:val="00DD760E"/>
    <w:rsid w:val="00DE3FDA"/>
    <w:rsid w:val="00DE5CFB"/>
    <w:rsid w:val="00DE64B1"/>
    <w:rsid w:val="00DE6F54"/>
    <w:rsid w:val="00DE70AE"/>
    <w:rsid w:val="00DE7B05"/>
    <w:rsid w:val="00DF06B2"/>
    <w:rsid w:val="00DF1521"/>
    <w:rsid w:val="00DF223A"/>
    <w:rsid w:val="00DF44AB"/>
    <w:rsid w:val="00DF4C77"/>
    <w:rsid w:val="00DF6461"/>
    <w:rsid w:val="00DF7C6B"/>
    <w:rsid w:val="00E009ED"/>
    <w:rsid w:val="00E029CE"/>
    <w:rsid w:val="00E05818"/>
    <w:rsid w:val="00E0648D"/>
    <w:rsid w:val="00E1482B"/>
    <w:rsid w:val="00E14FD4"/>
    <w:rsid w:val="00E16CA9"/>
    <w:rsid w:val="00E20869"/>
    <w:rsid w:val="00E216B5"/>
    <w:rsid w:val="00E22181"/>
    <w:rsid w:val="00E23AF3"/>
    <w:rsid w:val="00E25F99"/>
    <w:rsid w:val="00E26A97"/>
    <w:rsid w:val="00E30796"/>
    <w:rsid w:val="00E30C71"/>
    <w:rsid w:val="00E31686"/>
    <w:rsid w:val="00E32B54"/>
    <w:rsid w:val="00E33CD8"/>
    <w:rsid w:val="00E341E1"/>
    <w:rsid w:val="00E34828"/>
    <w:rsid w:val="00E34C15"/>
    <w:rsid w:val="00E41536"/>
    <w:rsid w:val="00E47BE2"/>
    <w:rsid w:val="00E516CA"/>
    <w:rsid w:val="00E53251"/>
    <w:rsid w:val="00E57146"/>
    <w:rsid w:val="00E60252"/>
    <w:rsid w:val="00E60348"/>
    <w:rsid w:val="00E6203D"/>
    <w:rsid w:val="00E62BB3"/>
    <w:rsid w:val="00E630D7"/>
    <w:rsid w:val="00E64B79"/>
    <w:rsid w:val="00E652F3"/>
    <w:rsid w:val="00E66BEA"/>
    <w:rsid w:val="00E727C7"/>
    <w:rsid w:val="00E752D4"/>
    <w:rsid w:val="00E7601A"/>
    <w:rsid w:val="00E764F2"/>
    <w:rsid w:val="00E76A22"/>
    <w:rsid w:val="00E808AA"/>
    <w:rsid w:val="00E826DB"/>
    <w:rsid w:val="00E8484D"/>
    <w:rsid w:val="00E85BF9"/>
    <w:rsid w:val="00E86DB8"/>
    <w:rsid w:val="00E8768A"/>
    <w:rsid w:val="00E878D8"/>
    <w:rsid w:val="00E8791E"/>
    <w:rsid w:val="00E925E7"/>
    <w:rsid w:val="00E92F10"/>
    <w:rsid w:val="00E9384A"/>
    <w:rsid w:val="00E95C72"/>
    <w:rsid w:val="00E95CD2"/>
    <w:rsid w:val="00E96EE7"/>
    <w:rsid w:val="00E97891"/>
    <w:rsid w:val="00E9796D"/>
    <w:rsid w:val="00EA0025"/>
    <w:rsid w:val="00EA0852"/>
    <w:rsid w:val="00EA3BCD"/>
    <w:rsid w:val="00EA3F84"/>
    <w:rsid w:val="00EA4180"/>
    <w:rsid w:val="00EA5F8F"/>
    <w:rsid w:val="00EA69FC"/>
    <w:rsid w:val="00EB0ABC"/>
    <w:rsid w:val="00EB1F29"/>
    <w:rsid w:val="00EB20BF"/>
    <w:rsid w:val="00EB263F"/>
    <w:rsid w:val="00EB63D4"/>
    <w:rsid w:val="00EC0A94"/>
    <w:rsid w:val="00EC105F"/>
    <w:rsid w:val="00EC2D6B"/>
    <w:rsid w:val="00EC5BCC"/>
    <w:rsid w:val="00EC5DF7"/>
    <w:rsid w:val="00EC5E0C"/>
    <w:rsid w:val="00EC66FE"/>
    <w:rsid w:val="00EC78D1"/>
    <w:rsid w:val="00EC7F14"/>
    <w:rsid w:val="00ED14BD"/>
    <w:rsid w:val="00ED3283"/>
    <w:rsid w:val="00ED3428"/>
    <w:rsid w:val="00ED4C17"/>
    <w:rsid w:val="00ED6DBA"/>
    <w:rsid w:val="00ED7680"/>
    <w:rsid w:val="00EE25C5"/>
    <w:rsid w:val="00EE4F32"/>
    <w:rsid w:val="00EE4F50"/>
    <w:rsid w:val="00EE5AA9"/>
    <w:rsid w:val="00EE60B7"/>
    <w:rsid w:val="00EF0174"/>
    <w:rsid w:val="00EF04D0"/>
    <w:rsid w:val="00EF2037"/>
    <w:rsid w:val="00EF2885"/>
    <w:rsid w:val="00EF323D"/>
    <w:rsid w:val="00EF4666"/>
    <w:rsid w:val="00EF51DD"/>
    <w:rsid w:val="00F00B11"/>
    <w:rsid w:val="00F02176"/>
    <w:rsid w:val="00F025D9"/>
    <w:rsid w:val="00F03937"/>
    <w:rsid w:val="00F04410"/>
    <w:rsid w:val="00F04E18"/>
    <w:rsid w:val="00F0603F"/>
    <w:rsid w:val="00F10566"/>
    <w:rsid w:val="00F1099D"/>
    <w:rsid w:val="00F11E98"/>
    <w:rsid w:val="00F129C3"/>
    <w:rsid w:val="00F12F51"/>
    <w:rsid w:val="00F13175"/>
    <w:rsid w:val="00F1569D"/>
    <w:rsid w:val="00F177C5"/>
    <w:rsid w:val="00F21D6D"/>
    <w:rsid w:val="00F2368E"/>
    <w:rsid w:val="00F2443D"/>
    <w:rsid w:val="00F24FF9"/>
    <w:rsid w:val="00F307C0"/>
    <w:rsid w:val="00F34E78"/>
    <w:rsid w:val="00F35587"/>
    <w:rsid w:val="00F42873"/>
    <w:rsid w:val="00F44CE8"/>
    <w:rsid w:val="00F470B3"/>
    <w:rsid w:val="00F51EFA"/>
    <w:rsid w:val="00F52534"/>
    <w:rsid w:val="00F53E2D"/>
    <w:rsid w:val="00F5611E"/>
    <w:rsid w:val="00F60EFC"/>
    <w:rsid w:val="00F620A8"/>
    <w:rsid w:val="00F63DB3"/>
    <w:rsid w:val="00F645EC"/>
    <w:rsid w:val="00F64FF3"/>
    <w:rsid w:val="00F6601D"/>
    <w:rsid w:val="00F741F1"/>
    <w:rsid w:val="00F74F04"/>
    <w:rsid w:val="00F7679F"/>
    <w:rsid w:val="00F774A1"/>
    <w:rsid w:val="00F80A9C"/>
    <w:rsid w:val="00F81624"/>
    <w:rsid w:val="00F860AF"/>
    <w:rsid w:val="00F86DC3"/>
    <w:rsid w:val="00F876DB"/>
    <w:rsid w:val="00F91908"/>
    <w:rsid w:val="00F923D2"/>
    <w:rsid w:val="00F9310B"/>
    <w:rsid w:val="00F93FDD"/>
    <w:rsid w:val="00FA007E"/>
    <w:rsid w:val="00FA00BB"/>
    <w:rsid w:val="00FA0A62"/>
    <w:rsid w:val="00FA0D89"/>
    <w:rsid w:val="00FA185A"/>
    <w:rsid w:val="00FA28EB"/>
    <w:rsid w:val="00FA3479"/>
    <w:rsid w:val="00FA36F1"/>
    <w:rsid w:val="00FA5988"/>
    <w:rsid w:val="00FB0BBB"/>
    <w:rsid w:val="00FB173A"/>
    <w:rsid w:val="00FB27E8"/>
    <w:rsid w:val="00FB2CF5"/>
    <w:rsid w:val="00FB424A"/>
    <w:rsid w:val="00FB5085"/>
    <w:rsid w:val="00FB5358"/>
    <w:rsid w:val="00FB5ECE"/>
    <w:rsid w:val="00FB5F5F"/>
    <w:rsid w:val="00FB7712"/>
    <w:rsid w:val="00FC1982"/>
    <w:rsid w:val="00FC1DE8"/>
    <w:rsid w:val="00FC51A2"/>
    <w:rsid w:val="00FC6E7C"/>
    <w:rsid w:val="00FD0002"/>
    <w:rsid w:val="00FD2F50"/>
    <w:rsid w:val="00FD3CB3"/>
    <w:rsid w:val="00FD604E"/>
    <w:rsid w:val="00FD7324"/>
    <w:rsid w:val="00FE0596"/>
    <w:rsid w:val="00FE08F2"/>
    <w:rsid w:val="00FE2469"/>
    <w:rsid w:val="00FE2FBB"/>
    <w:rsid w:val="00FE5F6E"/>
    <w:rsid w:val="00FF27ED"/>
    <w:rsid w:val="00FF3C53"/>
    <w:rsid w:val="00FF5FE7"/>
    <w:rsid w:val="00FF7553"/>
    <w:rsid w:val="00FF7647"/>
    <w:rsid w:val="00FF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944C019"/>
  <w15:chartTrackingRefBased/>
  <w15:docId w15:val="{0D3ABF41-4E3D-47F6-8443-4D02918B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360" w:lineRule="auto"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4">
    <w:name w:val="heading 4"/>
    <w:basedOn w:val="Normal"/>
    <w:next w:val="Textoindependiente"/>
    <w:qFormat/>
    <w:pPr>
      <w:numPr>
        <w:ilvl w:val="3"/>
        <w:numId w:val="1"/>
      </w:numPr>
      <w:outlineLvl w:val="3"/>
    </w:pPr>
    <w:rPr>
      <w:rFonts w:ascii="Helvetica" w:hAnsi="Helvetica" w:cs="Helvetica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Arial" w:eastAsia="Times New Roman" w:hAnsi="Arial" w:cs="Arial"/>
      <w:b w:val="0"/>
      <w:sz w:val="24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Arial" w:eastAsia="Times New Roman" w:hAnsi="Arial" w:cs="Aria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Wingdings" w:hAnsi="Wingdings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9z3">
    <w:name w:val="WW8Num9z3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4z5">
    <w:name w:val="WW8Num4z5"/>
    <w:rPr>
      <w:rFonts w:ascii="Wingdings" w:hAnsi="Wingdings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3C5F84"/>
      <w:u w:val="single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character" w:styleId="Nmerodepgina">
    <w:name w:val="page number"/>
    <w:basedOn w:val="Fuentedeprrafopredeter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pPr>
      <w:ind w:left="180"/>
      <w:jc w:val="both"/>
    </w:pPr>
    <w:rPr>
      <w:rFonts w:ascii="Arial" w:hAnsi="Arial"/>
      <w:sz w:val="20"/>
      <w:lang w:val="es-CO"/>
    </w:rPr>
  </w:style>
  <w:style w:type="paragraph" w:customStyle="1" w:styleId="Textoindependiente1">
    <w:name w:val="Texto independiente1"/>
    <w:basedOn w:val="NormalWeb"/>
    <w:pPr>
      <w:ind w:left="720"/>
    </w:pPr>
  </w:style>
  <w:style w:type="paragraph" w:styleId="TDC1">
    <w:name w:val="toc 1"/>
    <w:basedOn w:val="Normal"/>
    <w:next w:val="Normal"/>
    <w:uiPriority w:val="39"/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WW-Default">
    <w:name w:val="WW-Default"/>
    <w:pPr>
      <w:suppressAutoHyphens/>
      <w:autoSpaceDE w:val="0"/>
    </w:pPr>
    <w:rPr>
      <w:rFonts w:ascii="Arial" w:eastAsia="Arial" w:hAnsi="Arial" w:cs="Arial"/>
      <w:color w:val="000000"/>
      <w:sz w:val="24"/>
      <w:szCs w:val="24"/>
      <w:lang w:val="es-ES" w:eastAsia="ar-SA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TDC2">
    <w:name w:val="toc 2"/>
    <w:basedOn w:val="Index"/>
    <w:pPr>
      <w:tabs>
        <w:tab w:val="right" w:leader="dot" w:pos="9689"/>
      </w:tabs>
      <w:ind w:left="283"/>
    </w:pPr>
  </w:style>
  <w:style w:type="paragraph" w:styleId="TDC3">
    <w:name w:val="toc 3"/>
    <w:basedOn w:val="Index"/>
    <w:pPr>
      <w:tabs>
        <w:tab w:val="right" w:leader="dot" w:pos="9406"/>
      </w:tabs>
      <w:ind w:left="566"/>
    </w:pPr>
  </w:style>
  <w:style w:type="paragraph" w:styleId="TDC4">
    <w:name w:val="toc 4"/>
    <w:basedOn w:val="Index"/>
    <w:pPr>
      <w:tabs>
        <w:tab w:val="right" w:leader="dot" w:pos="9123"/>
      </w:tabs>
      <w:ind w:left="849"/>
    </w:pPr>
  </w:style>
  <w:style w:type="paragraph" w:styleId="TDC5">
    <w:name w:val="toc 5"/>
    <w:basedOn w:val="Index"/>
    <w:pPr>
      <w:tabs>
        <w:tab w:val="right" w:leader="dot" w:pos="8840"/>
      </w:tabs>
      <w:ind w:left="1132"/>
    </w:pPr>
  </w:style>
  <w:style w:type="paragraph" w:styleId="TDC6">
    <w:name w:val="toc 6"/>
    <w:basedOn w:val="Index"/>
    <w:pPr>
      <w:tabs>
        <w:tab w:val="right" w:leader="dot" w:pos="8557"/>
      </w:tabs>
      <w:ind w:left="1415"/>
    </w:pPr>
  </w:style>
  <w:style w:type="paragraph" w:styleId="TDC7">
    <w:name w:val="toc 7"/>
    <w:basedOn w:val="Index"/>
    <w:pPr>
      <w:tabs>
        <w:tab w:val="right" w:leader="dot" w:pos="8274"/>
      </w:tabs>
      <w:ind w:left="1698"/>
    </w:pPr>
  </w:style>
  <w:style w:type="paragraph" w:styleId="TDC8">
    <w:name w:val="toc 8"/>
    <w:basedOn w:val="Index"/>
    <w:pPr>
      <w:tabs>
        <w:tab w:val="right" w:leader="dot" w:pos="7991"/>
      </w:tabs>
      <w:ind w:left="1981"/>
    </w:pPr>
  </w:style>
  <w:style w:type="paragraph" w:styleId="TD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PiedepginaCar">
    <w:name w:val="Pie de página Car"/>
    <w:link w:val="Piedepgina"/>
    <w:uiPriority w:val="99"/>
    <w:rsid w:val="0094515E"/>
    <w:rPr>
      <w:sz w:val="24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984F29"/>
    <w:pPr>
      <w:suppressAutoHyphens w:val="0"/>
      <w:spacing w:line="240" w:lineRule="auto"/>
      <w:ind w:left="720"/>
      <w:contextualSpacing/>
    </w:pPr>
    <w:rPr>
      <w:lang w:val="es-PE" w:eastAsia="en-US"/>
    </w:rPr>
  </w:style>
  <w:style w:type="table" w:styleId="Tablaconcuadrcula">
    <w:name w:val="Table Grid"/>
    <w:basedOn w:val="Tablanormal"/>
    <w:uiPriority w:val="59"/>
    <w:rsid w:val="00E764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1474F"/>
    <w:rPr>
      <w:sz w:val="24"/>
      <w:szCs w:val="24"/>
      <w:lang w:eastAsia="ar-SA"/>
    </w:rPr>
  </w:style>
  <w:style w:type="character" w:styleId="Refdecomentario">
    <w:name w:val="annotation reference"/>
    <w:uiPriority w:val="99"/>
    <w:semiHidden/>
    <w:unhideWhenUsed/>
    <w:rsid w:val="00D959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5924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95924"/>
    <w:rPr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592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95924"/>
    <w:rPr>
      <w:b/>
      <w:bCs/>
      <w:lang w:val="es-ES" w:eastAsia="ar-SA"/>
    </w:rPr>
  </w:style>
  <w:style w:type="paragraph" w:customStyle="1" w:styleId="Default">
    <w:name w:val="Default"/>
    <w:rsid w:val="00F923D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B712A-C8D9-4589-A70E-BD093436C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9672</TotalTime>
  <Pages>12</Pages>
  <Words>464</Words>
  <Characters>2558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Estatus de los Eventos Registrados en el Portal  MSS de ISS</vt:lpstr>
      <vt:lpstr>Estatus de los Eventos Registrados en el Portal  MSS de ISS</vt:lpstr>
    </vt:vector>
  </TitlesOfParts>
  <Company>Hewlett-Packard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Estatus de los Eventos Registrados en el Portal  MSS de ISS</dc:title>
  <dc:subject/>
  <dc:creator>RUTH</dc:creator>
  <cp:keywords/>
  <cp:lastModifiedBy>ALUMNO - RONEL WALTER BERNALDO JOAQUIN</cp:lastModifiedBy>
  <cp:revision>76</cp:revision>
  <cp:lastPrinted>2021-02-05T03:47:00Z</cp:lastPrinted>
  <dcterms:created xsi:type="dcterms:W3CDTF">2020-03-10T21:38:00Z</dcterms:created>
  <dcterms:modified xsi:type="dcterms:W3CDTF">2022-03-03T18:29:00Z</dcterms:modified>
</cp:coreProperties>
</file>