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_RefHeading__7_324477159"/>
    <w:bookmarkEnd w:id="0"/>
    <w:p w14:paraId="3226F163" w14:textId="45AFED39" w:rsidR="00BC24FF" w:rsidRPr="00990985" w:rsidRDefault="008A368F" w:rsidP="00AC4CFF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>
        <w:rPr>
          <w:rFonts w:ascii="Arial" w:hAnsi="Arial" w:cs="Arial"/>
          <w:b/>
          <w:noProof/>
          <w:color w:val="FF0000"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154E26" wp14:editId="5D63F054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457200" cy="8686800"/>
                <wp:effectExtent l="194310" t="2252345" r="5715" b="5080"/>
                <wp:wrapNone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82548" id="Rectangle 10" o:spid="_x0000_s1026" style="position:absolute;margin-left:-54pt;margin-top:9pt;width:36pt;height:68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KVzQIAAPMFAAAOAAAAZHJzL2Uyb0RvYy54bWysVE1v2zAMvQ/YfxB0X22n+WiNOkXRLsWA&#10;bivWDTsztmwLkyVPUuJ0v34U5aRp18MwLAEMUqKoR74nXlzuOsW2wjppdMGzk5QzoUtTSd0U/NvX&#10;1bszzpwHXYEyWhT8UTh+uXz75mLoczExrVGVsAyTaJcPfcFb7/s8SVzZig7ciemFxs3a2A48urZJ&#10;KgsDZu9UMknTeTIYW/XWlMI5XL2Jm3xJ+etalP5zXTvhmSo4YvP0tfRdh2+yvIC8sdC3shxhwD+g&#10;6EBqvPSQ6gY8sI2Vf6TqZGmNM7U/KU2XmLqWpaAasJosfVHNQwu9oFqwOa4/tMn9v7Tlp+29ZbJC&#10;7uacaeiQoy/YNdCNEiyjBg29yzHuob+3oUTX35nyh2PaXLcYJq6sNUMroEJYWWho8uxAcBweZevh&#10;o6kwPWy8oV7tatuFhNgFtiNKHg+UiJ1nJS5OZwukmbMSt87m+EcnXAH5/nRvnb8VpmPBKLhF8JQd&#10;tnfOx9B9yEhQtZJKMWv8d+lb6nEATpsOz0SD9QbrSWnZ2WZ9rSzbAqpotUrxN4Jo3HH0jHbCymsn&#10;KBK6DkhzroVKxIzzxXRGjYNc6u3tGIIljlmo3Oc3ZeGmvwGHWZp9UUpqhoQVfLKIx5krQYnA/b4c&#10;C9ScAFVpNhT8fDaZxR4YJQ97r5UXW+2Owzrp8XEr2SF38UYqPWjlva7I9iBVtBGp0uFiQc92JMJs&#10;MMVDWw2skoHeLF0s5qccPXzE2Sl1HOXhUCrZJHhoo1T2NqgGx9La8hd0v9K6szT8o3RU30LkJlI6&#10;1hZlQHQccJF3BJnEH/QeRpDL16Z6RO2j2EjgOCnRaI39xdmAU6fg7ucGrOBMfdCot/NsOg1jihzS&#10;PiI/3lkf74AuMVXBPUdeg3nt42jb9FY2bWgX1aPNFb65WtJzeEKF0IODkyUqLE7BMLqOfYp6mtXL&#10;3wAAAP//AwBQSwMEFAAGAAgAAAAhAPpXtSbdAAAADAEAAA8AAABkcnMvZG93bnJldi54bWxMT8FK&#10;w0AQvQv9h2UK3tJNLdQQsyml0IOCoGkv3qbZMQlmZ2N228a/d3rS07yZ93jzXrGZXK8uNIbOs4Hl&#10;IgVFXHvbcWPgeNgnGagQkS32nsnADwXYlLO7AnPrr/xOlyo2Skw45GigjXHItQ51Sw7Dwg/Ewn36&#10;0WGUdWy0HfEq5q7XD2m61g47lg8tDrRrqf6qzs7AED7cG788+uqZdMC97V6/D5Ux9/Np+wQq0hT/&#10;xHCLL9GhlEwnf2YbVG8gWaaZlInC3KYoktVawEkOq0yQLgv9v0T5CwAA//8DAFBLAQItABQABgAI&#10;AAAAIQC2gziS/gAAAOEBAAATAAAAAAAAAAAAAAAAAAAAAABbQ29udGVudF9UeXBlc10ueG1sUEsB&#10;Ai0AFAAGAAgAAAAhADj9If/WAAAAlAEAAAsAAAAAAAAAAAAAAAAALwEAAF9yZWxzLy5yZWxzUEsB&#10;Ai0AFAAGAAgAAAAhAIsIwpXNAgAA8wUAAA4AAAAAAAAAAAAAAAAALgIAAGRycy9lMm9Eb2MueG1s&#10;UEsBAi0AFAAGAAgAAAAhAPpXtSbdAAAADAEAAA8AAAAAAAAAAAAAAAAAJwUAAGRycy9kb3ducmV2&#10;LnhtbFBLBQYAAAAABAAEAPMAAAAxBgAAAAA=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="00BC24FF" w:rsidRPr="00990985"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SECURESOFT</w:t>
      </w:r>
      <w:r w:rsidR="00503F99">
        <w:rPr>
          <w:rFonts w:ascii="Trebuchet MS" w:hAnsi="Trebuchet MS" w:cs="Arial"/>
          <w:b/>
          <w:color w:val="FF0000"/>
          <w:sz w:val="36"/>
          <w:szCs w:val="36"/>
          <w:lang w:val="en-US"/>
        </w:rPr>
        <w:t xml:space="preserve"> </w:t>
      </w:r>
      <w:r w:rsidR="00F930FC">
        <w:rPr>
          <w:rFonts w:ascii="Trebuchet MS" w:hAnsi="Trebuchet MS" w:cs="Arial"/>
          <w:b/>
          <w:color w:val="FF0000"/>
          <w:sz w:val="36"/>
          <w:szCs w:val="36"/>
          <w:lang w:val="en-US"/>
        </w:rPr>
        <w:t>CORPORATION</w:t>
      </w:r>
    </w:p>
    <w:p w14:paraId="1B072A73" w14:textId="77777777" w:rsidR="00BC24FF" w:rsidRPr="00537630" w:rsidRDefault="00BC24FF" w:rsidP="00AC4CFF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537630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p w14:paraId="7CF43C30" w14:textId="77777777" w:rsidR="00BC24FF" w:rsidRPr="00537630" w:rsidRDefault="00BC24FF" w:rsidP="00AC4CFF">
      <w:pPr>
        <w:jc w:val="both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40B60967" w14:textId="77777777" w:rsidR="00BC24FF" w:rsidRPr="00537630" w:rsidRDefault="00BC24FF" w:rsidP="00AC4CFF">
      <w:pPr>
        <w:jc w:val="both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229399F3" w14:textId="77777777" w:rsidR="00BC24FF" w:rsidRPr="00537630" w:rsidRDefault="00BC24FF" w:rsidP="00AC4CFF">
      <w:pPr>
        <w:jc w:val="both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1385B77A" w14:textId="77777777" w:rsidR="00BC24FF" w:rsidRPr="00537630" w:rsidRDefault="00BC24FF" w:rsidP="00AC4CFF">
      <w:pPr>
        <w:jc w:val="both"/>
        <w:rPr>
          <w:rFonts w:ascii="Calibri" w:hAnsi="Calibri" w:cs="Arial"/>
          <w:b/>
          <w:color w:val="FF0000"/>
          <w:sz w:val="20"/>
          <w:szCs w:val="20"/>
          <w:lang w:val="en-US"/>
        </w:rPr>
      </w:pPr>
    </w:p>
    <w:p w14:paraId="0BDC7FA4" w14:textId="518439EA" w:rsidR="00BC24FF" w:rsidRPr="001E2782" w:rsidRDefault="0055156D" w:rsidP="00AC4CFF">
      <w:pPr>
        <w:jc w:val="center"/>
        <w:rPr>
          <w:rFonts w:ascii="Calibri" w:hAnsi="Calibri" w:cs="Arial"/>
          <w:b/>
          <w:sz w:val="36"/>
          <w:lang w:val="es-PE"/>
        </w:rPr>
      </w:pPr>
      <w:r w:rsidRPr="001E2782">
        <w:rPr>
          <w:rFonts w:ascii="Calibri" w:hAnsi="Calibri" w:cs="Arial"/>
          <w:b/>
          <w:sz w:val="36"/>
          <w:lang w:val="es-PE"/>
        </w:rPr>
        <w:t xml:space="preserve">REPORTE </w:t>
      </w:r>
      <w:r w:rsidR="00C84F11">
        <w:rPr>
          <w:rFonts w:ascii="Calibri" w:hAnsi="Calibri" w:cs="Arial"/>
          <w:b/>
          <w:sz w:val="36"/>
          <w:lang w:val="es-PE"/>
        </w:rPr>
        <w:t>MENSUAL</w:t>
      </w:r>
    </w:p>
    <w:p w14:paraId="25197286" w14:textId="77777777" w:rsidR="00D15905" w:rsidRPr="00B51A55" w:rsidRDefault="00D15905" w:rsidP="00AC4CFF">
      <w:pPr>
        <w:jc w:val="center"/>
        <w:rPr>
          <w:rFonts w:ascii="Arial" w:hAnsi="Arial" w:cs="Arial"/>
          <w:b/>
          <w:sz w:val="36"/>
          <w:lang w:val="es-PE"/>
        </w:rPr>
      </w:pPr>
    </w:p>
    <w:p w14:paraId="4D9BE583" w14:textId="6DF5EAD8" w:rsidR="00BC24FF" w:rsidRDefault="00BC24FF" w:rsidP="006F711B">
      <w:pPr>
        <w:rPr>
          <w:rFonts w:ascii="Arial" w:hAnsi="Arial" w:cs="Arial"/>
          <w:b/>
          <w:sz w:val="20"/>
          <w:szCs w:val="20"/>
        </w:rPr>
      </w:pPr>
    </w:p>
    <w:p w14:paraId="0E3F4746" w14:textId="2C9E0400" w:rsidR="006F711B" w:rsidRDefault="006F711B" w:rsidP="006F711B">
      <w:pPr>
        <w:rPr>
          <w:rFonts w:ascii="Arial" w:hAnsi="Arial" w:cs="Arial"/>
          <w:b/>
          <w:sz w:val="20"/>
          <w:szCs w:val="20"/>
        </w:rPr>
      </w:pPr>
    </w:p>
    <w:p w14:paraId="450C36FC" w14:textId="77777777" w:rsidR="006F711B" w:rsidRPr="00D05EB2" w:rsidRDefault="006F711B" w:rsidP="006F711B">
      <w:pPr>
        <w:rPr>
          <w:rFonts w:ascii="Arial" w:hAnsi="Arial" w:cs="Arial"/>
          <w:b/>
          <w:sz w:val="20"/>
          <w:szCs w:val="20"/>
        </w:rPr>
      </w:pPr>
    </w:p>
    <w:p w14:paraId="70C0A4C9" w14:textId="77777777" w:rsidR="00E400DA" w:rsidRPr="00D05EB2" w:rsidRDefault="00BC24FF" w:rsidP="002C2F12">
      <w:pPr>
        <w:jc w:val="center"/>
        <w:rPr>
          <w:rFonts w:ascii="Arial" w:hAnsi="Arial" w:cs="Arial"/>
          <w:b/>
          <w:sz w:val="22"/>
          <w:szCs w:val="22"/>
        </w:rPr>
      </w:pPr>
      <w:r w:rsidRPr="00D05EB2">
        <w:rPr>
          <w:rFonts w:ascii="Arial" w:hAnsi="Arial" w:cs="Arial"/>
          <w:b/>
          <w:sz w:val="22"/>
          <w:szCs w:val="22"/>
        </w:rPr>
        <w:t>Preparado para:</w:t>
      </w:r>
    </w:p>
    <w:p w14:paraId="297E96D3" w14:textId="72511A67" w:rsidR="00BC24FF" w:rsidRPr="00D05EB2" w:rsidRDefault="00BC24FF" w:rsidP="002C2F12">
      <w:pPr>
        <w:ind w:left="900"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06E89512" w14:textId="6F430C15" w:rsidR="00BC24FF" w:rsidRDefault="001A5992" w:rsidP="007A590B">
      <w:pPr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B95DD86" wp14:editId="045F9F1E">
            <wp:extent cx="1918787" cy="914400"/>
            <wp:effectExtent l="0" t="0" r="5715" b="0"/>
            <wp:docPr id="3" name="Imagen 3" descr="Resultado de imagen para minera vol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inera volca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23" b="21359"/>
                    <a:stretch/>
                  </pic:blipFill>
                  <pic:spPr bwMode="auto">
                    <a:xfrm>
                      <a:off x="0" y="0"/>
                      <a:ext cx="1924841" cy="91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024F8" w14:textId="77777777" w:rsidR="00E400DA" w:rsidRDefault="00E400DA" w:rsidP="00AC4CFF">
      <w:pPr>
        <w:jc w:val="both"/>
        <w:rPr>
          <w:rFonts w:ascii="Arial" w:hAnsi="Arial" w:cs="Arial"/>
          <w:b/>
        </w:rPr>
      </w:pPr>
    </w:p>
    <w:p w14:paraId="2306E3B6" w14:textId="77777777" w:rsidR="00E400DA" w:rsidRPr="00D05EB2" w:rsidRDefault="00E400DA" w:rsidP="00AC4CFF">
      <w:pPr>
        <w:jc w:val="both"/>
        <w:rPr>
          <w:rFonts w:ascii="Arial" w:hAnsi="Arial" w:cs="Arial"/>
          <w:b/>
        </w:rPr>
      </w:pPr>
    </w:p>
    <w:p w14:paraId="38B86B75" w14:textId="407E0513" w:rsidR="00DC410A" w:rsidRPr="007A590B" w:rsidRDefault="007A590B" w:rsidP="001A5992">
      <w:pPr>
        <w:ind w:hanging="142"/>
        <w:jc w:val="center"/>
        <w:rPr>
          <w:rFonts w:ascii="Calibri" w:hAnsi="Calibri" w:cs="Arial"/>
          <w:b/>
          <w:sz w:val="22"/>
          <w:szCs w:val="22"/>
        </w:rPr>
      </w:pPr>
      <w:r w:rsidRPr="007A590B">
        <w:rPr>
          <w:rFonts w:ascii="Arial" w:hAnsi="Arial" w:cs="Arial"/>
          <w:b/>
          <w:sz w:val="22"/>
          <w:szCs w:val="22"/>
        </w:rPr>
        <w:t>Fecha:</w:t>
      </w:r>
    </w:p>
    <w:p w14:paraId="5A5A8EA1" w14:textId="0A189E54" w:rsidR="00AC4CFF" w:rsidRDefault="00D737A7" w:rsidP="00C16B27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${</w:t>
      </w:r>
      <w:proofErr w:type="spellStart"/>
      <w:r>
        <w:rPr>
          <w:rFonts w:ascii="Calibri" w:hAnsi="Calibri" w:cs="Arial"/>
          <w:b/>
        </w:rPr>
        <w:t>fecha_actual</w:t>
      </w:r>
      <w:proofErr w:type="spellEnd"/>
      <w:r>
        <w:rPr>
          <w:rFonts w:ascii="Calibri" w:hAnsi="Calibri" w:cs="Arial"/>
          <w:b/>
        </w:rPr>
        <w:t>}</w:t>
      </w:r>
    </w:p>
    <w:p w14:paraId="5F1E990E" w14:textId="12DDA6FC" w:rsidR="00BC24FF" w:rsidRPr="00BB48A9" w:rsidRDefault="00BC24FF" w:rsidP="00AC4CFF">
      <w:pPr>
        <w:ind w:firstLine="708"/>
        <w:jc w:val="center"/>
        <w:rPr>
          <w:rFonts w:ascii="Calibri" w:hAnsi="Calibri" w:cs="Arial"/>
          <w:b/>
        </w:rPr>
      </w:pPr>
    </w:p>
    <w:p w14:paraId="33E29916" w14:textId="7A3382CD" w:rsidR="00BC24FF" w:rsidRDefault="00BC24FF" w:rsidP="00AC4CFF">
      <w:pPr>
        <w:jc w:val="both"/>
        <w:rPr>
          <w:rFonts w:ascii="Arial" w:hAnsi="Arial" w:cs="Arial"/>
          <w:b/>
        </w:rPr>
      </w:pPr>
    </w:p>
    <w:p w14:paraId="252DF85F" w14:textId="6F9E1EC3" w:rsidR="007A590B" w:rsidRDefault="007A590B" w:rsidP="00AC4CFF">
      <w:pPr>
        <w:jc w:val="both"/>
        <w:rPr>
          <w:rFonts w:ascii="Arial" w:hAnsi="Arial" w:cs="Arial"/>
          <w:b/>
        </w:rPr>
      </w:pPr>
    </w:p>
    <w:p w14:paraId="200F1F45" w14:textId="7F2F5A6D" w:rsidR="007A590B" w:rsidRDefault="007A590B" w:rsidP="00AC4CFF">
      <w:pPr>
        <w:jc w:val="both"/>
        <w:rPr>
          <w:rFonts w:ascii="Arial" w:hAnsi="Arial" w:cs="Arial"/>
          <w:b/>
        </w:rPr>
      </w:pPr>
    </w:p>
    <w:p w14:paraId="4509FB65" w14:textId="77777777" w:rsidR="00994F23" w:rsidRPr="0021189D" w:rsidRDefault="00994F23" w:rsidP="00AC4CFF">
      <w:pPr>
        <w:jc w:val="both"/>
        <w:rPr>
          <w:rFonts w:ascii="Arial" w:hAnsi="Arial" w:cs="Arial"/>
          <w:b/>
        </w:rPr>
      </w:pPr>
    </w:p>
    <w:p w14:paraId="1717A328" w14:textId="77777777" w:rsidR="00BC24FF" w:rsidRDefault="00BC24FF" w:rsidP="00AC4CFF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00DAF7EC" w14:textId="77777777" w:rsidR="00BC24FF" w:rsidRPr="00FF0179" w:rsidRDefault="00BC24FF" w:rsidP="00AC4CFF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6B65C9A9" w14:textId="77777777" w:rsidR="00E400DA" w:rsidRDefault="00E400DA" w:rsidP="00AC4CFF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60CE6DD8" w14:textId="77777777" w:rsidR="00BC24FF" w:rsidRPr="00FF0179" w:rsidRDefault="00BC24FF" w:rsidP="00AC4CFF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6A58D966" w14:textId="62AEF7BF" w:rsidR="00BC24FF" w:rsidRDefault="00F930FC" w:rsidP="00AC4CFF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7968" behindDoc="1" locked="0" layoutInCell="1" allowOverlap="1" wp14:anchorId="6ED5F390" wp14:editId="20EDCDBB">
            <wp:simplePos x="0" y="0"/>
            <wp:positionH relativeFrom="margin">
              <wp:posOffset>-71562</wp:posOffset>
            </wp:positionH>
            <wp:positionV relativeFrom="paragraph">
              <wp:posOffset>-44946</wp:posOffset>
            </wp:positionV>
            <wp:extent cx="1437640" cy="873760"/>
            <wp:effectExtent l="0" t="0" r="0" b="2540"/>
            <wp:wrapTight wrapText="bothSides">
              <wp:wrapPolygon edited="0">
                <wp:start x="0" y="0"/>
                <wp:lineTo x="0" y="21192"/>
                <wp:lineTo x="21180" y="21192"/>
                <wp:lineTo x="21180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4FF" w:rsidRPr="00FF0179">
        <w:rPr>
          <w:rFonts w:ascii="Arial" w:hAnsi="Arial" w:cs="Arial"/>
          <w:b/>
          <w:sz w:val="20"/>
          <w:szCs w:val="20"/>
        </w:rPr>
        <w:t>El</w:t>
      </w:r>
      <w:r w:rsidR="00BC24FF" w:rsidRPr="00FF0179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</w:t>
      </w:r>
      <w:r w:rsidR="00BF34E6" w:rsidRPr="00FF0179">
        <w:rPr>
          <w:rFonts w:ascii="Arial" w:hAnsi="Arial" w:cs="Arial"/>
          <w:b/>
          <w:sz w:val="20"/>
          <w:szCs w:val="20"/>
          <w:lang w:val="es-ES_tradnl"/>
        </w:rPr>
        <w:t>información estrictamente</w:t>
      </w:r>
      <w:r w:rsidR="00BC24FF" w:rsidRPr="00FF0179">
        <w:rPr>
          <w:rFonts w:ascii="Arial" w:hAnsi="Arial" w:cs="Arial"/>
          <w:b/>
          <w:sz w:val="20"/>
          <w:szCs w:val="20"/>
          <w:lang w:val="es-ES_tradnl"/>
        </w:rPr>
        <w:t xml:space="preserve"> privada y confidencial </w:t>
      </w:r>
      <w:r w:rsidR="00537630" w:rsidRPr="00FF0179">
        <w:rPr>
          <w:rFonts w:ascii="Arial" w:hAnsi="Arial" w:cs="Arial"/>
          <w:b/>
          <w:sz w:val="20"/>
          <w:szCs w:val="20"/>
          <w:lang w:val="es-ES_tradnl"/>
        </w:rPr>
        <w:t>para</w:t>
      </w:r>
      <w:r w:rsidR="00537630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1A5992">
        <w:rPr>
          <w:rFonts w:ascii="Arial" w:hAnsi="Arial" w:cs="Arial"/>
          <w:b/>
          <w:sz w:val="20"/>
          <w:szCs w:val="20"/>
          <w:lang w:val="es-ES_tradnl"/>
        </w:rPr>
        <w:t xml:space="preserve">Minera </w:t>
      </w:r>
      <w:proofErr w:type="spellStart"/>
      <w:r w:rsidR="001A5992">
        <w:rPr>
          <w:rFonts w:ascii="Arial" w:hAnsi="Arial" w:cs="Arial"/>
          <w:b/>
          <w:sz w:val="20"/>
          <w:szCs w:val="20"/>
          <w:lang w:val="es-ES_tradnl"/>
        </w:rPr>
        <w:t>Volcan</w:t>
      </w:r>
      <w:proofErr w:type="spellEnd"/>
      <w:r w:rsidR="00537630">
        <w:rPr>
          <w:rFonts w:ascii="Arial" w:hAnsi="Arial" w:cs="Arial"/>
          <w:b/>
          <w:sz w:val="20"/>
          <w:szCs w:val="20"/>
          <w:lang w:val="es-ES_tradnl"/>
        </w:rPr>
        <w:t xml:space="preserve"> S.A.A y </w:t>
      </w:r>
      <w:proofErr w:type="spellStart"/>
      <w:r w:rsidR="00B414BA">
        <w:rPr>
          <w:rFonts w:ascii="Arial" w:hAnsi="Arial" w:cs="Arial"/>
          <w:b/>
          <w:sz w:val="20"/>
          <w:szCs w:val="20"/>
          <w:lang w:val="es-ES_tradnl"/>
        </w:rPr>
        <w:t>SecureSoft</w:t>
      </w:r>
      <w:proofErr w:type="spellEnd"/>
      <w:r w:rsidR="00B414B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="00B414BA">
        <w:rPr>
          <w:rFonts w:ascii="Arial" w:hAnsi="Arial" w:cs="Arial"/>
          <w:b/>
          <w:sz w:val="20"/>
          <w:szCs w:val="20"/>
          <w:lang w:val="es-ES_tradnl"/>
        </w:rPr>
        <w:t>Corporation</w:t>
      </w:r>
      <w:proofErr w:type="spellEnd"/>
      <w:r w:rsidR="00B414BA">
        <w:rPr>
          <w:rFonts w:ascii="Arial" w:hAnsi="Arial" w:cs="Arial"/>
          <w:b/>
          <w:sz w:val="20"/>
          <w:szCs w:val="20"/>
          <w:lang w:val="es-ES_tradnl"/>
        </w:rPr>
        <w:t xml:space="preserve"> S.A.C</w:t>
      </w:r>
      <w:r w:rsidR="0097187B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4660C900" w14:textId="77777777" w:rsidR="00AA3EB3" w:rsidRPr="00FF0179" w:rsidRDefault="00AA3EB3" w:rsidP="00AC4CFF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14:paraId="22BDE318" w14:textId="77777777" w:rsidR="001F6ECB" w:rsidRPr="001E2782" w:rsidRDefault="00320B8C" w:rsidP="00AC4CFF">
      <w:pPr>
        <w:numPr>
          <w:ilvl w:val="0"/>
          <w:numId w:val="3"/>
        </w:numPr>
        <w:spacing w:before="240"/>
        <w:jc w:val="both"/>
        <w:rPr>
          <w:rFonts w:ascii="Calibri" w:hAnsi="Calibri" w:cs="Arial"/>
          <w:b/>
          <w:sz w:val="22"/>
        </w:rPr>
      </w:pPr>
      <w:r w:rsidRPr="001E2782">
        <w:rPr>
          <w:rFonts w:ascii="Calibri" w:hAnsi="Calibri" w:cs="Arial"/>
          <w:b/>
          <w:sz w:val="22"/>
        </w:rPr>
        <w:lastRenderedPageBreak/>
        <w:t>OBJETIVO</w:t>
      </w:r>
    </w:p>
    <w:p w14:paraId="69BDE01D" w14:textId="13EEB8F0" w:rsidR="00320B8C" w:rsidRPr="001E2782" w:rsidRDefault="001F6ECB" w:rsidP="00AC4CFF">
      <w:pPr>
        <w:spacing w:before="240"/>
        <w:ind w:left="644"/>
        <w:jc w:val="both"/>
        <w:rPr>
          <w:rFonts w:ascii="Calibri" w:hAnsi="Calibri" w:cs="Arial"/>
          <w:b/>
          <w:sz w:val="22"/>
        </w:rPr>
      </w:pPr>
      <w:r w:rsidRPr="001E2782">
        <w:rPr>
          <w:rFonts w:ascii="Calibri" w:hAnsi="Calibri" w:cs="Arial"/>
          <w:sz w:val="22"/>
        </w:rPr>
        <w:t xml:space="preserve">Este documento dará a </w:t>
      </w:r>
      <w:r w:rsidR="00B414BA">
        <w:rPr>
          <w:rFonts w:ascii="Calibri" w:hAnsi="Calibri" w:cs="Arial"/>
          <w:sz w:val="22"/>
        </w:rPr>
        <w:t xml:space="preserve">conocer el estado </w:t>
      </w:r>
      <w:r w:rsidR="000F08DA">
        <w:rPr>
          <w:rFonts w:ascii="Calibri" w:hAnsi="Calibri" w:cs="Arial"/>
          <w:sz w:val="22"/>
        </w:rPr>
        <w:t>de salud de l</w:t>
      </w:r>
      <w:r w:rsidR="0085109E">
        <w:rPr>
          <w:rFonts w:ascii="Calibri" w:hAnsi="Calibri" w:cs="Arial"/>
          <w:sz w:val="22"/>
        </w:rPr>
        <w:t>as plataformas</w:t>
      </w:r>
      <w:r w:rsidR="001F2EA7" w:rsidRPr="001F2EA7">
        <w:rPr>
          <w:rFonts w:ascii="Calibri" w:hAnsi="Calibri" w:cs="Arial"/>
          <w:sz w:val="22"/>
        </w:rPr>
        <w:t xml:space="preserve"> durante el último </w:t>
      </w:r>
      <w:r w:rsidR="009766EB">
        <w:rPr>
          <w:rFonts w:ascii="Calibri" w:hAnsi="Calibri" w:cs="Arial"/>
          <w:sz w:val="22"/>
        </w:rPr>
        <w:t>mes</w:t>
      </w:r>
      <w:r w:rsidR="001F2EA7" w:rsidRPr="001F2EA7">
        <w:rPr>
          <w:rFonts w:ascii="Calibri" w:hAnsi="Calibri" w:cs="Arial"/>
          <w:sz w:val="22"/>
        </w:rPr>
        <w:t>.</w:t>
      </w:r>
    </w:p>
    <w:p w14:paraId="344BB4EB" w14:textId="77777777" w:rsidR="001F6ECB" w:rsidRPr="001E2782" w:rsidRDefault="001F6ECB" w:rsidP="00AC4CFF">
      <w:pPr>
        <w:numPr>
          <w:ilvl w:val="0"/>
          <w:numId w:val="3"/>
        </w:numPr>
        <w:spacing w:before="240"/>
        <w:jc w:val="both"/>
        <w:rPr>
          <w:rFonts w:ascii="Calibri" w:hAnsi="Calibri" w:cs="Arial"/>
          <w:b/>
          <w:sz w:val="22"/>
        </w:rPr>
      </w:pPr>
      <w:r w:rsidRPr="001E2782">
        <w:rPr>
          <w:rFonts w:ascii="Calibri" w:hAnsi="Calibri" w:cs="Arial"/>
          <w:b/>
          <w:sz w:val="22"/>
        </w:rPr>
        <w:t>ALCANCES</w:t>
      </w:r>
    </w:p>
    <w:p w14:paraId="576862ED" w14:textId="675C1DCA" w:rsidR="00893DCD" w:rsidRDefault="001F6ECB" w:rsidP="00AC4CFF">
      <w:pPr>
        <w:spacing w:before="240" w:line="276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  <w:r w:rsidRPr="001E2782">
        <w:rPr>
          <w:rFonts w:ascii="Calibri" w:hAnsi="Calibri" w:cs="Arial"/>
          <w:sz w:val="22"/>
        </w:rPr>
        <w:t>Este documento servirá como</w:t>
      </w:r>
      <w:r w:rsidR="00EF2037" w:rsidRPr="001E2782">
        <w:rPr>
          <w:rFonts w:ascii="Calibri" w:hAnsi="Calibri" w:cs="Arial"/>
          <w:sz w:val="22"/>
        </w:rPr>
        <w:t xml:space="preserve"> herramienta para</w:t>
      </w:r>
      <w:r w:rsidR="001F2EA7" w:rsidRPr="001F2EA7">
        <w:rPr>
          <w:rFonts w:ascii="Calibri" w:hAnsi="Calibri" w:cs="Arial"/>
          <w:sz w:val="22"/>
        </w:rPr>
        <w:t xml:space="preserve"> verificar el estado de las plataformas de seguridad y su correcto funcionamiento.</w:t>
      </w:r>
    </w:p>
    <w:p w14:paraId="5AA809D8" w14:textId="77777777" w:rsidR="00893DCD" w:rsidRPr="00A44991" w:rsidRDefault="00893DCD" w:rsidP="00AC4CFF">
      <w:pPr>
        <w:numPr>
          <w:ilvl w:val="0"/>
          <w:numId w:val="3"/>
        </w:numPr>
        <w:spacing w:before="240" w:line="276" w:lineRule="auto"/>
        <w:jc w:val="both"/>
        <w:rPr>
          <w:rFonts w:ascii="Calibri" w:hAnsi="Calibri" w:cs="Arial"/>
          <w:b/>
          <w:sz w:val="22"/>
          <w:szCs w:val="22"/>
        </w:rPr>
      </w:pPr>
      <w:r w:rsidRPr="00A44991">
        <w:rPr>
          <w:rFonts w:ascii="Calibri" w:hAnsi="Calibri" w:cs="Arial"/>
          <w:b/>
          <w:sz w:val="22"/>
          <w:szCs w:val="22"/>
        </w:rPr>
        <w:t>ESTADO DE LAS PLATAFORMAS</w:t>
      </w:r>
    </w:p>
    <w:p w14:paraId="7B8E84F2" w14:textId="77777777" w:rsidR="00893DCD" w:rsidRPr="00A44991" w:rsidRDefault="00893DCD" w:rsidP="00AC4CFF">
      <w:pPr>
        <w:spacing w:line="276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6227678C" w14:textId="3E118E46" w:rsidR="00406ED6" w:rsidRPr="00C53019" w:rsidRDefault="006459E6" w:rsidP="00406ED6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FIREWALL FORTIGATE </w:t>
      </w:r>
      <w:r w:rsidR="001562DC">
        <w:rPr>
          <w:rFonts w:ascii="Calibri" w:hAnsi="Calibri"/>
          <w:sz w:val="22"/>
          <w:szCs w:val="22"/>
        </w:rPr>
        <w:t>01</w:t>
      </w:r>
    </w:p>
    <w:p w14:paraId="1CBC5727" w14:textId="59A0800F" w:rsidR="00406ED6" w:rsidRDefault="00406ED6" w:rsidP="00406ED6">
      <w:pPr>
        <w:pStyle w:val="Ttulo1"/>
        <w:numPr>
          <w:ilvl w:val="0"/>
          <w:numId w:val="0"/>
        </w:numPr>
        <w:spacing w:before="0" w:after="0" w:line="276" w:lineRule="auto"/>
        <w:ind w:left="15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ESTADO DE SALUD</w:t>
      </w:r>
    </w:p>
    <w:p w14:paraId="7D5DAE0A" w14:textId="77777777" w:rsidR="003D19A3" w:rsidRPr="003D19A3" w:rsidRDefault="003D19A3" w:rsidP="003D19A3"/>
    <w:p w14:paraId="00683F39" w14:textId="0E8402B6" w:rsidR="00406ED6" w:rsidRDefault="00406ED6" w:rsidP="00406ED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t>Uso Promedio de CPU</w:t>
      </w:r>
    </w:p>
    <w:p w14:paraId="2AB4DD62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${graph1405}</w:t>
      </w:r>
    </w:p>
    <w:p w14:paraId="64756190" w14:textId="568E9999" w:rsidR="00406ED6" w:rsidRDefault="00ED6E14" w:rsidP="00D913F8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CPU promedio es de </w:t>
      </w:r>
      <w:r w:rsidR="00E36BD0">
        <w:rPr>
          <w:rFonts w:ascii="Calibri" w:hAnsi="Calibri" w:cs="Arial"/>
          <w:b/>
          <w:i/>
          <w:color w:val="1F497D"/>
          <w:sz w:val="22"/>
          <w:szCs w:val="22"/>
        </w:rPr>
        <w:t>5.29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78A298A1" w14:textId="77777777" w:rsidR="00D737A7" w:rsidRDefault="00D737A7" w:rsidP="00D913F8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  <w:sectPr w:rsidR="00D737A7" w:rsidSect="000D76ED">
          <w:headerReference w:type="default" r:id="rId10"/>
          <w:footerReference w:type="default" r:id="rId11"/>
          <w:pgSz w:w="11906" w:h="16838"/>
          <w:pgMar w:top="1418" w:right="1701" w:bottom="1418" w:left="1701" w:header="709" w:footer="346" w:gutter="0"/>
          <w:cols w:space="720"/>
          <w:titlePg/>
          <w:docGrid w:linePitch="360"/>
        </w:sectPr>
      </w:pPr>
    </w:p>
    <w:p w14:paraId="062CB5B8" w14:textId="77777777" w:rsidR="00406ED6" w:rsidRDefault="00406ED6" w:rsidP="00406ED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lastRenderedPageBreak/>
        <w:t>Uso de Memoria</w:t>
      </w:r>
    </w:p>
    <w:p w14:paraId="7110CD45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${graph1412}</w:t>
      </w:r>
    </w:p>
    <w:p w14:paraId="4AF100AF" w14:textId="571564B4" w:rsidR="00D23929" w:rsidRDefault="00ED6E14" w:rsidP="001D3DCC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Memoria promedio es de </w:t>
      </w:r>
      <w:r w:rsidR="004C38C1">
        <w:rPr>
          <w:rFonts w:ascii="Calibri" w:hAnsi="Calibri" w:cs="Arial"/>
          <w:b/>
          <w:i/>
          <w:color w:val="1F497D"/>
          <w:sz w:val="22"/>
          <w:szCs w:val="22"/>
        </w:rPr>
        <w:t>29.</w:t>
      </w:r>
      <w:r w:rsidR="00E36BD0">
        <w:rPr>
          <w:rFonts w:ascii="Calibri" w:hAnsi="Calibri" w:cs="Arial"/>
          <w:b/>
          <w:i/>
          <w:color w:val="1F497D"/>
          <w:sz w:val="22"/>
          <w:szCs w:val="22"/>
        </w:rPr>
        <w:t>61</w:t>
      </w:r>
      <w:r w:rsidR="001562DC">
        <w:rPr>
          <w:rFonts w:ascii="Calibri" w:hAnsi="Calibri" w:cs="Arial"/>
          <w:b/>
          <w:i/>
          <w:color w:val="1F497D"/>
          <w:sz w:val="22"/>
          <w:szCs w:val="22"/>
        </w:rPr>
        <w:t>%</w:t>
      </w:r>
      <w:r>
        <w:rPr>
          <w:rFonts w:ascii="Calibri" w:hAnsi="Calibri" w:cs="Arial"/>
          <w:b/>
          <w:i/>
          <w:color w:val="1F497D"/>
          <w:sz w:val="22"/>
          <w:szCs w:val="22"/>
        </w:rPr>
        <w:t>, se encuentra dentro del umbral.</w:t>
      </w:r>
    </w:p>
    <w:p w14:paraId="00E41DC5" w14:textId="4A56B215" w:rsidR="003D19A3" w:rsidRDefault="003D19A3" w:rsidP="001D3DCC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7AFAAD36" w14:textId="77777777" w:rsidR="003D19A3" w:rsidRDefault="003D19A3" w:rsidP="001D3DCC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07AE75E0" w14:textId="77777777" w:rsidR="00E3577B" w:rsidRDefault="00E3577B" w:rsidP="001D3DCC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1C60DCFA" w14:textId="3B8BDE51" w:rsidR="001562DC" w:rsidRPr="001562DC" w:rsidRDefault="001562DC" w:rsidP="001562DC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Uso de disco</w:t>
      </w:r>
    </w:p>
    <w:p w14:paraId="0C88DE50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${graph1409}</w:t>
      </w:r>
    </w:p>
    <w:p w14:paraId="79C56B84" w14:textId="77777777" w:rsidR="00D737A7" w:rsidRDefault="00D737A7" w:rsidP="00D737A7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  <w:sectPr w:rsidR="00D737A7" w:rsidSect="000D76ED">
          <w:pgSz w:w="11906" w:h="16838"/>
          <w:pgMar w:top="1418" w:right="1701" w:bottom="1418" w:left="1701" w:header="709" w:footer="346" w:gutter="0"/>
          <w:cols w:space="720"/>
          <w:titlePg/>
          <w:docGrid w:linePitch="360"/>
        </w:sectPr>
      </w:pPr>
    </w:p>
    <w:p w14:paraId="7D734DAB" w14:textId="54CFBA30" w:rsidR="00406ED6" w:rsidRDefault="00406ED6" w:rsidP="00406ED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lastRenderedPageBreak/>
        <w:t>Conexiones Concurrentes</w:t>
      </w:r>
    </w:p>
    <w:p w14:paraId="39BD0624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${graph1414}</w:t>
      </w:r>
    </w:p>
    <w:p w14:paraId="66A238FA" w14:textId="77777777" w:rsidR="00C16B27" w:rsidRDefault="00C16B27" w:rsidP="001E3AF1">
      <w:pPr>
        <w:spacing w:line="276" w:lineRule="auto"/>
        <w:jc w:val="center"/>
        <w:rPr>
          <w:rFonts w:ascii="Calibri" w:hAnsi="Calibri" w:cs="Arial"/>
          <w:b/>
          <w:color w:val="1F497D"/>
          <w:sz w:val="22"/>
          <w:szCs w:val="22"/>
        </w:rPr>
      </w:pPr>
    </w:p>
    <w:p w14:paraId="5E96BE3D" w14:textId="70FB404A" w:rsidR="005F6A60" w:rsidRDefault="005F6A60" w:rsidP="005F6A60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45C29329" w14:textId="5C9427F5" w:rsidR="001562DC" w:rsidRPr="00C53019" w:rsidRDefault="006459E6" w:rsidP="001562DC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FIREWALL FORTIGATE </w:t>
      </w:r>
      <w:r w:rsidR="001562DC">
        <w:rPr>
          <w:rFonts w:ascii="Calibri" w:hAnsi="Calibri"/>
          <w:sz w:val="22"/>
          <w:szCs w:val="22"/>
        </w:rPr>
        <w:t>02</w:t>
      </w:r>
    </w:p>
    <w:p w14:paraId="54945D91" w14:textId="7DD3F743" w:rsidR="001562DC" w:rsidRDefault="001562DC" w:rsidP="001562DC">
      <w:pPr>
        <w:pStyle w:val="Ttulo1"/>
        <w:numPr>
          <w:ilvl w:val="0"/>
          <w:numId w:val="0"/>
        </w:numPr>
        <w:spacing w:before="0" w:after="0" w:line="276" w:lineRule="auto"/>
        <w:ind w:left="15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ESTADO DE SALUD</w:t>
      </w:r>
    </w:p>
    <w:p w14:paraId="47C1AEEA" w14:textId="77777777" w:rsidR="003D19A3" w:rsidRPr="003D19A3" w:rsidRDefault="003D19A3" w:rsidP="003D19A3">
      <w:pPr>
        <w:spacing w:line="240" w:lineRule="auto"/>
      </w:pPr>
    </w:p>
    <w:p w14:paraId="5AD65D10" w14:textId="77777777" w:rsidR="001562DC" w:rsidRDefault="001562DC" w:rsidP="001562DC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t>Uso Promedio de CPU</w:t>
      </w:r>
    </w:p>
    <w:p w14:paraId="4BCB4673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${graph1417}</w:t>
      </w:r>
    </w:p>
    <w:p w14:paraId="33D0A207" w14:textId="46DA83B1" w:rsidR="00B96218" w:rsidRDefault="001562DC" w:rsidP="00A573C5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CPU promedio es de </w:t>
      </w:r>
      <w:r w:rsidR="00141A11">
        <w:rPr>
          <w:rFonts w:ascii="Calibri" w:hAnsi="Calibri" w:cs="Arial"/>
          <w:b/>
          <w:i/>
          <w:color w:val="1F497D"/>
          <w:sz w:val="22"/>
          <w:szCs w:val="22"/>
        </w:rPr>
        <w:t>0</w:t>
      </w:r>
      <w:r w:rsidR="00B92348">
        <w:rPr>
          <w:rFonts w:ascii="Calibri" w:hAnsi="Calibri" w:cs="Arial"/>
          <w:b/>
          <w:i/>
          <w:color w:val="1F497D"/>
          <w:sz w:val="22"/>
          <w:szCs w:val="22"/>
        </w:rPr>
        <w:t>.</w:t>
      </w:r>
      <w:r w:rsidR="006166F2">
        <w:rPr>
          <w:rFonts w:ascii="Calibri" w:hAnsi="Calibri" w:cs="Arial"/>
          <w:b/>
          <w:i/>
          <w:color w:val="1F497D"/>
          <w:sz w:val="22"/>
          <w:szCs w:val="22"/>
        </w:rPr>
        <w:t>0</w:t>
      </w:r>
      <w:r w:rsidR="00DD02BA">
        <w:rPr>
          <w:rFonts w:ascii="Calibri" w:hAnsi="Calibri" w:cs="Arial"/>
          <w:b/>
          <w:i/>
          <w:color w:val="1F497D"/>
          <w:sz w:val="22"/>
          <w:szCs w:val="22"/>
        </w:rPr>
        <w:t>0</w:t>
      </w:r>
      <w:r w:rsidR="00E36BD0">
        <w:rPr>
          <w:rFonts w:ascii="Calibri" w:hAnsi="Calibri" w:cs="Arial"/>
          <w:b/>
          <w:i/>
          <w:color w:val="1F497D"/>
          <w:sz w:val="22"/>
          <w:szCs w:val="22"/>
        </w:rPr>
        <w:t>5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505A77ED" w14:textId="77777777" w:rsidR="00D737A7" w:rsidRDefault="00D737A7" w:rsidP="00A573C5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  <w:sectPr w:rsidR="00D737A7" w:rsidSect="000D76ED">
          <w:pgSz w:w="11906" w:h="16838"/>
          <w:pgMar w:top="1418" w:right="1701" w:bottom="1418" w:left="1701" w:header="709" w:footer="346" w:gutter="0"/>
          <w:cols w:space="720"/>
          <w:titlePg/>
          <w:docGrid w:linePitch="360"/>
        </w:sectPr>
      </w:pPr>
    </w:p>
    <w:p w14:paraId="456E4E09" w14:textId="701013B3" w:rsidR="001562DC" w:rsidRDefault="001562DC" w:rsidP="001562DC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lastRenderedPageBreak/>
        <w:t>Uso de Memoria</w:t>
      </w:r>
    </w:p>
    <w:p w14:paraId="34C22BFF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${graph1424}</w:t>
      </w:r>
    </w:p>
    <w:p w14:paraId="321650A9" w14:textId="6AAC944B" w:rsidR="001562DC" w:rsidRDefault="001562DC" w:rsidP="001562DC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Memoria promedio es de </w:t>
      </w:r>
      <w:r w:rsidR="001D3DCC">
        <w:rPr>
          <w:rFonts w:ascii="Calibri" w:hAnsi="Calibri" w:cs="Arial"/>
          <w:b/>
          <w:i/>
          <w:color w:val="1F497D"/>
          <w:sz w:val="22"/>
          <w:szCs w:val="22"/>
        </w:rPr>
        <w:t>2</w:t>
      </w:r>
      <w:r w:rsidR="00DD02BA">
        <w:rPr>
          <w:rFonts w:ascii="Calibri" w:hAnsi="Calibri" w:cs="Arial"/>
          <w:b/>
          <w:i/>
          <w:color w:val="1F497D"/>
          <w:sz w:val="22"/>
          <w:szCs w:val="22"/>
        </w:rPr>
        <w:t>6</w:t>
      </w:r>
      <w:r w:rsidR="008A6E6E">
        <w:rPr>
          <w:rFonts w:ascii="Calibri" w:hAnsi="Calibri" w:cs="Arial"/>
          <w:b/>
          <w:i/>
          <w:color w:val="1F497D"/>
          <w:sz w:val="22"/>
          <w:szCs w:val="22"/>
        </w:rPr>
        <w:t>.</w:t>
      </w:r>
      <w:r w:rsidR="00DD02BA">
        <w:rPr>
          <w:rFonts w:ascii="Calibri" w:hAnsi="Calibri" w:cs="Arial"/>
          <w:b/>
          <w:i/>
          <w:color w:val="1F497D"/>
          <w:sz w:val="22"/>
          <w:szCs w:val="22"/>
        </w:rPr>
        <w:t>0</w:t>
      </w:r>
      <w:r w:rsidR="00E36BD0">
        <w:rPr>
          <w:rFonts w:ascii="Calibri" w:hAnsi="Calibri" w:cs="Arial"/>
          <w:b/>
          <w:i/>
          <w:color w:val="1F497D"/>
          <w:sz w:val="22"/>
          <w:szCs w:val="22"/>
        </w:rPr>
        <w:t>0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1D21396A" w14:textId="77777777" w:rsidR="001562DC" w:rsidRDefault="001562DC" w:rsidP="001562DC">
      <w:pPr>
        <w:suppressAutoHyphens w:val="0"/>
        <w:spacing w:line="240" w:lineRule="auto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1EA45F11" w14:textId="77777777" w:rsidR="001562DC" w:rsidRPr="001562DC" w:rsidRDefault="001562DC" w:rsidP="001562DC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Uso de disco</w:t>
      </w:r>
    </w:p>
    <w:p w14:paraId="7C866916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${graph1421}</w:t>
      </w:r>
    </w:p>
    <w:p w14:paraId="4B7A6BA6" w14:textId="77777777" w:rsidR="00D737A7" w:rsidRDefault="00D737A7" w:rsidP="00D737A7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  <w:sectPr w:rsidR="00D737A7" w:rsidSect="000D76ED">
          <w:pgSz w:w="11906" w:h="16838"/>
          <w:pgMar w:top="1418" w:right="1701" w:bottom="1418" w:left="1701" w:header="709" w:footer="346" w:gutter="0"/>
          <w:cols w:space="720"/>
          <w:titlePg/>
          <w:docGrid w:linePitch="360"/>
        </w:sectPr>
      </w:pPr>
    </w:p>
    <w:p w14:paraId="20DC7B3B" w14:textId="77777777" w:rsidR="001562DC" w:rsidRDefault="001562DC" w:rsidP="001562DC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lastRenderedPageBreak/>
        <w:t>Conexiones Concurrentes</w:t>
      </w:r>
    </w:p>
    <w:p w14:paraId="13DB40DC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${graph1426}</w:t>
      </w:r>
    </w:p>
    <w:p w14:paraId="0AB25863" w14:textId="78075363" w:rsidR="00B96218" w:rsidRDefault="00B96218">
      <w:pPr>
        <w:suppressAutoHyphens w:val="0"/>
        <w:spacing w:line="240" w:lineRule="auto"/>
        <w:rPr>
          <w:rFonts w:ascii="Calibri" w:hAnsi="Calibri" w:cs="Arial"/>
          <w:b/>
          <w:bCs/>
          <w:kern w:val="1"/>
          <w:sz w:val="22"/>
          <w:szCs w:val="22"/>
        </w:rPr>
      </w:pPr>
      <w:bookmarkStart w:id="1" w:name="_Hlk521294801"/>
    </w:p>
    <w:p w14:paraId="4C16F29A" w14:textId="77777777" w:rsidR="00D737A7" w:rsidRDefault="00D737A7">
      <w:pPr>
        <w:suppressAutoHyphens w:val="0"/>
        <w:spacing w:line="240" w:lineRule="auto"/>
        <w:rPr>
          <w:rFonts w:ascii="Calibri" w:hAnsi="Calibri" w:cs="Arial"/>
          <w:b/>
          <w:bCs/>
          <w:kern w:val="1"/>
          <w:sz w:val="22"/>
          <w:szCs w:val="22"/>
        </w:rPr>
      </w:pPr>
    </w:p>
    <w:bookmarkEnd w:id="1"/>
    <w:p w14:paraId="4CB83FE5" w14:textId="340810E4" w:rsidR="002F5E1C" w:rsidRDefault="000C7CC9" w:rsidP="00B6253F">
      <w:pPr>
        <w:pStyle w:val="Ttulo1"/>
        <w:numPr>
          <w:ilvl w:val="0"/>
          <w:numId w:val="4"/>
        </w:numPr>
        <w:spacing w:before="0"/>
        <w:jc w:val="both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RED </w:t>
      </w:r>
      <w:r w:rsidR="005258BE">
        <w:rPr>
          <w:rFonts w:ascii="Calibri" w:hAnsi="Calibri"/>
          <w:sz w:val="22"/>
          <w:szCs w:val="22"/>
          <w:lang w:val="en-US"/>
        </w:rPr>
        <w:t xml:space="preserve">DE </w:t>
      </w:r>
      <w:r>
        <w:rPr>
          <w:rFonts w:ascii="Calibri" w:hAnsi="Calibri"/>
          <w:sz w:val="22"/>
          <w:szCs w:val="22"/>
          <w:lang w:val="en-US"/>
        </w:rPr>
        <w:t>QUBO</w:t>
      </w:r>
    </w:p>
    <w:p w14:paraId="63A19747" w14:textId="042F2DCF" w:rsidR="00291BE5" w:rsidRDefault="00291BE5" w:rsidP="00291BE5">
      <w:pPr>
        <w:pStyle w:val="Prrafodelista"/>
        <w:numPr>
          <w:ilvl w:val="0"/>
          <w:numId w:val="32"/>
        </w:numPr>
        <w:spacing w:line="480" w:lineRule="auto"/>
        <w:rPr>
          <w:rFonts w:asciiTheme="minorHAnsi" w:hAnsiTheme="minorHAnsi" w:cstheme="minorHAnsi"/>
          <w:b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>ANTIMALWARE FIREPOWER THREAT DEFENSE</w:t>
      </w:r>
    </w:p>
    <w:p w14:paraId="24B36D04" w14:textId="77777777" w:rsidR="00291BE5" w:rsidRDefault="00291BE5" w:rsidP="00291BE5">
      <w:pPr>
        <w:pStyle w:val="Ttulo1"/>
        <w:numPr>
          <w:ilvl w:val="0"/>
          <w:numId w:val="0"/>
        </w:numPr>
        <w:spacing w:before="0" w:after="0" w:line="276" w:lineRule="auto"/>
        <w:ind w:left="15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ESTADO DE SALUD</w:t>
      </w:r>
    </w:p>
    <w:p w14:paraId="126A0507" w14:textId="77777777" w:rsidR="00291BE5" w:rsidRDefault="00291BE5" w:rsidP="00291BE5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39F6932D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${graph34516}</w:t>
      </w:r>
    </w:p>
    <w:p w14:paraId="4E6A7D75" w14:textId="1B1076CC" w:rsidR="00291BE5" w:rsidRDefault="00291BE5" w:rsidP="00291BE5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CPU promedio es de 2.</w:t>
      </w:r>
      <w:r w:rsidR="0085365C">
        <w:rPr>
          <w:rFonts w:ascii="Calibri" w:hAnsi="Calibri" w:cs="Arial"/>
          <w:b/>
          <w:i/>
          <w:color w:val="1F497D"/>
          <w:sz w:val="22"/>
          <w:szCs w:val="22"/>
        </w:rPr>
        <w:t>96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665BD010" w14:textId="09E0A58B" w:rsidR="00291BE5" w:rsidRDefault="00291BE5" w:rsidP="00291BE5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MEMORIA promedio es de </w:t>
      </w:r>
      <w:r w:rsidR="00EC1018">
        <w:rPr>
          <w:rFonts w:ascii="Calibri" w:hAnsi="Calibri" w:cs="Arial"/>
          <w:b/>
          <w:i/>
          <w:color w:val="1F497D"/>
          <w:sz w:val="22"/>
          <w:szCs w:val="22"/>
        </w:rPr>
        <w:t>39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11869497" w14:textId="77777777" w:rsidR="00D737A7" w:rsidRDefault="00D737A7" w:rsidP="00291BE5">
      <w:pPr>
        <w:rPr>
          <w:rFonts w:ascii="Calibri" w:hAnsi="Calibri" w:cs="Arial"/>
          <w:b/>
          <w:color w:val="1F497D"/>
          <w:sz w:val="22"/>
          <w:szCs w:val="22"/>
        </w:rPr>
        <w:sectPr w:rsidR="00D737A7" w:rsidSect="000D76ED">
          <w:pgSz w:w="11906" w:h="16838"/>
          <w:pgMar w:top="1418" w:right="1701" w:bottom="1418" w:left="1701" w:header="709" w:footer="346" w:gutter="0"/>
          <w:cols w:space="720"/>
          <w:titlePg/>
          <w:docGrid w:linePitch="360"/>
        </w:sectPr>
      </w:pPr>
    </w:p>
    <w:p w14:paraId="65DDF16E" w14:textId="67A5D043" w:rsidR="002F5E1C" w:rsidRDefault="00B6253F" w:rsidP="002F5E1C">
      <w:pPr>
        <w:pStyle w:val="Prrafodelista"/>
        <w:numPr>
          <w:ilvl w:val="0"/>
          <w:numId w:val="32"/>
        </w:numPr>
        <w:spacing w:line="480" w:lineRule="auto"/>
        <w:rPr>
          <w:rFonts w:asciiTheme="minorHAnsi" w:hAnsiTheme="minorHAnsi" w:cstheme="minorHAnsi"/>
          <w:b/>
          <w:sz w:val="22"/>
          <w:lang w:val="en-US"/>
        </w:rPr>
      </w:pPr>
      <w:r w:rsidRPr="00B6253F">
        <w:rPr>
          <w:rFonts w:asciiTheme="minorHAnsi" w:hAnsiTheme="minorHAnsi" w:cstheme="minorHAnsi"/>
          <w:b/>
          <w:sz w:val="22"/>
          <w:lang w:val="en-US"/>
        </w:rPr>
        <w:lastRenderedPageBreak/>
        <w:t>FIREPOWER MANAGEMENT CENTER (FMC01) – QUBO</w:t>
      </w:r>
      <w:r w:rsidR="002F5E1C" w:rsidRPr="00B6253F">
        <w:rPr>
          <w:rFonts w:asciiTheme="minorHAnsi" w:hAnsiTheme="minorHAnsi" w:cstheme="minorHAnsi"/>
          <w:b/>
          <w:sz w:val="22"/>
          <w:lang w:val="en-US"/>
        </w:rPr>
        <w:t xml:space="preserve"> </w:t>
      </w:r>
    </w:p>
    <w:p w14:paraId="03C758DB" w14:textId="77777777" w:rsidR="005258BE" w:rsidRDefault="005258BE" w:rsidP="005258BE">
      <w:pPr>
        <w:pStyle w:val="Ttulo1"/>
        <w:numPr>
          <w:ilvl w:val="0"/>
          <w:numId w:val="0"/>
        </w:numPr>
        <w:spacing w:before="0" w:after="0" w:line="276" w:lineRule="auto"/>
        <w:ind w:left="15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ESTADO DE SALUD</w:t>
      </w:r>
    </w:p>
    <w:p w14:paraId="3F9F9BA5" w14:textId="2AE66754" w:rsidR="002F5E1C" w:rsidRDefault="00CB1DFB" w:rsidP="00CB1DFB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58C74003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${graph34969}</w:t>
      </w:r>
    </w:p>
    <w:p w14:paraId="5EA8B5A8" w14:textId="736F0091" w:rsidR="000C7CC9" w:rsidRDefault="000C7CC9" w:rsidP="000C7CC9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CPU promedio es de 3</w:t>
      </w:r>
      <w:r w:rsidR="00DC581E">
        <w:rPr>
          <w:rFonts w:ascii="Calibri" w:hAnsi="Calibri" w:cs="Arial"/>
          <w:b/>
          <w:i/>
          <w:color w:val="1F497D"/>
          <w:sz w:val="22"/>
          <w:szCs w:val="22"/>
        </w:rPr>
        <w:t>.</w:t>
      </w:r>
      <w:r w:rsidR="0085365C">
        <w:rPr>
          <w:rFonts w:ascii="Calibri" w:hAnsi="Calibri" w:cs="Arial"/>
          <w:b/>
          <w:i/>
          <w:color w:val="1F497D"/>
          <w:sz w:val="22"/>
          <w:szCs w:val="22"/>
        </w:rPr>
        <w:t>24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34D7C5F1" w14:textId="5B7AB7F1" w:rsidR="000C7CC9" w:rsidRDefault="000C7CC9" w:rsidP="000C7CC9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MEMORIA promedio es de 4</w:t>
      </w:r>
      <w:r w:rsidR="0085365C">
        <w:rPr>
          <w:rFonts w:ascii="Calibri" w:hAnsi="Calibri" w:cs="Arial"/>
          <w:b/>
          <w:i/>
          <w:color w:val="1F497D"/>
          <w:sz w:val="22"/>
          <w:szCs w:val="22"/>
        </w:rPr>
        <w:t>3.65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57DBC43A" w14:textId="2503C8F4" w:rsidR="00291BE5" w:rsidRDefault="00291BE5" w:rsidP="00CB1DFB">
      <w:pPr>
        <w:rPr>
          <w:rFonts w:ascii="Calibri" w:hAnsi="Calibri" w:cs="Arial"/>
          <w:b/>
          <w:color w:val="1F497D"/>
          <w:sz w:val="22"/>
          <w:szCs w:val="22"/>
        </w:rPr>
      </w:pPr>
    </w:p>
    <w:p w14:paraId="076FD858" w14:textId="77777777" w:rsidR="005258BE" w:rsidRPr="00CB1DFB" w:rsidRDefault="005258BE" w:rsidP="00CB1DFB">
      <w:pPr>
        <w:rPr>
          <w:rFonts w:ascii="Calibri" w:hAnsi="Calibri" w:cs="Arial"/>
          <w:b/>
          <w:color w:val="1F497D"/>
          <w:sz w:val="22"/>
          <w:szCs w:val="22"/>
        </w:rPr>
      </w:pPr>
    </w:p>
    <w:p w14:paraId="7F7F3C24" w14:textId="119ADB4C" w:rsidR="002F5E1C" w:rsidRDefault="00B6253F" w:rsidP="005341B8">
      <w:pPr>
        <w:pStyle w:val="Prrafodelista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b/>
          <w:sz w:val="22"/>
          <w:lang w:val="en-US"/>
        </w:rPr>
      </w:pPr>
      <w:r w:rsidRPr="00B6253F">
        <w:rPr>
          <w:rFonts w:asciiTheme="minorHAnsi" w:hAnsiTheme="minorHAnsi" w:cstheme="minorHAnsi"/>
          <w:b/>
          <w:sz w:val="22"/>
          <w:lang w:val="en-US"/>
        </w:rPr>
        <w:t>FIREPOWER MANAGEMENT CENTER (FMC02) – QUBO</w:t>
      </w:r>
    </w:p>
    <w:p w14:paraId="10ECD243" w14:textId="77777777" w:rsidR="006C1D54" w:rsidRDefault="006C1D54" w:rsidP="006C1D54">
      <w:pPr>
        <w:pStyle w:val="Ttulo1"/>
        <w:numPr>
          <w:ilvl w:val="0"/>
          <w:numId w:val="0"/>
        </w:numPr>
        <w:spacing w:before="0" w:after="0" w:line="276" w:lineRule="auto"/>
        <w:ind w:left="15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ESTADO DE SALUD</w:t>
      </w:r>
    </w:p>
    <w:p w14:paraId="3797F051" w14:textId="77777777" w:rsidR="000C7CC9" w:rsidRPr="000C7CC9" w:rsidRDefault="000C7CC9" w:rsidP="000C7CC9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 w:rsidRPr="000C7CC9">
        <w:rPr>
          <w:rFonts w:ascii="Calibri" w:hAnsi="Calibri" w:cs="Arial"/>
          <w:b/>
          <w:color w:val="1F497D"/>
          <w:sz w:val="22"/>
          <w:szCs w:val="22"/>
        </w:rPr>
        <w:t>Uso Promedio de CPU</w:t>
      </w:r>
    </w:p>
    <w:p w14:paraId="6F3636D3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${graph1467}</w:t>
      </w:r>
    </w:p>
    <w:p w14:paraId="721FD1B3" w14:textId="0DE23C8F" w:rsidR="005258BE" w:rsidRDefault="000C7CC9" w:rsidP="005341B8">
      <w:pPr>
        <w:spacing w:line="480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CPU promedio es de 2.</w:t>
      </w:r>
      <w:r w:rsidR="005637C8">
        <w:rPr>
          <w:rFonts w:ascii="Calibri" w:hAnsi="Calibri" w:cs="Arial"/>
          <w:b/>
          <w:i/>
          <w:color w:val="1F497D"/>
          <w:sz w:val="22"/>
          <w:szCs w:val="22"/>
        </w:rPr>
        <w:t>95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38B23C22" w14:textId="77777777" w:rsidR="00D737A7" w:rsidRDefault="00D737A7" w:rsidP="00D737A7">
      <w:pPr>
        <w:spacing w:line="480" w:lineRule="auto"/>
        <w:rPr>
          <w:rFonts w:ascii="Calibri" w:hAnsi="Calibri" w:cs="Arial"/>
          <w:b/>
          <w:i/>
          <w:color w:val="1F497D"/>
          <w:sz w:val="22"/>
          <w:szCs w:val="22"/>
        </w:rPr>
        <w:sectPr w:rsidR="00D737A7" w:rsidSect="000D76ED">
          <w:pgSz w:w="11906" w:h="16838"/>
          <w:pgMar w:top="1418" w:right="1701" w:bottom="1418" w:left="1701" w:header="709" w:footer="346" w:gutter="0"/>
          <w:cols w:space="720"/>
          <w:titlePg/>
          <w:docGrid w:linePitch="360"/>
        </w:sectPr>
      </w:pPr>
    </w:p>
    <w:p w14:paraId="073A6A41" w14:textId="457C670A" w:rsidR="002F5E1C" w:rsidRPr="006C1D54" w:rsidRDefault="000C7CC9" w:rsidP="006C1D54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lastRenderedPageBreak/>
        <w:t>Uso de Memoria</w:t>
      </w:r>
    </w:p>
    <w:p w14:paraId="280D0F51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${graph1464}</w:t>
      </w:r>
    </w:p>
    <w:p w14:paraId="024E2C8E" w14:textId="4C76E541" w:rsidR="000D45EB" w:rsidRDefault="000C7CC9" w:rsidP="000D45EB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MEMORIA promedio es de 41.</w:t>
      </w:r>
      <w:r w:rsidR="00A103BB">
        <w:rPr>
          <w:rFonts w:ascii="Calibri" w:hAnsi="Calibri" w:cs="Arial"/>
          <w:b/>
          <w:i/>
          <w:color w:val="1F497D"/>
          <w:sz w:val="22"/>
          <w:szCs w:val="22"/>
        </w:rPr>
        <w:t>4</w:t>
      </w:r>
      <w:r w:rsidR="005637C8">
        <w:rPr>
          <w:rFonts w:ascii="Calibri" w:hAnsi="Calibri" w:cs="Arial"/>
          <w:b/>
          <w:i/>
          <w:color w:val="1F497D"/>
          <w:sz w:val="22"/>
          <w:szCs w:val="22"/>
        </w:rPr>
        <w:t>8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2913F542" w14:textId="5A28CAC3" w:rsidR="000D45EB" w:rsidRDefault="000D45EB" w:rsidP="000D45EB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69F772CE" w14:textId="77777777" w:rsidR="00D737A7" w:rsidRPr="000D45EB" w:rsidRDefault="00D737A7" w:rsidP="000D45EB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0908C3CA" w14:textId="52AE43D2" w:rsidR="00006B86" w:rsidRDefault="00006B86" w:rsidP="005341B8">
      <w:pPr>
        <w:pStyle w:val="Prrafodelista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b/>
          <w:sz w:val="22"/>
          <w:lang w:val="en-US"/>
        </w:rPr>
      </w:pPr>
      <w:r w:rsidRPr="00B6253F">
        <w:rPr>
          <w:rFonts w:asciiTheme="minorHAnsi" w:hAnsiTheme="minorHAnsi" w:cstheme="minorHAnsi"/>
          <w:b/>
          <w:sz w:val="22"/>
          <w:lang w:val="en-US"/>
        </w:rPr>
        <w:t xml:space="preserve">FIREPOWER </w:t>
      </w:r>
      <w:r w:rsidR="00291BE5">
        <w:rPr>
          <w:rFonts w:asciiTheme="minorHAnsi" w:hAnsiTheme="minorHAnsi" w:cstheme="minorHAnsi"/>
          <w:b/>
          <w:sz w:val="22"/>
          <w:lang w:val="en-US"/>
        </w:rPr>
        <w:t xml:space="preserve">THREAT DEFENSE </w:t>
      </w:r>
      <w:r w:rsidRPr="00B6253F">
        <w:rPr>
          <w:rFonts w:asciiTheme="minorHAnsi" w:hAnsiTheme="minorHAnsi" w:cstheme="minorHAnsi"/>
          <w:b/>
          <w:sz w:val="22"/>
          <w:lang w:val="en-US"/>
        </w:rPr>
        <w:t>(F</w:t>
      </w:r>
      <w:r w:rsidR="00291BE5">
        <w:rPr>
          <w:rFonts w:asciiTheme="minorHAnsi" w:hAnsiTheme="minorHAnsi" w:cstheme="minorHAnsi"/>
          <w:b/>
          <w:sz w:val="22"/>
          <w:lang w:val="en-US"/>
        </w:rPr>
        <w:t>W</w:t>
      </w:r>
      <w:r w:rsidRPr="00B6253F">
        <w:rPr>
          <w:rFonts w:asciiTheme="minorHAnsi" w:hAnsiTheme="minorHAnsi" w:cstheme="minorHAnsi"/>
          <w:b/>
          <w:sz w:val="22"/>
          <w:lang w:val="en-US"/>
        </w:rPr>
        <w:t>0</w:t>
      </w:r>
      <w:r w:rsidR="00291BE5">
        <w:rPr>
          <w:rFonts w:asciiTheme="minorHAnsi" w:hAnsiTheme="minorHAnsi" w:cstheme="minorHAnsi"/>
          <w:b/>
          <w:sz w:val="22"/>
          <w:lang w:val="en-US"/>
        </w:rPr>
        <w:t>1</w:t>
      </w:r>
      <w:r w:rsidRPr="00B6253F">
        <w:rPr>
          <w:rFonts w:asciiTheme="minorHAnsi" w:hAnsiTheme="minorHAnsi" w:cstheme="minorHAnsi"/>
          <w:b/>
          <w:sz w:val="22"/>
          <w:lang w:val="en-US"/>
        </w:rPr>
        <w:t>) – QUBO</w:t>
      </w:r>
    </w:p>
    <w:p w14:paraId="7CAF0DAA" w14:textId="62AC1F7B" w:rsidR="000D45EB" w:rsidRPr="000D45EB" w:rsidRDefault="00A2533F" w:rsidP="000D45EB">
      <w:pPr>
        <w:pStyle w:val="Ttulo1"/>
        <w:numPr>
          <w:ilvl w:val="0"/>
          <w:numId w:val="0"/>
        </w:numPr>
        <w:spacing w:before="0" w:after="0" w:line="276" w:lineRule="auto"/>
        <w:ind w:left="15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ESTADO DE SALUD</w:t>
      </w:r>
    </w:p>
    <w:p w14:paraId="09268AFB" w14:textId="501F0F2A" w:rsidR="000232EB" w:rsidRDefault="00A2533F" w:rsidP="00A2533F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51E85C46" w14:textId="77777777" w:rsidR="00D737A7" w:rsidRPr="0061050B" w:rsidRDefault="00D737A7" w:rsidP="0061050B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61050B">
        <w:rPr>
          <w:rFonts w:ascii="Calibri" w:hAnsi="Calibri" w:cs="Calibri"/>
          <w:color w:val="000000"/>
          <w:sz w:val="22"/>
          <w:szCs w:val="22"/>
          <w:lang w:val="es-PE" w:eastAsia="es-PE"/>
        </w:rPr>
        <w:t>${graph34475}</w:t>
      </w:r>
    </w:p>
    <w:p w14:paraId="3B3ABF66" w14:textId="09F52EB3" w:rsidR="000232EB" w:rsidRDefault="000232EB" w:rsidP="000232EB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CPU promedio es de </w:t>
      </w:r>
      <w:r w:rsidR="00482274">
        <w:rPr>
          <w:rFonts w:ascii="Calibri" w:hAnsi="Calibri" w:cs="Arial"/>
          <w:b/>
          <w:i/>
          <w:color w:val="1F497D"/>
          <w:sz w:val="22"/>
          <w:szCs w:val="22"/>
        </w:rPr>
        <w:t>3.05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66B410BA" w14:textId="54FC2C1D" w:rsidR="00B6148C" w:rsidRDefault="000232EB" w:rsidP="005341B8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MEMORIA promedio es de 41.</w:t>
      </w:r>
      <w:r w:rsidR="00482274">
        <w:rPr>
          <w:rFonts w:ascii="Calibri" w:hAnsi="Calibri" w:cs="Arial"/>
          <w:b/>
          <w:i/>
          <w:color w:val="1F497D"/>
          <w:sz w:val="22"/>
          <w:szCs w:val="22"/>
        </w:rPr>
        <w:t>96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3C209DEE" w14:textId="77777777" w:rsidR="00D737A7" w:rsidRDefault="00D737A7" w:rsidP="00D737A7">
      <w:pPr>
        <w:spacing w:line="276" w:lineRule="auto"/>
        <w:rPr>
          <w:rFonts w:ascii="Calibri" w:hAnsi="Calibri" w:cs="Arial"/>
          <w:b/>
          <w:i/>
          <w:color w:val="1F497D"/>
          <w:sz w:val="22"/>
          <w:szCs w:val="22"/>
        </w:rPr>
        <w:sectPr w:rsidR="00D737A7" w:rsidSect="000D76ED">
          <w:pgSz w:w="11906" w:h="16838"/>
          <w:pgMar w:top="1418" w:right="1701" w:bottom="1418" w:left="1701" w:header="709" w:footer="346" w:gutter="0"/>
          <w:cols w:space="720"/>
          <w:titlePg/>
          <w:docGrid w:linePitch="360"/>
        </w:sectPr>
      </w:pPr>
    </w:p>
    <w:p w14:paraId="782106B8" w14:textId="29374033" w:rsidR="00291BE5" w:rsidRDefault="00291BE5" w:rsidP="00291BE5">
      <w:pPr>
        <w:pStyle w:val="Prrafodelista"/>
        <w:numPr>
          <w:ilvl w:val="0"/>
          <w:numId w:val="32"/>
        </w:numPr>
        <w:spacing w:line="480" w:lineRule="auto"/>
        <w:rPr>
          <w:rFonts w:asciiTheme="minorHAnsi" w:hAnsiTheme="minorHAnsi" w:cstheme="minorHAnsi"/>
          <w:b/>
          <w:sz w:val="22"/>
          <w:lang w:val="en-US"/>
        </w:rPr>
      </w:pPr>
      <w:r w:rsidRPr="00B6253F">
        <w:rPr>
          <w:rFonts w:asciiTheme="minorHAnsi" w:hAnsiTheme="minorHAnsi" w:cstheme="minorHAnsi"/>
          <w:b/>
          <w:sz w:val="22"/>
          <w:lang w:val="en-US"/>
        </w:rPr>
        <w:lastRenderedPageBreak/>
        <w:t xml:space="preserve">FIREPOWER </w:t>
      </w:r>
      <w:r>
        <w:rPr>
          <w:rFonts w:asciiTheme="minorHAnsi" w:hAnsiTheme="minorHAnsi" w:cstheme="minorHAnsi"/>
          <w:b/>
          <w:sz w:val="22"/>
          <w:lang w:val="en-US"/>
        </w:rPr>
        <w:t xml:space="preserve">THREAT DEFENSE </w:t>
      </w:r>
      <w:r w:rsidRPr="00B6253F">
        <w:rPr>
          <w:rFonts w:asciiTheme="minorHAnsi" w:hAnsiTheme="minorHAnsi" w:cstheme="minorHAnsi"/>
          <w:b/>
          <w:sz w:val="22"/>
          <w:lang w:val="en-US"/>
        </w:rPr>
        <w:t>(F</w:t>
      </w:r>
      <w:r>
        <w:rPr>
          <w:rFonts w:asciiTheme="minorHAnsi" w:hAnsiTheme="minorHAnsi" w:cstheme="minorHAnsi"/>
          <w:b/>
          <w:sz w:val="22"/>
          <w:lang w:val="en-US"/>
        </w:rPr>
        <w:t>W</w:t>
      </w:r>
      <w:r w:rsidRPr="00B6253F">
        <w:rPr>
          <w:rFonts w:asciiTheme="minorHAnsi" w:hAnsiTheme="minorHAnsi" w:cstheme="minorHAnsi"/>
          <w:b/>
          <w:sz w:val="22"/>
          <w:lang w:val="en-US"/>
        </w:rPr>
        <w:t>0</w:t>
      </w:r>
      <w:r>
        <w:rPr>
          <w:rFonts w:asciiTheme="minorHAnsi" w:hAnsiTheme="minorHAnsi" w:cstheme="minorHAnsi"/>
          <w:b/>
          <w:sz w:val="22"/>
          <w:lang w:val="en-US"/>
        </w:rPr>
        <w:t>2</w:t>
      </w:r>
      <w:r w:rsidRPr="00B6253F">
        <w:rPr>
          <w:rFonts w:asciiTheme="minorHAnsi" w:hAnsiTheme="minorHAnsi" w:cstheme="minorHAnsi"/>
          <w:b/>
          <w:sz w:val="22"/>
          <w:lang w:val="en-US"/>
        </w:rPr>
        <w:t>) – QUBO</w:t>
      </w:r>
    </w:p>
    <w:p w14:paraId="620497C7" w14:textId="77777777" w:rsidR="00A2533F" w:rsidRDefault="00A2533F" w:rsidP="00A2533F">
      <w:pPr>
        <w:pStyle w:val="Ttulo1"/>
        <w:numPr>
          <w:ilvl w:val="0"/>
          <w:numId w:val="0"/>
        </w:numPr>
        <w:spacing w:before="0" w:after="0" w:line="276" w:lineRule="auto"/>
        <w:ind w:left="15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ESTADO DE SALUD</w:t>
      </w:r>
    </w:p>
    <w:p w14:paraId="653F9118" w14:textId="77777777" w:rsidR="00A2533F" w:rsidRDefault="00A2533F" w:rsidP="00A2533F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6BCCEF74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${graph34517}</w:t>
      </w:r>
    </w:p>
    <w:p w14:paraId="102076EB" w14:textId="306443C3" w:rsidR="008D3946" w:rsidRDefault="008D3946" w:rsidP="008D3946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CPU promedio es de </w:t>
      </w:r>
      <w:r w:rsidR="00DC581E">
        <w:rPr>
          <w:rFonts w:ascii="Calibri" w:hAnsi="Calibri" w:cs="Arial"/>
          <w:b/>
          <w:i/>
          <w:color w:val="1F497D"/>
          <w:sz w:val="22"/>
          <w:szCs w:val="22"/>
        </w:rPr>
        <w:t>0.9</w:t>
      </w:r>
      <w:r w:rsidR="00BD7B88">
        <w:rPr>
          <w:rFonts w:ascii="Calibri" w:hAnsi="Calibri" w:cs="Arial"/>
          <w:b/>
          <w:i/>
          <w:color w:val="1F497D"/>
          <w:sz w:val="22"/>
          <w:szCs w:val="22"/>
        </w:rPr>
        <w:t>9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6BA0461D" w14:textId="62E64D0B" w:rsidR="008D3946" w:rsidRDefault="008D3946" w:rsidP="005341B8">
      <w:pPr>
        <w:spacing w:line="480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MEMORIA promedio es de 41%, se encuentra dentro del umbral.</w:t>
      </w:r>
    </w:p>
    <w:p w14:paraId="13B6D7BC" w14:textId="77777777" w:rsidR="008107F7" w:rsidRPr="005341B8" w:rsidRDefault="008107F7" w:rsidP="005341B8">
      <w:pPr>
        <w:spacing w:line="480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</w:p>
    <w:p w14:paraId="34AB739C" w14:textId="3F3244EB" w:rsidR="0031336C" w:rsidRPr="00291BE5" w:rsidRDefault="006459E6" w:rsidP="00291BE5">
      <w:pPr>
        <w:pStyle w:val="Prrafodelista"/>
        <w:numPr>
          <w:ilvl w:val="0"/>
          <w:numId w:val="32"/>
        </w:numPr>
        <w:spacing w:line="480" w:lineRule="auto"/>
        <w:rPr>
          <w:rFonts w:asciiTheme="minorHAnsi" w:hAnsiTheme="minorHAnsi" w:cstheme="minorHAnsi"/>
          <w:b/>
          <w:sz w:val="22"/>
          <w:lang w:val="en-US"/>
        </w:rPr>
      </w:pPr>
      <w:r w:rsidRPr="00291BE5">
        <w:rPr>
          <w:rFonts w:asciiTheme="minorHAnsi" w:hAnsiTheme="minorHAnsi" w:cstheme="minorHAnsi"/>
          <w:b/>
          <w:sz w:val="22"/>
          <w:lang w:val="en-US"/>
        </w:rPr>
        <w:t>PRO</w:t>
      </w:r>
      <w:r w:rsidR="0031336C" w:rsidRPr="00291BE5">
        <w:rPr>
          <w:rFonts w:asciiTheme="minorHAnsi" w:hAnsiTheme="minorHAnsi" w:cstheme="minorHAnsi"/>
          <w:b/>
          <w:sz w:val="22"/>
          <w:lang w:val="en-US"/>
        </w:rPr>
        <w:t xml:space="preserve">XY – </w:t>
      </w:r>
      <w:r w:rsidR="00EE5DDE" w:rsidRPr="00291BE5">
        <w:rPr>
          <w:rFonts w:asciiTheme="minorHAnsi" w:hAnsiTheme="minorHAnsi" w:cstheme="minorHAnsi"/>
          <w:b/>
          <w:sz w:val="22"/>
          <w:lang w:val="en-US"/>
        </w:rPr>
        <w:t>SYMANTEC QUBO</w:t>
      </w:r>
    </w:p>
    <w:p w14:paraId="7FAB6165" w14:textId="1CC07118" w:rsidR="0031336C" w:rsidRDefault="0031336C" w:rsidP="0031336C">
      <w:pPr>
        <w:pStyle w:val="Ttulo1"/>
        <w:numPr>
          <w:ilvl w:val="0"/>
          <w:numId w:val="0"/>
        </w:numPr>
        <w:spacing w:before="0" w:after="0" w:line="276" w:lineRule="auto"/>
        <w:ind w:left="15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ESTADO DE SALUD</w:t>
      </w:r>
    </w:p>
    <w:p w14:paraId="4758E37A" w14:textId="7A79C364" w:rsidR="00162E80" w:rsidRPr="005341B8" w:rsidRDefault="00F962E4" w:rsidP="005341B8">
      <w:pPr>
        <w:pStyle w:val="Prrafodelista"/>
        <w:numPr>
          <w:ilvl w:val="0"/>
          <w:numId w:val="15"/>
        </w:numPr>
        <w:spacing w:line="36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4D07BFB9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${graph1440}</w:t>
      </w:r>
    </w:p>
    <w:p w14:paraId="7D2E5046" w14:textId="6EBFE41D" w:rsidR="00F962E4" w:rsidRDefault="00F962E4" w:rsidP="00F962E4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CPU promedio es de </w:t>
      </w:r>
      <w:r w:rsidR="0067035F">
        <w:rPr>
          <w:rFonts w:ascii="Calibri" w:hAnsi="Calibri" w:cs="Arial"/>
          <w:b/>
          <w:i/>
          <w:color w:val="1F497D"/>
          <w:sz w:val="22"/>
          <w:szCs w:val="22"/>
        </w:rPr>
        <w:t>1</w:t>
      </w:r>
      <w:r w:rsidR="00482274">
        <w:rPr>
          <w:rFonts w:ascii="Calibri" w:hAnsi="Calibri" w:cs="Arial"/>
          <w:b/>
          <w:i/>
          <w:color w:val="1F497D"/>
          <w:sz w:val="22"/>
          <w:szCs w:val="22"/>
        </w:rPr>
        <w:t>9.81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0F42401E" w14:textId="5CD4BE86" w:rsidR="0031336C" w:rsidRDefault="00F962E4" w:rsidP="00F962E4">
      <w:pPr>
        <w:suppressAutoHyphens w:val="0"/>
        <w:spacing w:line="240" w:lineRule="auto"/>
        <w:rPr>
          <w:rFonts w:ascii="Calibri" w:hAnsi="Calibri" w:cs="Arial"/>
          <w:b/>
          <w:bCs/>
          <w:kern w:val="1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MEMORIA promedio es de 3</w:t>
      </w:r>
      <w:r w:rsidR="00482274">
        <w:rPr>
          <w:rFonts w:ascii="Calibri" w:hAnsi="Calibri" w:cs="Arial"/>
          <w:b/>
          <w:i/>
          <w:color w:val="1F497D"/>
          <w:sz w:val="22"/>
          <w:szCs w:val="22"/>
        </w:rPr>
        <w:t>2.56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0CA0BF3F" w14:textId="5038C8CE" w:rsidR="00E61D6B" w:rsidRDefault="00E61D6B">
      <w:pPr>
        <w:suppressAutoHyphens w:val="0"/>
        <w:spacing w:line="240" w:lineRule="auto"/>
        <w:rPr>
          <w:rFonts w:ascii="Calibri" w:hAnsi="Calibri" w:cs="Arial"/>
          <w:b/>
          <w:bCs/>
          <w:kern w:val="1"/>
          <w:sz w:val="22"/>
          <w:szCs w:val="22"/>
        </w:rPr>
      </w:pPr>
    </w:p>
    <w:p w14:paraId="2D7C5C68" w14:textId="507B692C" w:rsidR="00F962E4" w:rsidRDefault="00F962E4">
      <w:pPr>
        <w:suppressAutoHyphens w:val="0"/>
        <w:spacing w:line="240" w:lineRule="auto"/>
        <w:rPr>
          <w:rFonts w:ascii="Calibri" w:hAnsi="Calibri" w:cs="Arial"/>
          <w:b/>
          <w:bCs/>
          <w:kern w:val="1"/>
          <w:sz w:val="22"/>
          <w:szCs w:val="22"/>
        </w:rPr>
      </w:pPr>
    </w:p>
    <w:p w14:paraId="36F7E501" w14:textId="3FB022B0" w:rsidR="00C626A5" w:rsidRDefault="005341B8">
      <w:pPr>
        <w:suppressAutoHyphens w:val="0"/>
        <w:spacing w:line="240" w:lineRule="auto"/>
        <w:rPr>
          <w:rFonts w:ascii="Calibri" w:hAnsi="Calibri" w:cs="Arial"/>
          <w:b/>
          <w:bCs/>
          <w:kern w:val="1"/>
          <w:sz w:val="22"/>
          <w:szCs w:val="22"/>
        </w:rPr>
      </w:pPr>
      <w:r>
        <w:rPr>
          <w:rFonts w:ascii="Calibri" w:hAnsi="Calibri" w:cs="Arial"/>
          <w:b/>
          <w:bCs/>
          <w:kern w:val="1"/>
          <w:sz w:val="22"/>
          <w:szCs w:val="22"/>
        </w:rPr>
        <w:br w:type="page"/>
      </w:r>
    </w:p>
    <w:p w14:paraId="186E1C18" w14:textId="77CEBCE3" w:rsidR="000D45EB" w:rsidRPr="005341B8" w:rsidRDefault="0031336C" w:rsidP="005341B8">
      <w:pPr>
        <w:pStyle w:val="Ttulo1"/>
        <w:numPr>
          <w:ilvl w:val="0"/>
          <w:numId w:val="4"/>
        </w:numPr>
        <w:spacing w:before="0" w:after="0" w:line="48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PROXY – SYMANTEC TIC 01</w:t>
      </w:r>
    </w:p>
    <w:p w14:paraId="568F9E1C" w14:textId="533885AE" w:rsidR="003D19A3" w:rsidRPr="000D45EB" w:rsidRDefault="0031336C" w:rsidP="000D45EB">
      <w:pPr>
        <w:pStyle w:val="Ttulo1"/>
        <w:numPr>
          <w:ilvl w:val="0"/>
          <w:numId w:val="0"/>
        </w:numPr>
        <w:spacing w:before="0" w:after="0" w:line="276" w:lineRule="auto"/>
        <w:ind w:left="15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ESTADO DE SALUD</w:t>
      </w:r>
    </w:p>
    <w:p w14:paraId="72580756" w14:textId="77777777" w:rsidR="0031336C" w:rsidRDefault="0031336C" w:rsidP="0031336C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72FE0027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${graph1448}</w:t>
      </w:r>
    </w:p>
    <w:p w14:paraId="46B1120F" w14:textId="4262BB46" w:rsidR="0031336C" w:rsidRDefault="0031336C" w:rsidP="0031336C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CPU promedio es de </w:t>
      </w:r>
      <w:r w:rsidR="00BD7D67">
        <w:rPr>
          <w:rFonts w:ascii="Calibri" w:hAnsi="Calibri" w:cs="Arial"/>
          <w:b/>
          <w:i/>
          <w:color w:val="1F497D"/>
          <w:sz w:val="22"/>
          <w:szCs w:val="22"/>
        </w:rPr>
        <w:t>20</w:t>
      </w:r>
      <w:r w:rsidR="00F334AB">
        <w:rPr>
          <w:rFonts w:ascii="Calibri" w:hAnsi="Calibri" w:cs="Arial"/>
          <w:b/>
          <w:i/>
          <w:color w:val="1F497D"/>
          <w:sz w:val="22"/>
          <w:szCs w:val="22"/>
        </w:rPr>
        <w:t>.</w:t>
      </w:r>
      <w:r w:rsidR="00482274">
        <w:rPr>
          <w:rFonts w:ascii="Calibri" w:hAnsi="Calibri" w:cs="Arial"/>
          <w:b/>
          <w:i/>
          <w:color w:val="1F497D"/>
          <w:sz w:val="22"/>
          <w:szCs w:val="22"/>
        </w:rPr>
        <w:t>91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0645318D" w14:textId="38B8B394" w:rsidR="00E61D6B" w:rsidRPr="005341B8" w:rsidRDefault="0031336C" w:rsidP="005341B8">
      <w:pPr>
        <w:spacing w:line="480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*El consumo de Memoria promedio es de </w:t>
      </w:r>
      <w:r w:rsidR="003A6DC3">
        <w:rPr>
          <w:rFonts w:ascii="Calibri" w:hAnsi="Calibri" w:cs="Arial"/>
          <w:b/>
          <w:i/>
          <w:color w:val="1F497D"/>
          <w:sz w:val="22"/>
          <w:szCs w:val="22"/>
        </w:rPr>
        <w:t>1</w:t>
      </w:r>
      <w:r w:rsidR="00482274">
        <w:rPr>
          <w:rFonts w:ascii="Calibri" w:hAnsi="Calibri" w:cs="Arial"/>
          <w:b/>
          <w:i/>
          <w:color w:val="1F497D"/>
          <w:sz w:val="22"/>
          <w:szCs w:val="22"/>
        </w:rPr>
        <w:t>9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204D85C5" w14:textId="77777777" w:rsidR="0031336C" w:rsidRPr="00B96218" w:rsidRDefault="0031336C" w:rsidP="0031336C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B96218">
        <w:rPr>
          <w:rFonts w:ascii="Calibri" w:hAnsi="Calibri" w:cs="Arial"/>
          <w:b/>
          <w:color w:val="1F497D"/>
          <w:sz w:val="22"/>
          <w:szCs w:val="22"/>
        </w:rPr>
        <w:t>C</w:t>
      </w:r>
      <w:r>
        <w:rPr>
          <w:rFonts w:ascii="Calibri" w:hAnsi="Calibri" w:cs="Arial"/>
          <w:b/>
          <w:color w:val="1F497D"/>
          <w:sz w:val="22"/>
          <w:szCs w:val="22"/>
        </w:rPr>
        <w:t>onexiones c</w:t>
      </w:r>
      <w:r w:rsidRPr="00B96218">
        <w:rPr>
          <w:rFonts w:ascii="Calibri" w:hAnsi="Calibri" w:cs="Arial"/>
          <w:b/>
          <w:color w:val="1F497D"/>
          <w:sz w:val="22"/>
          <w:szCs w:val="22"/>
        </w:rPr>
        <w:t>oncurrentes</w:t>
      </w:r>
    </w:p>
    <w:p w14:paraId="52935673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${graph1449}</w:t>
      </w:r>
    </w:p>
    <w:p w14:paraId="796851F7" w14:textId="77777777" w:rsidR="00D737A7" w:rsidRDefault="00D737A7">
      <w:pPr>
        <w:suppressAutoHyphens w:val="0"/>
        <w:spacing w:line="240" w:lineRule="auto"/>
        <w:sectPr w:rsidR="00D737A7" w:rsidSect="000D76ED">
          <w:pgSz w:w="11906" w:h="16838"/>
          <w:pgMar w:top="1418" w:right="1701" w:bottom="1418" w:left="1701" w:header="709" w:footer="346" w:gutter="0"/>
          <w:cols w:space="720"/>
          <w:titlePg/>
          <w:docGrid w:linePitch="360"/>
        </w:sectPr>
      </w:pPr>
    </w:p>
    <w:p w14:paraId="4E8A4475" w14:textId="3520159C" w:rsidR="005F6A60" w:rsidRDefault="0031336C" w:rsidP="006D1E72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PROXY – SYMANTEC TIC 02</w:t>
      </w:r>
    </w:p>
    <w:p w14:paraId="2CCAFE74" w14:textId="77777777" w:rsidR="000D45EB" w:rsidRDefault="000D45EB" w:rsidP="000D45EB">
      <w:pPr>
        <w:pStyle w:val="Ttulo1"/>
        <w:numPr>
          <w:ilvl w:val="0"/>
          <w:numId w:val="0"/>
        </w:numPr>
        <w:spacing w:before="0" w:after="0" w:line="276" w:lineRule="auto"/>
        <w:ind w:left="1512"/>
        <w:jc w:val="both"/>
        <w:rPr>
          <w:rFonts w:ascii="Calibri" w:hAnsi="Calibri"/>
          <w:sz w:val="22"/>
          <w:szCs w:val="22"/>
        </w:rPr>
      </w:pPr>
    </w:p>
    <w:p w14:paraId="5C3B430C" w14:textId="4221FBF0" w:rsidR="003D19A3" w:rsidRPr="000D45EB" w:rsidRDefault="0031336C" w:rsidP="000D45EB">
      <w:pPr>
        <w:pStyle w:val="Ttulo1"/>
        <w:numPr>
          <w:ilvl w:val="0"/>
          <w:numId w:val="0"/>
        </w:numPr>
        <w:spacing w:before="0" w:after="0" w:line="276" w:lineRule="auto"/>
        <w:ind w:left="15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ESTADO DE SALUD</w:t>
      </w:r>
    </w:p>
    <w:p w14:paraId="4B7E6DC2" w14:textId="77777777" w:rsidR="0031336C" w:rsidRDefault="0031336C" w:rsidP="0031336C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406A5BDD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${graph1456}</w:t>
      </w:r>
    </w:p>
    <w:p w14:paraId="244E8C9F" w14:textId="429AEA83" w:rsidR="0031336C" w:rsidRDefault="0031336C" w:rsidP="0031336C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CPU promedio es de </w:t>
      </w:r>
      <w:r w:rsidR="00DD28D9">
        <w:rPr>
          <w:rFonts w:ascii="Calibri" w:hAnsi="Calibri" w:cs="Arial"/>
          <w:b/>
          <w:i/>
          <w:color w:val="1F497D"/>
          <w:sz w:val="22"/>
          <w:szCs w:val="22"/>
        </w:rPr>
        <w:t>20</w:t>
      </w:r>
      <w:r w:rsidR="00C10562">
        <w:rPr>
          <w:rFonts w:ascii="Calibri" w:hAnsi="Calibri" w:cs="Arial"/>
          <w:b/>
          <w:i/>
          <w:color w:val="1F497D"/>
          <w:sz w:val="22"/>
          <w:szCs w:val="22"/>
        </w:rPr>
        <w:t>.</w:t>
      </w:r>
      <w:r w:rsidR="00482274">
        <w:rPr>
          <w:rFonts w:ascii="Calibri" w:hAnsi="Calibri" w:cs="Arial"/>
          <w:b/>
          <w:i/>
          <w:color w:val="1F497D"/>
          <w:sz w:val="22"/>
          <w:szCs w:val="22"/>
        </w:rPr>
        <w:t>91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747582EE" w14:textId="013A8BE4" w:rsidR="0031336C" w:rsidRDefault="0031336C" w:rsidP="0031336C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*El consumo de Memoria promedio es de </w:t>
      </w:r>
      <w:r w:rsidR="003A6DC3">
        <w:rPr>
          <w:rFonts w:ascii="Calibri" w:hAnsi="Calibri" w:cs="Arial"/>
          <w:b/>
          <w:i/>
          <w:color w:val="1F497D"/>
          <w:sz w:val="22"/>
          <w:szCs w:val="22"/>
        </w:rPr>
        <w:t>1</w:t>
      </w:r>
      <w:r w:rsidR="00482274">
        <w:rPr>
          <w:rFonts w:ascii="Calibri" w:hAnsi="Calibri" w:cs="Arial"/>
          <w:b/>
          <w:i/>
          <w:color w:val="1F497D"/>
          <w:sz w:val="22"/>
          <w:szCs w:val="22"/>
        </w:rPr>
        <w:t>9.00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5B2CD620" w14:textId="77777777" w:rsidR="0031336C" w:rsidRDefault="0031336C" w:rsidP="005341B8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621F7898" w14:textId="77777777" w:rsidR="0031336C" w:rsidRPr="00B96218" w:rsidRDefault="0031336C" w:rsidP="0031336C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B96218">
        <w:rPr>
          <w:rFonts w:ascii="Calibri" w:hAnsi="Calibri" w:cs="Arial"/>
          <w:b/>
          <w:color w:val="1F497D"/>
          <w:sz w:val="22"/>
          <w:szCs w:val="22"/>
        </w:rPr>
        <w:t>C</w:t>
      </w:r>
      <w:r>
        <w:rPr>
          <w:rFonts w:ascii="Calibri" w:hAnsi="Calibri" w:cs="Arial"/>
          <w:b/>
          <w:color w:val="1F497D"/>
          <w:sz w:val="22"/>
          <w:szCs w:val="22"/>
        </w:rPr>
        <w:t>onexiones c</w:t>
      </w:r>
      <w:r w:rsidRPr="00B96218">
        <w:rPr>
          <w:rFonts w:ascii="Calibri" w:hAnsi="Calibri" w:cs="Arial"/>
          <w:b/>
          <w:color w:val="1F497D"/>
          <w:sz w:val="22"/>
          <w:szCs w:val="22"/>
        </w:rPr>
        <w:t>oncurrentes</w:t>
      </w:r>
    </w:p>
    <w:p w14:paraId="71AE64A5" w14:textId="77777777" w:rsidR="00D737A7" w:rsidRPr="00D737A7" w:rsidRDefault="00D737A7" w:rsidP="00D737A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737A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${graph1457}</w:t>
      </w:r>
    </w:p>
    <w:p w14:paraId="4A5809A6" w14:textId="77777777" w:rsidR="00D737A7" w:rsidRDefault="00D737A7" w:rsidP="00CE5A7F">
      <w:pPr>
        <w:spacing w:line="276" w:lineRule="auto"/>
        <w:jc w:val="center"/>
        <w:rPr>
          <w:rFonts w:ascii="Calibri" w:hAnsi="Calibri" w:cs="Arial"/>
          <w:b/>
          <w:color w:val="1F497D"/>
          <w:sz w:val="22"/>
          <w:szCs w:val="22"/>
        </w:rPr>
        <w:sectPr w:rsidR="00D737A7" w:rsidSect="000D76ED">
          <w:pgSz w:w="11906" w:h="16838"/>
          <w:pgMar w:top="1418" w:right="1701" w:bottom="1418" w:left="1701" w:header="709" w:footer="346" w:gutter="0"/>
          <w:cols w:space="720"/>
          <w:titlePg/>
          <w:docGrid w:linePitch="360"/>
        </w:sectPr>
      </w:pPr>
    </w:p>
    <w:p w14:paraId="21EC5E7A" w14:textId="4A3D495A" w:rsidR="00A032D2" w:rsidRPr="006A50BC" w:rsidRDefault="00A032D2" w:rsidP="006D1E72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rFonts w:ascii="Calibri" w:hAnsi="Calibri"/>
          <w:sz w:val="22"/>
          <w:szCs w:val="22"/>
        </w:rPr>
      </w:pPr>
      <w:r w:rsidRPr="006A50BC">
        <w:rPr>
          <w:rFonts w:ascii="Calibri" w:hAnsi="Calibri"/>
          <w:sz w:val="22"/>
          <w:szCs w:val="22"/>
        </w:rPr>
        <w:lastRenderedPageBreak/>
        <w:t>EVENTOS DETECTADOS</w:t>
      </w:r>
    </w:p>
    <w:p w14:paraId="58B53239" w14:textId="2C33DC83" w:rsidR="00A032D2" w:rsidRPr="00A032D2" w:rsidRDefault="00A032D2" w:rsidP="006A50BC">
      <w:pPr>
        <w:pStyle w:val="Ttulo1"/>
        <w:numPr>
          <w:ilvl w:val="0"/>
          <w:numId w:val="0"/>
        </w:numPr>
        <w:spacing w:before="0" w:after="0"/>
        <w:ind w:left="432" w:hanging="432"/>
        <w:jc w:val="both"/>
        <w:rPr>
          <w:rFonts w:ascii="Calibri" w:hAnsi="Calibri"/>
          <w:sz w:val="22"/>
          <w:szCs w:val="22"/>
        </w:rPr>
      </w:pPr>
      <w:r w:rsidRPr="00A032D2">
        <w:rPr>
          <w:rFonts w:ascii="Calibri" w:hAnsi="Calibri"/>
          <w:sz w:val="22"/>
          <w:szCs w:val="22"/>
        </w:rPr>
        <w:t xml:space="preserve">Consola IPS </w:t>
      </w:r>
    </w:p>
    <w:p w14:paraId="6788814F" w14:textId="63442E79" w:rsidR="00CE5A7F" w:rsidRDefault="00A032D2" w:rsidP="00A032D2">
      <w:pPr>
        <w:spacing w:line="276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 w:rsidRPr="00A032D2">
        <w:rPr>
          <w:rFonts w:ascii="Calibri" w:hAnsi="Calibri" w:cs="Arial"/>
          <w:b/>
          <w:i/>
          <w:color w:val="1F497D"/>
          <w:sz w:val="22"/>
          <w:szCs w:val="22"/>
        </w:rPr>
        <w:t xml:space="preserve">El siguiente gráfico muestra el TOP 5 de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eventos</w:t>
      </w:r>
      <w:r w:rsidR="006E4D10">
        <w:rPr>
          <w:rFonts w:ascii="Calibri" w:hAnsi="Calibri" w:cs="Arial"/>
          <w:b/>
          <w:i/>
          <w:color w:val="1F497D"/>
          <w:sz w:val="22"/>
          <w:szCs w:val="22"/>
        </w:rPr>
        <w:t xml:space="preserve"> en la categoría alta y medio</w:t>
      </w: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 detectados durante el mes.</w:t>
      </w:r>
    </w:p>
    <w:p w14:paraId="374EEA9B" w14:textId="2BDB5ADB" w:rsidR="0066382A" w:rsidRPr="00CE5A7F" w:rsidRDefault="00CE5A7F" w:rsidP="00CE5A7F">
      <w:pPr>
        <w:spacing w:line="276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i/>
          <w:noProof/>
          <w:color w:val="1F497D"/>
          <w:sz w:val="22"/>
          <w:szCs w:val="22"/>
        </w:rPr>
        <w:drawing>
          <wp:inline distT="0" distB="0" distL="0" distR="0" wp14:anchorId="3998EABA" wp14:editId="768C9090">
            <wp:extent cx="5705475" cy="4086925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35" cy="4117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733DD" w14:textId="6EA34EE6" w:rsidR="00461212" w:rsidRPr="00461212" w:rsidRDefault="00461212" w:rsidP="00461212">
      <w:pPr>
        <w:pStyle w:val="Prrafodelista"/>
        <w:numPr>
          <w:ilvl w:val="0"/>
          <w:numId w:val="37"/>
        </w:numPr>
        <w:spacing w:before="240"/>
        <w:jc w:val="both"/>
        <w:rPr>
          <w:rFonts w:ascii="Calibri" w:hAnsi="Calibri" w:cs="Arial"/>
          <w:b/>
          <w:i/>
          <w:color w:val="1F497D"/>
          <w:sz w:val="22"/>
          <w:szCs w:val="22"/>
          <w:lang w:val="es-ES" w:eastAsia="ar-SA"/>
        </w:rPr>
      </w:pPr>
      <w:r w:rsidRPr="00461212">
        <w:rPr>
          <w:rFonts w:ascii="Calibri" w:hAnsi="Calibri" w:cs="Arial"/>
          <w:b/>
          <w:i/>
          <w:color w:val="1F497D"/>
          <w:sz w:val="22"/>
          <w:szCs w:val="22"/>
          <w:lang w:val="es-ES" w:eastAsia="ar-SA"/>
        </w:rPr>
        <w:t xml:space="preserve">Se observa que se generó un total de </w:t>
      </w:r>
      <w:r w:rsidR="00026C67">
        <w:rPr>
          <w:rFonts w:ascii="Calibri" w:hAnsi="Calibri" w:cs="Arial"/>
          <w:b/>
          <w:i/>
          <w:color w:val="1F497D"/>
          <w:sz w:val="22"/>
          <w:szCs w:val="22"/>
          <w:lang w:val="es-ES" w:eastAsia="ar-SA"/>
        </w:rPr>
        <w:t>2658</w:t>
      </w:r>
      <w:r w:rsidRPr="00461212">
        <w:rPr>
          <w:rFonts w:ascii="Calibri" w:hAnsi="Calibri" w:cs="Arial"/>
          <w:b/>
          <w:i/>
          <w:color w:val="1F497D"/>
          <w:sz w:val="22"/>
          <w:szCs w:val="22"/>
          <w:lang w:val="es-ES" w:eastAsia="ar-SA"/>
        </w:rPr>
        <w:t xml:space="preserve"> eventos, los cuales fueron bloqueados.</w:t>
      </w:r>
    </w:p>
    <w:p w14:paraId="0F52E28C" w14:textId="7957C5DF" w:rsidR="00B96218" w:rsidRPr="0066382A" w:rsidRDefault="008B105D" w:rsidP="0066382A">
      <w:pPr>
        <w:spacing w:before="240" w:line="240" w:lineRule="auto"/>
        <w:jc w:val="both"/>
        <w:rPr>
          <w:rFonts w:ascii="Calibri" w:hAnsi="Calibri" w:cs="Arial"/>
          <w:sz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2EC50746" w14:textId="34939823" w:rsidR="003C732E" w:rsidRPr="003C732E" w:rsidRDefault="007F25E0" w:rsidP="003C732E">
      <w:pPr>
        <w:numPr>
          <w:ilvl w:val="0"/>
          <w:numId w:val="36"/>
        </w:numPr>
        <w:spacing w:before="240" w:after="240" w:line="276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 xml:space="preserve"> </w:t>
      </w:r>
      <w:r w:rsidR="00893DCD">
        <w:rPr>
          <w:rFonts w:ascii="Calibri" w:hAnsi="Calibri" w:cs="Arial"/>
          <w:b/>
          <w:sz w:val="22"/>
          <w:szCs w:val="22"/>
        </w:rPr>
        <w:t>C</w:t>
      </w:r>
      <w:r w:rsidR="00893DCD" w:rsidRPr="00A44991">
        <w:rPr>
          <w:rFonts w:ascii="Calibri" w:hAnsi="Calibri" w:cs="Arial"/>
          <w:b/>
          <w:sz w:val="22"/>
          <w:szCs w:val="22"/>
        </w:rPr>
        <w:t>ONCLUSIONES</w:t>
      </w:r>
    </w:p>
    <w:p w14:paraId="556C6F2B" w14:textId="7C93021D" w:rsidR="00403F43" w:rsidRPr="00403F43" w:rsidRDefault="00403F43" w:rsidP="006E5F98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403F43">
        <w:rPr>
          <w:rFonts w:ascii="Calibri" w:hAnsi="Calibri" w:cs="Calibri"/>
          <w:sz w:val="22"/>
          <w:szCs w:val="22"/>
          <w:lang w:eastAsia="es-PE"/>
        </w:rPr>
        <w:t xml:space="preserve">El estado de todos los equipos durante el </w:t>
      </w:r>
      <w:r w:rsidR="00A573C5">
        <w:rPr>
          <w:rFonts w:ascii="Calibri" w:hAnsi="Calibri" w:cs="Calibri"/>
          <w:sz w:val="22"/>
          <w:szCs w:val="22"/>
          <w:lang w:eastAsia="es-PE"/>
        </w:rPr>
        <w:t>mes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es estable.</w:t>
      </w:r>
    </w:p>
    <w:p w14:paraId="3BF1B696" w14:textId="081A21CE" w:rsidR="00403F43" w:rsidRPr="00403F43" w:rsidRDefault="00403F43" w:rsidP="006E5F98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403F43">
        <w:rPr>
          <w:rFonts w:ascii="Calibri" w:hAnsi="Calibri" w:cs="Calibri"/>
          <w:sz w:val="22"/>
          <w:szCs w:val="22"/>
          <w:lang w:eastAsia="es-PE"/>
        </w:rPr>
        <w:t xml:space="preserve">El uso promedio de CPU en el FIREWALL FORTIGATE 01 durante el </w:t>
      </w:r>
      <w:r w:rsidR="009766EB">
        <w:rPr>
          <w:rFonts w:ascii="Calibri" w:hAnsi="Calibri" w:cs="Calibri"/>
          <w:sz w:val="22"/>
          <w:szCs w:val="22"/>
          <w:lang w:eastAsia="es-PE"/>
        </w:rPr>
        <w:t>mes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es de</w:t>
      </w:r>
      <w:r w:rsidR="006517E3">
        <w:rPr>
          <w:rFonts w:ascii="Calibri" w:hAnsi="Calibri" w:cs="Calibri"/>
          <w:sz w:val="22"/>
          <w:szCs w:val="22"/>
          <w:lang w:eastAsia="es-PE"/>
        </w:rPr>
        <w:t xml:space="preserve"> 5.29</w:t>
      </w:r>
      <w:r w:rsidRPr="00403F43">
        <w:rPr>
          <w:rFonts w:ascii="Calibri" w:hAnsi="Calibri" w:cs="Calibri"/>
          <w:sz w:val="22"/>
          <w:szCs w:val="22"/>
          <w:lang w:eastAsia="es-PE"/>
        </w:rPr>
        <w:t>%</w:t>
      </w:r>
    </w:p>
    <w:p w14:paraId="42F67CE5" w14:textId="355D5A0C" w:rsidR="00403F43" w:rsidRDefault="00403F43" w:rsidP="006E5F98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403F43">
        <w:rPr>
          <w:rFonts w:ascii="Calibri" w:hAnsi="Calibri" w:cs="Calibri"/>
          <w:sz w:val="22"/>
          <w:szCs w:val="22"/>
          <w:lang w:eastAsia="es-PE"/>
        </w:rPr>
        <w:t xml:space="preserve">El uso promedio de CPU en el FIREWALL FORTIGATE 02 durante el </w:t>
      </w:r>
      <w:r w:rsidR="009766EB">
        <w:rPr>
          <w:rFonts w:ascii="Calibri" w:hAnsi="Calibri" w:cs="Calibri"/>
          <w:sz w:val="22"/>
          <w:szCs w:val="22"/>
          <w:lang w:eastAsia="es-PE"/>
        </w:rPr>
        <w:t>mes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es de </w:t>
      </w:r>
      <w:r w:rsidR="00E4276C">
        <w:rPr>
          <w:rFonts w:ascii="Calibri" w:hAnsi="Calibri" w:cs="Calibri"/>
          <w:sz w:val="22"/>
          <w:szCs w:val="22"/>
          <w:lang w:eastAsia="es-PE"/>
        </w:rPr>
        <w:t>0</w:t>
      </w:r>
      <w:r w:rsidR="00C45051">
        <w:rPr>
          <w:rFonts w:ascii="Calibri" w:hAnsi="Calibri" w:cs="Calibri"/>
          <w:sz w:val="22"/>
          <w:szCs w:val="22"/>
          <w:lang w:eastAsia="es-PE"/>
        </w:rPr>
        <w:t>.</w:t>
      </w:r>
      <w:r w:rsidR="005941A2">
        <w:rPr>
          <w:rFonts w:ascii="Calibri" w:hAnsi="Calibri" w:cs="Calibri"/>
          <w:sz w:val="22"/>
          <w:szCs w:val="22"/>
          <w:lang w:eastAsia="es-PE"/>
        </w:rPr>
        <w:t>0</w:t>
      </w:r>
      <w:r w:rsidR="00B845B5">
        <w:rPr>
          <w:rFonts w:ascii="Calibri" w:hAnsi="Calibri" w:cs="Calibri"/>
          <w:sz w:val="22"/>
          <w:szCs w:val="22"/>
          <w:lang w:eastAsia="es-PE"/>
        </w:rPr>
        <w:t>0</w:t>
      </w:r>
      <w:r w:rsidR="006517E3">
        <w:rPr>
          <w:rFonts w:ascii="Calibri" w:hAnsi="Calibri" w:cs="Calibri"/>
          <w:sz w:val="22"/>
          <w:szCs w:val="22"/>
          <w:lang w:eastAsia="es-PE"/>
        </w:rPr>
        <w:t>5</w:t>
      </w:r>
      <w:r w:rsidRPr="00403F43">
        <w:rPr>
          <w:rFonts w:ascii="Calibri" w:hAnsi="Calibri" w:cs="Calibri"/>
          <w:sz w:val="22"/>
          <w:szCs w:val="22"/>
          <w:lang w:eastAsia="es-PE"/>
        </w:rPr>
        <w:t>%</w:t>
      </w:r>
    </w:p>
    <w:p w14:paraId="1C4E7B4F" w14:textId="4C61E010" w:rsidR="00957EA7" w:rsidRPr="00403F43" w:rsidRDefault="00957EA7" w:rsidP="00957EA7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403F43">
        <w:rPr>
          <w:rFonts w:ascii="Calibri" w:hAnsi="Calibri" w:cs="Calibri"/>
          <w:sz w:val="22"/>
          <w:szCs w:val="22"/>
          <w:lang w:eastAsia="es-PE"/>
        </w:rPr>
        <w:t xml:space="preserve">El uso promedio de CPU en el </w:t>
      </w:r>
      <w:r w:rsidR="000B7E64">
        <w:rPr>
          <w:rFonts w:ascii="Calibri" w:hAnsi="Calibri" w:cs="Calibri"/>
          <w:sz w:val="22"/>
          <w:szCs w:val="22"/>
          <w:lang w:eastAsia="es-PE"/>
        </w:rPr>
        <w:t xml:space="preserve">QUBO </w:t>
      </w:r>
      <w:r w:rsidRPr="00D40040">
        <w:rPr>
          <w:rFonts w:ascii="Calibri" w:hAnsi="Calibri" w:cs="Calibri"/>
          <w:sz w:val="22"/>
          <w:szCs w:val="22"/>
          <w:lang w:eastAsia="es-PE"/>
        </w:rPr>
        <w:t>ANTIMALWARE F</w:t>
      </w:r>
      <w:r>
        <w:rPr>
          <w:rFonts w:ascii="Calibri" w:hAnsi="Calibri" w:cs="Calibri"/>
          <w:sz w:val="22"/>
          <w:szCs w:val="22"/>
          <w:lang w:eastAsia="es-PE"/>
        </w:rPr>
        <w:t>TD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durante el </w:t>
      </w:r>
      <w:r>
        <w:rPr>
          <w:rFonts w:ascii="Calibri" w:hAnsi="Calibri" w:cs="Calibri"/>
          <w:sz w:val="22"/>
          <w:szCs w:val="22"/>
          <w:lang w:eastAsia="es-PE"/>
        </w:rPr>
        <w:t>mes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es de </w:t>
      </w:r>
      <w:r>
        <w:rPr>
          <w:rFonts w:ascii="Calibri" w:hAnsi="Calibri" w:cs="Calibri"/>
          <w:sz w:val="22"/>
          <w:szCs w:val="22"/>
          <w:lang w:eastAsia="es-PE"/>
        </w:rPr>
        <w:t>2.</w:t>
      </w:r>
      <w:r w:rsidR="006517E3">
        <w:rPr>
          <w:rFonts w:ascii="Calibri" w:hAnsi="Calibri" w:cs="Calibri"/>
          <w:sz w:val="22"/>
          <w:szCs w:val="22"/>
          <w:lang w:eastAsia="es-PE"/>
        </w:rPr>
        <w:t>96</w:t>
      </w:r>
      <w:r w:rsidRPr="00403F43">
        <w:rPr>
          <w:rFonts w:ascii="Calibri" w:hAnsi="Calibri" w:cs="Calibri"/>
          <w:sz w:val="22"/>
          <w:szCs w:val="22"/>
          <w:lang w:eastAsia="es-PE"/>
        </w:rPr>
        <w:t>%</w:t>
      </w:r>
    </w:p>
    <w:p w14:paraId="3A4F18F6" w14:textId="1F73FF36" w:rsidR="00957EA7" w:rsidRPr="00403F43" w:rsidRDefault="00957EA7" w:rsidP="00957EA7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403F43">
        <w:rPr>
          <w:rFonts w:ascii="Calibri" w:hAnsi="Calibri" w:cs="Calibri"/>
          <w:sz w:val="22"/>
          <w:szCs w:val="22"/>
          <w:lang w:eastAsia="es-PE"/>
        </w:rPr>
        <w:t xml:space="preserve">El uso promedio de CPU en el </w:t>
      </w:r>
      <w:r w:rsidR="000B7E64">
        <w:rPr>
          <w:rFonts w:ascii="Calibri" w:hAnsi="Calibri" w:cs="Calibri"/>
          <w:sz w:val="22"/>
          <w:szCs w:val="22"/>
          <w:lang w:eastAsia="es-PE"/>
        </w:rPr>
        <w:t>QUBO</w:t>
      </w:r>
      <w:r w:rsidRPr="00D40040">
        <w:rPr>
          <w:rFonts w:ascii="Calibri" w:hAnsi="Calibri" w:cs="Calibri"/>
          <w:sz w:val="22"/>
          <w:szCs w:val="22"/>
          <w:lang w:eastAsia="es-PE"/>
        </w:rPr>
        <w:t xml:space="preserve"> </w:t>
      </w:r>
      <w:r>
        <w:rPr>
          <w:rFonts w:ascii="Calibri" w:hAnsi="Calibri" w:cs="Calibri"/>
          <w:sz w:val="22"/>
          <w:szCs w:val="22"/>
          <w:lang w:eastAsia="es-PE"/>
        </w:rPr>
        <w:t xml:space="preserve">FMC01 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durante el </w:t>
      </w:r>
      <w:r>
        <w:rPr>
          <w:rFonts w:ascii="Calibri" w:hAnsi="Calibri" w:cs="Calibri"/>
          <w:sz w:val="22"/>
          <w:szCs w:val="22"/>
          <w:lang w:eastAsia="es-PE"/>
        </w:rPr>
        <w:t>mes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es de </w:t>
      </w:r>
      <w:r>
        <w:rPr>
          <w:rFonts w:ascii="Calibri" w:hAnsi="Calibri" w:cs="Calibri"/>
          <w:sz w:val="22"/>
          <w:szCs w:val="22"/>
          <w:lang w:eastAsia="es-PE"/>
        </w:rPr>
        <w:t>3.</w:t>
      </w:r>
      <w:r w:rsidR="006517E3">
        <w:rPr>
          <w:rFonts w:ascii="Calibri" w:hAnsi="Calibri" w:cs="Calibri"/>
          <w:sz w:val="22"/>
          <w:szCs w:val="22"/>
          <w:lang w:eastAsia="es-PE"/>
        </w:rPr>
        <w:t>24</w:t>
      </w:r>
      <w:r w:rsidRPr="00403F43">
        <w:rPr>
          <w:rFonts w:ascii="Calibri" w:hAnsi="Calibri" w:cs="Calibri"/>
          <w:sz w:val="22"/>
          <w:szCs w:val="22"/>
          <w:lang w:eastAsia="es-PE"/>
        </w:rPr>
        <w:t>%</w:t>
      </w:r>
    </w:p>
    <w:p w14:paraId="7E95F08A" w14:textId="41BD1F96" w:rsidR="00957EA7" w:rsidRPr="00403F43" w:rsidRDefault="00957EA7" w:rsidP="00957EA7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403F43">
        <w:rPr>
          <w:rFonts w:ascii="Calibri" w:hAnsi="Calibri" w:cs="Calibri"/>
          <w:sz w:val="22"/>
          <w:szCs w:val="22"/>
          <w:lang w:eastAsia="es-PE"/>
        </w:rPr>
        <w:t xml:space="preserve">El uso promedio de CPU en el </w:t>
      </w:r>
      <w:r w:rsidR="000B7E64">
        <w:rPr>
          <w:rFonts w:ascii="Calibri" w:hAnsi="Calibri" w:cs="Calibri"/>
          <w:sz w:val="22"/>
          <w:szCs w:val="22"/>
          <w:lang w:eastAsia="es-PE"/>
        </w:rPr>
        <w:t>QUBO</w:t>
      </w:r>
      <w:r w:rsidRPr="00D40040">
        <w:rPr>
          <w:rFonts w:ascii="Calibri" w:hAnsi="Calibri" w:cs="Calibri"/>
          <w:sz w:val="22"/>
          <w:szCs w:val="22"/>
          <w:lang w:eastAsia="es-PE"/>
        </w:rPr>
        <w:t xml:space="preserve"> </w:t>
      </w:r>
      <w:r>
        <w:rPr>
          <w:rFonts w:ascii="Calibri" w:hAnsi="Calibri" w:cs="Calibri"/>
          <w:sz w:val="22"/>
          <w:szCs w:val="22"/>
          <w:lang w:eastAsia="es-PE"/>
        </w:rPr>
        <w:t xml:space="preserve">FMC02 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durante el </w:t>
      </w:r>
      <w:r>
        <w:rPr>
          <w:rFonts w:ascii="Calibri" w:hAnsi="Calibri" w:cs="Calibri"/>
          <w:sz w:val="22"/>
          <w:szCs w:val="22"/>
          <w:lang w:eastAsia="es-PE"/>
        </w:rPr>
        <w:t>mes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es de </w:t>
      </w:r>
      <w:r>
        <w:rPr>
          <w:rFonts w:ascii="Calibri" w:hAnsi="Calibri" w:cs="Calibri"/>
          <w:sz w:val="22"/>
          <w:szCs w:val="22"/>
          <w:lang w:eastAsia="es-PE"/>
        </w:rPr>
        <w:t>2.</w:t>
      </w:r>
      <w:r w:rsidR="00062085">
        <w:rPr>
          <w:rFonts w:ascii="Calibri" w:hAnsi="Calibri" w:cs="Calibri"/>
          <w:sz w:val="22"/>
          <w:szCs w:val="22"/>
          <w:lang w:eastAsia="es-PE"/>
        </w:rPr>
        <w:t>95</w:t>
      </w:r>
      <w:r w:rsidRPr="00403F43">
        <w:rPr>
          <w:rFonts w:ascii="Calibri" w:hAnsi="Calibri" w:cs="Calibri"/>
          <w:sz w:val="22"/>
          <w:szCs w:val="22"/>
          <w:lang w:eastAsia="es-PE"/>
        </w:rPr>
        <w:t>%</w:t>
      </w:r>
    </w:p>
    <w:p w14:paraId="75AD3FDC" w14:textId="2D0F8E06" w:rsidR="00957EA7" w:rsidRPr="00403F43" w:rsidRDefault="00957EA7" w:rsidP="00957EA7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403F43">
        <w:rPr>
          <w:rFonts w:ascii="Calibri" w:hAnsi="Calibri" w:cs="Calibri"/>
          <w:sz w:val="22"/>
          <w:szCs w:val="22"/>
          <w:lang w:eastAsia="es-PE"/>
        </w:rPr>
        <w:t xml:space="preserve">El uso promedio de CPU en el </w:t>
      </w:r>
      <w:r w:rsidR="000B7E64">
        <w:rPr>
          <w:rFonts w:ascii="Calibri" w:hAnsi="Calibri" w:cs="Calibri"/>
          <w:sz w:val="22"/>
          <w:szCs w:val="22"/>
          <w:lang w:eastAsia="es-PE"/>
        </w:rPr>
        <w:t>QUBO</w:t>
      </w:r>
      <w:r>
        <w:rPr>
          <w:rFonts w:ascii="Calibri" w:hAnsi="Calibri" w:cs="Calibri"/>
          <w:sz w:val="22"/>
          <w:szCs w:val="22"/>
          <w:lang w:eastAsia="es-PE"/>
        </w:rPr>
        <w:t xml:space="preserve"> FTD FW01 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durante el </w:t>
      </w:r>
      <w:r>
        <w:rPr>
          <w:rFonts w:ascii="Calibri" w:hAnsi="Calibri" w:cs="Calibri"/>
          <w:sz w:val="22"/>
          <w:szCs w:val="22"/>
          <w:lang w:eastAsia="es-PE"/>
        </w:rPr>
        <w:t>mes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es de </w:t>
      </w:r>
      <w:r w:rsidR="00062085">
        <w:rPr>
          <w:rFonts w:ascii="Calibri" w:hAnsi="Calibri" w:cs="Calibri"/>
          <w:sz w:val="22"/>
          <w:szCs w:val="22"/>
          <w:lang w:eastAsia="es-PE"/>
        </w:rPr>
        <w:t>3.05</w:t>
      </w:r>
      <w:r w:rsidRPr="00403F43">
        <w:rPr>
          <w:rFonts w:ascii="Calibri" w:hAnsi="Calibri" w:cs="Calibri"/>
          <w:sz w:val="22"/>
          <w:szCs w:val="22"/>
          <w:lang w:eastAsia="es-PE"/>
        </w:rPr>
        <w:t>%</w:t>
      </w:r>
    </w:p>
    <w:p w14:paraId="51D610C7" w14:textId="12E05E46" w:rsidR="00957EA7" w:rsidRPr="00957EA7" w:rsidRDefault="00957EA7" w:rsidP="00957EA7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403F43">
        <w:rPr>
          <w:rFonts w:ascii="Calibri" w:hAnsi="Calibri" w:cs="Calibri"/>
          <w:sz w:val="22"/>
          <w:szCs w:val="22"/>
          <w:lang w:eastAsia="es-PE"/>
        </w:rPr>
        <w:t xml:space="preserve">El uso promedio de CPU en el </w:t>
      </w:r>
      <w:r w:rsidR="000B7E64">
        <w:rPr>
          <w:rFonts w:ascii="Calibri" w:hAnsi="Calibri" w:cs="Calibri"/>
          <w:sz w:val="22"/>
          <w:szCs w:val="22"/>
          <w:lang w:eastAsia="es-PE"/>
        </w:rPr>
        <w:t>QUBO</w:t>
      </w:r>
      <w:r>
        <w:rPr>
          <w:rFonts w:ascii="Calibri" w:hAnsi="Calibri" w:cs="Calibri"/>
          <w:sz w:val="22"/>
          <w:szCs w:val="22"/>
          <w:lang w:eastAsia="es-PE"/>
        </w:rPr>
        <w:t xml:space="preserve"> FTD FW02 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durante el </w:t>
      </w:r>
      <w:r>
        <w:rPr>
          <w:rFonts w:ascii="Calibri" w:hAnsi="Calibri" w:cs="Calibri"/>
          <w:sz w:val="22"/>
          <w:szCs w:val="22"/>
          <w:lang w:eastAsia="es-PE"/>
        </w:rPr>
        <w:t>mes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es de </w:t>
      </w:r>
      <w:r>
        <w:rPr>
          <w:rFonts w:ascii="Calibri" w:hAnsi="Calibri" w:cs="Calibri"/>
          <w:sz w:val="22"/>
          <w:szCs w:val="22"/>
          <w:lang w:eastAsia="es-PE"/>
        </w:rPr>
        <w:t>0.9</w:t>
      </w:r>
      <w:r w:rsidR="00532CB3">
        <w:rPr>
          <w:rFonts w:ascii="Calibri" w:hAnsi="Calibri" w:cs="Calibri"/>
          <w:sz w:val="22"/>
          <w:szCs w:val="22"/>
          <w:lang w:eastAsia="es-PE"/>
        </w:rPr>
        <w:t>9</w:t>
      </w:r>
      <w:r w:rsidRPr="00403F43">
        <w:rPr>
          <w:rFonts w:ascii="Calibri" w:hAnsi="Calibri" w:cs="Calibri"/>
          <w:sz w:val="22"/>
          <w:szCs w:val="22"/>
          <w:lang w:eastAsia="es-PE"/>
        </w:rPr>
        <w:t>%</w:t>
      </w:r>
    </w:p>
    <w:p w14:paraId="02931382" w14:textId="5A774880" w:rsidR="00403F43" w:rsidRDefault="00403F43" w:rsidP="006E5F98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403F43">
        <w:rPr>
          <w:rFonts w:ascii="Calibri" w:hAnsi="Calibri" w:cs="Calibri"/>
          <w:sz w:val="22"/>
          <w:szCs w:val="22"/>
          <w:lang w:eastAsia="es-PE"/>
        </w:rPr>
        <w:t xml:space="preserve">El uso promedio de CPU en el PROXY - SYMANTEC </w:t>
      </w:r>
      <w:r w:rsidR="00957EA7">
        <w:rPr>
          <w:rFonts w:ascii="Calibri" w:hAnsi="Calibri" w:cs="Calibri"/>
          <w:sz w:val="22"/>
          <w:szCs w:val="22"/>
          <w:lang w:eastAsia="es-PE"/>
        </w:rPr>
        <w:t>QUBO</w:t>
      </w:r>
      <w:r w:rsidR="00957EA7" w:rsidRPr="00403F43">
        <w:rPr>
          <w:rFonts w:ascii="Calibri" w:hAnsi="Calibri" w:cs="Calibri"/>
          <w:sz w:val="22"/>
          <w:szCs w:val="22"/>
          <w:lang w:eastAsia="es-PE"/>
        </w:rPr>
        <w:t xml:space="preserve"> 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durante el </w:t>
      </w:r>
      <w:r w:rsidR="009766EB">
        <w:rPr>
          <w:rFonts w:ascii="Calibri" w:hAnsi="Calibri" w:cs="Calibri"/>
          <w:sz w:val="22"/>
          <w:szCs w:val="22"/>
          <w:lang w:eastAsia="es-PE"/>
        </w:rPr>
        <w:t>mes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es d</w:t>
      </w:r>
      <w:r w:rsidR="005941A2">
        <w:rPr>
          <w:rFonts w:ascii="Calibri" w:hAnsi="Calibri" w:cs="Calibri"/>
          <w:sz w:val="22"/>
          <w:szCs w:val="22"/>
          <w:lang w:eastAsia="es-PE"/>
        </w:rPr>
        <w:t>e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</w:t>
      </w:r>
      <w:r w:rsidR="00062085">
        <w:rPr>
          <w:rFonts w:ascii="Calibri" w:hAnsi="Calibri" w:cs="Calibri"/>
          <w:sz w:val="22"/>
          <w:szCs w:val="22"/>
          <w:lang w:eastAsia="es-PE"/>
        </w:rPr>
        <w:t>19.81</w:t>
      </w:r>
      <w:r w:rsidR="00E02783">
        <w:rPr>
          <w:rFonts w:ascii="Calibri" w:hAnsi="Calibri" w:cs="Calibri"/>
          <w:sz w:val="22"/>
          <w:szCs w:val="22"/>
          <w:lang w:eastAsia="es-PE"/>
        </w:rPr>
        <w:t>%</w:t>
      </w:r>
    </w:p>
    <w:p w14:paraId="2302D753" w14:textId="3D25BDA2" w:rsidR="00957EA7" w:rsidRPr="00957EA7" w:rsidRDefault="00957EA7" w:rsidP="00957EA7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403F43">
        <w:rPr>
          <w:rFonts w:ascii="Calibri" w:hAnsi="Calibri" w:cs="Calibri"/>
          <w:sz w:val="22"/>
          <w:szCs w:val="22"/>
          <w:lang w:eastAsia="es-PE"/>
        </w:rPr>
        <w:t xml:space="preserve">El uso promedio de CPU en el PROXY - SYMANTEC TIC 01 durante el </w:t>
      </w:r>
      <w:r>
        <w:rPr>
          <w:rFonts w:ascii="Calibri" w:hAnsi="Calibri" w:cs="Calibri"/>
          <w:sz w:val="22"/>
          <w:szCs w:val="22"/>
          <w:lang w:eastAsia="es-PE"/>
        </w:rPr>
        <w:t>mes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es d</w:t>
      </w:r>
      <w:r>
        <w:rPr>
          <w:rFonts w:ascii="Calibri" w:hAnsi="Calibri" w:cs="Calibri"/>
          <w:sz w:val="22"/>
          <w:szCs w:val="22"/>
          <w:lang w:eastAsia="es-PE"/>
        </w:rPr>
        <w:t>e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</w:t>
      </w:r>
      <w:r w:rsidR="00532CB3">
        <w:rPr>
          <w:rFonts w:ascii="Calibri" w:hAnsi="Calibri" w:cs="Calibri"/>
          <w:sz w:val="22"/>
          <w:szCs w:val="22"/>
          <w:lang w:eastAsia="es-PE"/>
        </w:rPr>
        <w:t>20</w:t>
      </w:r>
      <w:r>
        <w:rPr>
          <w:rFonts w:ascii="Calibri" w:hAnsi="Calibri" w:cs="Calibri"/>
          <w:sz w:val="22"/>
          <w:szCs w:val="22"/>
          <w:lang w:eastAsia="es-PE"/>
        </w:rPr>
        <w:t>.</w:t>
      </w:r>
      <w:r w:rsidR="00062085">
        <w:rPr>
          <w:rFonts w:ascii="Calibri" w:hAnsi="Calibri" w:cs="Calibri"/>
          <w:sz w:val="22"/>
          <w:szCs w:val="22"/>
          <w:lang w:eastAsia="es-PE"/>
        </w:rPr>
        <w:t>91</w:t>
      </w:r>
      <w:r>
        <w:rPr>
          <w:rFonts w:ascii="Calibri" w:hAnsi="Calibri" w:cs="Calibri"/>
          <w:sz w:val="22"/>
          <w:szCs w:val="22"/>
          <w:lang w:eastAsia="es-PE"/>
        </w:rPr>
        <w:t>%</w:t>
      </w:r>
    </w:p>
    <w:p w14:paraId="5F601853" w14:textId="51C6CC0E" w:rsidR="00403F43" w:rsidRPr="00403F43" w:rsidRDefault="00403F43" w:rsidP="006E5F98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403F43">
        <w:rPr>
          <w:rFonts w:ascii="Calibri" w:hAnsi="Calibri" w:cs="Calibri"/>
          <w:sz w:val="22"/>
          <w:szCs w:val="22"/>
          <w:lang w:eastAsia="es-PE"/>
        </w:rPr>
        <w:t xml:space="preserve">El uso promedio de CPU en el PROXY - SYMANTEC TIC 02 durante el </w:t>
      </w:r>
      <w:r w:rsidR="009766EB">
        <w:rPr>
          <w:rFonts w:ascii="Calibri" w:hAnsi="Calibri" w:cs="Calibri"/>
          <w:sz w:val="22"/>
          <w:szCs w:val="22"/>
          <w:lang w:eastAsia="es-PE"/>
        </w:rPr>
        <w:t>mes</w:t>
      </w:r>
      <w:r w:rsidRPr="00403F43">
        <w:rPr>
          <w:rFonts w:ascii="Calibri" w:hAnsi="Calibri" w:cs="Calibri"/>
          <w:sz w:val="22"/>
          <w:szCs w:val="22"/>
          <w:lang w:eastAsia="es-PE"/>
        </w:rPr>
        <w:t xml:space="preserve"> es de </w:t>
      </w:r>
      <w:r w:rsidR="00532CB3">
        <w:rPr>
          <w:rFonts w:ascii="Calibri" w:hAnsi="Calibri" w:cs="Calibri"/>
          <w:sz w:val="22"/>
          <w:szCs w:val="22"/>
          <w:lang w:eastAsia="es-PE"/>
        </w:rPr>
        <w:t>20</w:t>
      </w:r>
      <w:r w:rsidR="00E02783">
        <w:rPr>
          <w:rFonts w:ascii="Calibri" w:hAnsi="Calibri" w:cs="Calibri"/>
          <w:sz w:val="22"/>
          <w:szCs w:val="22"/>
          <w:lang w:eastAsia="es-PE"/>
        </w:rPr>
        <w:t>.</w:t>
      </w:r>
      <w:r w:rsidR="00062085">
        <w:rPr>
          <w:rFonts w:ascii="Calibri" w:hAnsi="Calibri" w:cs="Calibri"/>
          <w:sz w:val="22"/>
          <w:szCs w:val="22"/>
          <w:lang w:eastAsia="es-PE"/>
        </w:rPr>
        <w:t>91</w:t>
      </w:r>
      <w:r w:rsidRPr="00403F43">
        <w:rPr>
          <w:rFonts w:ascii="Calibri" w:hAnsi="Calibri" w:cs="Calibri"/>
          <w:sz w:val="22"/>
          <w:szCs w:val="22"/>
          <w:lang w:eastAsia="es-PE"/>
        </w:rPr>
        <w:t>%</w:t>
      </w:r>
    </w:p>
    <w:p w14:paraId="129AB82B" w14:textId="7BD6A2FB" w:rsidR="00BB13C0" w:rsidRDefault="00403F43" w:rsidP="00BB13C0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BB13C0">
        <w:rPr>
          <w:rFonts w:ascii="Calibri" w:hAnsi="Calibri" w:cs="Calibri"/>
          <w:sz w:val="22"/>
          <w:szCs w:val="22"/>
          <w:lang w:eastAsia="es-PE"/>
        </w:rPr>
        <w:t xml:space="preserve">Las conexiones concurrentes durante el </w:t>
      </w:r>
      <w:r w:rsidR="009766EB" w:rsidRPr="00BB13C0">
        <w:rPr>
          <w:rFonts w:ascii="Calibri" w:hAnsi="Calibri" w:cs="Calibri"/>
          <w:sz w:val="22"/>
          <w:szCs w:val="22"/>
          <w:lang w:eastAsia="es-PE"/>
        </w:rPr>
        <w:t>mes</w:t>
      </w:r>
      <w:r w:rsidRPr="00BB13C0">
        <w:rPr>
          <w:rFonts w:ascii="Calibri" w:hAnsi="Calibri" w:cs="Calibri"/>
          <w:sz w:val="22"/>
          <w:szCs w:val="22"/>
          <w:lang w:eastAsia="es-PE"/>
        </w:rPr>
        <w:t xml:space="preserve"> son estables.</w:t>
      </w:r>
    </w:p>
    <w:p w14:paraId="74376F97" w14:textId="78CE6B72" w:rsidR="00A820CC" w:rsidRDefault="00A820CC" w:rsidP="00BB13C0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A820CC">
        <w:rPr>
          <w:rFonts w:ascii="Calibri" w:hAnsi="Calibri" w:cs="Calibri"/>
          <w:sz w:val="22"/>
          <w:szCs w:val="22"/>
          <w:lang w:eastAsia="es-PE"/>
        </w:rPr>
        <w:t>Se adjunta archivo</w:t>
      </w:r>
      <w:r w:rsidR="00E42E87">
        <w:rPr>
          <w:rFonts w:ascii="Calibri" w:hAnsi="Calibri" w:cs="Calibri"/>
          <w:sz w:val="22"/>
          <w:szCs w:val="22"/>
          <w:lang w:eastAsia="es-PE"/>
        </w:rPr>
        <w:t>s</w:t>
      </w:r>
      <w:r w:rsidRPr="00A820CC">
        <w:rPr>
          <w:rFonts w:ascii="Calibri" w:hAnsi="Calibri" w:cs="Calibri"/>
          <w:sz w:val="22"/>
          <w:szCs w:val="22"/>
          <w:lang w:eastAsia="es-PE"/>
        </w:rPr>
        <w:t xml:space="preserve"> Ataques </w:t>
      </w:r>
      <w:r w:rsidR="00667A6B">
        <w:rPr>
          <w:rFonts w:ascii="Calibri" w:hAnsi="Calibri" w:cs="Calibri"/>
          <w:sz w:val="22"/>
          <w:szCs w:val="22"/>
          <w:lang w:eastAsia="es-PE"/>
        </w:rPr>
        <w:t>Febrero</w:t>
      </w:r>
      <w:r w:rsidRPr="00A820CC">
        <w:rPr>
          <w:rFonts w:ascii="Calibri" w:hAnsi="Calibri" w:cs="Calibri"/>
          <w:sz w:val="22"/>
          <w:szCs w:val="22"/>
          <w:lang w:eastAsia="es-PE"/>
        </w:rPr>
        <w:t xml:space="preserve"> IPS</w:t>
      </w:r>
      <w:r w:rsidR="00E42E87">
        <w:rPr>
          <w:rFonts w:ascii="Calibri" w:hAnsi="Calibri" w:cs="Calibri"/>
          <w:sz w:val="22"/>
          <w:szCs w:val="22"/>
          <w:lang w:eastAsia="es-PE"/>
        </w:rPr>
        <w:t xml:space="preserve"> y AMP </w:t>
      </w:r>
      <w:proofErr w:type="spellStart"/>
      <w:r w:rsidRPr="00A820CC">
        <w:rPr>
          <w:rFonts w:ascii="Calibri" w:hAnsi="Calibri" w:cs="Calibri"/>
          <w:sz w:val="22"/>
          <w:szCs w:val="22"/>
          <w:lang w:eastAsia="es-PE"/>
        </w:rPr>
        <w:t>pdf</w:t>
      </w:r>
      <w:proofErr w:type="spellEnd"/>
      <w:r w:rsidR="00E42E87">
        <w:rPr>
          <w:rFonts w:ascii="Calibri" w:hAnsi="Calibri" w:cs="Calibri"/>
          <w:sz w:val="22"/>
          <w:szCs w:val="22"/>
          <w:lang w:eastAsia="es-PE"/>
        </w:rPr>
        <w:t>.</w:t>
      </w:r>
    </w:p>
    <w:p w14:paraId="31735DC4" w14:textId="77777777" w:rsidR="006056DD" w:rsidRDefault="006056DD" w:rsidP="006E5F98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>
        <w:rPr>
          <w:rFonts w:ascii="Calibri" w:hAnsi="Calibri" w:cs="Calibri"/>
          <w:sz w:val="22"/>
          <w:szCs w:val="22"/>
          <w:lang w:eastAsia="es-PE"/>
        </w:rPr>
        <w:t>Se validó que las firmas de severidad media y alta que se presentaron a nivel de IPS fueron bloqueadas.</w:t>
      </w:r>
    </w:p>
    <w:p w14:paraId="2A21B106" w14:textId="47F0E739" w:rsidR="005835B7" w:rsidRDefault="006056DD" w:rsidP="006E5F98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>
        <w:rPr>
          <w:rFonts w:ascii="Calibri" w:hAnsi="Calibri" w:cs="Calibri"/>
          <w:sz w:val="22"/>
          <w:szCs w:val="22"/>
          <w:lang w:eastAsia="es-PE"/>
        </w:rPr>
        <w:t xml:space="preserve">Se presentaron </w:t>
      </w:r>
      <w:r w:rsidR="00026C67">
        <w:rPr>
          <w:rFonts w:ascii="Calibri" w:hAnsi="Calibri" w:cs="Calibri"/>
          <w:sz w:val="22"/>
          <w:szCs w:val="22"/>
          <w:lang w:eastAsia="es-PE"/>
        </w:rPr>
        <w:t>2658</w:t>
      </w:r>
      <w:r>
        <w:rPr>
          <w:rFonts w:ascii="Calibri" w:hAnsi="Calibri" w:cs="Calibri"/>
          <w:sz w:val="22"/>
          <w:szCs w:val="22"/>
          <w:lang w:eastAsia="es-PE"/>
        </w:rPr>
        <w:t xml:space="preserve"> firmas de severidad </w:t>
      </w:r>
      <w:r w:rsidR="00E664FD">
        <w:rPr>
          <w:rFonts w:ascii="Calibri" w:hAnsi="Calibri" w:cs="Calibri"/>
          <w:sz w:val="22"/>
          <w:szCs w:val="22"/>
          <w:lang w:eastAsia="es-PE"/>
        </w:rPr>
        <w:t>alta</w:t>
      </w:r>
      <w:r>
        <w:rPr>
          <w:rFonts w:ascii="Calibri" w:hAnsi="Calibri" w:cs="Calibri"/>
          <w:sz w:val="22"/>
          <w:szCs w:val="22"/>
          <w:lang w:eastAsia="es-PE"/>
        </w:rPr>
        <w:t xml:space="preserve"> a nivel de IPS.</w:t>
      </w:r>
    </w:p>
    <w:p w14:paraId="1629CD0C" w14:textId="51CB7242" w:rsidR="00A820CC" w:rsidRPr="005835B7" w:rsidRDefault="00A820CC" w:rsidP="006E5F98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 w:rsidRPr="00A820CC">
        <w:rPr>
          <w:rFonts w:ascii="Calibri" w:hAnsi="Calibri" w:cs="Calibri"/>
          <w:sz w:val="22"/>
          <w:szCs w:val="22"/>
          <w:lang w:eastAsia="es-PE"/>
        </w:rPr>
        <w:t xml:space="preserve">La firma que realizó la mayor cantidad de alertas fue </w:t>
      </w:r>
      <w:r w:rsidR="00026C67" w:rsidRPr="00026C67">
        <w:rPr>
          <w:rFonts w:ascii="Calibri" w:hAnsi="Calibri" w:cs="Calibri"/>
          <w:b/>
          <w:sz w:val="22"/>
          <w:szCs w:val="22"/>
          <w:lang w:eastAsia="es-PE"/>
        </w:rPr>
        <w:t xml:space="preserve">POLICY-OTHER HTTP </w:t>
      </w:r>
      <w:proofErr w:type="spellStart"/>
      <w:r w:rsidR="00026C67" w:rsidRPr="00026C67">
        <w:rPr>
          <w:rFonts w:ascii="Calibri" w:hAnsi="Calibri" w:cs="Calibri"/>
          <w:b/>
          <w:sz w:val="22"/>
          <w:szCs w:val="22"/>
          <w:lang w:eastAsia="es-PE"/>
        </w:rPr>
        <w:t>request</w:t>
      </w:r>
      <w:proofErr w:type="spellEnd"/>
      <w:r w:rsidR="00026C67" w:rsidRPr="00026C67">
        <w:rPr>
          <w:rFonts w:ascii="Calibri" w:hAnsi="Calibri" w:cs="Calibri"/>
          <w:b/>
          <w:sz w:val="22"/>
          <w:szCs w:val="22"/>
          <w:lang w:eastAsia="es-PE"/>
        </w:rPr>
        <w:t xml:space="preserve"> </w:t>
      </w:r>
      <w:proofErr w:type="spellStart"/>
      <w:r w:rsidR="00026C67" w:rsidRPr="00026C67">
        <w:rPr>
          <w:rFonts w:ascii="Calibri" w:hAnsi="Calibri" w:cs="Calibri"/>
          <w:b/>
          <w:sz w:val="22"/>
          <w:szCs w:val="22"/>
          <w:lang w:eastAsia="es-PE"/>
        </w:rPr>
        <w:t>by</w:t>
      </w:r>
      <w:proofErr w:type="spellEnd"/>
      <w:r w:rsidR="00026C67" w:rsidRPr="00026C67">
        <w:rPr>
          <w:rFonts w:ascii="Calibri" w:hAnsi="Calibri" w:cs="Calibri"/>
          <w:b/>
          <w:sz w:val="22"/>
          <w:szCs w:val="22"/>
          <w:lang w:eastAsia="es-PE"/>
        </w:rPr>
        <w:t xml:space="preserve"> IPv4 </w:t>
      </w:r>
      <w:proofErr w:type="spellStart"/>
      <w:r w:rsidR="00026C67" w:rsidRPr="00026C67">
        <w:rPr>
          <w:rFonts w:ascii="Calibri" w:hAnsi="Calibri" w:cs="Calibri"/>
          <w:b/>
          <w:sz w:val="22"/>
          <w:szCs w:val="22"/>
          <w:lang w:eastAsia="es-PE"/>
        </w:rPr>
        <w:t>address</w:t>
      </w:r>
      <w:proofErr w:type="spellEnd"/>
      <w:r w:rsidR="00026C67" w:rsidRPr="00026C67">
        <w:rPr>
          <w:rFonts w:ascii="Calibri" w:hAnsi="Calibri" w:cs="Calibri"/>
          <w:b/>
          <w:sz w:val="22"/>
          <w:szCs w:val="22"/>
          <w:lang w:eastAsia="es-PE"/>
        </w:rPr>
        <w:t xml:space="preserve"> </w:t>
      </w:r>
      <w:proofErr w:type="spellStart"/>
      <w:r w:rsidR="00026C67" w:rsidRPr="00026C67">
        <w:rPr>
          <w:rFonts w:ascii="Calibri" w:hAnsi="Calibri" w:cs="Calibri"/>
          <w:b/>
          <w:sz w:val="22"/>
          <w:szCs w:val="22"/>
          <w:lang w:eastAsia="es-PE"/>
        </w:rPr>
        <w:t>attempt</w:t>
      </w:r>
      <w:proofErr w:type="spellEnd"/>
      <w:r w:rsidR="00026C67" w:rsidRPr="00026C67">
        <w:rPr>
          <w:rFonts w:ascii="Calibri" w:hAnsi="Calibri" w:cs="Calibri"/>
          <w:b/>
          <w:sz w:val="22"/>
          <w:szCs w:val="22"/>
          <w:lang w:eastAsia="es-PE"/>
        </w:rPr>
        <w:t xml:space="preserve"> (1:50447:1)</w:t>
      </w:r>
      <w:r w:rsidR="00026C67">
        <w:rPr>
          <w:rFonts w:ascii="Calibri" w:hAnsi="Calibri" w:cs="Calibri"/>
          <w:b/>
          <w:sz w:val="22"/>
          <w:szCs w:val="22"/>
          <w:lang w:eastAsia="es-PE"/>
        </w:rPr>
        <w:t xml:space="preserve"> </w:t>
      </w:r>
      <w:r w:rsidRPr="00A820CC">
        <w:rPr>
          <w:rFonts w:ascii="Calibri" w:hAnsi="Calibri" w:cs="Calibri"/>
          <w:sz w:val="22"/>
          <w:szCs w:val="22"/>
          <w:lang w:eastAsia="es-PE"/>
        </w:rPr>
        <w:t>los cuales fueron bloqueados.</w:t>
      </w:r>
    </w:p>
    <w:p w14:paraId="29514FE8" w14:textId="13824E25" w:rsidR="006E5F98" w:rsidRDefault="00A96055" w:rsidP="00C50097">
      <w:pPr>
        <w:pStyle w:val="Prrafodelista"/>
        <w:numPr>
          <w:ilvl w:val="0"/>
          <w:numId w:val="29"/>
        </w:numPr>
        <w:spacing w:line="360" w:lineRule="auto"/>
        <w:ind w:left="993" w:hanging="284"/>
        <w:jc w:val="both"/>
        <w:rPr>
          <w:rFonts w:ascii="Calibri" w:hAnsi="Calibri" w:cs="Calibri"/>
          <w:sz w:val="22"/>
          <w:szCs w:val="22"/>
          <w:lang w:eastAsia="es-PE"/>
        </w:rPr>
      </w:pPr>
      <w:r>
        <w:rPr>
          <w:rFonts w:ascii="Calibri" w:hAnsi="Calibri" w:cs="Calibri"/>
          <w:sz w:val="22"/>
          <w:szCs w:val="22"/>
          <w:lang w:eastAsia="es-PE"/>
        </w:rPr>
        <w:t xml:space="preserve">Se generaron los siguientes eventos correspondientes al mes </w:t>
      </w:r>
      <w:r w:rsidR="00A555EC">
        <w:rPr>
          <w:rFonts w:ascii="Calibri" w:hAnsi="Calibri" w:cs="Calibri"/>
          <w:sz w:val="22"/>
          <w:szCs w:val="22"/>
          <w:lang w:eastAsia="es-PE"/>
        </w:rPr>
        <w:t xml:space="preserve">de </w:t>
      </w:r>
      <w:proofErr w:type="gramStart"/>
      <w:r w:rsidR="00026C67">
        <w:rPr>
          <w:rFonts w:ascii="Calibri" w:hAnsi="Calibri" w:cs="Calibri"/>
          <w:sz w:val="22"/>
          <w:szCs w:val="22"/>
          <w:lang w:eastAsia="es-PE"/>
        </w:rPr>
        <w:t>Febrero</w:t>
      </w:r>
      <w:proofErr w:type="gramEnd"/>
      <w:r>
        <w:rPr>
          <w:rFonts w:ascii="Calibri" w:hAnsi="Calibri" w:cs="Calibri"/>
          <w:sz w:val="22"/>
          <w:szCs w:val="22"/>
          <w:lang w:eastAsia="es-PE"/>
        </w:rPr>
        <w:t xml:space="preserve">. </w:t>
      </w:r>
    </w:p>
    <w:p w14:paraId="7AC415D9" w14:textId="77777777" w:rsidR="00405405" w:rsidRDefault="00405405" w:rsidP="00405405">
      <w:pPr>
        <w:pStyle w:val="Prrafodelista"/>
        <w:spacing w:line="360" w:lineRule="auto"/>
        <w:ind w:left="993"/>
        <w:jc w:val="both"/>
        <w:rPr>
          <w:rFonts w:ascii="Calibri" w:hAnsi="Calibri" w:cs="Calibri"/>
          <w:sz w:val="22"/>
          <w:szCs w:val="22"/>
          <w:lang w:eastAsia="es-PE"/>
        </w:rPr>
      </w:pPr>
    </w:p>
    <w:tbl>
      <w:tblPr>
        <w:tblW w:w="3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740"/>
      </w:tblGrid>
      <w:tr w:rsidR="007A6D78" w:rsidRPr="007A6D78" w14:paraId="24ED3B91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830C88D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PE" w:eastAsia="es-PE"/>
              </w:rPr>
              <w:t xml:space="preserve">N° </w:t>
            </w:r>
            <w:proofErr w:type="gramStart"/>
            <w:r w:rsidRPr="007A6D78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PE" w:eastAsia="es-PE"/>
              </w:rPr>
              <w:t>Ticket</w:t>
            </w:r>
            <w:proofErr w:type="gramEnd"/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28A7667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proofErr w:type="spellStart"/>
            <w:r w:rsidRPr="007A6D78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PE" w:eastAsia="es-PE"/>
              </w:rPr>
              <w:t>Detalle_Contencion</w:t>
            </w:r>
            <w:proofErr w:type="spellEnd"/>
          </w:p>
        </w:tc>
      </w:tr>
      <w:tr w:rsidR="007A6D78" w:rsidRPr="007A6D78" w14:paraId="46A976D7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DD9A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303050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3211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3F22E7A0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E693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302438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98C0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518974F1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B1DA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301008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D209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Firewall</w:t>
            </w:r>
          </w:p>
        </w:tc>
      </w:tr>
      <w:tr w:rsidR="007A6D78" w:rsidRPr="007A6D78" w14:paraId="5E30670B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1AF1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300779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5DC7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3F9D2F26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0357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300770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DB20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0B97F7F7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8B17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300761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B35E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6281C92D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77E6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299043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A318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Firewall</w:t>
            </w:r>
          </w:p>
        </w:tc>
      </w:tr>
      <w:tr w:rsidR="007A6D78" w:rsidRPr="007A6D78" w14:paraId="621CE2D9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AE1F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298922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AEE1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4A6D3530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9B71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298602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F426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0C9640D5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550B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298599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6256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77EB4AC9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D8B5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298553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93D6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3C1E6B2A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FD41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lastRenderedPageBreak/>
              <w:t>298545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6061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21B09B67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02E5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298541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06D3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3A6E8E0D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9497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298094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13FD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Firewall</w:t>
            </w:r>
          </w:p>
        </w:tc>
      </w:tr>
      <w:tr w:rsidR="007A6D78" w:rsidRPr="007A6D78" w14:paraId="3CD093B1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6AF4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298081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F181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5D1239D6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BF20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297897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EF97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6BF2CA57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B99C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297895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5A9B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6EC21570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6A3C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297891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58BE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2B13D937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4E2B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297786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916D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Firewall</w:t>
            </w:r>
          </w:p>
        </w:tc>
      </w:tr>
      <w:tr w:rsidR="007A6D78" w:rsidRPr="007A6D78" w14:paraId="14469112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EBEC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297782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8783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Firewall</w:t>
            </w:r>
          </w:p>
        </w:tc>
      </w:tr>
      <w:tr w:rsidR="007A6D78" w:rsidRPr="007A6D78" w14:paraId="0BD8B270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2957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297500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EB95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6F44CBB7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172E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297252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04CB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5047DC99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21DE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297247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1B31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2CDEAD46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374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297243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2C3C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4A09C644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281A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297233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5DD7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3A9B1A70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B47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296542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F50E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3F9B9958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1A5E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296534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86A1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49567CB0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8A0D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296149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00B2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Firewall</w:t>
            </w:r>
          </w:p>
        </w:tc>
      </w:tr>
      <w:tr w:rsidR="007A6D78" w:rsidRPr="007A6D78" w14:paraId="1638998F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457B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295416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357C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Firewall</w:t>
            </w:r>
          </w:p>
        </w:tc>
      </w:tr>
      <w:tr w:rsidR="007A6D78" w:rsidRPr="007A6D78" w14:paraId="53F5A69C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CFAE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295413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F9AF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Firewall</w:t>
            </w:r>
          </w:p>
        </w:tc>
      </w:tr>
      <w:tr w:rsidR="007A6D78" w:rsidRPr="007A6D78" w14:paraId="4198CB2B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8837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295410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5BC7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Firewall</w:t>
            </w:r>
          </w:p>
        </w:tc>
      </w:tr>
      <w:tr w:rsidR="007A6D78" w:rsidRPr="007A6D78" w14:paraId="7572E88B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FD6D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294086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F90C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28379245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1C9F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294083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F0FB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7A1F668C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26AC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291675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8ADE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31A70CCA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0B63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291661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98A0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64A5E1A7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72FA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290859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D99B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14132512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B569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290012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4CA4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22189D83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CFD2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290006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928B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2AD5DCB1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7B37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290003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B18A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43AC3159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38CE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289363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341D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  <w:tr w:rsidR="007A6D78" w:rsidRPr="007A6D78" w14:paraId="1CBBDE5D" w14:textId="77777777" w:rsidTr="007A6D7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0411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289355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C6C3" w14:textId="77777777" w:rsidR="007A6D78" w:rsidRPr="007A6D78" w:rsidRDefault="007A6D78" w:rsidP="007A6D78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7A6D78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Bloqueo a nivel IPS/Firewall</w:t>
            </w:r>
          </w:p>
        </w:tc>
      </w:tr>
    </w:tbl>
    <w:p w14:paraId="05A7DE4F" w14:textId="77777777" w:rsidR="006B192B" w:rsidRPr="006B192B" w:rsidRDefault="006B192B" w:rsidP="006B192B">
      <w:pPr>
        <w:jc w:val="both"/>
        <w:rPr>
          <w:rFonts w:ascii="Calibri" w:hAnsi="Calibri" w:cs="Calibri"/>
          <w:sz w:val="22"/>
          <w:szCs w:val="22"/>
          <w:lang w:eastAsia="es-PE"/>
        </w:rPr>
      </w:pPr>
    </w:p>
    <w:tbl>
      <w:tblPr>
        <w:tblpPr w:leftFromText="141" w:rightFromText="141" w:vertAnchor="text" w:horzAnchor="margin" w:tblpY="1083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"/>
        <w:gridCol w:w="1897"/>
        <w:gridCol w:w="1778"/>
        <w:gridCol w:w="1257"/>
        <w:gridCol w:w="2464"/>
      </w:tblGrid>
      <w:tr w:rsidR="00C50097" w14:paraId="2FB28E9F" w14:textId="77777777" w:rsidTr="00ED1D64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15606FED" w14:textId="77777777" w:rsidR="00C50097" w:rsidRDefault="00C50097" w:rsidP="00ED1D6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  <w:t>CONTROL DE CAMBIOS</w:t>
            </w:r>
          </w:p>
        </w:tc>
      </w:tr>
      <w:tr w:rsidR="00C50097" w14:paraId="00E5D926" w14:textId="77777777" w:rsidTr="00ED1D64">
        <w:trPr>
          <w:trHeight w:val="315"/>
        </w:trPr>
        <w:tc>
          <w:tcPr>
            <w:tcW w:w="6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70163417" w14:textId="77777777" w:rsidR="00C50097" w:rsidRDefault="00C50097" w:rsidP="00ED1D6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1ED93764" w14:textId="77777777" w:rsidR="00C50097" w:rsidRDefault="00C50097" w:rsidP="00ED1D6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0E2EB380" w14:textId="77777777" w:rsidR="00C50097" w:rsidRDefault="00C50097" w:rsidP="00ED1D6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30A8E382" w14:textId="77777777" w:rsidR="00C50097" w:rsidRDefault="00C50097" w:rsidP="00ED1D6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4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A2CB9EF" w14:textId="77777777" w:rsidR="00C50097" w:rsidRDefault="00C50097" w:rsidP="00ED1D6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C50097" w14:paraId="3EF0685F" w14:textId="77777777" w:rsidTr="00D737A7">
        <w:trPr>
          <w:trHeight w:val="315"/>
        </w:trPr>
        <w:tc>
          <w:tcPr>
            <w:tcW w:w="6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C839AF" w14:textId="77777777" w:rsidR="00C50097" w:rsidRDefault="00C50097" w:rsidP="00ED1D6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FFFFFF"/>
                <w:sz w:val="22"/>
                <w:szCs w:val="22"/>
                <w:lang w:val="es-PE" w:eastAsia="en-US"/>
              </w:rPr>
              <w:t>a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00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59AEDC" w14:textId="454001CD" w:rsidR="00C50097" w:rsidRDefault="00D737A7" w:rsidP="00ED1D64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${autor}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9633C9" w14:textId="77777777" w:rsidR="00C50097" w:rsidRDefault="00C50097" w:rsidP="00ED1D6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Supervisor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4D59A5" w14:textId="2B3D3A4E" w:rsidR="00C50097" w:rsidRDefault="00D737A7" w:rsidP="00ED1D64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instrText xml:space="preserve"> TIME \@ "d/MM/yyyy" </w:instrTex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separate"/>
            </w:r>
            <w:r w:rsidR="0061050B">
              <w:rPr>
                <w:rFonts w:ascii="Calibri" w:hAnsi="Calibri"/>
                <w:noProof/>
                <w:sz w:val="22"/>
                <w:szCs w:val="22"/>
                <w:lang w:val="es-PE" w:eastAsia="es-PE"/>
              </w:rPr>
              <w:t>18/03/2022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end"/>
            </w:r>
          </w:p>
        </w:tc>
        <w:tc>
          <w:tcPr>
            <w:tcW w:w="14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674EE8D" w14:textId="77777777" w:rsidR="00C50097" w:rsidRDefault="00C50097" w:rsidP="00ED1D6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Versión Inicial</w:t>
            </w:r>
          </w:p>
        </w:tc>
      </w:tr>
    </w:tbl>
    <w:p w14:paraId="72D8D5E6" w14:textId="53098D09" w:rsidR="00827C49" w:rsidRDefault="00827C49" w:rsidP="00C50097">
      <w:pPr>
        <w:spacing w:line="276" w:lineRule="auto"/>
        <w:jc w:val="both"/>
        <w:rPr>
          <w:rFonts w:ascii="Calibri" w:hAnsi="Calibri" w:cs="Calibri"/>
          <w:sz w:val="22"/>
          <w:szCs w:val="22"/>
          <w:lang w:eastAsia="es-PE"/>
        </w:rPr>
      </w:pPr>
    </w:p>
    <w:p w14:paraId="30747A32" w14:textId="77777777" w:rsidR="006B192B" w:rsidRPr="004C0234" w:rsidRDefault="006B192B" w:rsidP="00C50097">
      <w:pPr>
        <w:spacing w:line="276" w:lineRule="auto"/>
        <w:jc w:val="both"/>
        <w:rPr>
          <w:rFonts w:ascii="Calibri" w:hAnsi="Calibri" w:cs="Calibri"/>
          <w:sz w:val="22"/>
          <w:szCs w:val="22"/>
          <w:lang w:eastAsia="es-PE"/>
        </w:rPr>
      </w:pPr>
    </w:p>
    <w:sectPr w:rsidR="006B192B" w:rsidRPr="004C0234" w:rsidSect="000D76ED">
      <w:pgSz w:w="11906" w:h="16838"/>
      <w:pgMar w:top="1418" w:right="1701" w:bottom="1418" w:left="1701" w:header="709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D10E" w14:textId="77777777" w:rsidR="00F82E57" w:rsidRDefault="00F82E57">
      <w:pPr>
        <w:spacing w:line="240" w:lineRule="auto"/>
      </w:pPr>
      <w:r>
        <w:separator/>
      </w:r>
    </w:p>
  </w:endnote>
  <w:endnote w:type="continuationSeparator" w:id="0">
    <w:p w14:paraId="7E0808EF" w14:textId="77777777" w:rsidR="00F82E57" w:rsidRDefault="00F82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582E" w14:textId="77777777" w:rsidR="00FC30B0" w:rsidRPr="00DC273E" w:rsidRDefault="00FC30B0" w:rsidP="00053CAC">
    <w:pPr>
      <w:pStyle w:val="Encabezado"/>
      <w:rPr>
        <w:lang w:val="es-PE"/>
      </w:rPr>
    </w:pPr>
    <w:r>
      <w:rPr>
        <w:rFonts w:ascii="Arial" w:hAnsi="Arial" w:cs="Arial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1AFA3DDE" wp14:editId="0D24209A">
              <wp:simplePos x="0" y="0"/>
              <wp:positionH relativeFrom="column">
                <wp:posOffset>-114300</wp:posOffset>
              </wp:positionH>
              <wp:positionV relativeFrom="paragraph">
                <wp:posOffset>222250</wp:posOffset>
              </wp:positionV>
              <wp:extent cx="5562600" cy="0"/>
              <wp:effectExtent l="13335" t="13970" r="15240" b="14605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433A0" id="Line 17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5pt" to="42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0aGgIAADcEAAAOAAAAZHJzL2Uyb0RvYy54bWysU8GO2yAQvVfqPyDuie3UyWatOKvKTnpJ&#10;20i7/QACOEbFgICNE1X99w4ktrLtparqAx6Ymcebmcfq6dxJdOLWCa1KnE1TjLiimgl1LPG3l+1k&#10;iZHzRDEiteIlvnCHn9bv3616U/CZbrVk3CIAUa7oTYlb702RJI62vCNuqg1X4Gy07YiHrT0mzJIe&#10;0DuZzNJ0kfTaMmM15c7BaX114nXEbxpO/demcdwjWWLg5uNq43oIa7JekeJoiWkFvdEg/8CiI0LB&#10;pSNUTTxBr1b8AdUJarXTjZ9S3SW6aQTlsQaoJkt/q+a5JYbHWqA5zoxtcv8Pln457S0SrMQzjBTp&#10;YEQ7oTjKHkJreuMKiKjU3obi6Fk9m52m3x1SumqJOvJI8eViIC8LGcmblLBxBi449J81gxjy6nXs&#10;07mxXYCEDqBzHMdlHAc/e0ThcD5fzBYpTI0OvoQUQ6Kxzn/iukPBKLEE0hGYnHbOByKkGELCPUpv&#10;hZRx2lKhHsoF9DRmOC0FC94Q5+zxUEmLTiQIJn6xLPDch3XCg2yl6Eq8HINI0XLCNorFazwR8moD&#10;FakCOBQG5G7WVR4/HtPHzXKzzCf5bLGZ5GldTz5uq3yy2GYP8/pDXVV19jPwzPKiFYxxFagOUs3y&#10;v5PC7dFcRTaKdWxK8hY9dg/IDv9IOk42DPMqi4Nml70dJg7qjMG3lxTkf78H+/69r38BAAD//wMA&#10;UEsDBBQABgAIAAAAIQDrUU/k3AAAAAkBAAAPAAAAZHJzL2Rvd25yZXYueG1sTI9Bb8IwDIXvk/Yf&#10;Ik/iBilDoKpriqZNnBCHQaVdQ+O1ZY1TNWkJ/35GO2wny89Pz9/Lt9F2YsLBt44ULBcJCKTKmZZq&#10;BeVpN09B+KDJ6M4RKrihh23x+JDrzLgrfeB0DLXgEPKZVtCE0GdS+qpBq/3C9Uh8+3KD1YHXoZZm&#10;0FcOt518TpKNtLol/tDoHt8arL6Po1Uwxc/D6na6hJoupty/hzhuyqjU7Cm+voAIGMOfGe74jA4F&#10;M53dSMaLTsF8mXKXoGC15smGdH0Xzr+CLHL5v0HxAwAA//8DAFBLAQItABQABgAIAAAAIQC2gziS&#10;/gAAAOEBAAATAAAAAAAAAAAAAAAAAAAAAABbQ29udGVudF9UeXBlc10ueG1sUEsBAi0AFAAGAAgA&#10;AAAhADj9If/WAAAAlAEAAAsAAAAAAAAAAAAAAAAALwEAAF9yZWxzLy5yZWxzUEsBAi0AFAAGAAgA&#10;AAAhAPwvvRoaAgAANwQAAA4AAAAAAAAAAAAAAAAALgIAAGRycy9lMm9Eb2MueG1sUEsBAi0AFAAG&#10;AAgAAAAhAOtRT+TcAAAACQEAAA8AAAAAAAAAAAAAAAAAdAQAAGRycy9kb3ducmV2LnhtbFBLBQYA&#10;AAAABAAEAPMAAAB9BQAAAAA=&#10;" strokeweight=".71mm">
              <v:stroke joinstyle="miter"/>
            </v:line>
          </w:pict>
        </mc:Fallback>
      </mc:AlternateContent>
    </w:r>
  </w:p>
  <w:p w14:paraId="74C5CAED" w14:textId="77777777" w:rsidR="00FC30B0" w:rsidRPr="005C3982" w:rsidRDefault="00FC30B0" w:rsidP="00053CAC">
    <w:pPr>
      <w:pStyle w:val="Piedepgina"/>
      <w:spacing w:line="240" w:lineRule="auto"/>
      <w:jc w:val="center"/>
      <w:rPr>
        <w:rFonts w:ascii="Arial" w:eastAsia="Batang" w:hAnsi="Arial" w:cs="Arial"/>
        <w:b/>
        <w:bCs/>
        <w:color w:val="FF0000"/>
        <w:sz w:val="20"/>
        <w:szCs w:val="20"/>
        <w:lang w:val="en-US"/>
      </w:rPr>
    </w:pPr>
    <w:r>
      <w:rPr>
        <w:rFonts w:ascii="Arial" w:hAnsi="Arial" w:cs="Arial"/>
        <w:b/>
        <w:bCs/>
        <w:lang w:val="en-US"/>
      </w:rPr>
      <w:t>Secure</w:t>
    </w:r>
    <w:r w:rsidRPr="005C3982">
      <w:rPr>
        <w:rFonts w:ascii="Arial" w:hAnsi="Arial" w:cs="Arial"/>
        <w:b/>
        <w:bCs/>
        <w:lang w:val="en-US"/>
      </w:rPr>
      <w:t xml:space="preserve">Soft </w:t>
    </w:r>
    <w:r>
      <w:rPr>
        <w:rFonts w:ascii="Arial" w:hAnsi="Arial" w:cs="Arial"/>
        <w:b/>
        <w:bCs/>
        <w:lang w:val="en-US"/>
      </w:rPr>
      <w:t xml:space="preserve">Corporation </w:t>
    </w:r>
    <w:r w:rsidRPr="005C3982">
      <w:rPr>
        <w:rFonts w:ascii="Arial" w:hAnsi="Arial" w:cs="Arial"/>
        <w:b/>
        <w:bCs/>
        <w:lang w:val="en-US"/>
      </w:rPr>
      <w:t>S.A.C.</w:t>
    </w:r>
  </w:p>
  <w:p w14:paraId="6306EDCA" w14:textId="77777777" w:rsidR="00FC30B0" w:rsidRPr="00053CAC" w:rsidRDefault="00FC30B0" w:rsidP="00053CAC">
    <w:pPr>
      <w:pStyle w:val="Piedepgina"/>
      <w:spacing w:line="240" w:lineRule="auto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  <w:r w:rsidRPr="005C3982">
      <w:rPr>
        <w:rFonts w:ascii="Arial" w:eastAsia="Batang" w:hAnsi="Arial" w:cs="Arial"/>
        <w:b/>
        <w:bCs/>
        <w:color w:val="FF0000"/>
        <w:sz w:val="20"/>
        <w:szCs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30FF" w14:textId="77777777" w:rsidR="00F82E57" w:rsidRDefault="00F82E57">
      <w:pPr>
        <w:spacing w:line="240" w:lineRule="auto"/>
      </w:pPr>
      <w:r>
        <w:separator/>
      </w:r>
    </w:p>
  </w:footnote>
  <w:footnote w:type="continuationSeparator" w:id="0">
    <w:p w14:paraId="67D13598" w14:textId="77777777" w:rsidR="00F82E57" w:rsidRDefault="00F82E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FC30B0" w:rsidRPr="00614B6B" w14:paraId="0BD6A030" w14:textId="77777777" w:rsidTr="007B6CC6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3D84684E" w14:textId="77777777" w:rsidR="00FC30B0" w:rsidRPr="00614B6B" w:rsidRDefault="00FC30B0" w:rsidP="000D76ED">
          <w:pPr>
            <w:pStyle w:val="Encabezado"/>
            <w:spacing w:line="240" w:lineRule="auto"/>
            <w:jc w:val="center"/>
            <w:rPr>
              <w:rFonts w:ascii="Calibri" w:hAnsi="Calibri" w:cs="Calibri"/>
            </w:rPr>
          </w:pPr>
          <w:r>
            <w:rPr>
              <w:noProof/>
            </w:rPr>
            <w:drawing>
              <wp:inline distT="0" distB="0" distL="0" distR="0" wp14:anchorId="46EAC697" wp14:editId="37D179C7">
                <wp:extent cx="1028700" cy="628349"/>
                <wp:effectExtent l="0" t="0" r="0" b="63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7126" cy="633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1BA247EA" w14:textId="77777777" w:rsidR="00FC30B0" w:rsidRPr="00614B6B" w:rsidRDefault="00FC30B0" w:rsidP="000D76ED">
          <w:pPr>
            <w:pStyle w:val="Encabezado"/>
            <w:spacing w:before="120" w:after="120" w:line="240" w:lineRule="auto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3BAD8BBD" w14:textId="77777777" w:rsidR="00FC30B0" w:rsidRPr="00614B6B" w:rsidRDefault="00FC30B0" w:rsidP="000D76ED">
          <w:pPr>
            <w:pStyle w:val="Encabezado"/>
            <w:spacing w:line="240" w:lineRule="aut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>Documento N.º:</w:t>
          </w:r>
          <w:r>
            <w:rPr>
              <w:rFonts w:ascii="Calibri" w:hAnsi="Calibri" w:cs="Calibri"/>
              <w:sz w:val="14"/>
              <w:szCs w:val="14"/>
            </w:rPr>
            <w:t xml:space="preserve"> SOC-FOR-05</w:t>
          </w:r>
        </w:p>
      </w:tc>
    </w:tr>
    <w:tr w:rsidR="00FC30B0" w:rsidRPr="00614B6B" w14:paraId="3F64707F" w14:textId="77777777" w:rsidTr="007B6CC6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43CC12B3" w14:textId="77777777" w:rsidR="00FC30B0" w:rsidRPr="00614B6B" w:rsidRDefault="00FC30B0" w:rsidP="000D76ED">
          <w:pPr>
            <w:pStyle w:val="Encabezado"/>
            <w:spacing w:line="240" w:lineRule="aut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06F63EE3" w14:textId="77777777" w:rsidR="00FC30B0" w:rsidRPr="00614B6B" w:rsidRDefault="00FC30B0" w:rsidP="000D76ED">
          <w:pPr>
            <w:pStyle w:val="Encabezado"/>
            <w:spacing w:line="240" w:lineRule="aut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2FD7467C" w14:textId="77777777" w:rsidR="00FC30B0" w:rsidRPr="00614B6B" w:rsidRDefault="00FC30B0" w:rsidP="000D76ED">
          <w:pPr>
            <w:pStyle w:val="Encabezado"/>
            <w:spacing w:line="240" w:lineRule="aut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70B7C97A" w14:textId="77777777" w:rsidR="00FC30B0" w:rsidRPr="00614B6B" w:rsidRDefault="00FC30B0" w:rsidP="000D76ED">
          <w:pPr>
            <w:pStyle w:val="Encabezado"/>
            <w:spacing w:line="240" w:lineRule="aut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55B943A2" w14:textId="385815E8" w:rsidR="00FC30B0" w:rsidRPr="00614B6B" w:rsidRDefault="00FC30B0" w:rsidP="000D76ED">
          <w:pPr>
            <w:pStyle w:val="Encabezado"/>
            <w:spacing w:line="240" w:lineRule="aut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>
            <w:rPr>
              <w:rFonts w:ascii="Calibri" w:hAnsi="Calibri" w:cs="Calibri"/>
              <w:caps/>
              <w:noProof/>
              <w:sz w:val="16"/>
              <w:szCs w:val="16"/>
            </w:rPr>
            <w:t>2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>
            <w:rPr>
              <w:rFonts w:ascii="Calibri" w:hAnsi="Calibri" w:cs="Calibri"/>
              <w:caps/>
              <w:sz w:val="16"/>
              <w:szCs w:val="16"/>
            </w:rPr>
            <w:instrText xml:space="preserve"> NUMPAGES  \* Arabic  \* MERGEFORMAT </w:instrText>
          </w:r>
          <w:r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>
            <w:rPr>
              <w:rFonts w:ascii="Calibri" w:hAnsi="Calibri" w:cs="Calibri"/>
              <w:caps/>
              <w:noProof/>
              <w:sz w:val="16"/>
              <w:szCs w:val="16"/>
            </w:rPr>
            <w:t>8</w:t>
          </w:r>
          <w:r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</w:p>
      </w:tc>
    </w:tr>
    <w:tr w:rsidR="00FC30B0" w:rsidRPr="00A44F4F" w14:paraId="2FBB7E58" w14:textId="77777777" w:rsidTr="007B6CC6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0B3C9F64" w14:textId="77777777" w:rsidR="00FC30B0" w:rsidRPr="00A44F4F" w:rsidRDefault="00FC30B0" w:rsidP="000D76ED">
          <w:pPr>
            <w:ind w:left="644"/>
            <w:jc w:val="center"/>
            <w:rPr>
              <w:rFonts w:ascii="Calibri" w:hAnsi="Calibri" w:cs="Arial"/>
              <w:b/>
              <w:sz w:val="22"/>
            </w:rPr>
          </w:pPr>
          <w:r w:rsidRPr="0010274B">
            <w:rPr>
              <w:rFonts w:ascii="Calibri" w:hAnsi="Calibri" w:cs="Arial"/>
              <w:b/>
              <w:sz w:val="22"/>
            </w:rPr>
            <w:t xml:space="preserve">REPORTE </w:t>
          </w:r>
          <w:r>
            <w:rPr>
              <w:rFonts w:ascii="Calibri" w:hAnsi="Calibri" w:cs="Arial"/>
              <w:b/>
              <w:sz w:val="22"/>
            </w:rPr>
            <w:t>DIARIO</w:t>
          </w:r>
          <w:r w:rsidRPr="0010274B">
            <w:rPr>
              <w:rFonts w:ascii="Calibri" w:hAnsi="Calibri" w:cs="Arial"/>
              <w:b/>
              <w:sz w:val="22"/>
            </w:rPr>
            <w:t xml:space="preserve"> </w:t>
          </w:r>
          <w:r>
            <w:rPr>
              <w:rFonts w:ascii="Calibri" w:hAnsi="Calibri" w:cs="Arial"/>
              <w:b/>
              <w:sz w:val="22"/>
            </w:rPr>
            <w:t>– ESTADO DE SALUD</w:t>
          </w:r>
        </w:p>
      </w:tc>
    </w:tr>
  </w:tbl>
  <w:p w14:paraId="68DBB097" w14:textId="77777777" w:rsidR="00FC30B0" w:rsidRDefault="00FC30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Arial"/>
        <w:b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  <w:b w:val="0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Arial"/>
        <w:b w:val="0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  <w:b w:val="0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Arial"/>
        <w:b w:val="0"/>
        <w:sz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6" w15:restartNumberingAfterBreak="0">
    <w:nsid w:val="05F667F4"/>
    <w:multiLevelType w:val="hybridMultilevel"/>
    <w:tmpl w:val="A7A03CC4"/>
    <w:lvl w:ilvl="0" w:tplc="684A3FFC">
      <w:start w:val="1"/>
      <w:numFmt w:val="decimal"/>
      <w:lvlText w:val="3.%1."/>
      <w:lvlJc w:val="left"/>
      <w:pPr>
        <w:ind w:left="177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C3F0672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0C9B44C7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0CD44A43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0EA220B3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1A24107A"/>
    <w:multiLevelType w:val="hybridMultilevel"/>
    <w:tmpl w:val="76949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44CFA"/>
    <w:multiLevelType w:val="hybridMultilevel"/>
    <w:tmpl w:val="BC767C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05A29"/>
    <w:multiLevelType w:val="hybridMultilevel"/>
    <w:tmpl w:val="52F28296"/>
    <w:lvl w:ilvl="0" w:tplc="9E2C9E4C">
      <w:start w:val="1"/>
      <w:numFmt w:val="decimal"/>
      <w:lvlText w:val="6.%1."/>
      <w:lvlJc w:val="left"/>
      <w:pPr>
        <w:ind w:left="223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B65F2"/>
    <w:multiLevelType w:val="hybridMultilevel"/>
    <w:tmpl w:val="9FCA7C88"/>
    <w:lvl w:ilvl="0" w:tplc="684A3FFC">
      <w:start w:val="1"/>
      <w:numFmt w:val="decimal"/>
      <w:lvlText w:val="3.%1."/>
      <w:lvlJc w:val="left"/>
      <w:pPr>
        <w:ind w:left="177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63019E6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3C7D4BD2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3E660249"/>
    <w:multiLevelType w:val="hybridMultilevel"/>
    <w:tmpl w:val="A7B67FC2"/>
    <w:lvl w:ilvl="0" w:tplc="2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4BFC4977"/>
    <w:multiLevelType w:val="hybridMultilevel"/>
    <w:tmpl w:val="58701EB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9E2C9E4C">
      <w:start w:val="1"/>
      <w:numFmt w:val="decimal"/>
      <w:lvlText w:val="6.%2."/>
      <w:lvlJc w:val="left"/>
      <w:pPr>
        <w:ind w:left="2232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952" w:hanging="180"/>
      </w:pPr>
    </w:lvl>
    <w:lvl w:ilvl="3" w:tplc="280A000F">
      <w:start w:val="1"/>
      <w:numFmt w:val="decimal"/>
      <w:lvlText w:val="%4."/>
      <w:lvlJc w:val="left"/>
      <w:pPr>
        <w:ind w:left="3672" w:hanging="360"/>
      </w:pPr>
    </w:lvl>
    <w:lvl w:ilvl="4" w:tplc="280A0019">
      <w:start w:val="1"/>
      <w:numFmt w:val="lowerLetter"/>
      <w:lvlText w:val="%5."/>
      <w:lvlJc w:val="left"/>
      <w:pPr>
        <w:ind w:left="4392" w:hanging="360"/>
      </w:pPr>
    </w:lvl>
    <w:lvl w:ilvl="5" w:tplc="280A001B">
      <w:start w:val="1"/>
      <w:numFmt w:val="lowerRoman"/>
      <w:lvlText w:val="%6."/>
      <w:lvlJc w:val="right"/>
      <w:pPr>
        <w:ind w:left="5112" w:hanging="180"/>
      </w:pPr>
    </w:lvl>
    <w:lvl w:ilvl="6" w:tplc="280A000F">
      <w:start w:val="1"/>
      <w:numFmt w:val="decimal"/>
      <w:lvlText w:val="%7."/>
      <w:lvlJc w:val="left"/>
      <w:pPr>
        <w:ind w:left="5832" w:hanging="360"/>
      </w:pPr>
    </w:lvl>
    <w:lvl w:ilvl="7" w:tplc="280A0019">
      <w:start w:val="1"/>
      <w:numFmt w:val="lowerLetter"/>
      <w:lvlText w:val="%8."/>
      <w:lvlJc w:val="left"/>
      <w:pPr>
        <w:ind w:left="6552" w:hanging="360"/>
      </w:pPr>
    </w:lvl>
    <w:lvl w:ilvl="8" w:tplc="280A001B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59857FB8"/>
    <w:multiLevelType w:val="hybridMultilevel"/>
    <w:tmpl w:val="29B694AC"/>
    <w:lvl w:ilvl="0" w:tplc="C59A22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166A4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5BDD0497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22" w15:restartNumberingAfterBreak="0">
    <w:nsid w:val="66562FCB"/>
    <w:multiLevelType w:val="hybridMultilevel"/>
    <w:tmpl w:val="7A86D05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F1CC7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70BE7704"/>
    <w:multiLevelType w:val="multilevel"/>
    <w:tmpl w:val="3AF4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8429E0"/>
    <w:multiLevelType w:val="hybridMultilevel"/>
    <w:tmpl w:val="70A6FF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D96729"/>
    <w:multiLevelType w:val="hybridMultilevel"/>
    <w:tmpl w:val="CD14FA4A"/>
    <w:lvl w:ilvl="0" w:tplc="374CEC1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28" w15:restartNumberingAfterBreak="0">
    <w:nsid w:val="7DEE7677"/>
    <w:multiLevelType w:val="hybridMultilevel"/>
    <w:tmpl w:val="F9EEE98A"/>
    <w:lvl w:ilvl="0" w:tplc="280A000F">
      <w:start w:val="1"/>
      <w:numFmt w:val="decimal"/>
      <w:lvlText w:val="%1."/>
      <w:lvlJc w:val="left"/>
      <w:pPr>
        <w:ind w:left="2148" w:hanging="360"/>
      </w:pPr>
    </w:lvl>
    <w:lvl w:ilvl="1" w:tplc="280A0019" w:tentative="1">
      <w:start w:val="1"/>
      <w:numFmt w:val="lowerLetter"/>
      <w:lvlText w:val="%2."/>
      <w:lvlJc w:val="left"/>
      <w:pPr>
        <w:ind w:left="2868" w:hanging="360"/>
      </w:pPr>
    </w:lvl>
    <w:lvl w:ilvl="2" w:tplc="280A001B" w:tentative="1">
      <w:start w:val="1"/>
      <w:numFmt w:val="lowerRoman"/>
      <w:lvlText w:val="%3."/>
      <w:lvlJc w:val="right"/>
      <w:pPr>
        <w:ind w:left="3588" w:hanging="180"/>
      </w:pPr>
    </w:lvl>
    <w:lvl w:ilvl="3" w:tplc="280A000F" w:tentative="1">
      <w:start w:val="1"/>
      <w:numFmt w:val="decimal"/>
      <w:lvlText w:val="%4."/>
      <w:lvlJc w:val="left"/>
      <w:pPr>
        <w:ind w:left="4308" w:hanging="360"/>
      </w:pPr>
    </w:lvl>
    <w:lvl w:ilvl="4" w:tplc="280A0019" w:tentative="1">
      <w:start w:val="1"/>
      <w:numFmt w:val="lowerLetter"/>
      <w:lvlText w:val="%5."/>
      <w:lvlJc w:val="left"/>
      <w:pPr>
        <w:ind w:left="5028" w:hanging="360"/>
      </w:pPr>
    </w:lvl>
    <w:lvl w:ilvl="5" w:tplc="280A001B" w:tentative="1">
      <w:start w:val="1"/>
      <w:numFmt w:val="lowerRoman"/>
      <w:lvlText w:val="%6."/>
      <w:lvlJc w:val="right"/>
      <w:pPr>
        <w:ind w:left="5748" w:hanging="180"/>
      </w:pPr>
    </w:lvl>
    <w:lvl w:ilvl="6" w:tplc="280A000F" w:tentative="1">
      <w:start w:val="1"/>
      <w:numFmt w:val="decimal"/>
      <w:lvlText w:val="%7."/>
      <w:lvlJc w:val="left"/>
      <w:pPr>
        <w:ind w:left="6468" w:hanging="360"/>
      </w:pPr>
    </w:lvl>
    <w:lvl w:ilvl="7" w:tplc="280A0019" w:tentative="1">
      <w:start w:val="1"/>
      <w:numFmt w:val="lowerLetter"/>
      <w:lvlText w:val="%8."/>
      <w:lvlJc w:val="left"/>
      <w:pPr>
        <w:ind w:left="7188" w:hanging="360"/>
      </w:pPr>
    </w:lvl>
    <w:lvl w:ilvl="8" w:tplc="280A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0"/>
  </w:num>
  <w:num w:numId="2">
    <w:abstractNumId w:val="19"/>
  </w:num>
  <w:num w:numId="3">
    <w:abstractNumId w:val="27"/>
  </w:num>
  <w:num w:numId="4">
    <w:abstractNumId w:val="18"/>
  </w:num>
  <w:num w:numId="5">
    <w:abstractNumId w:val="2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4"/>
  </w:num>
  <w:num w:numId="13">
    <w:abstractNumId w:val="28"/>
  </w:num>
  <w:num w:numId="14">
    <w:abstractNumId w:val="23"/>
  </w:num>
  <w:num w:numId="15">
    <w:abstractNumId w:val="17"/>
  </w:num>
  <w:num w:numId="16">
    <w:abstractNumId w:val="16"/>
  </w:num>
  <w:num w:numId="17">
    <w:abstractNumId w:val="7"/>
  </w:num>
  <w:num w:numId="18">
    <w:abstractNumId w:val="0"/>
  </w:num>
  <w:num w:numId="19">
    <w:abstractNumId w:val="20"/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15"/>
  </w:num>
  <w:num w:numId="25">
    <w:abstractNumId w:val="0"/>
  </w:num>
  <w:num w:numId="26">
    <w:abstractNumId w:val="0"/>
  </w:num>
  <w:num w:numId="27">
    <w:abstractNumId w:val="26"/>
  </w:num>
  <w:num w:numId="28">
    <w:abstractNumId w:val="10"/>
  </w:num>
  <w:num w:numId="29">
    <w:abstractNumId w:val="25"/>
  </w:num>
  <w:num w:numId="30">
    <w:abstractNumId w:val="0"/>
  </w:num>
  <w:num w:numId="31">
    <w:abstractNumId w:val="12"/>
  </w:num>
  <w:num w:numId="32">
    <w:abstractNumId w:val="6"/>
  </w:num>
  <w:num w:numId="33">
    <w:abstractNumId w:val="9"/>
  </w:num>
  <w:num w:numId="34">
    <w:abstractNumId w:val="13"/>
  </w:num>
  <w:num w:numId="35">
    <w:abstractNumId w:val="14"/>
  </w:num>
  <w:num w:numId="36">
    <w:abstractNumId w:val="21"/>
  </w:num>
  <w:num w:numId="37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activeWritingStyle w:appName="MSWord" w:lang="en-US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1"/>
  <w:activeWritingStyle w:appName="MSWord" w:lang="es-419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46"/>
    <w:rsid w:val="00000865"/>
    <w:rsid w:val="00001351"/>
    <w:rsid w:val="00002784"/>
    <w:rsid w:val="00002CF7"/>
    <w:rsid w:val="0000334A"/>
    <w:rsid w:val="00003835"/>
    <w:rsid w:val="00003913"/>
    <w:rsid w:val="0000396F"/>
    <w:rsid w:val="00003EF0"/>
    <w:rsid w:val="000043B1"/>
    <w:rsid w:val="00004AD1"/>
    <w:rsid w:val="00004DF6"/>
    <w:rsid w:val="00004F80"/>
    <w:rsid w:val="00005247"/>
    <w:rsid w:val="00005311"/>
    <w:rsid w:val="00005911"/>
    <w:rsid w:val="00005AAB"/>
    <w:rsid w:val="00005E5D"/>
    <w:rsid w:val="000062B5"/>
    <w:rsid w:val="00006B86"/>
    <w:rsid w:val="0000797D"/>
    <w:rsid w:val="00010678"/>
    <w:rsid w:val="000108DF"/>
    <w:rsid w:val="00011B76"/>
    <w:rsid w:val="00011BC5"/>
    <w:rsid w:val="00011C36"/>
    <w:rsid w:val="00012806"/>
    <w:rsid w:val="00013BD9"/>
    <w:rsid w:val="00014007"/>
    <w:rsid w:val="00014333"/>
    <w:rsid w:val="00014D46"/>
    <w:rsid w:val="00015B07"/>
    <w:rsid w:val="000160CC"/>
    <w:rsid w:val="0001627A"/>
    <w:rsid w:val="000162F0"/>
    <w:rsid w:val="0001681E"/>
    <w:rsid w:val="00016D85"/>
    <w:rsid w:val="00017879"/>
    <w:rsid w:val="000204C5"/>
    <w:rsid w:val="000204DE"/>
    <w:rsid w:val="00020943"/>
    <w:rsid w:val="00021781"/>
    <w:rsid w:val="000232EB"/>
    <w:rsid w:val="000233BE"/>
    <w:rsid w:val="0002393D"/>
    <w:rsid w:val="00023D71"/>
    <w:rsid w:val="0002430B"/>
    <w:rsid w:val="0002478A"/>
    <w:rsid w:val="00024EC2"/>
    <w:rsid w:val="0002540A"/>
    <w:rsid w:val="00025559"/>
    <w:rsid w:val="000258B8"/>
    <w:rsid w:val="000260B4"/>
    <w:rsid w:val="0002693B"/>
    <w:rsid w:val="00026C23"/>
    <w:rsid w:val="00026C67"/>
    <w:rsid w:val="0002707B"/>
    <w:rsid w:val="00027B25"/>
    <w:rsid w:val="00027B45"/>
    <w:rsid w:val="00027D53"/>
    <w:rsid w:val="000300A9"/>
    <w:rsid w:val="00030725"/>
    <w:rsid w:val="00031592"/>
    <w:rsid w:val="00031996"/>
    <w:rsid w:val="000319BA"/>
    <w:rsid w:val="00032F68"/>
    <w:rsid w:val="00034064"/>
    <w:rsid w:val="00035C8A"/>
    <w:rsid w:val="00035D16"/>
    <w:rsid w:val="0003712F"/>
    <w:rsid w:val="00040637"/>
    <w:rsid w:val="00040B0A"/>
    <w:rsid w:val="00041EAB"/>
    <w:rsid w:val="00043623"/>
    <w:rsid w:val="00043F76"/>
    <w:rsid w:val="0004479C"/>
    <w:rsid w:val="000454A0"/>
    <w:rsid w:val="00045AD5"/>
    <w:rsid w:val="0004682B"/>
    <w:rsid w:val="00046A48"/>
    <w:rsid w:val="00047387"/>
    <w:rsid w:val="000477D5"/>
    <w:rsid w:val="00050107"/>
    <w:rsid w:val="000502F6"/>
    <w:rsid w:val="00050F52"/>
    <w:rsid w:val="00051263"/>
    <w:rsid w:val="000512AF"/>
    <w:rsid w:val="00051459"/>
    <w:rsid w:val="0005278A"/>
    <w:rsid w:val="00052963"/>
    <w:rsid w:val="00052BB4"/>
    <w:rsid w:val="00052C60"/>
    <w:rsid w:val="00053CAC"/>
    <w:rsid w:val="0005415A"/>
    <w:rsid w:val="0005492F"/>
    <w:rsid w:val="000549EF"/>
    <w:rsid w:val="00054D44"/>
    <w:rsid w:val="00055F4E"/>
    <w:rsid w:val="00055FF8"/>
    <w:rsid w:val="00056EA3"/>
    <w:rsid w:val="000570C9"/>
    <w:rsid w:val="000577EA"/>
    <w:rsid w:val="00057A08"/>
    <w:rsid w:val="00057D90"/>
    <w:rsid w:val="00057FEC"/>
    <w:rsid w:val="00060AAB"/>
    <w:rsid w:val="00060EEE"/>
    <w:rsid w:val="0006105B"/>
    <w:rsid w:val="0006121E"/>
    <w:rsid w:val="000617C2"/>
    <w:rsid w:val="00062085"/>
    <w:rsid w:val="000621B7"/>
    <w:rsid w:val="0006230C"/>
    <w:rsid w:val="00062675"/>
    <w:rsid w:val="00062EF8"/>
    <w:rsid w:val="00062F88"/>
    <w:rsid w:val="00063C45"/>
    <w:rsid w:val="00063D01"/>
    <w:rsid w:val="00064510"/>
    <w:rsid w:val="00064DD9"/>
    <w:rsid w:val="00064EDB"/>
    <w:rsid w:val="00065074"/>
    <w:rsid w:val="00066E0E"/>
    <w:rsid w:val="000674A7"/>
    <w:rsid w:val="000675D4"/>
    <w:rsid w:val="0006777A"/>
    <w:rsid w:val="000678C3"/>
    <w:rsid w:val="0007016F"/>
    <w:rsid w:val="00070320"/>
    <w:rsid w:val="00070961"/>
    <w:rsid w:val="000711A7"/>
    <w:rsid w:val="00071D7E"/>
    <w:rsid w:val="000724A3"/>
    <w:rsid w:val="00073244"/>
    <w:rsid w:val="00073266"/>
    <w:rsid w:val="00073345"/>
    <w:rsid w:val="00073471"/>
    <w:rsid w:val="00073E92"/>
    <w:rsid w:val="00074232"/>
    <w:rsid w:val="00074877"/>
    <w:rsid w:val="0007575B"/>
    <w:rsid w:val="000757A8"/>
    <w:rsid w:val="00075AF6"/>
    <w:rsid w:val="000773D0"/>
    <w:rsid w:val="00080A7A"/>
    <w:rsid w:val="00080E7D"/>
    <w:rsid w:val="000812B0"/>
    <w:rsid w:val="00081B23"/>
    <w:rsid w:val="000827E1"/>
    <w:rsid w:val="00082EC9"/>
    <w:rsid w:val="00083119"/>
    <w:rsid w:val="000837EA"/>
    <w:rsid w:val="00083B2D"/>
    <w:rsid w:val="000840E2"/>
    <w:rsid w:val="00085007"/>
    <w:rsid w:val="00086D6B"/>
    <w:rsid w:val="000870AF"/>
    <w:rsid w:val="000873A9"/>
    <w:rsid w:val="0008740E"/>
    <w:rsid w:val="00087B5E"/>
    <w:rsid w:val="000902BB"/>
    <w:rsid w:val="0009120A"/>
    <w:rsid w:val="00091FB7"/>
    <w:rsid w:val="000922C1"/>
    <w:rsid w:val="00092DB0"/>
    <w:rsid w:val="00093005"/>
    <w:rsid w:val="00093538"/>
    <w:rsid w:val="00094441"/>
    <w:rsid w:val="00094D7B"/>
    <w:rsid w:val="00096831"/>
    <w:rsid w:val="00096882"/>
    <w:rsid w:val="00096FD3"/>
    <w:rsid w:val="000978F7"/>
    <w:rsid w:val="00097BE8"/>
    <w:rsid w:val="000A1D8C"/>
    <w:rsid w:val="000A20C6"/>
    <w:rsid w:val="000A2886"/>
    <w:rsid w:val="000A28E3"/>
    <w:rsid w:val="000A2B05"/>
    <w:rsid w:val="000A2D66"/>
    <w:rsid w:val="000A3252"/>
    <w:rsid w:val="000A3979"/>
    <w:rsid w:val="000A4A0D"/>
    <w:rsid w:val="000A4AB5"/>
    <w:rsid w:val="000A5F5E"/>
    <w:rsid w:val="000A6FDB"/>
    <w:rsid w:val="000A7221"/>
    <w:rsid w:val="000A7AD1"/>
    <w:rsid w:val="000A7CD9"/>
    <w:rsid w:val="000B05AE"/>
    <w:rsid w:val="000B2141"/>
    <w:rsid w:val="000B2BE9"/>
    <w:rsid w:val="000B3074"/>
    <w:rsid w:val="000B36B0"/>
    <w:rsid w:val="000B4C47"/>
    <w:rsid w:val="000B4CED"/>
    <w:rsid w:val="000B5529"/>
    <w:rsid w:val="000B685C"/>
    <w:rsid w:val="000B7619"/>
    <w:rsid w:val="000B79D1"/>
    <w:rsid w:val="000B7A74"/>
    <w:rsid w:val="000B7E64"/>
    <w:rsid w:val="000C0241"/>
    <w:rsid w:val="000C1075"/>
    <w:rsid w:val="000C1660"/>
    <w:rsid w:val="000C337A"/>
    <w:rsid w:val="000C34B8"/>
    <w:rsid w:val="000C3C3E"/>
    <w:rsid w:val="000C3D26"/>
    <w:rsid w:val="000C3D53"/>
    <w:rsid w:val="000C4F78"/>
    <w:rsid w:val="000C57EC"/>
    <w:rsid w:val="000C5848"/>
    <w:rsid w:val="000C58B2"/>
    <w:rsid w:val="000C5B5F"/>
    <w:rsid w:val="000C5D7A"/>
    <w:rsid w:val="000C6F7C"/>
    <w:rsid w:val="000C7CC9"/>
    <w:rsid w:val="000D00ED"/>
    <w:rsid w:val="000D0F2C"/>
    <w:rsid w:val="000D13E6"/>
    <w:rsid w:val="000D1556"/>
    <w:rsid w:val="000D192D"/>
    <w:rsid w:val="000D1C50"/>
    <w:rsid w:val="000D45EB"/>
    <w:rsid w:val="000D6DEC"/>
    <w:rsid w:val="000D6E28"/>
    <w:rsid w:val="000D6FA0"/>
    <w:rsid w:val="000D76ED"/>
    <w:rsid w:val="000D7945"/>
    <w:rsid w:val="000D7984"/>
    <w:rsid w:val="000D79A9"/>
    <w:rsid w:val="000E07EB"/>
    <w:rsid w:val="000E111A"/>
    <w:rsid w:val="000E11C9"/>
    <w:rsid w:val="000E2973"/>
    <w:rsid w:val="000E31EE"/>
    <w:rsid w:val="000E3F9C"/>
    <w:rsid w:val="000E6B58"/>
    <w:rsid w:val="000E6CBD"/>
    <w:rsid w:val="000E79AB"/>
    <w:rsid w:val="000F006D"/>
    <w:rsid w:val="000F08DA"/>
    <w:rsid w:val="000F32B5"/>
    <w:rsid w:val="000F3305"/>
    <w:rsid w:val="000F366F"/>
    <w:rsid w:val="000F37C4"/>
    <w:rsid w:val="000F5CAE"/>
    <w:rsid w:val="000F622F"/>
    <w:rsid w:val="000F7268"/>
    <w:rsid w:val="000F7972"/>
    <w:rsid w:val="0010179C"/>
    <w:rsid w:val="00101AD1"/>
    <w:rsid w:val="001023DB"/>
    <w:rsid w:val="00102EDF"/>
    <w:rsid w:val="00103CF6"/>
    <w:rsid w:val="0010477F"/>
    <w:rsid w:val="0010486F"/>
    <w:rsid w:val="00104997"/>
    <w:rsid w:val="00104F2E"/>
    <w:rsid w:val="001050F6"/>
    <w:rsid w:val="00105505"/>
    <w:rsid w:val="00105ACD"/>
    <w:rsid w:val="00105C2B"/>
    <w:rsid w:val="00107B9B"/>
    <w:rsid w:val="001100A7"/>
    <w:rsid w:val="00110401"/>
    <w:rsid w:val="00111A7C"/>
    <w:rsid w:val="00111C32"/>
    <w:rsid w:val="00113487"/>
    <w:rsid w:val="00114C40"/>
    <w:rsid w:val="0011552A"/>
    <w:rsid w:val="001168EA"/>
    <w:rsid w:val="00117200"/>
    <w:rsid w:val="001179B6"/>
    <w:rsid w:val="00120F78"/>
    <w:rsid w:val="001212AC"/>
    <w:rsid w:val="00121613"/>
    <w:rsid w:val="00123501"/>
    <w:rsid w:val="001235CD"/>
    <w:rsid w:val="00124437"/>
    <w:rsid w:val="00124B06"/>
    <w:rsid w:val="001268BD"/>
    <w:rsid w:val="00127123"/>
    <w:rsid w:val="00130734"/>
    <w:rsid w:val="0013095A"/>
    <w:rsid w:val="00130CA2"/>
    <w:rsid w:val="0013106A"/>
    <w:rsid w:val="001310AA"/>
    <w:rsid w:val="0013160C"/>
    <w:rsid w:val="00131AFD"/>
    <w:rsid w:val="00131F97"/>
    <w:rsid w:val="00132E4E"/>
    <w:rsid w:val="00133E58"/>
    <w:rsid w:val="0013495D"/>
    <w:rsid w:val="00135412"/>
    <w:rsid w:val="00137E2B"/>
    <w:rsid w:val="00140328"/>
    <w:rsid w:val="00141584"/>
    <w:rsid w:val="0014178F"/>
    <w:rsid w:val="001417E4"/>
    <w:rsid w:val="00141A11"/>
    <w:rsid w:val="001428F3"/>
    <w:rsid w:val="00142911"/>
    <w:rsid w:val="00142D2E"/>
    <w:rsid w:val="001446B3"/>
    <w:rsid w:val="00144940"/>
    <w:rsid w:val="00145B24"/>
    <w:rsid w:val="00145DD8"/>
    <w:rsid w:val="001460C9"/>
    <w:rsid w:val="001470E2"/>
    <w:rsid w:val="00147836"/>
    <w:rsid w:val="00147F1C"/>
    <w:rsid w:val="001501EE"/>
    <w:rsid w:val="00150554"/>
    <w:rsid w:val="0015084B"/>
    <w:rsid w:val="00150A88"/>
    <w:rsid w:val="00150CF2"/>
    <w:rsid w:val="00151A6A"/>
    <w:rsid w:val="00152929"/>
    <w:rsid w:val="00152D38"/>
    <w:rsid w:val="00152F3B"/>
    <w:rsid w:val="00153138"/>
    <w:rsid w:val="00153333"/>
    <w:rsid w:val="0015385F"/>
    <w:rsid w:val="00154CBE"/>
    <w:rsid w:val="00155648"/>
    <w:rsid w:val="00155824"/>
    <w:rsid w:val="001562DC"/>
    <w:rsid w:val="00156646"/>
    <w:rsid w:val="00156CBC"/>
    <w:rsid w:val="00157032"/>
    <w:rsid w:val="001574F6"/>
    <w:rsid w:val="00157BAF"/>
    <w:rsid w:val="00157C72"/>
    <w:rsid w:val="00160A23"/>
    <w:rsid w:val="001615FC"/>
    <w:rsid w:val="001620EC"/>
    <w:rsid w:val="00162525"/>
    <w:rsid w:val="00162E80"/>
    <w:rsid w:val="0016339A"/>
    <w:rsid w:val="00163527"/>
    <w:rsid w:val="001635D3"/>
    <w:rsid w:val="00164C18"/>
    <w:rsid w:val="001655B5"/>
    <w:rsid w:val="00166405"/>
    <w:rsid w:val="001664DB"/>
    <w:rsid w:val="00166865"/>
    <w:rsid w:val="001669BE"/>
    <w:rsid w:val="00166A60"/>
    <w:rsid w:val="00166B8B"/>
    <w:rsid w:val="00167014"/>
    <w:rsid w:val="00167029"/>
    <w:rsid w:val="00167253"/>
    <w:rsid w:val="00167BDC"/>
    <w:rsid w:val="00167D50"/>
    <w:rsid w:val="0017061F"/>
    <w:rsid w:val="001713D6"/>
    <w:rsid w:val="001714D4"/>
    <w:rsid w:val="00171C7D"/>
    <w:rsid w:val="00171F33"/>
    <w:rsid w:val="00171FCC"/>
    <w:rsid w:val="00172314"/>
    <w:rsid w:val="00172D88"/>
    <w:rsid w:val="00173703"/>
    <w:rsid w:val="00173978"/>
    <w:rsid w:val="00174B5D"/>
    <w:rsid w:val="0017503C"/>
    <w:rsid w:val="001751CA"/>
    <w:rsid w:val="0017599B"/>
    <w:rsid w:val="00175B30"/>
    <w:rsid w:val="00176432"/>
    <w:rsid w:val="0017683D"/>
    <w:rsid w:val="00177451"/>
    <w:rsid w:val="00177520"/>
    <w:rsid w:val="001804AA"/>
    <w:rsid w:val="00180B3D"/>
    <w:rsid w:val="00180C8B"/>
    <w:rsid w:val="00181026"/>
    <w:rsid w:val="0018128F"/>
    <w:rsid w:val="00181549"/>
    <w:rsid w:val="001823A9"/>
    <w:rsid w:val="00182469"/>
    <w:rsid w:val="001826B4"/>
    <w:rsid w:val="00182D55"/>
    <w:rsid w:val="001834EC"/>
    <w:rsid w:val="0018379D"/>
    <w:rsid w:val="001838E0"/>
    <w:rsid w:val="00183AF6"/>
    <w:rsid w:val="00183D69"/>
    <w:rsid w:val="00184987"/>
    <w:rsid w:val="00185BE8"/>
    <w:rsid w:val="00187398"/>
    <w:rsid w:val="00187484"/>
    <w:rsid w:val="001900FD"/>
    <w:rsid w:val="0019050D"/>
    <w:rsid w:val="00191961"/>
    <w:rsid w:val="001919B4"/>
    <w:rsid w:val="00192F99"/>
    <w:rsid w:val="00193377"/>
    <w:rsid w:val="00193F13"/>
    <w:rsid w:val="00194842"/>
    <w:rsid w:val="00194F09"/>
    <w:rsid w:val="00194FCD"/>
    <w:rsid w:val="00195381"/>
    <w:rsid w:val="001963B4"/>
    <w:rsid w:val="00197892"/>
    <w:rsid w:val="00197DB8"/>
    <w:rsid w:val="00197F89"/>
    <w:rsid w:val="001A007D"/>
    <w:rsid w:val="001A01B0"/>
    <w:rsid w:val="001A1887"/>
    <w:rsid w:val="001A1F2A"/>
    <w:rsid w:val="001A23E1"/>
    <w:rsid w:val="001A2447"/>
    <w:rsid w:val="001A26CA"/>
    <w:rsid w:val="001A2714"/>
    <w:rsid w:val="001A3884"/>
    <w:rsid w:val="001A412C"/>
    <w:rsid w:val="001A419D"/>
    <w:rsid w:val="001A4ABD"/>
    <w:rsid w:val="001A510D"/>
    <w:rsid w:val="001A5992"/>
    <w:rsid w:val="001A5AE5"/>
    <w:rsid w:val="001A626E"/>
    <w:rsid w:val="001A63CE"/>
    <w:rsid w:val="001A6892"/>
    <w:rsid w:val="001A6B22"/>
    <w:rsid w:val="001B1303"/>
    <w:rsid w:val="001B165C"/>
    <w:rsid w:val="001B1F11"/>
    <w:rsid w:val="001B27DA"/>
    <w:rsid w:val="001B2BF9"/>
    <w:rsid w:val="001B3440"/>
    <w:rsid w:val="001B3CAC"/>
    <w:rsid w:val="001B4DD5"/>
    <w:rsid w:val="001B5716"/>
    <w:rsid w:val="001B7274"/>
    <w:rsid w:val="001B771B"/>
    <w:rsid w:val="001B7802"/>
    <w:rsid w:val="001B7AE0"/>
    <w:rsid w:val="001C076F"/>
    <w:rsid w:val="001C0DC9"/>
    <w:rsid w:val="001C1143"/>
    <w:rsid w:val="001C1246"/>
    <w:rsid w:val="001C12D1"/>
    <w:rsid w:val="001C159B"/>
    <w:rsid w:val="001C2C83"/>
    <w:rsid w:val="001C338B"/>
    <w:rsid w:val="001C427E"/>
    <w:rsid w:val="001C481B"/>
    <w:rsid w:val="001C6EE2"/>
    <w:rsid w:val="001D0FB2"/>
    <w:rsid w:val="001D2816"/>
    <w:rsid w:val="001D2CF1"/>
    <w:rsid w:val="001D39A0"/>
    <w:rsid w:val="001D3DCC"/>
    <w:rsid w:val="001D4263"/>
    <w:rsid w:val="001D4FF8"/>
    <w:rsid w:val="001D5235"/>
    <w:rsid w:val="001D5A07"/>
    <w:rsid w:val="001D5BCF"/>
    <w:rsid w:val="001D6D6A"/>
    <w:rsid w:val="001D7866"/>
    <w:rsid w:val="001D7DF3"/>
    <w:rsid w:val="001E02D0"/>
    <w:rsid w:val="001E04D5"/>
    <w:rsid w:val="001E07F2"/>
    <w:rsid w:val="001E118A"/>
    <w:rsid w:val="001E1988"/>
    <w:rsid w:val="001E2782"/>
    <w:rsid w:val="001E2B31"/>
    <w:rsid w:val="001E2BF5"/>
    <w:rsid w:val="001E37B0"/>
    <w:rsid w:val="001E3AAA"/>
    <w:rsid w:val="001E3AF1"/>
    <w:rsid w:val="001E3D08"/>
    <w:rsid w:val="001E3ED2"/>
    <w:rsid w:val="001E3FD2"/>
    <w:rsid w:val="001E48FC"/>
    <w:rsid w:val="001E4E1C"/>
    <w:rsid w:val="001E4E96"/>
    <w:rsid w:val="001E5459"/>
    <w:rsid w:val="001E5706"/>
    <w:rsid w:val="001E6B6A"/>
    <w:rsid w:val="001E6CA9"/>
    <w:rsid w:val="001E6F59"/>
    <w:rsid w:val="001E76B3"/>
    <w:rsid w:val="001E78BF"/>
    <w:rsid w:val="001E7AF6"/>
    <w:rsid w:val="001E7C0D"/>
    <w:rsid w:val="001E7C34"/>
    <w:rsid w:val="001E7D96"/>
    <w:rsid w:val="001E7F17"/>
    <w:rsid w:val="001F0D06"/>
    <w:rsid w:val="001F1CE3"/>
    <w:rsid w:val="001F2073"/>
    <w:rsid w:val="001F230E"/>
    <w:rsid w:val="001F2EA7"/>
    <w:rsid w:val="001F3DF9"/>
    <w:rsid w:val="001F40F1"/>
    <w:rsid w:val="001F444F"/>
    <w:rsid w:val="001F4F31"/>
    <w:rsid w:val="001F545E"/>
    <w:rsid w:val="001F6ECB"/>
    <w:rsid w:val="001F75C8"/>
    <w:rsid w:val="001F7A5E"/>
    <w:rsid w:val="001F7ABB"/>
    <w:rsid w:val="0020003A"/>
    <w:rsid w:val="00201DAD"/>
    <w:rsid w:val="0020255F"/>
    <w:rsid w:val="00202CB4"/>
    <w:rsid w:val="00202CBC"/>
    <w:rsid w:val="00204101"/>
    <w:rsid w:val="00204495"/>
    <w:rsid w:val="00205F1C"/>
    <w:rsid w:val="002067A6"/>
    <w:rsid w:val="00207164"/>
    <w:rsid w:val="00207829"/>
    <w:rsid w:val="00207F3B"/>
    <w:rsid w:val="00210364"/>
    <w:rsid w:val="00210E23"/>
    <w:rsid w:val="00210F87"/>
    <w:rsid w:val="002112DA"/>
    <w:rsid w:val="00211664"/>
    <w:rsid w:val="00211DCA"/>
    <w:rsid w:val="00212811"/>
    <w:rsid w:val="00213275"/>
    <w:rsid w:val="002140F5"/>
    <w:rsid w:val="0021445E"/>
    <w:rsid w:val="00215384"/>
    <w:rsid w:val="002153DD"/>
    <w:rsid w:val="0021586B"/>
    <w:rsid w:val="00215CE8"/>
    <w:rsid w:val="002161B7"/>
    <w:rsid w:val="0021674D"/>
    <w:rsid w:val="002171D3"/>
    <w:rsid w:val="002176DD"/>
    <w:rsid w:val="00217FF8"/>
    <w:rsid w:val="00224252"/>
    <w:rsid w:val="0022456A"/>
    <w:rsid w:val="00224B35"/>
    <w:rsid w:val="00224B64"/>
    <w:rsid w:val="002252C0"/>
    <w:rsid w:val="002259F9"/>
    <w:rsid w:val="00225D39"/>
    <w:rsid w:val="00226845"/>
    <w:rsid w:val="002268A9"/>
    <w:rsid w:val="00226EE2"/>
    <w:rsid w:val="0023026C"/>
    <w:rsid w:val="0023031E"/>
    <w:rsid w:val="00230A6F"/>
    <w:rsid w:val="00230F9D"/>
    <w:rsid w:val="002312A5"/>
    <w:rsid w:val="0023167E"/>
    <w:rsid w:val="00231868"/>
    <w:rsid w:val="002320DB"/>
    <w:rsid w:val="002325E5"/>
    <w:rsid w:val="002338A6"/>
    <w:rsid w:val="00234321"/>
    <w:rsid w:val="0023541A"/>
    <w:rsid w:val="00237D37"/>
    <w:rsid w:val="00237DC1"/>
    <w:rsid w:val="00240171"/>
    <w:rsid w:val="0024073D"/>
    <w:rsid w:val="00240AC7"/>
    <w:rsid w:val="00240ADB"/>
    <w:rsid w:val="002427EB"/>
    <w:rsid w:val="00242EF1"/>
    <w:rsid w:val="002432BE"/>
    <w:rsid w:val="002432FB"/>
    <w:rsid w:val="00243636"/>
    <w:rsid w:val="00243AAE"/>
    <w:rsid w:val="00244458"/>
    <w:rsid w:val="002450A8"/>
    <w:rsid w:val="00245494"/>
    <w:rsid w:val="00246E53"/>
    <w:rsid w:val="002473D1"/>
    <w:rsid w:val="002478D8"/>
    <w:rsid w:val="00250796"/>
    <w:rsid w:val="002510D3"/>
    <w:rsid w:val="00252640"/>
    <w:rsid w:val="0025287C"/>
    <w:rsid w:val="00254648"/>
    <w:rsid w:val="00254A0C"/>
    <w:rsid w:val="00254B4E"/>
    <w:rsid w:val="002551E5"/>
    <w:rsid w:val="00255B06"/>
    <w:rsid w:val="002564E1"/>
    <w:rsid w:val="00256FE1"/>
    <w:rsid w:val="00257529"/>
    <w:rsid w:val="00260A83"/>
    <w:rsid w:val="00261572"/>
    <w:rsid w:val="00261D8C"/>
    <w:rsid w:val="00261FEF"/>
    <w:rsid w:val="00262A41"/>
    <w:rsid w:val="002630C7"/>
    <w:rsid w:val="00263439"/>
    <w:rsid w:val="00263BD6"/>
    <w:rsid w:val="00264223"/>
    <w:rsid w:val="0026435C"/>
    <w:rsid w:val="0026477F"/>
    <w:rsid w:val="00264AFE"/>
    <w:rsid w:val="00264D06"/>
    <w:rsid w:val="00266BDB"/>
    <w:rsid w:val="00266F01"/>
    <w:rsid w:val="00266F4E"/>
    <w:rsid w:val="00267815"/>
    <w:rsid w:val="002708CD"/>
    <w:rsid w:val="00270EAD"/>
    <w:rsid w:val="00271609"/>
    <w:rsid w:val="00271F99"/>
    <w:rsid w:val="0027212B"/>
    <w:rsid w:val="0027294C"/>
    <w:rsid w:val="00274303"/>
    <w:rsid w:val="00274580"/>
    <w:rsid w:val="0027472E"/>
    <w:rsid w:val="002759E3"/>
    <w:rsid w:val="002763F7"/>
    <w:rsid w:val="00276E1B"/>
    <w:rsid w:val="00277084"/>
    <w:rsid w:val="002775F0"/>
    <w:rsid w:val="0027796B"/>
    <w:rsid w:val="002802FA"/>
    <w:rsid w:val="00281E48"/>
    <w:rsid w:val="0028202F"/>
    <w:rsid w:val="0028392F"/>
    <w:rsid w:val="00284819"/>
    <w:rsid w:val="002849F6"/>
    <w:rsid w:val="00284E1F"/>
    <w:rsid w:val="0028647F"/>
    <w:rsid w:val="002867E3"/>
    <w:rsid w:val="00286C34"/>
    <w:rsid w:val="00287026"/>
    <w:rsid w:val="00290AFE"/>
    <w:rsid w:val="00290D5B"/>
    <w:rsid w:val="00291143"/>
    <w:rsid w:val="0029176F"/>
    <w:rsid w:val="00291BE5"/>
    <w:rsid w:val="00292108"/>
    <w:rsid w:val="00292740"/>
    <w:rsid w:val="00292C23"/>
    <w:rsid w:val="00292FDE"/>
    <w:rsid w:val="00293338"/>
    <w:rsid w:val="00294C27"/>
    <w:rsid w:val="00295D56"/>
    <w:rsid w:val="002962C1"/>
    <w:rsid w:val="00296499"/>
    <w:rsid w:val="00296610"/>
    <w:rsid w:val="00296EBC"/>
    <w:rsid w:val="00297726"/>
    <w:rsid w:val="002A0AAE"/>
    <w:rsid w:val="002A1983"/>
    <w:rsid w:val="002A1E25"/>
    <w:rsid w:val="002A1F58"/>
    <w:rsid w:val="002A247D"/>
    <w:rsid w:val="002A2536"/>
    <w:rsid w:val="002A2958"/>
    <w:rsid w:val="002A3407"/>
    <w:rsid w:val="002A34B9"/>
    <w:rsid w:val="002A4DBE"/>
    <w:rsid w:val="002A5744"/>
    <w:rsid w:val="002A581E"/>
    <w:rsid w:val="002A7929"/>
    <w:rsid w:val="002B0326"/>
    <w:rsid w:val="002B0DE1"/>
    <w:rsid w:val="002B3B50"/>
    <w:rsid w:val="002B4546"/>
    <w:rsid w:val="002B479D"/>
    <w:rsid w:val="002B4886"/>
    <w:rsid w:val="002B4C3F"/>
    <w:rsid w:val="002B4CBF"/>
    <w:rsid w:val="002B5441"/>
    <w:rsid w:val="002C0489"/>
    <w:rsid w:val="002C08CB"/>
    <w:rsid w:val="002C0A32"/>
    <w:rsid w:val="002C222D"/>
    <w:rsid w:val="002C23B9"/>
    <w:rsid w:val="002C2F12"/>
    <w:rsid w:val="002C2F3B"/>
    <w:rsid w:val="002C326E"/>
    <w:rsid w:val="002C3662"/>
    <w:rsid w:val="002C4311"/>
    <w:rsid w:val="002C49F6"/>
    <w:rsid w:val="002C4DA4"/>
    <w:rsid w:val="002C5339"/>
    <w:rsid w:val="002C5DAB"/>
    <w:rsid w:val="002C663B"/>
    <w:rsid w:val="002C7095"/>
    <w:rsid w:val="002C794B"/>
    <w:rsid w:val="002C7BFE"/>
    <w:rsid w:val="002D06F3"/>
    <w:rsid w:val="002D0EB8"/>
    <w:rsid w:val="002D0F21"/>
    <w:rsid w:val="002D2705"/>
    <w:rsid w:val="002D2A59"/>
    <w:rsid w:val="002D37F8"/>
    <w:rsid w:val="002D4429"/>
    <w:rsid w:val="002D558A"/>
    <w:rsid w:val="002D573B"/>
    <w:rsid w:val="002D6AFD"/>
    <w:rsid w:val="002D6FC6"/>
    <w:rsid w:val="002E0AA6"/>
    <w:rsid w:val="002E0B2E"/>
    <w:rsid w:val="002E0FB9"/>
    <w:rsid w:val="002E1341"/>
    <w:rsid w:val="002E155C"/>
    <w:rsid w:val="002E2029"/>
    <w:rsid w:val="002E2A93"/>
    <w:rsid w:val="002E39D8"/>
    <w:rsid w:val="002E5F5D"/>
    <w:rsid w:val="002E65E5"/>
    <w:rsid w:val="002E7186"/>
    <w:rsid w:val="002E73D1"/>
    <w:rsid w:val="002F0199"/>
    <w:rsid w:val="002F02EE"/>
    <w:rsid w:val="002F03D0"/>
    <w:rsid w:val="002F127A"/>
    <w:rsid w:val="002F192A"/>
    <w:rsid w:val="002F1D85"/>
    <w:rsid w:val="002F1F44"/>
    <w:rsid w:val="002F273D"/>
    <w:rsid w:val="002F2D62"/>
    <w:rsid w:val="002F397E"/>
    <w:rsid w:val="002F3FC7"/>
    <w:rsid w:val="002F4873"/>
    <w:rsid w:val="002F5E1C"/>
    <w:rsid w:val="002F7825"/>
    <w:rsid w:val="002F7D66"/>
    <w:rsid w:val="002F7FBC"/>
    <w:rsid w:val="00301881"/>
    <w:rsid w:val="003018DC"/>
    <w:rsid w:val="00301EFD"/>
    <w:rsid w:val="00302C15"/>
    <w:rsid w:val="00302CB0"/>
    <w:rsid w:val="00302DF0"/>
    <w:rsid w:val="0030509F"/>
    <w:rsid w:val="0030563F"/>
    <w:rsid w:val="00305766"/>
    <w:rsid w:val="003058E9"/>
    <w:rsid w:val="00305CF7"/>
    <w:rsid w:val="003066EC"/>
    <w:rsid w:val="00307250"/>
    <w:rsid w:val="00307714"/>
    <w:rsid w:val="003107B2"/>
    <w:rsid w:val="003112C1"/>
    <w:rsid w:val="0031218A"/>
    <w:rsid w:val="00312E3F"/>
    <w:rsid w:val="0031336C"/>
    <w:rsid w:val="00313A36"/>
    <w:rsid w:val="00313B5C"/>
    <w:rsid w:val="00313ED8"/>
    <w:rsid w:val="003145B8"/>
    <w:rsid w:val="00315A26"/>
    <w:rsid w:val="003163E3"/>
    <w:rsid w:val="0031750A"/>
    <w:rsid w:val="00317552"/>
    <w:rsid w:val="003175F1"/>
    <w:rsid w:val="00320752"/>
    <w:rsid w:val="00320B8C"/>
    <w:rsid w:val="0032185D"/>
    <w:rsid w:val="00322633"/>
    <w:rsid w:val="003227E0"/>
    <w:rsid w:val="003244B7"/>
    <w:rsid w:val="00324AC4"/>
    <w:rsid w:val="00324B48"/>
    <w:rsid w:val="00325347"/>
    <w:rsid w:val="003257C9"/>
    <w:rsid w:val="0032584D"/>
    <w:rsid w:val="00325E80"/>
    <w:rsid w:val="003263F6"/>
    <w:rsid w:val="0032648F"/>
    <w:rsid w:val="003276C5"/>
    <w:rsid w:val="00327D27"/>
    <w:rsid w:val="00330430"/>
    <w:rsid w:val="003308EB"/>
    <w:rsid w:val="00330F74"/>
    <w:rsid w:val="00331904"/>
    <w:rsid w:val="00331D1D"/>
    <w:rsid w:val="00331D41"/>
    <w:rsid w:val="00332897"/>
    <w:rsid w:val="003328EC"/>
    <w:rsid w:val="00332C3B"/>
    <w:rsid w:val="00333026"/>
    <w:rsid w:val="00333DD2"/>
    <w:rsid w:val="00333F63"/>
    <w:rsid w:val="00333F72"/>
    <w:rsid w:val="003355A6"/>
    <w:rsid w:val="00335789"/>
    <w:rsid w:val="00335C7B"/>
    <w:rsid w:val="00336DEC"/>
    <w:rsid w:val="003375F1"/>
    <w:rsid w:val="00337F31"/>
    <w:rsid w:val="00340BF6"/>
    <w:rsid w:val="00341252"/>
    <w:rsid w:val="00341790"/>
    <w:rsid w:val="00342084"/>
    <w:rsid w:val="003421A1"/>
    <w:rsid w:val="00342CC6"/>
    <w:rsid w:val="003430AD"/>
    <w:rsid w:val="0034316E"/>
    <w:rsid w:val="0034367C"/>
    <w:rsid w:val="003438F0"/>
    <w:rsid w:val="00343FEC"/>
    <w:rsid w:val="003457B9"/>
    <w:rsid w:val="003458AA"/>
    <w:rsid w:val="003467F0"/>
    <w:rsid w:val="00346E29"/>
    <w:rsid w:val="003475D1"/>
    <w:rsid w:val="00350A7C"/>
    <w:rsid w:val="003519BE"/>
    <w:rsid w:val="003520AC"/>
    <w:rsid w:val="003526ED"/>
    <w:rsid w:val="00352775"/>
    <w:rsid w:val="003528B5"/>
    <w:rsid w:val="0035300B"/>
    <w:rsid w:val="00353503"/>
    <w:rsid w:val="003537E5"/>
    <w:rsid w:val="00353B54"/>
    <w:rsid w:val="00353C06"/>
    <w:rsid w:val="0035475E"/>
    <w:rsid w:val="0035488F"/>
    <w:rsid w:val="003556ED"/>
    <w:rsid w:val="003559F7"/>
    <w:rsid w:val="00355CA8"/>
    <w:rsid w:val="0036000B"/>
    <w:rsid w:val="00360C96"/>
    <w:rsid w:val="00360EF8"/>
    <w:rsid w:val="00363161"/>
    <w:rsid w:val="00363583"/>
    <w:rsid w:val="00364080"/>
    <w:rsid w:val="00364144"/>
    <w:rsid w:val="0036471B"/>
    <w:rsid w:val="003657FD"/>
    <w:rsid w:val="003661D1"/>
    <w:rsid w:val="00367A6D"/>
    <w:rsid w:val="00367FCC"/>
    <w:rsid w:val="003700DE"/>
    <w:rsid w:val="003702CF"/>
    <w:rsid w:val="00370E90"/>
    <w:rsid w:val="0037202C"/>
    <w:rsid w:val="003729CF"/>
    <w:rsid w:val="003729E1"/>
    <w:rsid w:val="0037303A"/>
    <w:rsid w:val="00373FD1"/>
    <w:rsid w:val="00374626"/>
    <w:rsid w:val="00374C24"/>
    <w:rsid w:val="00374D5B"/>
    <w:rsid w:val="0037536C"/>
    <w:rsid w:val="00375B15"/>
    <w:rsid w:val="00376263"/>
    <w:rsid w:val="003764ED"/>
    <w:rsid w:val="00376C14"/>
    <w:rsid w:val="00376C9C"/>
    <w:rsid w:val="003773E4"/>
    <w:rsid w:val="0038138D"/>
    <w:rsid w:val="00381DB0"/>
    <w:rsid w:val="003828EF"/>
    <w:rsid w:val="00382BFB"/>
    <w:rsid w:val="00382CC5"/>
    <w:rsid w:val="0038333B"/>
    <w:rsid w:val="00383A41"/>
    <w:rsid w:val="00383C66"/>
    <w:rsid w:val="00384B18"/>
    <w:rsid w:val="00384C8A"/>
    <w:rsid w:val="00385AB6"/>
    <w:rsid w:val="00386255"/>
    <w:rsid w:val="003870FE"/>
    <w:rsid w:val="0038735C"/>
    <w:rsid w:val="00387DC9"/>
    <w:rsid w:val="003905C6"/>
    <w:rsid w:val="00391565"/>
    <w:rsid w:val="003916FC"/>
    <w:rsid w:val="00392C2C"/>
    <w:rsid w:val="00392FF6"/>
    <w:rsid w:val="003930EA"/>
    <w:rsid w:val="00393245"/>
    <w:rsid w:val="003933EA"/>
    <w:rsid w:val="00393E5B"/>
    <w:rsid w:val="00393FAF"/>
    <w:rsid w:val="00394367"/>
    <w:rsid w:val="003947F7"/>
    <w:rsid w:val="00395086"/>
    <w:rsid w:val="00395AF7"/>
    <w:rsid w:val="00396073"/>
    <w:rsid w:val="00396490"/>
    <w:rsid w:val="00396D7F"/>
    <w:rsid w:val="003A0665"/>
    <w:rsid w:val="003A0C37"/>
    <w:rsid w:val="003A1E6D"/>
    <w:rsid w:val="003A2463"/>
    <w:rsid w:val="003A3233"/>
    <w:rsid w:val="003A35AB"/>
    <w:rsid w:val="003A40ED"/>
    <w:rsid w:val="003A4FCB"/>
    <w:rsid w:val="003A5024"/>
    <w:rsid w:val="003A51F3"/>
    <w:rsid w:val="003A6929"/>
    <w:rsid w:val="003A698D"/>
    <w:rsid w:val="003A6B79"/>
    <w:rsid w:val="003A6DC3"/>
    <w:rsid w:val="003A7671"/>
    <w:rsid w:val="003A7F3F"/>
    <w:rsid w:val="003B0563"/>
    <w:rsid w:val="003B065E"/>
    <w:rsid w:val="003B133F"/>
    <w:rsid w:val="003B2676"/>
    <w:rsid w:val="003B3564"/>
    <w:rsid w:val="003B35F2"/>
    <w:rsid w:val="003B389B"/>
    <w:rsid w:val="003B3F84"/>
    <w:rsid w:val="003B42CE"/>
    <w:rsid w:val="003B4730"/>
    <w:rsid w:val="003B4CB2"/>
    <w:rsid w:val="003B4E1F"/>
    <w:rsid w:val="003B537A"/>
    <w:rsid w:val="003B5BA5"/>
    <w:rsid w:val="003B6570"/>
    <w:rsid w:val="003B66A7"/>
    <w:rsid w:val="003B6805"/>
    <w:rsid w:val="003B6A76"/>
    <w:rsid w:val="003B7630"/>
    <w:rsid w:val="003B7BCC"/>
    <w:rsid w:val="003C0B9B"/>
    <w:rsid w:val="003C0DFD"/>
    <w:rsid w:val="003C0E38"/>
    <w:rsid w:val="003C0FEC"/>
    <w:rsid w:val="003C18E3"/>
    <w:rsid w:val="003C1969"/>
    <w:rsid w:val="003C1B04"/>
    <w:rsid w:val="003C221C"/>
    <w:rsid w:val="003C23AA"/>
    <w:rsid w:val="003C270D"/>
    <w:rsid w:val="003C2AC5"/>
    <w:rsid w:val="003C2E22"/>
    <w:rsid w:val="003C3841"/>
    <w:rsid w:val="003C42A2"/>
    <w:rsid w:val="003C57C9"/>
    <w:rsid w:val="003C5CAC"/>
    <w:rsid w:val="003C6544"/>
    <w:rsid w:val="003C6A1A"/>
    <w:rsid w:val="003C6D87"/>
    <w:rsid w:val="003C732E"/>
    <w:rsid w:val="003C791B"/>
    <w:rsid w:val="003D0672"/>
    <w:rsid w:val="003D0AB6"/>
    <w:rsid w:val="003D14F2"/>
    <w:rsid w:val="003D15A7"/>
    <w:rsid w:val="003D1775"/>
    <w:rsid w:val="003D1833"/>
    <w:rsid w:val="003D19A3"/>
    <w:rsid w:val="003D1DD1"/>
    <w:rsid w:val="003D22F4"/>
    <w:rsid w:val="003D244C"/>
    <w:rsid w:val="003D2483"/>
    <w:rsid w:val="003D29DB"/>
    <w:rsid w:val="003D2B46"/>
    <w:rsid w:val="003D3269"/>
    <w:rsid w:val="003D36BC"/>
    <w:rsid w:val="003D447B"/>
    <w:rsid w:val="003D4686"/>
    <w:rsid w:val="003D4F9C"/>
    <w:rsid w:val="003D539A"/>
    <w:rsid w:val="003D5B07"/>
    <w:rsid w:val="003D63DF"/>
    <w:rsid w:val="003D67EC"/>
    <w:rsid w:val="003D719F"/>
    <w:rsid w:val="003D762C"/>
    <w:rsid w:val="003D7BE9"/>
    <w:rsid w:val="003E2E4C"/>
    <w:rsid w:val="003E3512"/>
    <w:rsid w:val="003E4AE5"/>
    <w:rsid w:val="003E517C"/>
    <w:rsid w:val="003E5D49"/>
    <w:rsid w:val="003E69EA"/>
    <w:rsid w:val="003E70AA"/>
    <w:rsid w:val="003F0437"/>
    <w:rsid w:val="003F108B"/>
    <w:rsid w:val="003F1401"/>
    <w:rsid w:val="003F17D5"/>
    <w:rsid w:val="003F3102"/>
    <w:rsid w:val="003F3344"/>
    <w:rsid w:val="003F33B1"/>
    <w:rsid w:val="003F4BC7"/>
    <w:rsid w:val="003F5849"/>
    <w:rsid w:val="003F5D88"/>
    <w:rsid w:val="003F5E98"/>
    <w:rsid w:val="003F6362"/>
    <w:rsid w:val="003F65F8"/>
    <w:rsid w:val="00400037"/>
    <w:rsid w:val="004010A6"/>
    <w:rsid w:val="0040169B"/>
    <w:rsid w:val="004019B5"/>
    <w:rsid w:val="00401A36"/>
    <w:rsid w:val="00401A3D"/>
    <w:rsid w:val="00401BA7"/>
    <w:rsid w:val="0040294C"/>
    <w:rsid w:val="00403343"/>
    <w:rsid w:val="00403F43"/>
    <w:rsid w:val="00404FE3"/>
    <w:rsid w:val="004053AE"/>
    <w:rsid w:val="00405405"/>
    <w:rsid w:val="00405CF3"/>
    <w:rsid w:val="00405FB6"/>
    <w:rsid w:val="00406ED6"/>
    <w:rsid w:val="00407605"/>
    <w:rsid w:val="00407CD5"/>
    <w:rsid w:val="004102C1"/>
    <w:rsid w:val="00410F9D"/>
    <w:rsid w:val="004117E3"/>
    <w:rsid w:val="0041195F"/>
    <w:rsid w:val="00411F0B"/>
    <w:rsid w:val="004123E4"/>
    <w:rsid w:val="00412573"/>
    <w:rsid w:val="004128CD"/>
    <w:rsid w:val="00412B07"/>
    <w:rsid w:val="004130FB"/>
    <w:rsid w:val="004141AB"/>
    <w:rsid w:val="0041423B"/>
    <w:rsid w:val="0041461C"/>
    <w:rsid w:val="00414A75"/>
    <w:rsid w:val="00415211"/>
    <w:rsid w:val="0041556A"/>
    <w:rsid w:val="00415D9D"/>
    <w:rsid w:val="00416BB3"/>
    <w:rsid w:val="00416D0C"/>
    <w:rsid w:val="004173D4"/>
    <w:rsid w:val="00417FBD"/>
    <w:rsid w:val="004207F7"/>
    <w:rsid w:val="0042083D"/>
    <w:rsid w:val="00420CA3"/>
    <w:rsid w:val="00421C14"/>
    <w:rsid w:val="00421EAD"/>
    <w:rsid w:val="00423450"/>
    <w:rsid w:val="0042361B"/>
    <w:rsid w:val="00423786"/>
    <w:rsid w:val="00424A88"/>
    <w:rsid w:val="004254AA"/>
    <w:rsid w:val="00425586"/>
    <w:rsid w:val="004255E5"/>
    <w:rsid w:val="0042630F"/>
    <w:rsid w:val="00426414"/>
    <w:rsid w:val="00426545"/>
    <w:rsid w:val="004265B9"/>
    <w:rsid w:val="004271EF"/>
    <w:rsid w:val="00427279"/>
    <w:rsid w:val="004272DA"/>
    <w:rsid w:val="00427641"/>
    <w:rsid w:val="00430C3C"/>
    <w:rsid w:val="00430D7F"/>
    <w:rsid w:val="0043125E"/>
    <w:rsid w:val="00431DD5"/>
    <w:rsid w:val="004336E6"/>
    <w:rsid w:val="00433DA1"/>
    <w:rsid w:val="004343A4"/>
    <w:rsid w:val="00434A7E"/>
    <w:rsid w:val="0043632F"/>
    <w:rsid w:val="00436B44"/>
    <w:rsid w:val="004376E9"/>
    <w:rsid w:val="00437810"/>
    <w:rsid w:val="00437D10"/>
    <w:rsid w:val="0044000F"/>
    <w:rsid w:val="004407FE"/>
    <w:rsid w:val="00440A99"/>
    <w:rsid w:val="004413B8"/>
    <w:rsid w:val="00441D60"/>
    <w:rsid w:val="00441E7D"/>
    <w:rsid w:val="004421D6"/>
    <w:rsid w:val="0044228F"/>
    <w:rsid w:val="00442AFA"/>
    <w:rsid w:val="00442F1C"/>
    <w:rsid w:val="00443C8B"/>
    <w:rsid w:val="00444BC1"/>
    <w:rsid w:val="00445B30"/>
    <w:rsid w:val="00446D84"/>
    <w:rsid w:val="00446E36"/>
    <w:rsid w:val="00447D08"/>
    <w:rsid w:val="00450675"/>
    <w:rsid w:val="0045080F"/>
    <w:rsid w:val="00450B4F"/>
    <w:rsid w:val="00450E39"/>
    <w:rsid w:val="00451970"/>
    <w:rsid w:val="004520F1"/>
    <w:rsid w:val="004522E4"/>
    <w:rsid w:val="00452D88"/>
    <w:rsid w:val="00452DD0"/>
    <w:rsid w:val="00454E18"/>
    <w:rsid w:val="00454ED2"/>
    <w:rsid w:val="0045590D"/>
    <w:rsid w:val="0045625D"/>
    <w:rsid w:val="00456B90"/>
    <w:rsid w:val="00456CDE"/>
    <w:rsid w:val="00460325"/>
    <w:rsid w:val="004605BD"/>
    <w:rsid w:val="00460D96"/>
    <w:rsid w:val="00461212"/>
    <w:rsid w:val="00461686"/>
    <w:rsid w:val="004617EC"/>
    <w:rsid w:val="004627CD"/>
    <w:rsid w:val="00463415"/>
    <w:rsid w:val="004639D9"/>
    <w:rsid w:val="00463E50"/>
    <w:rsid w:val="00463EA0"/>
    <w:rsid w:val="00463FAA"/>
    <w:rsid w:val="004643E0"/>
    <w:rsid w:val="00465006"/>
    <w:rsid w:val="00465057"/>
    <w:rsid w:val="00465454"/>
    <w:rsid w:val="00466549"/>
    <w:rsid w:val="00467291"/>
    <w:rsid w:val="0046730E"/>
    <w:rsid w:val="004678A8"/>
    <w:rsid w:val="00470642"/>
    <w:rsid w:val="00472AA0"/>
    <w:rsid w:val="00473005"/>
    <w:rsid w:val="0047300A"/>
    <w:rsid w:val="004734A4"/>
    <w:rsid w:val="0047433A"/>
    <w:rsid w:val="004747F8"/>
    <w:rsid w:val="00474A9F"/>
    <w:rsid w:val="00474F83"/>
    <w:rsid w:val="004763F9"/>
    <w:rsid w:val="004766D6"/>
    <w:rsid w:val="0047687F"/>
    <w:rsid w:val="00476910"/>
    <w:rsid w:val="004801BD"/>
    <w:rsid w:val="0048043F"/>
    <w:rsid w:val="00480F48"/>
    <w:rsid w:val="00481832"/>
    <w:rsid w:val="004818A1"/>
    <w:rsid w:val="00482274"/>
    <w:rsid w:val="00482340"/>
    <w:rsid w:val="00482F34"/>
    <w:rsid w:val="004841C0"/>
    <w:rsid w:val="00484D20"/>
    <w:rsid w:val="004856D8"/>
    <w:rsid w:val="00485A1D"/>
    <w:rsid w:val="00486200"/>
    <w:rsid w:val="00486542"/>
    <w:rsid w:val="00486A40"/>
    <w:rsid w:val="004871B3"/>
    <w:rsid w:val="004873B7"/>
    <w:rsid w:val="00487731"/>
    <w:rsid w:val="004877C2"/>
    <w:rsid w:val="004879C8"/>
    <w:rsid w:val="004900BB"/>
    <w:rsid w:val="00490CBA"/>
    <w:rsid w:val="00490F40"/>
    <w:rsid w:val="00491527"/>
    <w:rsid w:val="0049156F"/>
    <w:rsid w:val="00491F4C"/>
    <w:rsid w:val="00492151"/>
    <w:rsid w:val="004928C0"/>
    <w:rsid w:val="00492E34"/>
    <w:rsid w:val="00493157"/>
    <w:rsid w:val="004937BE"/>
    <w:rsid w:val="004945AD"/>
    <w:rsid w:val="00495182"/>
    <w:rsid w:val="00495AF2"/>
    <w:rsid w:val="00495E98"/>
    <w:rsid w:val="00495F90"/>
    <w:rsid w:val="00496B9C"/>
    <w:rsid w:val="00496C46"/>
    <w:rsid w:val="00497310"/>
    <w:rsid w:val="004978DD"/>
    <w:rsid w:val="00497AD5"/>
    <w:rsid w:val="00497BFD"/>
    <w:rsid w:val="004A0086"/>
    <w:rsid w:val="004A0632"/>
    <w:rsid w:val="004A06D3"/>
    <w:rsid w:val="004A0DDB"/>
    <w:rsid w:val="004A1383"/>
    <w:rsid w:val="004A19FE"/>
    <w:rsid w:val="004A22E1"/>
    <w:rsid w:val="004A258E"/>
    <w:rsid w:val="004A2C05"/>
    <w:rsid w:val="004A30A0"/>
    <w:rsid w:val="004A3F78"/>
    <w:rsid w:val="004A4913"/>
    <w:rsid w:val="004A515C"/>
    <w:rsid w:val="004A6614"/>
    <w:rsid w:val="004A671D"/>
    <w:rsid w:val="004A6762"/>
    <w:rsid w:val="004A6D4A"/>
    <w:rsid w:val="004A74E7"/>
    <w:rsid w:val="004A794A"/>
    <w:rsid w:val="004B01AC"/>
    <w:rsid w:val="004B0334"/>
    <w:rsid w:val="004B1A5D"/>
    <w:rsid w:val="004B244B"/>
    <w:rsid w:val="004B2504"/>
    <w:rsid w:val="004B3615"/>
    <w:rsid w:val="004B3699"/>
    <w:rsid w:val="004B4AEC"/>
    <w:rsid w:val="004B4BDB"/>
    <w:rsid w:val="004B679F"/>
    <w:rsid w:val="004B6B2D"/>
    <w:rsid w:val="004B6D38"/>
    <w:rsid w:val="004B6F35"/>
    <w:rsid w:val="004C01CC"/>
    <w:rsid w:val="004C0234"/>
    <w:rsid w:val="004C0824"/>
    <w:rsid w:val="004C0FDA"/>
    <w:rsid w:val="004C302E"/>
    <w:rsid w:val="004C314D"/>
    <w:rsid w:val="004C38C1"/>
    <w:rsid w:val="004C4228"/>
    <w:rsid w:val="004C4253"/>
    <w:rsid w:val="004C4830"/>
    <w:rsid w:val="004C4A39"/>
    <w:rsid w:val="004C4CB9"/>
    <w:rsid w:val="004C4F33"/>
    <w:rsid w:val="004C5336"/>
    <w:rsid w:val="004C56BD"/>
    <w:rsid w:val="004C5885"/>
    <w:rsid w:val="004C5E8E"/>
    <w:rsid w:val="004C609D"/>
    <w:rsid w:val="004C6952"/>
    <w:rsid w:val="004C7140"/>
    <w:rsid w:val="004D09DF"/>
    <w:rsid w:val="004D0A0B"/>
    <w:rsid w:val="004D13E4"/>
    <w:rsid w:val="004D144A"/>
    <w:rsid w:val="004D17B8"/>
    <w:rsid w:val="004D2AAE"/>
    <w:rsid w:val="004D2E61"/>
    <w:rsid w:val="004D3901"/>
    <w:rsid w:val="004D409A"/>
    <w:rsid w:val="004D514B"/>
    <w:rsid w:val="004D5357"/>
    <w:rsid w:val="004D6823"/>
    <w:rsid w:val="004D6FA7"/>
    <w:rsid w:val="004D7A2B"/>
    <w:rsid w:val="004D7ADD"/>
    <w:rsid w:val="004D7C97"/>
    <w:rsid w:val="004E238C"/>
    <w:rsid w:val="004E275C"/>
    <w:rsid w:val="004E39A8"/>
    <w:rsid w:val="004E42D9"/>
    <w:rsid w:val="004E431C"/>
    <w:rsid w:val="004E5EC9"/>
    <w:rsid w:val="004E72B9"/>
    <w:rsid w:val="004E7320"/>
    <w:rsid w:val="004E7925"/>
    <w:rsid w:val="004F026D"/>
    <w:rsid w:val="004F0469"/>
    <w:rsid w:val="004F06F6"/>
    <w:rsid w:val="004F0819"/>
    <w:rsid w:val="004F0AA7"/>
    <w:rsid w:val="004F2B96"/>
    <w:rsid w:val="004F3175"/>
    <w:rsid w:val="004F386D"/>
    <w:rsid w:val="004F498D"/>
    <w:rsid w:val="004F5093"/>
    <w:rsid w:val="004F553F"/>
    <w:rsid w:val="004F5A4C"/>
    <w:rsid w:val="004F5D45"/>
    <w:rsid w:val="004F5EF1"/>
    <w:rsid w:val="004F5FA5"/>
    <w:rsid w:val="004F668D"/>
    <w:rsid w:val="004F75BC"/>
    <w:rsid w:val="00502655"/>
    <w:rsid w:val="0050275C"/>
    <w:rsid w:val="00503F99"/>
    <w:rsid w:val="005040D7"/>
    <w:rsid w:val="00504391"/>
    <w:rsid w:val="00507402"/>
    <w:rsid w:val="00507FAE"/>
    <w:rsid w:val="00510B2C"/>
    <w:rsid w:val="00510E01"/>
    <w:rsid w:val="00511F3B"/>
    <w:rsid w:val="00512C44"/>
    <w:rsid w:val="00513071"/>
    <w:rsid w:val="0051335D"/>
    <w:rsid w:val="00513C7C"/>
    <w:rsid w:val="00513E3B"/>
    <w:rsid w:val="00514018"/>
    <w:rsid w:val="0051439E"/>
    <w:rsid w:val="00514A19"/>
    <w:rsid w:val="00514EF6"/>
    <w:rsid w:val="0051524B"/>
    <w:rsid w:val="0051609A"/>
    <w:rsid w:val="005163FA"/>
    <w:rsid w:val="00516C52"/>
    <w:rsid w:val="0051742A"/>
    <w:rsid w:val="00520075"/>
    <w:rsid w:val="0052096C"/>
    <w:rsid w:val="00520A9D"/>
    <w:rsid w:val="00520ED3"/>
    <w:rsid w:val="00521062"/>
    <w:rsid w:val="005211E2"/>
    <w:rsid w:val="00522056"/>
    <w:rsid w:val="005221D3"/>
    <w:rsid w:val="0052304C"/>
    <w:rsid w:val="00523928"/>
    <w:rsid w:val="00523D36"/>
    <w:rsid w:val="00524EDB"/>
    <w:rsid w:val="005258BE"/>
    <w:rsid w:val="00526020"/>
    <w:rsid w:val="00526BD1"/>
    <w:rsid w:val="00526F84"/>
    <w:rsid w:val="005275ED"/>
    <w:rsid w:val="005300DE"/>
    <w:rsid w:val="005301E3"/>
    <w:rsid w:val="0053036D"/>
    <w:rsid w:val="005305BB"/>
    <w:rsid w:val="005313C8"/>
    <w:rsid w:val="005321EB"/>
    <w:rsid w:val="00532244"/>
    <w:rsid w:val="00532CB3"/>
    <w:rsid w:val="00532F34"/>
    <w:rsid w:val="005330F0"/>
    <w:rsid w:val="0053338D"/>
    <w:rsid w:val="005337E4"/>
    <w:rsid w:val="005341B8"/>
    <w:rsid w:val="00534BCD"/>
    <w:rsid w:val="0053513F"/>
    <w:rsid w:val="00535E6E"/>
    <w:rsid w:val="00536139"/>
    <w:rsid w:val="00537630"/>
    <w:rsid w:val="005376C8"/>
    <w:rsid w:val="005377F6"/>
    <w:rsid w:val="005379DB"/>
    <w:rsid w:val="00537F9A"/>
    <w:rsid w:val="00540E77"/>
    <w:rsid w:val="0054117C"/>
    <w:rsid w:val="005418FF"/>
    <w:rsid w:val="00542DE4"/>
    <w:rsid w:val="00543555"/>
    <w:rsid w:val="00543E37"/>
    <w:rsid w:val="005449F2"/>
    <w:rsid w:val="00544B50"/>
    <w:rsid w:val="00545602"/>
    <w:rsid w:val="00545829"/>
    <w:rsid w:val="005458C3"/>
    <w:rsid w:val="00545D4E"/>
    <w:rsid w:val="00545F7E"/>
    <w:rsid w:val="005470F8"/>
    <w:rsid w:val="00547387"/>
    <w:rsid w:val="00547BAC"/>
    <w:rsid w:val="00547C0D"/>
    <w:rsid w:val="00547F22"/>
    <w:rsid w:val="005507D6"/>
    <w:rsid w:val="00550FC0"/>
    <w:rsid w:val="0055156D"/>
    <w:rsid w:val="005517CE"/>
    <w:rsid w:val="005522F7"/>
    <w:rsid w:val="00552736"/>
    <w:rsid w:val="00553584"/>
    <w:rsid w:val="005536CC"/>
    <w:rsid w:val="00553724"/>
    <w:rsid w:val="00553783"/>
    <w:rsid w:val="0055423D"/>
    <w:rsid w:val="005543F3"/>
    <w:rsid w:val="00554C12"/>
    <w:rsid w:val="00555D11"/>
    <w:rsid w:val="005568ED"/>
    <w:rsid w:val="0056019C"/>
    <w:rsid w:val="005610B2"/>
    <w:rsid w:val="005627AB"/>
    <w:rsid w:val="00562CAC"/>
    <w:rsid w:val="00562DC6"/>
    <w:rsid w:val="00562EB5"/>
    <w:rsid w:val="005637C8"/>
    <w:rsid w:val="005639A0"/>
    <w:rsid w:val="005647EA"/>
    <w:rsid w:val="005648DB"/>
    <w:rsid w:val="005658F4"/>
    <w:rsid w:val="00565918"/>
    <w:rsid w:val="005665AA"/>
    <w:rsid w:val="0056700C"/>
    <w:rsid w:val="005670C3"/>
    <w:rsid w:val="005701BE"/>
    <w:rsid w:val="0057028F"/>
    <w:rsid w:val="00570694"/>
    <w:rsid w:val="00571C3A"/>
    <w:rsid w:val="00572CC2"/>
    <w:rsid w:val="00573443"/>
    <w:rsid w:val="00574313"/>
    <w:rsid w:val="005749AB"/>
    <w:rsid w:val="00574A5E"/>
    <w:rsid w:val="00574B4A"/>
    <w:rsid w:val="0057503B"/>
    <w:rsid w:val="005767EC"/>
    <w:rsid w:val="00577415"/>
    <w:rsid w:val="0057747A"/>
    <w:rsid w:val="005776E2"/>
    <w:rsid w:val="00577F4C"/>
    <w:rsid w:val="00580068"/>
    <w:rsid w:val="00580859"/>
    <w:rsid w:val="00580F1D"/>
    <w:rsid w:val="0058143A"/>
    <w:rsid w:val="00581A7A"/>
    <w:rsid w:val="00582842"/>
    <w:rsid w:val="005835B7"/>
    <w:rsid w:val="00584096"/>
    <w:rsid w:val="00584B10"/>
    <w:rsid w:val="00584FE7"/>
    <w:rsid w:val="0058526E"/>
    <w:rsid w:val="00585274"/>
    <w:rsid w:val="0058545B"/>
    <w:rsid w:val="00586D6D"/>
    <w:rsid w:val="00587F98"/>
    <w:rsid w:val="00590035"/>
    <w:rsid w:val="00590205"/>
    <w:rsid w:val="00590B7F"/>
    <w:rsid w:val="00590D6E"/>
    <w:rsid w:val="00590DC8"/>
    <w:rsid w:val="005912DF"/>
    <w:rsid w:val="00591534"/>
    <w:rsid w:val="00591A54"/>
    <w:rsid w:val="0059275D"/>
    <w:rsid w:val="005941A2"/>
    <w:rsid w:val="00594391"/>
    <w:rsid w:val="00594910"/>
    <w:rsid w:val="0059677A"/>
    <w:rsid w:val="005968C6"/>
    <w:rsid w:val="00597246"/>
    <w:rsid w:val="00597670"/>
    <w:rsid w:val="005976D5"/>
    <w:rsid w:val="00597E2F"/>
    <w:rsid w:val="005A0600"/>
    <w:rsid w:val="005A0667"/>
    <w:rsid w:val="005A0AEA"/>
    <w:rsid w:val="005A0C91"/>
    <w:rsid w:val="005A135E"/>
    <w:rsid w:val="005A1CB5"/>
    <w:rsid w:val="005A25CE"/>
    <w:rsid w:val="005A2AAD"/>
    <w:rsid w:val="005A36D0"/>
    <w:rsid w:val="005A40C8"/>
    <w:rsid w:val="005A42E2"/>
    <w:rsid w:val="005A440C"/>
    <w:rsid w:val="005A4BD0"/>
    <w:rsid w:val="005A54FC"/>
    <w:rsid w:val="005A58FB"/>
    <w:rsid w:val="005A6017"/>
    <w:rsid w:val="005A66D7"/>
    <w:rsid w:val="005A6777"/>
    <w:rsid w:val="005A6905"/>
    <w:rsid w:val="005A78DF"/>
    <w:rsid w:val="005B023A"/>
    <w:rsid w:val="005B0DFA"/>
    <w:rsid w:val="005B0EBB"/>
    <w:rsid w:val="005B12D9"/>
    <w:rsid w:val="005B13AB"/>
    <w:rsid w:val="005B1CC8"/>
    <w:rsid w:val="005B2142"/>
    <w:rsid w:val="005B2C38"/>
    <w:rsid w:val="005B2D5D"/>
    <w:rsid w:val="005B2EDD"/>
    <w:rsid w:val="005B3ED2"/>
    <w:rsid w:val="005B47D8"/>
    <w:rsid w:val="005B52F7"/>
    <w:rsid w:val="005B57AA"/>
    <w:rsid w:val="005B616C"/>
    <w:rsid w:val="005B695F"/>
    <w:rsid w:val="005C056D"/>
    <w:rsid w:val="005C05BE"/>
    <w:rsid w:val="005C08E7"/>
    <w:rsid w:val="005C12CE"/>
    <w:rsid w:val="005C1AD8"/>
    <w:rsid w:val="005C1BC8"/>
    <w:rsid w:val="005C1D1E"/>
    <w:rsid w:val="005C1EEA"/>
    <w:rsid w:val="005C1FA9"/>
    <w:rsid w:val="005C2D82"/>
    <w:rsid w:val="005C2FB2"/>
    <w:rsid w:val="005C3098"/>
    <w:rsid w:val="005C3C1F"/>
    <w:rsid w:val="005C3E54"/>
    <w:rsid w:val="005C45C3"/>
    <w:rsid w:val="005C4D80"/>
    <w:rsid w:val="005C622F"/>
    <w:rsid w:val="005C6637"/>
    <w:rsid w:val="005C719A"/>
    <w:rsid w:val="005C7466"/>
    <w:rsid w:val="005C76C8"/>
    <w:rsid w:val="005C7BED"/>
    <w:rsid w:val="005D09B5"/>
    <w:rsid w:val="005D14C0"/>
    <w:rsid w:val="005D1818"/>
    <w:rsid w:val="005D1FE7"/>
    <w:rsid w:val="005D20C0"/>
    <w:rsid w:val="005D32CE"/>
    <w:rsid w:val="005D4053"/>
    <w:rsid w:val="005D43B8"/>
    <w:rsid w:val="005D4439"/>
    <w:rsid w:val="005D44B1"/>
    <w:rsid w:val="005D4D07"/>
    <w:rsid w:val="005D56CA"/>
    <w:rsid w:val="005D5E09"/>
    <w:rsid w:val="005D639C"/>
    <w:rsid w:val="005D6929"/>
    <w:rsid w:val="005D6FC8"/>
    <w:rsid w:val="005D774E"/>
    <w:rsid w:val="005D7859"/>
    <w:rsid w:val="005E0B65"/>
    <w:rsid w:val="005E1049"/>
    <w:rsid w:val="005E16D1"/>
    <w:rsid w:val="005E1FD8"/>
    <w:rsid w:val="005E23F3"/>
    <w:rsid w:val="005E2DE8"/>
    <w:rsid w:val="005E3A2F"/>
    <w:rsid w:val="005E3B5E"/>
    <w:rsid w:val="005E42F1"/>
    <w:rsid w:val="005E4393"/>
    <w:rsid w:val="005E4E8D"/>
    <w:rsid w:val="005E516F"/>
    <w:rsid w:val="005E5661"/>
    <w:rsid w:val="005E56C2"/>
    <w:rsid w:val="005E5956"/>
    <w:rsid w:val="005E59CC"/>
    <w:rsid w:val="005F01F2"/>
    <w:rsid w:val="005F0211"/>
    <w:rsid w:val="005F0A5D"/>
    <w:rsid w:val="005F0E2C"/>
    <w:rsid w:val="005F0F2E"/>
    <w:rsid w:val="005F3C81"/>
    <w:rsid w:val="005F6149"/>
    <w:rsid w:val="005F69D1"/>
    <w:rsid w:val="005F6A60"/>
    <w:rsid w:val="005F6AD6"/>
    <w:rsid w:val="005F6C65"/>
    <w:rsid w:val="005F6EE9"/>
    <w:rsid w:val="005F712A"/>
    <w:rsid w:val="005F71EA"/>
    <w:rsid w:val="005F748D"/>
    <w:rsid w:val="005F772A"/>
    <w:rsid w:val="0060092A"/>
    <w:rsid w:val="006013CA"/>
    <w:rsid w:val="00601578"/>
    <w:rsid w:val="0060469B"/>
    <w:rsid w:val="00605013"/>
    <w:rsid w:val="006056DD"/>
    <w:rsid w:val="00605758"/>
    <w:rsid w:val="00605A6A"/>
    <w:rsid w:val="00605D55"/>
    <w:rsid w:val="00605F7D"/>
    <w:rsid w:val="006067BD"/>
    <w:rsid w:val="00607053"/>
    <w:rsid w:val="0061050B"/>
    <w:rsid w:val="00610FAF"/>
    <w:rsid w:val="00611722"/>
    <w:rsid w:val="0061177B"/>
    <w:rsid w:val="00611795"/>
    <w:rsid w:val="00611994"/>
    <w:rsid w:val="00611EAA"/>
    <w:rsid w:val="00612ED5"/>
    <w:rsid w:val="0061329E"/>
    <w:rsid w:val="006142B5"/>
    <w:rsid w:val="00614644"/>
    <w:rsid w:val="00614C29"/>
    <w:rsid w:val="00614F8D"/>
    <w:rsid w:val="006150CF"/>
    <w:rsid w:val="00615354"/>
    <w:rsid w:val="0061558D"/>
    <w:rsid w:val="006160A0"/>
    <w:rsid w:val="00616355"/>
    <w:rsid w:val="006166F2"/>
    <w:rsid w:val="00616FC7"/>
    <w:rsid w:val="00617847"/>
    <w:rsid w:val="00617AB4"/>
    <w:rsid w:val="00617B53"/>
    <w:rsid w:val="006209A9"/>
    <w:rsid w:val="00620CCA"/>
    <w:rsid w:val="00620DF5"/>
    <w:rsid w:val="00622377"/>
    <w:rsid w:val="00622A25"/>
    <w:rsid w:val="00622EF5"/>
    <w:rsid w:val="00623D2B"/>
    <w:rsid w:val="00624946"/>
    <w:rsid w:val="00625B70"/>
    <w:rsid w:val="00625D76"/>
    <w:rsid w:val="0062679E"/>
    <w:rsid w:val="006268DC"/>
    <w:rsid w:val="00630725"/>
    <w:rsid w:val="006313FF"/>
    <w:rsid w:val="0063254B"/>
    <w:rsid w:val="006330B7"/>
    <w:rsid w:val="006336DE"/>
    <w:rsid w:val="00633D24"/>
    <w:rsid w:val="00634499"/>
    <w:rsid w:val="006344DF"/>
    <w:rsid w:val="00634DFD"/>
    <w:rsid w:val="00635877"/>
    <w:rsid w:val="006359CD"/>
    <w:rsid w:val="00635C7A"/>
    <w:rsid w:val="0063615F"/>
    <w:rsid w:val="006365D9"/>
    <w:rsid w:val="006373F9"/>
    <w:rsid w:val="006375ED"/>
    <w:rsid w:val="00640721"/>
    <w:rsid w:val="00640762"/>
    <w:rsid w:val="00640D40"/>
    <w:rsid w:val="006418C3"/>
    <w:rsid w:val="00642AA9"/>
    <w:rsid w:val="00642D58"/>
    <w:rsid w:val="00642E54"/>
    <w:rsid w:val="00642F0F"/>
    <w:rsid w:val="006431C2"/>
    <w:rsid w:val="0064337F"/>
    <w:rsid w:val="00643924"/>
    <w:rsid w:val="00643CFC"/>
    <w:rsid w:val="00643F2D"/>
    <w:rsid w:val="00644022"/>
    <w:rsid w:val="006451B3"/>
    <w:rsid w:val="00645599"/>
    <w:rsid w:val="006459E6"/>
    <w:rsid w:val="006461A8"/>
    <w:rsid w:val="00646A4B"/>
    <w:rsid w:val="00646D65"/>
    <w:rsid w:val="00646DA1"/>
    <w:rsid w:val="00647841"/>
    <w:rsid w:val="00647CB9"/>
    <w:rsid w:val="006502FF"/>
    <w:rsid w:val="006505E9"/>
    <w:rsid w:val="00650911"/>
    <w:rsid w:val="006516FD"/>
    <w:rsid w:val="006517E3"/>
    <w:rsid w:val="00651CD0"/>
    <w:rsid w:val="00652499"/>
    <w:rsid w:val="0065351A"/>
    <w:rsid w:val="0065358D"/>
    <w:rsid w:val="00653596"/>
    <w:rsid w:val="006535A9"/>
    <w:rsid w:val="00654800"/>
    <w:rsid w:val="00656BEC"/>
    <w:rsid w:val="0065759C"/>
    <w:rsid w:val="0065778B"/>
    <w:rsid w:val="00657A98"/>
    <w:rsid w:val="00660EBD"/>
    <w:rsid w:val="00660FCC"/>
    <w:rsid w:val="006613B3"/>
    <w:rsid w:val="006613F3"/>
    <w:rsid w:val="0066142A"/>
    <w:rsid w:val="006618AA"/>
    <w:rsid w:val="00661BB0"/>
    <w:rsid w:val="00662CFC"/>
    <w:rsid w:val="00663285"/>
    <w:rsid w:val="0066382A"/>
    <w:rsid w:val="00663A5C"/>
    <w:rsid w:val="00663E9C"/>
    <w:rsid w:val="00664415"/>
    <w:rsid w:val="006652DB"/>
    <w:rsid w:val="006656FE"/>
    <w:rsid w:val="00665886"/>
    <w:rsid w:val="006658BB"/>
    <w:rsid w:val="00665ADC"/>
    <w:rsid w:val="00667A6B"/>
    <w:rsid w:val="00667DC7"/>
    <w:rsid w:val="0067007C"/>
    <w:rsid w:val="0067035F"/>
    <w:rsid w:val="0067173E"/>
    <w:rsid w:val="00671BB3"/>
    <w:rsid w:val="006724D1"/>
    <w:rsid w:val="00672563"/>
    <w:rsid w:val="00672FAC"/>
    <w:rsid w:val="006732A1"/>
    <w:rsid w:val="00673645"/>
    <w:rsid w:val="006751E5"/>
    <w:rsid w:val="006759A5"/>
    <w:rsid w:val="00676531"/>
    <w:rsid w:val="00680B1F"/>
    <w:rsid w:val="006816CD"/>
    <w:rsid w:val="00681E80"/>
    <w:rsid w:val="006826F1"/>
    <w:rsid w:val="00682E89"/>
    <w:rsid w:val="0068314D"/>
    <w:rsid w:val="0068358B"/>
    <w:rsid w:val="00683DAE"/>
    <w:rsid w:val="006847EC"/>
    <w:rsid w:val="00684E04"/>
    <w:rsid w:val="0068543F"/>
    <w:rsid w:val="0068582F"/>
    <w:rsid w:val="00685D45"/>
    <w:rsid w:val="006867E1"/>
    <w:rsid w:val="00687502"/>
    <w:rsid w:val="00690F89"/>
    <w:rsid w:val="00690FDA"/>
    <w:rsid w:val="006915FF"/>
    <w:rsid w:val="00691C51"/>
    <w:rsid w:val="00691CDD"/>
    <w:rsid w:val="00692BB2"/>
    <w:rsid w:val="00692C73"/>
    <w:rsid w:val="006935D6"/>
    <w:rsid w:val="00693677"/>
    <w:rsid w:val="006956B6"/>
    <w:rsid w:val="006959E2"/>
    <w:rsid w:val="006963E2"/>
    <w:rsid w:val="00697D31"/>
    <w:rsid w:val="00697E16"/>
    <w:rsid w:val="00697E81"/>
    <w:rsid w:val="006A1A83"/>
    <w:rsid w:val="006A1C40"/>
    <w:rsid w:val="006A1E8B"/>
    <w:rsid w:val="006A212D"/>
    <w:rsid w:val="006A30E0"/>
    <w:rsid w:val="006A32C8"/>
    <w:rsid w:val="006A42F9"/>
    <w:rsid w:val="006A50BC"/>
    <w:rsid w:val="006A5DF5"/>
    <w:rsid w:val="006A6D84"/>
    <w:rsid w:val="006A76BC"/>
    <w:rsid w:val="006B021F"/>
    <w:rsid w:val="006B11F5"/>
    <w:rsid w:val="006B1379"/>
    <w:rsid w:val="006B1687"/>
    <w:rsid w:val="006B192B"/>
    <w:rsid w:val="006B2A10"/>
    <w:rsid w:val="006B3466"/>
    <w:rsid w:val="006B3D5E"/>
    <w:rsid w:val="006B3DF5"/>
    <w:rsid w:val="006B58E9"/>
    <w:rsid w:val="006B5DC7"/>
    <w:rsid w:val="006B6C12"/>
    <w:rsid w:val="006B6E50"/>
    <w:rsid w:val="006C0620"/>
    <w:rsid w:val="006C15E0"/>
    <w:rsid w:val="006C1D54"/>
    <w:rsid w:val="006C1EE1"/>
    <w:rsid w:val="006C20A1"/>
    <w:rsid w:val="006C226B"/>
    <w:rsid w:val="006C2BD8"/>
    <w:rsid w:val="006C3281"/>
    <w:rsid w:val="006C38B1"/>
    <w:rsid w:val="006C3AD5"/>
    <w:rsid w:val="006C3B3F"/>
    <w:rsid w:val="006C3E9D"/>
    <w:rsid w:val="006C43F3"/>
    <w:rsid w:val="006C4D2D"/>
    <w:rsid w:val="006C4E01"/>
    <w:rsid w:val="006C5282"/>
    <w:rsid w:val="006C5954"/>
    <w:rsid w:val="006C5A21"/>
    <w:rsid w:val="006C6107"/>
    <w:rsid w:val="006D032F"/>
    <w:rsid w:val="006D0BBC"/>
    <w:rsid w:val="006D1342"/>
    <w:rsid w:val="006D17B6"/>
    <w:rsid w:val="006D1863"/>
    <w:rsid w:val="006D1E72"/>
    <w:rsid w:val="006D1E83"/>
    <w:rsid w:val="006D2C27"/>
    <w:rsid w:val="006D3520"/>
    <w:rsid w:val="006D3C65"/>
    <w:rsid w:val="006D4422"/>
    <w:rsid w:val="006D4660"/>
    <w:rsid w:val="006D4898"/>
    <w:rsid w:val="006D4AC7"/>
    <w:rsid w:val="006D4FBB"/>
    <w:rsid w:val="006D67BE"/>
    <w:rsid w:val="006D6921"/>
    <w:rsid w:val="006D7185"/>
    <w:rsid w:val="006D73C3"/>
    <w:rsid w:val="006D7A6D"/>
    <w:rsid w:val="006E0075"/>
    <w:rsid w:val="006E09FF"/>
    <w:rsid w:val="006E1461"/>
    <w:rsid w:val="006E1767"/>
    <w:rsid w:val="006E1EC5"/>
    <w:rsid w:val="006E1FF9"/>
    <w:rsid w:val="006E2073"/>
    <w:rsid w:val="006E244C"/>
    <w:rsid w:val="006E3B05"/>
    <w:rsid w:val="006E432B"/>
    <w:rsid w:val="006E435B"/>
    <w:rsid w:val="006E45E7"/>
    <w:rsid w:val="006E490E"/>
    <w:rsid w:val="006E4D10"/>
    <w:rsid w:val="006E51E0"/>
    <w:rsid w:val="006E5A7B"/>
    <w:rsid w:val="006E5ECC"/>
    <w:rsid w:val="006E5F98"/>
    <w:rsid w:val="006E668B"/>
    <w:rsid w:val="006E693C"/>
    <w:rsid w:val="006E6A9B"/>
    <w:rsid w:val="006F07F5"/>
    <w:rsid w:val="006F1285"/>
    <w:rsid w:val="006F14A1"/>
    <w:rsid w:val="006F1535"/>
    <w:rsid w:val="006F3901"/>
    <w:rsid w:val="006F6040"/>
    <w:rsid w:val="006F711B"/>
    <w:rsid w:val="006F7295"/>
    <w:rsid w:val="007000BC"/>
    <w:rsid w:val="00700BCF"/>
    <w:rsid w:val="007017B1"/>
    <w:rsid w:val="00702097"/>
    <w:rsid w:val="0070289E"/>
    <w:rsid w:val="0070323F"/>
    <w:rsid w:val="00703714"/>
    <w:rsid w:val="00703A6F"/>
    <w:rsid w:val="00703B09"/>
    <w:rsid w:val="007052D8"/>
    <w:rsid w:val="00705323"/>
    <w:rsid w:val="007073A4"/>
    <w:rsid w:val="00707986"/>
    <w:rsid w:val="00707D12"/>
    <w:rsid w:val="007101A2"/>
    <w:rsid w:val="00710452"/>
    <w:rsid w:val="00710671"/>
    <w:rsid w:val="007114B2"/>
    <w:rsid w:val="007119FE"/>
    <w:rsid w:val="0071242F"/>
    <w:rsid w:val="0071249E"/>
    <w:rsid w:val="00712E8E"/>
    <w:rsid w:val="00713837"/>
    <w:rsid w:val="00713C85"/>
    <w:rsid w:val="00714173"/>
    <w:rsid w:val="007142D0"/>
    <w:rsid w:val="00714FAC"/>
    <w:rsid w:val="00715129"/>
    <w:rsid w:val="0071571E"/>
    <w:rsid w:val="00715773"/>
    <w:rsid w:val="007159A7"/>
    <w:rsid w:val="00715BC2"/>
    <w:rsid w:val="00716181"/>
    <w:rsid w:val="00716194"/>
    <w:rsid w:val="00716BE8"/>
    <w:rsid w:val="007173BF"/>
    <w:rsid w:val="00720908"/>
    <w:rsid w:val="00720A2E"/>
    <w:rsid w:val="00720D61"/>
    <w:rsid w:val="00721A57"/>
    <w:rsid w:val="00721B3E"/>
    <w:rsid w:val="0072231C"/>
    <w:rsid w:val="0072497F"/>
    <w:rsid w:val="00724B9A"/>
    <w:rsid w:val="00725E19"/>
    <w:rsid w:val="00725F28"/>
    <w:rsid w:val="00726231"/>
    <w:rsid w:val="00727B26"/>
    <w:rsid w:val="00727C33"/>
    <w:rsid w:val="0073025A"/>
    <w:rsid w:val="007309C6"/>
    <w:rsid w:val="00730E47"/>
    <w:rsid w:val="00731034"/>
    <w:rsid w:val="00731DE5"/>
    <w:rsid w:val="00732983"/>
    <w:rsid w:val="00732ACB"/>
    <w:rsid w:val="00732FEC"/>
    <w:rsid w:val="007338BC"/>
    <w:rsid w:val="00733CBE"/>
    <w:rsid w:val="00734C22"/>
    <w:rsid w:val="007351C3"/>
    <w:rsid w:val="00735407"/>
    <w:rsid w:val="00735C2B"/>
    <w:rsid w:val="00737993"/>
    <w:rsid w:val="007415A5"/>
    <w:rsid w:val="00741B46"/>
    <w:rsid w:val="0074215A"/>
    <w:rsid w:val="00742493"/>
    <w:rsid w:val="00742F31"/>
    <w:rsid w:val="007432AE"/>
    <w:rsid w:val="00743347"/>
    <w:rsid w:val="0074412A"/>
    <w:rsid w:val="00745164"/>
    <w:rsid w:val="007452E7"/>
    <w:rsid w:val="007458CB"/>
    <w:rsid w:val="00745A3B"/>
    <w:rsid w:val="00745E0C"/>
    <w:rsid w:val="007464BE"/>
    <w:rsid w:val="00747F02"/>
    <w:rsid w:val="00750567"/>
    <w:rsid w:val="00750D08"/>
    <w:rsid w:val="00751ECD"/>
    <w:rsid w:val="0075201D"/>
    <w:rsid w:val="00752ACE"/>
    <w:rsid w:val="00752C48"/>
    <w:rsid w:val="00753A4C"/>
    <w:rsid w:val="00753B96"/>
    <w:rsid w:val="00753DC2"/>
    <w:rsid w:val="0075427D"/>
    <w:rsid w:val="00754549"/>
    <w:rsid w:val="00755997"/>
    <w:rsid w:val="007565FC"/>
    <w:rsid w:val="007572DA"/>
    <w:rsid w:val="00760AD8"/>
    <w:rsid w:val="00760DAE"/>
    <w:rsid w:val="00761768"/>
    <w:rsid w:val="0076242B"/>
    <w:rsid w:val="00762EE2"/>
    <w:rsid w:val="007630B0"/>
    <w:rsid w:val="00763D06"/>
    <w:rsid w:val="00763D3C"/>
    <w:rsid w:val="0076411F"/>
    <w:rsid w:val="00764467"/>
    <w:rsid w:val="007647D7"/>
    <w:rsid w:val="00765651"/>
    <w:rsid w:val="00766197"/>
    <w:rsid w:val="007666DE"/>
    <w:rsid w:val="00766A60"/>
    <w:rsid w:val="00766DFE"/>
    <w:rsid w:val="007674C4"/>
    <w:rsid w:val="00767725"/>
    <w:rsid w:val="00767C57"/>
    <w:rsid w:val="0077084A"/>
    <w:rsid w:val="00770927"/>
    <w:rsid w:val="0077151A"/>
    <w:rsid w:val="00771C18"/>
    <w:rsid w:val="00771CBE"/>
    <w:rsid w:val="00771EBF"/>
    <w:rsid w:val="0077258C"/>
    <w:rsid w:val="007728C8"/>
    <w:rsid w:val="00773466"/>
    <w:rsid w:val="00773A42"/>
    <w:rsid w:val="00773F82"/>
    <w:rsid w:val="0077575B"/>
    <w:rsid w:val="00775992"/>
    <w:rsid w:val="00775A67"/>
    <w:rsid w:val="00775E49"/>
    <w:rsid w:val="00780300"/>
    <w:rsid w:val="00780B72"/>
    <w:rsid w:val="007813CE"/>
    <w:rsid w:val="00781BC8"/>
    <w:rsid w:val="00782D77"/>
    <w:rsid w:val="007832AE"/>
    <w:rsid w:val="00783953"/>
    <w:rsid w:val="00783B1E"/>
    <w:rsid w:val="00783BD0"/>
    <w:rsid w:val="00783DF9"/>
    <w:rsid w:val="007840B4"/>
    <w:rsid w:val="007845F7"/>
    <w:rsid w:val="007850D5"/>
    <w:rsid w:val="007857A9"/>
    <w:rsid w:val="00785B89"/>
    <w:rsid w:val="00786CF0"/>
    <w:rsid w:val="007875BD"/>
    <w:rsid w:val="00790D56"/>
    <w:rsid w:val="0079238D"/>
    <w:rsid w:val="007926BD"/>
    <w:rsid w:val="00792E43"/>
    <w:rsid w:val="007943EB"/>
    <w:rsid w:val="00794907"/>
    <w:rsid w:val="00795D10"/>
    <w:rsid w:val="00795F4D"/>
    <w:rsid w:val="0079640F"/>
    <w:rsid w:val="00796FBF"/>
    <w:rsid w:val="0079765A"/>
    <w:rsid w:val="00797773"/>
    <w:rsid w:val="007A0199"/>
    <w:rsid w:val="007A02C1"/>
    <w:rsid w:val="007A067F"/>
    <w:rsid w:val="007A1362"/>
    <w:rsid w:val="007A1381"/>
    <w:rsid w:val="007A1439"/>
    <w:rsid w:val="007A3267"/>
    <w:rsid w:val="007A3BED"/>
    <w:rsid w:val="007A49A2"/>
    <w:rsid w:val="007A4FD2"/>
    <w:rsid w:val="007A590B"/>
    <w:rsid w:val="007A6298"/>
    <w:rsid w:val="007A6D78"/>
    <w:rsid w:val="007A731E"/>
    <w:rsid w:val="007A7EFE"/>
    <w:rsid w:val="007B079E"/>
    <w:rsid w:val="007B0C78"/>
    <w:rsid w:val="007B235D"/>
    <w:rsid w:val="007B295D"/>
    <w:rsid w:val="007B2DD0"/>
    <w:rsid w:val="007B3279"/>
    <w:rsid w:val="007B33C0"/>
    <w:rsid w:val="007B34B7"/>
    <w:rsid w:val="007B36D1"/>
    <w:rsid w:val="007B38C1"/>
    <w:rsid w:val="007B3DB7"/>
    <w:rsid w:val="007B3ED1"/>
    <w:rsid w:val="007B51A7"/>
    <w:rsid w:val="007B5FC5"/>
    <w:rsid w:val="007B6CC6"/>
    <w:rsid w:val="007B7C20"/>
    <w:rsid w:val="007C0BF1"/>
    <w:rsid w:val="007C0E7F"/>
    <w:rsid w:val="007C14FA"/>
    <w:rsid w:val="007C1C7B"/>
    <w:rsid w:val="007C2674"/>
    <w:rsid w:val="007C2DAF"/>
    <w:rsid w:val="007C33D4"/>
    <w:rsid w:val="007C34C4"/>
    <w:rsid w:val="007C3898"/>
    <w:rsid w:val="007C3E87"/>
    <w:rsid w:val="007C3F2B"/>
    <w:rsid w:val="007C404A"/>
    <w:rsid w:val="007C4525"/>
    <w:rsid w:val="007C4FF5"/>
    <w:rsid w:val="007C57CD"/>
    <w:rsid w:val="007C5998"/>
    <w:rsid w:val="007C5FA3"/>
    <w:rsid w:val="007C686D"/>
    <w:rsid w:val="007C6A84"/>
    <w:rsid w:val="007C75EC"/>
    <w:rsid w:val="007C7958"/>
    <w:rsid w:val="007D0488"/>
    <w:rsid w:val="007D0D3E"/>
    <w:rsid w:val="007D203B"/>
    <w:rsid w:val="007D2B49"/>
    <w:rsid w:val="007D2BB4"/>
    <w:rsid w:val="007D3B27"/>
    <w:rsid w:val="007D447D"/>
    <w:rsid w:val="007D46F0"/>
    <w:rsid w:val="007D4BA8"/>
    <w:rsid w:val="007D4E35"/>
    <w:rsid w:val="007D5232"/>
    <w:rsid w:val="007D70AB"/>
    <w:rsid w:val="007D7189"/>
    <w:rsid w:val="007D77BF"/>
    <w:rsid w:val="007D7E2F"/>
    <w:rsid w:val="007E1640"/>
    <w:rsid w:val="007E2369"/>
    <w:rsid w:val="007E2B8A"/>
    <w:rsid w:val="007E2ED3"/>
    <w:rsid w:val="007E31AB"/>
    <w:rsid w:val="007E3210"/>
    <w:rsid w:val="007E3226"/>
    <w:rsid w:val="007E3719"/>
    <w:rsid w:val="007E3C71"/>
    <w:rsid w:val="007E434D"/>
    <w:rsid w:val="007E47BF"/>
    <w:rsid w:val="007E5BC9"/>
    <w:rsid w:val="007E5BCC"/>
    <w:rsid w:val="007E679F"/>
    <w:rsid w:val="007F0471"/>
    <w:rsid w:val="007F0E49"/>
    <w:rsid w:val="007F0FAF"/>
    <w:rsid w:val="007F1523"/>
    <w:rsid w:val="007F210A"/>
    <w:rsid w:val="007F25E0"/>
    <w:rsid w:val="007F2887"/>
    <w:rsid w:val="007F3342"/>
    <w:rsid w:val="007F362E"/>
    <w:rsid w:val="007F3AAC"/>
    <w:rsid w:val="007F3D66"/>
    <w:rsid w:val="007F4252"/>
    <w:rsid w:val="007F46DC"/>
    <w:rsid w:val="007F4A77"/>
    <w:rsid w:val="007F5116"/>
    <w:rsid w:val="007F51B5"/>
    <w:rsid w:val="007F595C"/>
    <w:rsid w:val="008013EE"/>
    <w:rsid w:val="0080191E"/>
    <w:rsid w:val="00801FA9"/>
    <w:rsid w:val="00802C3A"/>
    <w:rsid w:val="00803B93"/>
    <w:rsid w:val="00803CEA"/>
    <w:rsid w:val="008041BB"/>
    <w:rsid w:val="0080502B"/>
    <w:rsid w:val="0080559D"/>
    <w:rsid w:val="008064A8"/>
    <w:rsid w:val="008074A8"/>
    <w:rsid w:val="00810486"/>
    <w:rsid w:val="008104C6"/>
    <w:rsid w:val="008106C9"/>
    <w:rsid w:val="008107F7"/>
    <w:rsid w:val="0081090E"/>
    <w:rsid w:val="008117FB"/>
    <w:rsid w:val="00811A06"/>
    <w:rsid w:val="00812506"/>
    <w:rsid w:val="0081259F"/>
    <w:rsid w:val="008134D3"/>
    <w:rsid w:val="0081474F"/>
    <w:rsid w:val="00814C3D"/>
    <w:rsid w:val="00814CC8"/>
    <w:rsid w:val="00814D13"/>
    <w:rsid w:val="00816615"/>
    <w:rsid w:val="0081694D"/>
    <w:rsid w:val="00816D1F"/>
    <w:rsid w:val="00816DBF"/>
    <w:rsid w:val="0081754C"/>
    <w:rsid w:val="00820A1C"/>
    <w:rsid w:val="00820A55"/>
    <w:rsid w:val="00820B00"/>
    <w:rsid w:val="00820C82"/>
    <w:rsid w:val="00820CE9"/>
    <w:rsid w:val="00820E9E"/>
    <w:rsid w:val="008212C7"/>
    <w:rsid w:val="00821D26"/>
    <w:rsid w:val="00822615"/>
    <w:rsid w:val="00823472"/>
    <w:rsid w:val="00823FB2"/>
    <w:rsid w:val="008240EA"/>
    <w:rsid w:val="00824578"/>
    <w:rsid w:val="00825B00"/>
    <w:rsid w:val="00826715"/>
    <w:rsid w:val="0082793E"/>
    <w:rsid w:val="00827C49"/>
    <w:rsid w:val="00830C71"/>
    <w:rsid w:val="00830DC6"/>
    <w:rsid w:val="00830E95"/>
    <w:rsid w:val="0083299C"/>
    <w:rsid w:val="00832F16"/>
    <w:rsid w:val="00833734"/>
    <w:rsid w:val="00833B5E"/>
    <w:rsid w:val="00833DB8"/>
    <w:rsid w:val="00834A2D"/>
    <w:rsid w:val="00834C80"/>
    <w:rsid w:val="0083572C"/>
    <w:rsid w:val="00835BB0"/>
    <w:rsid w:val="00835E67"/>
    <w:rsid w:val="00836AC6"/>
    <w:rsid w:val="008376AB"/>
    <w:rsid w:val="0084026F"/>
    <w:rsid w:val="00840E92"/>
    <w:rsid w:val="00841346"/>
    <w:rsid w:val="00842011"/>
    <w:rsid w:val="00842D12"/>
    <w:rsid w:val="00842F8A"/>
    <w:rsid w:val="0084357B"/>
    <w:rsid w:val="008445F2"/>
    <w:rsid w:val="00844F08"/>
    <w:rsid w:val="00845214"/>
    <w:rsid w:val="008452BA"/>
    <w:rsid w:val="00846892"/>
    <w:rsid w:val="00846A84"/>
    <w:rsid w:val="00847061"/>
    <w:rsid w:val="008477CC"/>
    <w:rsid w:val="00847D00"/>
    <w:rsid w:val="00847FCF"/>
    <w:rsid w:val="008503A5"/>
    <w:rsid w:val="008508ED"/>
    <w:rsid w:val="0085109E"/>
    <w:rsid w:val="00851A65"/>
    <w:rsid w:val="008520DB"/>
    <w:rsid w:val="008526F2"/>
    <w:rsid w:val="008529CC"/>
    <w:rsid w:val="0085365C"/>
    <w:rsid w:val="00853A35"/>
    <w:rsid w:val="00853F73"/>
    <w:rsid w:val="00854076"/>
    <w:rsid w:val="00855095"/>
    <w:rsid w:val="0085542B"/>
    <w:rsid w:val="00855822"/>
    <w:rsid w:val="00855C18"/>
    <w:rsid w:val="00855DB5"/>
    <w:rsid w:val="00856677"/>
    <w:rsid w:val="0085692F"/>
    <w:rsid w:val="00856A81"/>
    <w:rsid w:val="00857757"/>
    <w:rsid w:val="00860035"/>
    <w:rsid w:val="0086017F"/>
    <w:rsid w:val="008602AA"/>
    <w:rsid w:val="0086047D"/>
    <w:rsid w:val="00860655"/>
    <w:rsid w:val="00860C37"/>
    <w:rsid w:val="008626AD"/>
    <w:rsid w:val="008631AC"/>
    <w:rsid w:val="00863295"/>
    <w:rsid w:val="008632E1"/>
    <w:rsid w:val="0086349D"/>
    <w:rsid w:val="008636DE"/>
    <w:rsid w:val="0086429C"/>
    <w:rsid w:val="0086465F"/>
    <w:rsid w:val="0086490C"/>
    <w:rsid w:val="00864D66"/>
    <w:rsid w:val="00864FD9"/>
    <w:rsid w:val="0086588C"/>
    <w:rsid w:val="00867705"/>
    <w:rsid w:val="008677DA"/>
    <w:rsid w:val="00867A97"/>
    <w:rsid w:val="00867BCD"/>
    <w:rsid w:val="0087005C"/>
    <w:rsid w:val="00870777"/>
    <w:rsid w:val="008709DB"/>
    <w:rsid w:val="00870FBF"/>
    <w:rsid w:val="00870FEE"/>
    <w:rsid w:val="00872283"/>
    <w:rsid w:val="00873554"/>
    <w:rsid w:val="008736B6"/>
    <w:rsid w:val="00873972"/>
    <w:rsid w:val="008742B1"/>
    <w:rsid w:val="008742EF"/>
    <w:rsid w:val="00874909"/>
    <w:rsid w:val="008759D7"/>
    <w:rsid w:val="00875AD8"/>
    <w:rsid w:val="00875CCD"/>
    <w:rsid w:val="00876731"/>
    <w:rsid w:val="00876AA2"/>
    <w:rsid w:val="00876BB8"/>
    <w:rsid w:val="00876D93"/>
    <w:rsid w:val="0088013C"/>
    <w:rsid w:val="0088062A"/>
    <w:rsid w:val="00880FFB"/>
    <w:rsid w:val="00881716"/>
    <w:rsid w:val="008833C1"/>
    <w:rsid w:val="00883467"/>
    <w:rsid w:val="00883761"/>
    <w:rsid w:val="00883CFC"/>
    <w:rsid w:val="0088481F"/>
    <w:rsid w:val="00884B53"/>
    <w:rsid w:val="00886FEC"/>
    <w:rsid w:val="0088775F"/>
    <w:rsid w:val="00887B45"/>
    <w:rsid w:val="00891C01"/>
    <w:rsid w:val="00891C83"/>
    <w:rsid w:val="00891FEA"/>
    <w:rsid w:val="0089244C"/>
    <w:rsid w:val="00892510"/>
    <w:rsid w:val="00892CB2"/>
    <w:rsid w:val="00893DCD"/>
    <w:rsid w:val="00893F4E"/>
    <w:rsid w:val="00894613"/>
    <w:rsid w:val="008A05F1"/>
    <w:rsid w:val="008A0732"/>
    <w:rsid w:val="008A0ABB"/>
    <w:rsid w:val="008A0F9A"/>
    <w:rsid w:val="008A16E2"/>
    <w:rsid w:val="008A18B3"/>
    <w:rsid w:val="008A368F"/>
    <w:rsid w:val="008A3BA8"/>
    <w:rsid w:val="008A3EEE"/>
    <w:rsid w:val="008A4496"/>
    <w:rsid w:val="008A4CFE"/>
    <w:rsid w:val="008A4DA5"/>
    <w:rsid w:val="008A4F0B"/>
    <w:rsid w:val="008A5178"/>
    <w:rsid w:val="008A6798"/>
    <w:rsid w:val="008A6E6E"/>
    <w:rsid w:val="008A776E"/>
    <w:rsid w:val="008A7CA6"/>
    <w:rsid w:val="008A7D68"/>
    <w:rsid w:val="008B007C"/>
    <w:rsid w:val="008B0580"/>
    <w:rsid w:val="008B083A"/>
    <w:rsid w:val="008B0D29"/>
    <w:rsid w:val="008B0E0F"/>
    <w:rsid w:val="008B105D"/>
    <w:rsid w:val="008B15BF"/>
    <w:rsid w:val="008B1B39"/>
    <w:rsid w:val="008B2C7E"/>
    <w:rsid w:val="008B2D82"/>
    <w:rsid w:val="008B337F"/>
    <w:rsid w:val="008B3D14"/>
    <w:rsid w:val="008B49D4"/>
    <w:rsid w:val="008B4BDF"/>
    <w:rsid w:val="008B4F5E"/>
    <w:rsid w:val="008B6369"/>
    <w:rsid w:val="008B75AE"/>
    <w:rsid w:val="008B7C06"/>
    <w:rsid w:val="008C0002"/>
    <w:rsid w:val="008C0A47"/>
    <w:rsid w:val="008C1602"/>
    <w:rsid w:val="008C1B53"/>
    <w:rsid w:val="008C2A80"/>
    <w:rsid w:val="008C32E7"/>
    <w:rsid w:val="008C3D09"/>
    <w:rsid w:val="008C48E9"/>
    <w:rsid w:val="008C5DB8"/>
    <w:rsid w:val="008C632E"/>
    <w:rsid w:val="008C672A"/>
    <w:rsid w:val="008C6B59"/>
    <w:rsid w:val="008C7C31"/>
    <w:rsid w:val="008C7DD1"/>
    <w:rsid w:val="008D09C6"/>
    <w:rsid w:val="008D18BD"/>
    <w:rsid w:val="008D3946"/>
    <w:rsid w:val="008D3C44"/>
    <w:rsid w:val="008D42B1"/>
    <w:rsid w:val="008D483C"/>
    <w:rsid w:val="008D48CF"/>
    <w:rsid w:val="008D638D"/>
    <w:rsid w:val="008D7C2E"/>
    <w:rsid w:val="008D7EB7"/>
    <w:rsid w:val="008E0633"/>
    <w:rsid w:val="008E1334"/>
    <w:rsid w:val="008E159F"/>
    <w:rsid w:val="008E15D2"/>
    <w:rsid w:val="008E15D4"/>
    <w:rsid w:val="008E24F6"/>
    <w:rsid w:val="008E28F1"/>
    <w:rsid w:val="008E2A48"/>
    <w:rsid w:val="008E3BB5"/>
    <w:rsid w:val="008E3CDC"/>
    <w:rsid w:val="008E433B"/>
    <w:rsid w:val="008E4ED2"/>
    <w:rsid w:val="008E55C7"/>
    <w:rsid w:val="008E5C67"/>
    <w:rsid w:val="008E687D"/>
    <w:rsid w:val="008E6C7A"/>
    <w:rsid w:val="008E763C"/>
    <w:rsid w:val="008E776D"/>
    <w:rsid w:val="008E7E77"/>
    <w:rsid w:val="008F05AA"/>
    <w:rsid w:val="008F1324"/>
    <w:rsid w:val="008F16F5"/>
    <w:rsid w:val="008F1B8A"/>
    <w:rsid w:val="008F1CB4"/>
    <w:rsid w:val="008F2B63"/>
    <w:rsid w:val="008F2E87"/>
    <w:rsid w:val="008F4545"/>
    <w:rsid w:val="008F574E"/>
    <w:rsid w:val="008F617A"/>
    <w:rsid w:val="008F6A70"/>
    <w:rsid w:val="008F7BA4"/>
    <w:rsid w:val="00901B88"/>
    <w:rsid w:val="00901CB3"/>
    <w:rsid w:val="009026D8"/>
    <w:rsid w:val="0090364C"/>
    <w:rsid w:val="00903771"/>
    <w:rsid w:val="009039B3"/>
    <w:rsid w:val="00903E0E"/>
    <w:rsid w:val="009040AA"/>
    <w:rsid w:val="00906240"/>
    <w:rsid w:val="00906D95"/>
    <w:rsid w:val="0090735B"/>
    <w:rsid w:val="00907CC7"/>
    <w:rsid w:val="009105FB"/>
    <w:rsid w:val="00910A9D"/>
    <w:rsid w:val="009111ED"/>
    <w:rsid w:val="009119E7"/>
    <w:rsid w:val="009120CE"/>
    <w:rsid w:val="00913C41"/>
    <w:rsid w:val="009144E4"/>
    <w:rsid w:val="00914AAE"/>
    <w:rsid w:val="00915142"/>
    <w:rsid w:val="009166BB"/>
    <w:rsid w:val="00916A0B"/>
    <w:rsid w:val="009170C5"/>
    <w:rsid w:val="009174E7"/>
    <w:rsid w:val="00920B92"/>
    <w:rsid w:val="009212DE"/>
    <w:rsid w:val="009213B4"/>
    <w:rsid w:val="0092231B"/>
    <w:rsid w:val="00922637"/>
    <w:rsid w:val="00922799"/>
    <w:rsid w:val="00923012"/>
    <w:rsid w:val="00923734"/>
    <w:rsid w:val="00924546"/>
    <w:rsid w:val="00924600"/>
    <w:rsid w:val="00924995"/>
    <w:rsid w:val="0092513E"/>
    <w:rsid w:val="0092583A"/>
    <w:rsid w:val="00926935"/>
    <w:rsid w:val="00926B0F"/>
    <w:rsid w:val="00926C1E"/>
    <w:rsid w:val="00927977"/>
    <w:rsid w:val="0093012F"/>
    <w:rsid w:val="0093132A"/>
    <w:rsid w:val="009331E1"/>
    <w:rsid w:val="00933213"/>
    <w:rsid w:val="00933262"/>
    <w:rsid w:val="00933606"/>
    <w:rsid w:val="00933BC8"/>
    <w:rsid w:val="00935899"/>
    <w:rsid w:val="009365B5"/>
    <w:rsid w:val="009365C9"/>
    <w:rsid w:val="00937554"/>
    <w:rsid w:val="009375C5"/>
    <w:rsid w:val="00937A48"/>
    <w:rsid w:val="00940152"/>
    <w:rsid w:val="009414CC"/>
    <w:rsid w:val="00941F01"/>
    <w:rsid w:val="009425A7"/>
    <w:rsid w:val="00942905"/>
    <w:rsid w:val="00943483"/>
    <w:rsid w:val="0094386A"/>
    <w:rsid w:val="009442EF"/>
    <w:rsid w:val="00944809"/>
    <w:rsid w:val="00944D4D"/>
    <w:rsid w:val="0094515E"/>
    <w:rsid w:val="009451F7"/>
    <w:rsid w:val="00945437"/>
    <w:rsid w:val="0094596E"/>
    <w:rsid w:val="009465BA"/>
    <w:rsid w:val="00946DF5"/>
    <w:rsid w:val="00947363"/>
    <w:rsid w:val="00951939"/>
    <w:rsid w:val="00951B1E"/>
    <w:rsid w:val="00951D9A"/>
    <w:rsid w:val="009526CF"/>
    <w:rsid w:val="009527A9"/>
    <w:rsid w:val="00953AC5"/>
    <w:rsid w:val="00953EA6"/>
    <w:rsid w:val="00954461"/>
    <w:rsid w:val="00954BAB"/>
    <w:rsid w:val="009550D1"/>
    <w:rsid w:val="009551D8"/>
    <w:rsid w:val="00955493"/>
    <w:rsid w:val="00955EB1"/>
    <w:rsid w:val="009561B6"/>
    <w:rsid w:val="009562B9"/>
    <w:rsid w:val="009566CD"/>
    <w:rsid w:val="00956A89"/>
    <w:rsid w:val="00956B66"/>
    <w:rsid w:val="00957C93"/>
    <w:rsid w:val="00957EA7"/>
    <w:rsid w:val="00960446"/>
    <w:rsid w:val="009609F3"/>
    <w:rsid w:val="00960B25"/>
    <w:rsid w:val="00960ED2"/>
    <w:rsid w:val="009616CB"/>
    <w:rsid w:val="00961AEB"/>
    <w:rsid w:val="00962225"/>
    <w:rsid w:val="00962E77"/>
    <w:rsid w:val="00964358"/>
    <w:rsid w:val="009649AD"/>
    <w:rsid w:val="00965B65"/>
    <w:rsid w:val="0096668F"/>
    <w:rsid w:val="00966ABE"/>
    <w:rsid w:val="00966B56"/>
    <w:rsid w:val="00966E44"/>
    <w:rsid w:val="00966FCE"/>
    <w:rsid w:val="00967517"/>
    <w:rsid w:val="00967CAA"/>
    <w:rsid w:val="00970EC5"/>
    <w:rsid w:val="00970F2F"/>
    <w:rsid w:val="0097187B"/>
    <w:rsid w:val="00971892"/>
    <w:rsid w:val="009726AF"/>
    <w:rsid w:val="00973BEE"/>
    <w:rsid w:val="00974133"/>
    <w:rsid w:val="00974429"/>
    <w:rsid w:val="00974F71"/>
    <w:rsid w:val="0097532D"/>
    <w:rsid w:val="00975C38"/>
    <w:rsid w:val="00975D37"/>
    <w:rsid w:val="00975E22"/>
    <w:rsid w:val="00976513"/>
    <w:rsid w:val="009766EB"/>
    <w:rsid w:val="00977363"/>
    <w:rsid w:val="00980A56"/>
    <w:rsid w:val="0098146A"/>
    <w:rsid w:val="0098280A"/>
    <w:rsid w:val="009831E2"/>
    <w:rsid w:val="009834E0"/>
    <w:rsid w:val="00984C03"/>
    <w:rsid w:val="00984C81"/>
    <w:rsid w:val="00984E42"/>
    <w:rsid w:val="00984ED9"/>
    <w:rsid w:val="00984F29"/>
    <w:rsid w:val="009851ED"/>
    <w:rsid w:val="009859FF"/>
    <w:rsid w:val="00985A13"/>
    <w:rsid w:val="00985DCC"/>
    <w:rsid w:val="00985E41"/>
    <w:rsid w:val="0098665B"/>
    <w:rsid w:val="00987BA3"/>
    <w:rsid w:val="009901F0"/>
    <w:rsid w:val="00990985"/>
    <w:rsid w:val="00991C44"/>
    <w:rsid w:val="00992756"/>
    <w:rsid w:val="00992C4F"/>
    <w:rsid w:val="00992C9A"/>
    <w:rsid w:val="00992D04"/>
    <w:rsid w:val="009938B9"/>
    <w:rsid w:val="00993CFF"/>
    <w:rsid w:val="009944A3"/>
    <w:rsid w:val="00994EED"/>
    <w:rsid w:val="00994F23"/>
    <w:rsid w:val="00995454"/>
    <w:rsid w:val="00995F3B"/>
    <w:rsid w:val="00996386"/>
    <w:rsid w:val="0099640E"/>
    <w:rsid w:val="00996B67"/>
    <w:rsid w:val="00996BAB"/>
    <w:rsid w:val="009976B6"/>
    <w:rsid w:val="009A0089"/>
    <w:rsid w:val="009A0783"/>
    <w:rsid w:val="009A07A1"/>
    <w:rsid w:val="009A080D"/>
    <w:rsid w:val="009A185F"/>
    <w:rsid w:val="009A2C05"/>
    <w:rsid w:val="009A32DC"/>
    <w:rsid w:val="009A3345"/>
    <w:rsid w:val="009A3BB9"/>
    <w:rsid w:val="009A41A6"/>
    <w:rsid w:val="009A4395"/>
    <w:rsid w:val="009A4936"/>
    <w:rsid w:val="009A521A"/>
    <w:rsid w:val="009A5846"/>
    <w:rsid w:val="009A61A1"/>
    <w:rsid w:val="009A620D"/>
    <w:rsid w:val="009A6B65"/>
    <w:rsid w:val="009A7881"/>
    <w:rsid w:val="009A79DF"/>
    <w:rsid w:val="009B1B06"/>
    <w:rsid w:val="009B1CC8"/>
    <w:rsid w:val="009B1E4E"/>
    <w:rsid w:val="009B1FA6"/>
    <w:rsid w:val="009B2010"/>
    <w:rsid w:val="009B2106"/>
    <w:rsid w:val="009B2784"/>
    <w:rsid w:val="009B290B"/>
    <w:rsid w:val="009B3071"/>
    <w:rsid w:val="009B334D"/>
    <w:rsid w:val="009B33B1"/>
    <w:rsid w:val="009B34F4"/>
    <w:rsid w:val="009B488F"/>
    <w:rsid w:val="009B4DFF"/>
    <w:rsid w:val="009B5148"/>
    <w:rsid w:val="009B5C3D"/>
    <w:rsid w:val="009B5C6A"/>
    <w:rsid w:val="009B5E25"/>
    <w:rsid w:val="009B66D4"/>
    <w:rsid w:val="009B6741"/>
    <w:rsid w:val="009B700F"/>
    <w:rsid w:val="009B7043"/>
    <w:rsid w:val="009B71C5"/>
    <w:rsid w:val="009C03EC"/>
    <w:rsid w:val="009C1A0E"/>
    <w:rsid w:val="009C1A83"/>
    <w:rsid w:val="009C1D62"/>
    <w:rsid w:val="009C26D2"/>
    <w:rsid w:val="009C28AF"/>
    <w:rsid w:val="009C2F07"/>
    <w:rsid w:val="009C4480"/>
    <w:rsid w:val="009C45EA"/>
    <w:rsid w:val="009C4A3E"/>
    <w:rsid w:val="009C64E7"/>
    <w:rsid w:val="009C7567"/>
    <w:rsid w:val="009C7635"/>
    <w:rsid w:val="009C78FE"/>
    <w:rsid w:val="009D0FAC"/>
    <w:rsid w:val="009D1582"/>
    <w:rsid w:val="009D1D85"/>
    <w:rsid w:val="009D3151"/>
    <w:rsid w:val="009D3C98"/>
    <w:rsid w:val="009D3FDD"/>
    <w:rsid w:val="009D524E"/>
    <w:rsid w:val="009D5FFF"/>
    <w:rsid w:val="009D6053"/>
    <w:rsid w:val="009D61EA"/>
    <w:rsid w:val="009D6201"/>
    <w:rsid w:val="009D6565"/>
    <w:rsid w:val="009D708E"/>
    <w:rsid w:val="009D763E"/>
    <w:rsid w:val="009D7793"/>
    <w:rsid w:val="009E0817"/>
    <w:rsid w:val="009E091C"/>
    <w:rsid w:val="009E0CFC"/>
    <w:rsid w:val="009E12D3"/>
    <w:rsid w:val="009E23AA"/>
    <w:rsid w:val="009E2911"/>
    <w:rsid w:val="009E3884"/>
    <w:rsid w:val="009E40DD"/>
    <w:rsid w:val="009E63FA"/>
    <w:rsid w:val="009E64C8"/>
    <w:rsid w:val="009E66BE"/>
    <w:rsid w:val="009E730A"/>
    <w:rsid w:val="009E76EC"/>
    <w:rsid w:val="009F066D"/>
    <w:rsid w:val="009F2391"/>
    <w:rsid w:val="009F2B72"/>
    <w:rsid w:val="009F2E81"/>
    <w:rsid w:val="009F3813"/>
    <w:rsid w:val="009F43F4"/>
    <w:rsid w:val="009F496C"/>
    <w:rsid w:val="009F4B8E"/>
    <w:rsid w:val="009F6987"/>
    <w:rsid w:val="009F6B13"/>
    <w:rsid w:val="009F7289"/>
    <w:rsid w:val="009F7A00"/>
    <w:rsid w:val="009F7C6B"/>
    <w:rsid w:val="00A004D0"/>
    <w:rsid w:val="00A01751"/>
    <w:rsid w:val="00A02016"/>
    <w:rsid w:val="00A0209C"/>
    <w:rsid w:val="00A022CB"/>
    <w:rsid w:val="00A025B8"/>
    <w:rsid w:val="00A032D2"/>
    <w:rsid w:val="00A032F1"/>
    <w:rsid w:val="00A04696"/>
    <w:rsid w:val="00A057BA"/>
    <w:rsid w:val="00A059DA"/>
    <w:rsid w:val="00A103BB"/>
    <w:rsid w:val="00A1082B"/>
    <w:rsid w:val="00A10864"/>
    <w:rsid w:val="00A1118F"/>
    <w:rsid w:val="00A116DD"/>
    <w:rsid w:val="00A11D40"/>
    <w:rsid w:val="00A12013"/>
    <w:rsid w:val="00A12533"/>
    <w:rsid w:val="00A127AF"/>
    <w:rsid w:val="00A12A1C"/>
    <w:rsid w:val="00A134C4"/>
    <w:rsid w:val="00A1477E"/>
    <w:rsid w:val="00A14EB7"/>
    <w:rsid w:val="00A151C6"/>
    <w:rsid w:val="00A15685"/>
    <w:rsid w:val="00A15941"/>
    <w:rsid w:val="00A15A62"/>
    <w:rsid w:val="00A15DF1"/>
    <w:rsid w:val="00A17B64"/>
    <w:rsid w:val="00A20293"/>
    <w:rsid w:val="00A214A0"/>
    <w:rsid w:val="00A21BCC"/>
    <w:rsid w:val="00A21DDD"/>
    <w:rsid w:val="00A22431"/>
    <w:rsid w:val="00A22F25"/>
    <w:rsid w:val="00A2308F"/>
    <w:rsid w:val="00A243CF"/>
    <w:rsid w:val="00A24991"/>
    <w:rsid w:val="00A24EB0"/>
    <w:rsid w:val="00A24F99"/>
    <w:rsid w:val="00A25216"/>
    <w:rsid w:val="00A2533F"/>
    <w:rsid w:val="00A26413"/>
    <w:rsid w:val="00A26F68"/>
    <w:rsid w:val="00A275CE"/>
    <w:rsid w:val="00A27CE1"/>
    <w:rsid w:val="00A3231B"/>
    <w:rsid w:val="00A33195"/>
    <w:rsid w:val="00A342E9"/>
    <w:rsid w:val="00A34FE4"/>
    <w:rsid w:val="00A35044"/>
    <w:rsid w:val="00A35046"/>
    <w:rsid w:val="00A355D1"/>
    <w:rsid w:val="00A35E2D"/>
    <w:rsid w:val="00A35E92"/>
    <w:rsid w:val="00A35EDE"/>
    <w:rsid w:val="00A36934"/>
    <w:rsid w:val="00A36DB8"/>
    <w:rsid w:val="00A37156"/>
    <w:rsid w:val="00A40E17"/>
    <w:rsid w:val="00A40E2B"/>
    <w:rsid w:val="00A419A5"/>
    <w:rsid w:val="00A41EFF"/>
    <w:rsid w:val="00A41F0E"/>
    <w:rsid w:val="00A42B2E"/>
    <w:rsid w:val="00A43567"/>
    <w:rsid w:val="00A436CE"/>
    <w:rsid w:val="00A43862"/>
    <w:rsid w:val="00A43BA9"/>
    <w:rsid w:val="00A44EA7"/>
    <w:rsid w:val="00A45A93"/>
    <w:rsid w:val="00A45D25"/>
    <w:rsid w:val="00A460D1"/>
    <w:rsid w:val="00A46A87"/>
    <w:rsid w:val="00A47297"/>
    <w:rsid w:val="00A50948"/>
    <w:rsid w:val="00A5124B"/>
    <w:rsid w:val="00A51890"/>
    <w:rsid w:val="00A520B6"/>
    <w:rsid w:val="00A527FE"/>
    <w:rsid w:val="00A5316F"/>
    <w:rsid w:val="00A53671"/>
    <w:rsid w:val="00A53C3D"/>
    <w:rsid w:val="00A5449A"/>
    <w:rsid w:val="00A545E0"/>
    <w:rsid w:val="00A549B7"/>
    <w:rsid w:val="00A55169"/>
    <w:rsid w:val="00A555EC"/>
    <w:rsid w:val="00A5570D"/>
    <w:rsid w:val="00A56213"/>
    <w:rsid w:val="00A573C5"/>
    <w:rsid w:val="00A574A3"/>
    <w:rsid w:val="00A574B7"/>
    <w:rsid w:val="00A575E2"/>
    <w:rsid w:val="00A57912"/>
    <w:rsid w:val="00A60162"/>
    <w:rsid w:val="00A60931"/>
    <w:rsid w:val="00A611BA"/>
    <w:rsid w:val="00A611DD"/>
    <w:rsid w:val="00A6235D"/>
    <w:rsid w:val="00A62584"/>
    <w:rsid w:val="00A62CF3"/>
    <w:rsid w:val="00A6384F"/>
    <w:rsid w:val="00A63C4A"/>
    <w:rsid w:val="00A64BC7"/>
    <w:rsid w:val="00A65E72"/>
    <w:rsid w:val="00A661AA"/>
    <w:rsid w:val="00A66E0D"/>
    <w:rsid w:val="00A70B1A"/>
    <w:rsid w:val="00A71672"/>
    <w:rsid w:val="00A716E9"/>
    <w:rsid w:val="00A727EE"/>
    <w:rsid w:val="00A72A40"/>
    <w:rsid w:val="00A72E34"/>
    <w:rsid w:val="00A7387C"/>
    <w:rsid w:val="00A7474E"/>
    <w:rsid w:val="00A74805"/>
    <w:rsid w:val="00A76101"/>
    <w:rsid w:val="00A7651B"/>
    <w:rsid w:val="00A76EF5"/>
    <w:rsid w:val="00A77D2B"/>
    <w:rsid w:val="00A805A1"/>
    <w:rsid w:val="00A806FD"/>
    <w:rsid w:val="00A80827"/>
    <w:rsid w:val="00A80C07"/>
    <w:rsid w:val="00A820CC"/>
    <w:rsid w:val="00A82175"/>
    <w:rsid w:val="00A825C7"/>
    <w:rsid w:val="00A82B23"/>
    <w:rsid w:val="00A82BA3"/>
    <w:rsid w:val="00A83111"/>
    <w:rsid w:val="00A831B2"/>
    <w:rsid w:val="00A83CD6"/>
    <w:rsid w:val="00A84EC0"/>
    <w:rsid w:val="00A85E2F"/>
    <w:rsid w:val="00A8692A"/>
    <w:rsid w:val="00A869DA"/>
    <w:rsid w:val="00A86EEA"/>
    <w:rsid w:val="00A8725C"/>
    <w:rsid w:val="00A92000"/>
    <w:rsid w:val="00A92AA0"/>
    <w:rsid w:val="00A92D28"/>
    <w:rsid w:val="00A92DFD"/>
    <w:rsid w:val="00A9332D"/>
    <w:rsid w:val="00A93692"/>
    <w:rsid w:val="00A93ADC"/>
    <w:rsid w:val="00A9426E"/>
    <w:rsid w:val="00A95AD5"/>
    <w:rsid w:val="00A96055"/>
    <w:rsid w:val="00A96436"/>
    <w:rsid w:val="00A96512"/>
    <w:rsid w:val="00A9693D"/>
    <w:rsid w:val="00A96C90"/>
    <w:rsid w:val="00A973D0"/>
    <w:rsid w:val="00AA07A1"/>
    <w:rsid w:val="00AA1573"/>
    <w:rsid w:val="00AA1918"/>
    <w:rsid w:val="00AA2E9A"/>
    <w:rsid w:val="00AA2F58"/>
    <w:rsid w:val="00AA3EB3"/>
    <w:rsid w:val="00AA423E"/>
    <w:rsid w:val="00AA4462"/>
    <w:rsid w:val="00AA4843"/>
    <w:rsid w:val="00AA48A3"/>
    <w:rsid w:val="00AA4B1D"/>
    <w:rsid w:val="00AA53D4"/>
    <w:rsid w:val="00AA57D9"/>
    <w:rsid w:val="00AA68C3"/>
    <w:rsid w:val="00AA6BF9"/>
    <w:rsid w:val="00AA6EAD"/>
    <w:rsid w:val="00AA6EE3"/>
    <w:rsid w:val="00AA70D2"/>
    <w:rsid w:val="00AA7187"/>
    <w:rsid w:val="00AA776D"/>
    <w:rsid w:val="00AB058B"/>
    <w:rsid w:val="00AB0D50"/>
    <w:rsid w:val="00AB1534"/>
    <w:rsid w:val="00AB175B"/>
    <w:rsid w:val="00AB1B40"/>
    <w:rsid w:val="00AB1E8F"/>
    <w:rsid w:val="00AB23F8"/>
    <w:rsid w:val="00AB2D46"/>
    <w:rsid w:val="00AB303C"/>
    <w:rsid w:val="00AB41E7"/>
    <w:rsid w:val="00AB434F"/>
    <w:rsid w:val="00AB5980"/>
    <w:rsid w:val="00AB783D"/>
    <w:rsid w:val="00AB7989"/>
    <w:rsid w:val="00AB7AC4"/>
    <w:rsid w:val="00AC03BD"/>
    <w:rsid w:val="00AC0863"/>
    <w:rsid w:val="00AC1063"/>
    <w:rsid w:val="00AC1077"/>
    <w:rsid w:val="00AC10D8"/>
    <w:rsid w:val="00AC114D"/>
    <w:rsid w:val="00AC128B"/>
    <w:rsid w:val="00AC1F02"/>
    <w:rsid w:val="00AC2671"/>
    <w:rsid w:val="00AC2762"/>
    <w:rsid w:val="00AC2FEB"/>
    <w:rsid w:val="00AC370F"/>
    <w:rsid w:val="00AC4273"/>
    <w:rsid w:val="00AC438E"/>
    <w:rsid w:val="00AC47C7"/>
    <w:rsid w:val="00AC4CFF"/>
    <w:rsid w:val="00AC5B65"/>
    <w:rsid w:val="00AC5F35"/>
    <w:rsid w:val="00AC633F"/>
    <w:rsid w:val="00AC7D55"/>
    <w:rsid w:val="00AD143D"/>
    <w:rsid w:val="00AD166F"/>
    <w:rsid w:val="00AD1B34"/>
    <w:rsid w:val="00AD22E1"/>
    <w:rsid w:val="00AD291D"/>
    <w:rsid w:val="00AD389D"/>
    <w:rsid w:val="00AD5098"/>
    <w:rsid w:val="00AD568C"/>
    <w:rsid w:val="00AD6733"/>
    <w:rsid w:val="00AD6E71"/>
    <w:rsid w:val="00AE11E4"/>
    <w:rsid w:val="00AE147E"/>
    <w:rsid w:val="00AE23F3"/>
    <w:rsid w:val="00AE29CF"/>
    <w:rsid w:val="00AE2ECD"/>
    <w:rsid w:val="00AE31CA"/>
    <w:rsid w:val="00AE4D6A"/>
    <w:rsid w:val="00AE5063"/>
    <w:rsid w:val="00AE5475"/>
    <w:rsid w:val="00AE5670"/>
    <w:rsid w:val="00AE5A79"/>
    <w:rsid w:val="00AE6119"/>
    <w:rsid w:val="00AE6611"/>
    <w:rsid w:val="00AF0844"/>
    <w:rsid w:val="00AF0E29"/>
    <w:rsid w:val="00AF1408"/>
    <w:rsid w:val="00AF5145"/>
    <w:rsid w:val="00AF64A4"/>
    <w:rsid w:val="00AF73EA"/>
    <w:rsid w:val="00AF746F"/>
    <w:rsid w:val="00AF7518"/>
    <w:rsid w:val="00AF768D"/>
    <w:rsid w:val="00B00147"/>
    <w:rsid w:val="00B006CB"/>
    <w:rsid w:val="00B00D82"/>
    <w:rsid w:val="00B00FF0"/>
    <w:rsid w:val="00B02FA1"/>
    <w:rsid w:val="00B03747"/>
    <w:rsid w:val="00B0400A"/>
    <w:rsid w:val="00B042EE"/>
    <w:rsid w:val="00B04964"/>
    <w:rsid w:val="00B04ACF"/>
    <w:rsid w:val="00B04B7B"/>
    <w:rsid w:val="00B05CD3"/>
    <w:rsid w:val="00B07236"/>
    <w:rsid w:val="00B07C29"/>
    <w:rsid w:val="00B07C76"/>
    <w:rsid w:val="00B10211"/>
    <w:rsid w:val="00B102EC"/>
    <w:rsid w:val="00B1109C"/>
    <w:rsid w:val="00B1125C"/>
    <w:rsid w:val="00B114D3"/>
    <w:rsid w:val="00B11603"/>
    <w:rsid w:val="00B12753"/>
    <w:rsid w:val="00B12B56"/>
    <w:rsid w:val="00B138BD"/>
    <w:rsid w:val="00B141B2"/>
    <w:rsid w:val="00B143C3"/>
    <w:rsid w:val="00B14897"/>
    <w:rsid w:val="00B14CD3"/>
    <w:rsid w:val="00B16750"/>
    <w:rsid w:val="00B168FA"/>
    <w:rsid w:val="00B16AEA"/>
    <w:rsid w:val="00B17996"/>
    <w:rsid w:val="00B17E20"/>
    <w:rsid w:val="00B17E3A"/>
    <w:rsid w:val="00B20015"/>
    <w:rsid w:val="00B2021F"/>
    <w:rsid w:val="00B20946"/>
    <w:rsid w:val="00B21590"/>
    <w:rsid w:val="00B2245E"/>
    <w:rsid w:val="00B22A05"/>
    <w:rsid w:val="00B235F7"/>
    <w:rsid w:val="00B24913"/>
    <w:rsid w:val="00B24AAD"/>
    <w:rsid w:val="00B25024"/>
    <w:rsid w:val="00B25927"/>
    <w:rsid w:val="00B25A45"/>
    <w:rsid w:val="00B25FD8"/>
    <w:rsid w:val="00B2615E"/>
    <w:rsid w:val="00B26CBA"/>
    <w:rsid w:val="00B272D6"/>
    <w:rsid w:val="00B2758C"/>
    <w:rsid w:val="00B3084D"/>
    <w:rsid w:val="00B3204F"/>
    <w:rsid w:val="00B32C11"/>
    <w:rsid w:val="00B330DE"/>
    <w:rsid w:val="00B337BA"/>
    <w:rsid w:val="00B3400B"/>
    <w:rsid w:val="00B348C0"/>
    <w:rsid w:val="00B35CBB"/>
    <w:rsid w:val="00B36CF6"/>
    <w:rsid w:val="00B36D08"/>
    <w:rsid w:val="00B36E81"/>
    <w:rsid w:val="00B378C2"/>
    <w:rsid w:val="00B401BD"/>
    <w:rsid w:val="00B4137A"/>
    <w:rsid w:val="00B414BA"/>
    <w:rsid w:val="00B41605"/>
    <w:rsid w:val="00B4187C"/>
    <w:rsid w:val="00B425DF"/>
    <w:rsid w:val="00B44136"/>
    <w:rsid w:val="00B442FA"/>
    <w:rsid w:val="00B4508D"/>
    <w:rsid w:val="00B454D8"/>
    <w:rsid w:val="00B45EAB"/>
    <w:rsid w:val="00B47163"/>
    <w:rsid w:val="00B47168"/>
    <w:rsid w:val="00B471EE"/>
    <w:rsid w:val="00B47746"/>
    <w:rsid w:val="00B4782D"/>
    <w:rsid w:val="00B47C5D"/>
    <w:rsid w:val="00B5081F"/>
    <w:rsid w:val="00B50CEB"/>
    <w:rsid w:val="00B514A8"/>
    <w:rsid w:val="00B51A55"/>
    <w:rsid w:val="00B5201E"/>
    <w:rsid w:val="00B52526"/>
    <w:rsid w:val="00B526EA"/>
    <w:rsid w:val="00B52E90"/>
    <w:rsid w:val="00B53B89"/>
    <w:rsid w:val="00B54997"/>
    <w:rsid w:val="00B54A1D"/>
    <w:rsid w:val="00B56A66"/>
    <w:rsid w:val="00B5766A"/>
    <w:rsid w:val="00B57729"/>
    <w:rsid w:val="00B6093A"/>
    <w:rsid w:val="00B61343"/>
    <w:rsid w:val="00B6148C"/>
    <w:rsid w:val="00B618BF"/>
    <w:rsid w:val="00B61F6B"/>
    <w:rsid w:val="00B6253F"/>
    <w:rsid w:val="00B62655"/>
    <w:rsid w:val="00B6349D"/>
    <w:rsid w:val="00B64A2C"/>
    <w:rsid w:val="00B64F65"/>
    <w:rsid w:val="00B66B6E"/>
    <w:rsid w:val="00B67B2E"/>
    <w:rsid w:val="00B70D98"/>
    <w:rsid w:val="00B70DE3"/>
    <w:rsid w:val="00B728EA"/>
    <w:rsid w:val="00B72A3F"/>
    <w:rsid w:val="00B72E9E"/>
    <w:rsid w:val="00B7358A"/>
    <w:rsid w:val="00B73EA6"/>
    <w:rsid w:val="00B764BF"/>
    <w:rsid w:val="00B7784C"/>
    <w:rsid w:val="00B80BDD"/>
    <w:rsid w:val="00B816D9"/>
    <w:rsid w:val="00B82B2E"/>
    <w:rsid w:val="00B838CC"/>
    <w:rsid w:val="00B84307"/>
    <w:rsid w:val="00B84326"/>
    <w:rsid w:val="00B8459E"/>
    <w:rsid w:val="00B845B5"/>
    <w:rsid w:val="00B84606"/>
    <w:rsid w:val="00B85BEE"/>
    <w:rsid w:val="00B85FB5"/>
    <w:rsid w:val="00B86135"/>
    <w:rsid w:val="00B8616E"/>
    <w:rsid w:val="00B86251"/>
    <w:rsid w:val="00B8645E"/>
    <w:rsid w:val="00B87247"/>
    <w:rsid w:val="00B878A7"/>
    <w:rsid w:val="00B90000"/>
    <w:rsid w:val="00B903CA"/>
    <w:rsid w:val="00B90750"/>
    <w:rsid w:val="00B9093A"/>
    <w:rsid w:val="00B909DC"/>
    <w:rsid w:val="00B90D65"/>
    <w:rsid w:val="00B92348"/>
    <w:rsid w:val="00B9235B"/>
    <w:rsid w:val="00B924B0"/>
    <w:rsid w:val="00B92E6E"/>
    <w:rsid w:val="00B936A1"/>
    <w:rsid w:val="00B93C2D"/>
    <w:rsid w:val="00B93E6C"/>
    <w:rsid w:val="00B9413F"/>
    <w:rsid w:val="00B945AF"/>
    <w:rsid w:val="00B9461B"/>
    <w:rsid w:val="00B9517D"/>
    <w:rsid w:val="00B9599D"/>
    <w:rsid w:val="00B95EFD"/>
    <w:rsid w:val="00B96218"/>
    <w:rsid w:val="00B96D09"/>
    <w:rsid w:val="00B9717B"/>
    <w:rsid w:val="00BA0B02"/>
    <w:rsid w:val="00BA0DB3"/>
    <w:rsid w:val="00BA18D2"/>
    <w:rsid w:val="00BA1DC7"/>
    <w:rsid w:val="00BA24AE"/>
    <w:rsid w:val="00BA27AB"/>
    <w:rsid w:val="00BA29CA"/>
    <w:rsid w:val="00BA55F2"/>
    <w:rsid w:val="00BA6412"/>
    <w:rsid w:val="00BA6D4C"/>
    <w:rsid w:val="00BA6F20"/>
    <w:rsid w:val="00BA7B15"/>
    <w:rsid w:val="00BB09F2"/>
    <w:rsid w:val="00BB0FFF"/>
    <w:rsid w:val="00BB13C0"/>
    <w:rsid w:val="00BB227D"/>
    <w:rsid w:val="00BB3084"/>
    <w:rsid w:val="00BB36FA"/>
    <w:rsid w:val="00BB4751"/>
    <w:rsid w:val="00BB48A9"/>
    <w:rsid w:val="00BB62D7"/>
    <w:rsid w:val="00BB6A82"/>
    <w:rsid w:val="00BB7960"/>
    <w:rsid w:val="00BB79EE"/>
    <w:rsid w:val="00BB7EB1"/>
    <w:rsid w:val="00BC0744"/>
    <w:rsid w:val="00BC12E7"/>
    <w:rsid w:val="00BC16EB"/>
    <w:rsid w:val="00BC24FF"/>
    <w:rsid w:val="00BC2C8F"/>
    <w:rsid w:val="00BC3736"/>
    <w:rsid w:val="00BC3AB3"/>
    <w:rsid w:val="00BC4289"/>
    <w:rsid w:val="00BC42A6"/>
    <w:rsid w:val="00BC5CF6"/>
    <w:rsid w:val="00BC6C7B"/>
    <w:rsid w:val="00BC70A9"/>
    <w:rsid w:val="00BC7F38"/>
    <w:rsid w:val="00BD0141"/>
    <w:rsid w:val="00BD08A8"/>
    <w:rsid w:val="00BD0A10"/>
    <w:rsid w:val="00BD17B5"/>
    <w:rsid w:val="00BD1E69"/>
    <w:rsid w:val="00BD236A"/>
    <w:rsid w:val="00BD2ECB"/>
    <w:rsid w:val="00BD320F"/>
    <w:rsid w:val="00BD33F8"/>
    <w:rsid w:val="00BD36EF"/>
    <w:rsid w:val="00BD4261"/>
    <w:rsid w:val="00BD5498"/>
    <w:rsid w:val="00BD610B"/>
    <w:rsid w:val="00BD765E"/>
    <w:rsid w:val="00BD78A2"/>
    <w:rsid w:val="00BD7B88"/>
    <w:rsid w:val="00BD7D3A"/>
    <w:rsid w:val="00BD7D67"/>
    <w:rsid w:val="00BD7FD5"/>
    <w:rsid w:val="00BE0000"/>
    <w:rsid w:val="00BE0DA2"/>
    <w:rsid w:val="00BE1264"/>
    <w:rsid w:val="00BE1359"/>
    <w:rsid w:val="00BE16A4"/>
    <w:rsid w:val="00BE2656"/>
    <w:rsid w:val="00BE2FA1"/>
    <w:rsid w:val="00BE386E"/>
    <w:rsid w:val="00BE5069"/>
    <w:rsid w:val="00BE51BE"/>
    <w:rsid w:val="00BE551C"/>
    <w:rsid w:val="00BE5624"/>
    <w:rsid w:val="00BE60D8"/>
    <w:rsid w:val="00BE66EE"/>
    <w:rsid w:val="00BE6D95"/>
    <w:rsid w:val="00BE6DBE"/>
    <w:rsid w:val="00BE797E"/>
    <w:rsid w:val="00BF075B"/>
    <w:rsid w:val="00BF0830"/>
    <w:rsid w:val="00BF0E89"/>
    <w:rsid w:val="00BF29C9"/>
    <w:rsid w:val="00BF2D62"/>
    <w:rsid w:val="00BF2E99"/>
    <w:rsid w:val="00BF34E6"/>
    <w:rsid w:val="00BF3878"/>
    <w:rsid w:val="00BF6289"/>
    <w:rsid w:val="00BF7340"/>
    <w:rsid w:val="00C011D5"/>
    <w:rsid w:val="00C02689"/>
    <w:rsid w:val="00C02B04"/>
    <w:rsid w:val="00C02E04"/>
    <w:rsid w:val="00C047BB"/>
    <w:rsid w:val="00C04A46"/>
    <w:rsid w:val="00C054C1"/>
    <w:rsid w:val="00C05CCB"/>
    <w:rsid w:val="00C06495"/>
    <w:rsid w:val="00C0663F"/>
    <w:rsid w:val="00C10481"/>
    <w:rsid w:val="00C10562"/>
    <w:rsid w:val="00C108EF"/>
    <w:rsid w:val="00C1104E"/>
    <w:rsid w:val="00C1147E"/>
    <w:rsid w:val="00C12207"/>
    <w:rsid w:val="00C140E3"/>
    <w:rsid w:val="00C14651"/>
    <w:rsid w:val="00C147DF"/>
    <w:rsid w:val="00C1580F"/>
    <w:rsid w:val="00C16B27"/>
    <w:rsid w:val="00C16C1A"/>
    <w:rsid w:val="00C20A44"/>
    <w:rsid w:val="00C20FE1"/>
    <w:rsid w:val="00C21BD2"/>
    <w:rsid w:val="00C2201F"/>
    <w:rsid w:val="00C22480"/>
    <w:rsid w:val="00C22519"/>
    <w:rsid w:val="00C2266D"/>
    <w:rsid w:val="00C2306A"/>
    <w:rsid w:val="00C256BF"/>
    <w:rsid w:val="00C26718"/>
    <w:rsid w:val="00C26C7F"/>
    <w:rsid w:val="00C2729A"/>
    <w:rsid w:val="00C30224"/>
    <w:rsid w:val="00C30662"/>
    <w:rsid w:val="00C31111"/>
    <w:rsid w:val="00C313A6"/>
    <w:rsid w:val="00C32F94"/>
    <w:rsid w:val="00C332C3"/>
    <w:rsid w:val="00C34821"/>
    <w:rsid w:val="00C34F79"/>
    <w:rsid w:val="00C352E2"/>
    <w:rsid w:val="00C35AEE"/>
    <w:rsid w:val="00C360BA"/>
    <w:rsid w:val="00C368D3"/>
    <w:rsid w:val="00C36B54"/>
    <w:rsid w:val="00C37958"/>
    <w:rsid w:val="00C3796F"/>
    <w:rsid w:val="00C37E74"/>
    <w:rsid w:val="00C37F6A"/>
    <w:rsid w:val="00C40247"/>
    <w:rsid w:val="00C40C4F"/>
    <w:rsid w:val="00C41D06"/>
    <w:rsid w:val="00C4229B"/>
    <w:rsid w:val="00C426B9"/>
    <w:rsid w:val="00C42AE1"/>
    <w:rsid w:val="00C430EA"/>
    <w:rsid w:val="00C432BD"/>
    <w:rsid w:val="00C45034"/>
    <w:rsid w:val="00C45051"/>
    <w:rsid w:val="00C45318"/>
    <w:rsid w:val="00C4570C"/>
    <w:rsid w:val="00C457FA"/>
    <w:rsid w:val="00C45D2A"/>
    <w:rsid w:val="00C46281"/>
    <w:rsid w:val="00C46871"/>
    <w:rsid w:val="00C47B27"/>
    <w:rsid w:val="00C47B9E"/>
    <w:rsid w:val="00C50091"/>
    <w:rsid w:val="00C50097"/>
    <w:rsid w:val="00C500A2"/>
    <w:rsid w:val="00C516E0"/>
    <w:rsid w:val="00C51E21"/>
    <w:rsid w:val="00C52297"/>
    <w:rsid w:val="00C53019"/>
    <w:rsid w:val="00C53081"/>
    <w:rsid w:val="00C536DC"/>
    <w:rsid w:val="00C53AFC"/>
    <w:rsid w:val="00C541A9"/>
    <w:rsid w:val="00C5436B"/>
    <w:rsid w:val="00C545FC"/>
    <w:rsid w:val="00C54909"/>
    <w:rsid w:val="00C55328"/>
    <w:rsid w:val="00C5560A"/>
    <w:rsid w:val="00C55F7E"/>
    <w:rsid w:val="00C56956"/>
    <w:rsid w:val="00C56AAF"/>
    <w:rsid w:val="00C56CE1"/>
    <w:rsid w:val="00C5738B"/>
    <w:rsid w:val="00C60B76"/>
    <w:rsid w:val="00C611AF"/>
    <w:rsid w:val="00C6161D"/>
    <w:rsid w:val="00C61D05"/>
    <w:rsid w:val="00C626A5"/>
    <w:rsid w:val="00C63E81"/>
    <w:rsid w:val="00C64F55"/>
    <w:rsid w:val="00C65192"/>
    <w:rsid w:val="00C652B4"/>
    <w:rsid w:val="00C65D3C"/>
    <w:rsid w:val="00C66355"/>
    <w:rsid w:val="00C66B7B"/>
    <w:rsid w:val="00C66C1E"/>
    <w:rsid w:val="00C66FC6"/>
    <w:rsid w:val="00C676DB"/>
    <w:rsid w:val="00C67B96"/>
    <w:rsid w:val="00C73E77"/>
    <w:rsid w:val="00C745B5"/>
    <w:rsid w:val="00C75058"/>
    <w:rsid w:val="00C753BC"/>
    <w:rsid w:val="00C758AA"/>
    <w:rsid w:val="00C75D64"/>
    <w:rsid w:val="00C763E7"/>
    <w:rsid w:val="00C80870"/>
    <w:rsid w:val="00C81550"/>
    <w:rsid w:val="00C818CB"/>
    <w:rsid w:val="00C819AD"/>
    <w:rsid w:val="00C825CA"/>
    <w:rsid w:val="00C828E0"/>
    <w:rsid w:val="00C8312A"/>
    <w:rsid w:val="00C83447"/>
    <w:rsid w:val="00C8396E"/>
    <w:rsid w:val="00C83998"/>
    <w:rsid w:val="00C8433F"/>
    <w:rsid w:val="00C84F11"/>
    <w:rsid w:val="00C85420"/>
    <w:rsid w:val="00C856C9"/>
    <w:rsid w:val="00C86637"/>
    <w:rsid w:val="00C86871"/>
    <w:rsid w:val="00C868DB"/>
    <w:rsid w:val="00C90533"/>
    <w:rsid w:val="00C90751"/>
    <w:rsid w:val="00C9078B"/>
    <w:rsid w:val="00C90AD8"/>
    <w:rsid w:val="00C913D5"/>
    <w:rsid w:val="00C91671"/>
    <w:rsid w:val="00C919A8"/>
    <w:rsid w:val="00C91B45"/>
    <w:rsid w:val="00C91D68"/>
    <w:rsid w:val="00C91E65"/>
    <w:rsid w:val="00C9228A"/>
    <w:rsid w:val="00C924AD"/>
    <w:rsid w:val="00C927D4"/>
    <w:rsid w:val="00C92DB0"/>
    <w:rsid w:val="00C932D5"/>
    <w:rsid w:val="00C93671"/>
    <w:rsid w:val="00C93AB1"/>
    <w:rsid w:val="00C93EB0"/>
    <w:rsid w:val="00C94678"/>
    <w:rsid w:val="00C957D7"/>
    <w:rsid w:val="00C9599F"/>
    <w:rsid w:val="00C95F68"/>
    <w:rsid w:val="00C9734D"/>
    <w:rsid w:val="00C97A3F"/>
    <w:rsid w:val="00C97FF1"/>
    <w:rsid w:val="00CA05DB"/>
    <w:rsid w:val="00CA0AAB"/>
    <w:rsid w:val="00CA1166"/>
    <w:rsid w:val="00CA1BE8"/>
    <w:rsid w:val="00CA1E28"/>
    <w:rsid w:val="00CA22AB"/>
    <w:rsid w:val="00CA264B"/>
    <w:rsid w:val="00CA2D2C"/>
    <w:rsid w:val="00CA3B69"/>
    <w:rsid w:val="00CA3F13"/>
    <w:rsid w:val="00CA4278"/>
    <w:rsid w:val="00CA47AB"/>
    <w:rsid w:val="00CA55AF"/>
    <w:rsid w:val="00CA6758"/>
    <w:rsid w:val="00CA6A01"/>
    <w:rsid w:val="00CA752F"/>
    <w:rsid w:val="00CB009C"/>
    <w:rsid w:val="00CB027F"/>
    <w:rsid w:val="00CB1478"/>
    <w:rsid w:val="00CB18FF"/>
    <w:rsid w:val="00CB1AB0"/>
    <w:rsid w:val="00CB1CAA"/>
    <w:rsid w:val="00CB1D7D"/>
    <w:rsid w:val="00CB1DFB"/>
    <w:rsid w:val="00CB22CC"/>
    <w:rsid w:val="00CB22D6"/>
    <w:rsid w:val="00CB549E"/>
    <w:rsid w:val="00CB62D9"/>
    <w:rsid w:val="00CB67C1"/>
    <w:rsid w:val="00CB6CA9"/>
    <w:rsid w:val="00CB7898"/>
    <w:rsid w:val="00CB7A0C"/>
    <w:rsid w:val="00CB7FBA"/>
    <w:rsid w:val="00CC0427"/>
    <w:rsid w:val="00CC0ACC"/>
    <w:rsid w:val="00CC247F"/>
    <w:rsid w:val="00CC2CF2"/>
    <w:rsid w:val="00CC2DFB"/>
    <w:rsid w:val="00CC3686"/>
    <w:rsid w:val="00CC41C3"/>
    <w:rsid w:val="00CC45B9"/>
    <w:rsid w:val="00CC5163"/>
    <w:rsid w:val="00CC5576"/>
    <w:rsid w:val="00CC5FBD"/>
    <w:rsid w:val="00CC66C4"/>
    <w:rsid w:val="00CC73FC"/>
    <w:rsid w:val="00CC7E2E"/>
    <w:rsid w:val="00CC7F5F"/>
    <w:rsid w:val="00CD027E"/>
    <w:rsid w:val="00CD02D8"/>
    <w:rsid w:val="00CD07B5"/>
    <w:rsid w:val="00CD1389"/>
    <w:rsid w:val="00CD2D1B"/>
    <w:rsid w:val="00CD4859"/>
    <w:rsid w:val="00CD4899"/>
    <w:rsid w:val="00CD4AEE"/>
    <w:rsid w:val="00CD5645"/>
    <w:rsid w:val="00CD7199"/>
    <w:rsid w:val="00CE0109"/>
    <w:rsid w:val="00CE0230"/>
    <w:rsid w:val="00CE059A"/>
    <w:rsid w:val="00CE09A4"/>
    <w:rsid w:val="00CE130C"/>
    <w:rsid w:val="00CE20E1"/>
    <w:rsid w:val="00CE258B"/>
    <w:rsid w:val="00CE3385"/>
    <w:rsid w:val="00CE384A"/>
    <w:rsid w:val="00CE400D"/>
    <w:rsid w:val="00CE4217"/>
    <w:rsid w:val="00CE443E"/>
    <w:rsid w:val="00CE5A65"/>
    <w:rsid w:val="00CE5A7F"/>
    <w:rsid w:val="00CE61D1"/>
    <w:rsid w:val="00CE636B"/>
    <w:rsid w:val="00CE67B8"/>
    <w:rsid w:val="00CE7220"/>
    <w:rsid w:val="00CE73FD"/>
    <w:rsid w:val="00CE785F"/>
    <w:rsid w:val="00CF0D4A"/>
    <w:rsid w:val="00CF0FB8"/>
    <w:rsid w:val="00CF1A1F"/>
    <w:rsid w:val="00CF2AA6"/>
    <w:rsid w:val="00CF3372"/>
    <w:rsid w:val="00CF362B"/>
    <w:rsid w:val="00CF509C"/>
    <w:rsid w:val="00CF6145"/>
    <w:rsid w:val="00CF66BA"/>
    <w:rsid w:val="00CF76A6"/>
    <w:rsid w:val="00CF7E0E"/>
    <w:rsid w:val="00D00513"/>
    <w:rsid w:val="00D007A1"/>
    <w:rsid w:val="00D00967"/>
    <w:rsid w:val="00D01A9D"/>
    <w:rsid w:val="00D01BC6"/>
    <w:rsid w:val="00D01E12"/>
    <w:rsid w:val="00D02D75"/>
    <w:rsid w:val="00D035E4"/>
    <w:rsid w:val="00D039FF"/>
    <w:rsid w:val="00D03BEE"/>
    <w:rsid w:val="00D04B72"/>
    <w:rsid w:val="00D06199"/>
    <w:rsid w:val="00D0653E"/>
    <w:rsid w:val="00D06561"/>
    <w:rsid w:val="00D10136"/>
    <w:rsid w:val="00D109D6"/>
    <w:rsid w:val="00D10C98"/>
    <w:rsid w:val="00D10E0F"/>
    <w:rsid w:val="00D10EDE"/>
    <w:rsid w:val="00D11955"/>
    <w:rsid w:val="00D11BD6"/>
    <w:rsid w:val="00D1214C"/>
    <w:rsid w:val="00D124D3"/>
    <w:rsid w:val="00D1266D"/>
    <w:rsid w:val="00D12BCE"/>
    <w:rsid w:val="00D13501"/>
    <w:rsid w:val="00D1438C"/>
    <w:rsid w:val="00D150EE"/>
    <w:rsid w:val="00D15287"/>
    <w:rsid w:val="00D15374"/>
    <w:rsid w:val="00D15905"/>
    <w:rsid w:val="00D15E52"/>
    <w:rsid w:val="00D15FCD"/>
    <w:rsid w:val="00D1607F"/>
    <w:rsid w:val="00D16AC8"/>
    <w:rsid w:val="00D16CF7"/>
    <w:rsid w:val="00D17140"/>
    <w:rsid w:val="00D17F21"/>
    <w:rsid w:val="00D2010A"/>
    <w:rsid w:val="00D20233"/>
    <w:rsid w:val="00D20BA9"/>
    <w:rsid w:val="00D211AD"/>
    <w:rsid w:val="00D212B8"/>
    <w:rsid w:val="00D21B42"/>
    <w:rsid w:val="00D22106"/>
    <w:rsid w:val="00D2226D"/>
    <w:rsid w:val="00D230C6"/>
    <w:rsid w:val="00D23929"/>
    <w:rsid w:val="00D256C8"/>
    <w:rsid w:val="00D26663"/>
    <w:rsid w:val="00D27B5A"/>
    <w:rsid w:val="00D307BF"/>
    <w:rsid w:val="00D318B6"/>
    <w:rsid w:val="00D31C65"/>
    <w:rsid w:val="00D3241E"/>
    <w:rsid w:val="00D329CB"/>
    <w:rsid w:val="00D32DFF"/>
    <w:rsid w:val="00D32E99"/>
    <w:rsid w:val="00D33D95"/>
    <w:rsid w:val="00D33EC0"/>
    <w:rsid w:val="00D34921"/>
    <w:rsid w:val="00D34A6A"/>
    <w:rsid w:val="00D34D42"/>
    <w:rsid w:val="00D3517C"/>
    <w:rsid w:val="00D351D2"/>
    <w:rsid w:val="00D37674"/>
    <w:rsid w:val="00D37692"/>
    <w:rsid w:val="00D40040"/>
    <w:rsid w:val="00D400B4"/>
    <w:rsid w:val="00D40A92"/>
    <w:rsid w:val="00D41C28"/>
    <w:rsid w:val="00D41CCC"/>
    <w:rsid w:val="00D4221C"/>
    <w:rsid w:val="00D42905"/>
    <w:rsid w:val="00D42A9E"/>
    <w:rsid w:val="00D42CA2"/>
    <w:rsid w:val="00D4322B"/>
    <w:rsid w:val="00D43BD4"/>
    <w:rsid w:val="00D442C8"/>
    <w:rsid w:val="00D44560"/>
    <w:rsid w:val="00D45CB2"/>
    <w:rsid w:val="00D46404"/>
    <w:rsid w:val="00D46B37"/>
    <w:rsid w:val="00D4762B"/>
    <w:rsid w:val="00D500AA"/>
    <w:rsid w:val="00D505FE"/>
    <w:rsid w:val="00D50C07"/>
    <w:rsid w:val="00D519EA"/>
    <w:rsid w:val="00D52189"/>
    <w:rsid w:val="00D52534"/>
    <w:rsid w:val="00D52838"/>
    <w:rsid w:val="00D530FA"/>
    <w:rsid w:val="00D54275"/>
    <w:rsid w:val="00D542B2"/>
    <w:rsid w:val="00D55197"/>
    <w:rsid w:val="00D553AC"/>
    <w:rsid w:val="00D55943"/>
    <w:rsid w:val="00D564B4"/>
    <w:rsid w:val="00D56736"/>
    <w:rsid w:val="00D56B9A"/>
    <w:rsid w:val="00D57EFA"/>
    <w:rsid w:val="00D60603"/>
    <w:rsid w:val="00D607D8"/>
    <w:rsid w:val="00D6097F"/>
    <w:rsid w:val="00D61679"/>
    <w:rsid w:val="00D618DF"/>
    <w:rsid w:val="00D61DE5"/>
    <w:rsid w:val="00D62284"/>
    <w:rsid w:val="00D63C9D"/>
    <w:rsid w:val="00D64EF1"/>
    <w:rsid w:val="00D65840"/>
    <w:rsid w:val="00D666FB"/>
    <w:rsid w:val="00D6678F"/>
    <w:rsid w:val="00D67CE5"/>
    <w:rsid w:val="00D720AE"/>
    <w:rsid w:val="00D72586"/>
    <w:rsid w:val="00D72A42"/>
    <w:rsid w:val="00D737A7"/>
    <w:rsid w:val="00D73A45"/>
    <w:rsid w:val="00D74BD8"/>
    <w:rsid w:val="00D75257"/>
    <w:rsid w:val="00D752EA"/>
    <w:rsid w:val="00D75439"/>
    <w:rsid w:val="00D75571"/>
    <w:rsid w:val="00D761F0"/>
    <w:rsid w:val="00D7677A"/>
    <w:rsid w:val="00D7793D"/>
    <w:rsid w:val="00D80495"/>
    <w:rsid w:val="00D80963"/>
    <w:rsid w:val="00D80B32"/>
    <w:rsid w:val="00D81D52"/>
    <w:rsid w:val="00D82057"/>
    <w:rsid w:val="00D8283D"/>
    <w:rsid w:val="00D82CF2"/>
    <w:rsid w:val="00D82F8A"/>
    <w:rsid w:val="00D8353A"/>
    <w:rsid w:val="00D83C5A"/>
    <w:rsid w:val="00D83F5F"/>
    <w:rsid w:val="00D847C0"/>
    <w:rsid w:val="00D8502D"/>
    <w:rsid w:val="00D85CF2"/>
    <w:rsid w:val="00D86914"/>
    <w:rsid w:val="00D86A4E"/>
    <w:rsid w:val="00D86EF2"/>
    <w:rsid w:val="00D8757D"/>
    <w:rsid w:val="00D87CDB"/>
    <w:rsid w:val="00D9057B"/>
    <w:rsid w:val="00D90974"/>
    <w:rsid w:val="00D90D16"/>
    <w:rsid w:val="00D90F74"/>
    <w:rsid w:val="00D913F8"/>
    <w:rsid w:val="00D9237B"/>
    <w:rsid w:val="00D926D6"/>
    <w:rsid w:val="00D926EE"/>
    <w:rsid w:val="00D9271C"/>
    <w:rsid w:val="00D93812"/>
    <w:rsid w:val="00D93C0F"/>
    <w:rsid w:val="00D93D7A"/>
    <w:rsid w:val="00D9420C"/>
    <w:rsid w:val="00D96365"/>
    <w:rsid w:val="00D963C6"/>
    <w:rsid w:val="00D96CE2"/>
    <w:rsid w:val="00D970E9"/>
    <w:rsid w:val="00D97BEA"/>
    <w:rsid w:val="00D97C5A"/>
    <w:rsid w:val="00DA07CE"/>
    <w:rsid w:val="00DA10B0"/>
    <w:rsid w:val="00DA1C15"/>
    <w:rsid w:val="00DA1EC7"/>
    <w:rsid w:val="00DA1EC9"/>
    <w:rsid w:val="00DA1FD7"/>
    <w:rsid w:val="00DA282B"/>
    <w:rsid w:val="00DA3269"/>
    <w:rsid w:val="00DA3283"/>
    <w:rsid w:val="00DA3626"/>
    <w:rsid w:val="00DA40E7"/>
    <w:rsid w:val="00DA428A"/>
    <w:rsid w:val="00DA42AC"/>
    <w:rsid w:val="00DA45E0"/>
    <w:rsid w:val="00DA4A84"/>
    <w:rsid w:val="00DA4F22"/>
    <w:rsid w:val="00DA57B3"/>
    <w:rsid w:val="00DA62EF"/>
    <w:rsid w:val="00DA68CC"/>
    <w:rsid w:val="00DA6E21"/>
    <w:rsid w:val="00DA74EC"/>
    <w:rsid w:val="00DA7512"/>
    <w:rsid w:val="00DA7AD0"/>
    <w:rsid w:val="00DA7D47"/>
    <w:rsid w:val="00DB0032"/>
    <w:rsid w:val="00DB0E5C"/>
    <w:rsid w:val="00DB1307"/>
    <w:rsid w:val="00DB2214"/>
    <w:rsid w:val="00DB26CA"/>
    <w:rsid w:val="00DB3332"/>
    <w:rsid w:val="00DB3AB9"/>
    <w:rsid w:val="00DB3FD4"/>
    <w:rsid w:val="00DB4246"/>
    <w:rsid w:val="00DB492C"/>
    <w:rsid w:val="00DB49E6"/>
    <w:rsid w:val="00DB58FE"/>
    <w:rsid w:val="00DB5D6C"/>
    <w:rsid w:val="00DB5DEC"/>
    <w:rsid w:val="00DB657B"/>
    <w:rsid w:val="00DB6AC9"/>
    <w:rsid w:val="00DB74ED"/>
    <w:rsid w:val="00DC13DD"/>
    <w:rsid w:val="00DC199D"/>
    <w:rsid w:val="00DC2030"/>
    <w:rsid w:val="00DC299A"/>
    <w:rsid w:val="00DC3049"/>
    <w:rsid w:val="00DC3A11"/>
    <w:rsid w:val="00DC3EA3"/>
    <w:rsid w:val="00DC410A"/>
    <w:rsid w:val="00DC4E02"/>
    <w:rsid w:val="00DC581E"/>
    <w:rsid w:val="00DC58A4"/>
    <w:rsid w:val="00DC6513"/>
    <w:rsid w:val="00DC7ADC"/>
    <w:rsid w:val="00DD02BA"/>
    <w:rsid w:val="00DD0EC5"/>
    <w:rsid w:val="00DD0F99"/>
    <w:rsid w:val="00DD1C17"/>
    <w:rsid w:val="00DD28D9"/>
    <w:rsid w:val="00DD3859"/>
    <w:rsid w:val="00DD3C0A"/>
    <w:rsid w:val="00DD443C"/>
    <w:rsid w:val="00DD59E3"/>
    <w:rsid w:val="00DD5D2B"/>
    <w:rsid w:val="00DD667C"/>
    <w:rsid w:val="00DD70E3"/>
    <w:rsid w:val="00DD7DB8"/>
    <w:rsid w:val="00DD7DEF"/>
    <w:rsid w:val="00DE0813"/>
    <w:rsid w:val="00DE1446"/>
    <w:rsid w:val="00DE1A32"/>
    <w:rsid w:val="00DE1D08"/>
    <w:rsid w:val="00DE2222"/>
    <w:rsid w:val="00DE2C7A"/>
    <w:rsid w:val="00DE2E7B"/>
    <w:rsid w:val="00DE3CAE"/>
    <w:rsid w:val="00DE5684"/>
    <w:rsid w:val="00DE5CB7"/>
    <w:rsid w:val="00DE64B1"/>
    <w:rsid w:val="00DE652D"/>
    <w:rsid w:val="00DE6CF8"/>
    <w:rsid w:val="00DE7648"/>
    <w:rsid w:val="00DE77CC"/>
    <w:rsid w:val="00DF19D8"/>
    <w:rsid w:val="00DF1AC1"/>
    <w:rsid w:val="00DF223A"/>
    <w:rsid w:val="00DF29A7"/>
    <w:rsid w:val="00DF304C"/>
    <w:rsid w:val="00DF44C0"/>
    <w:rsid w:val="00DF4B53"/>
    <w:rsid w:val="00DF4E0C"/>
    <w:rsid w:val="00DF640C"/>
    <w:rsid w:val="00DF64B7"/>
    <w:rsid w:val="00DF6FA6"/>
    <w:rsid w:val="00DF760B"/>
    <w:rsid w:val="00E00A69"/>
    <w:rsid w:val="00E00C87"/>
    <w:rsid w:val="00E0104B"/>
    <w:rsid w:val="00E010FE"/>
    <w:rsid w:val="00E01E86"/>
    <w:rsid w:val="00E02783"/>
    <w:rsid w:val="00E029CE"/>
    <w:rsid w:val="00E02A59"/>
    <w:rsid w:val="00E03DE2"/>
    <w:rsid w:val="00E03F2C"/>
    <w:rsid w:val="00E0441B"/>
    <w:rsid w:val="00E0509A"/>
    <w:rsid w:val="00E0648D"/>
    <w:rsid w:val="00E06510"/>
    <w:rsid w:val="00E06A5F"/>
    <w:rsid w:val="00E07664"/>
    <w:rsid w:val="00E07753"/>
    <w:rsid w:val="00E10AB0"/>
    <w:rsid w:val="00E10FD7"/>
    <w:rsid w:val="00E1199A"/>
    <w:rsid w:val="00E11C79"/>
    <w:rsid w:val="00E12831"/>
    <w:rsid w:val="00E130FE"/>
    <w:rsid w:val="00E14A54"/>
    <w:rsid w:val="00E14D38"/>
    <w:rsid w:val="00E1533D"/>
    <w:rsid w:val="00E15CA6"/>
    <w:rsid w:val="00E162EB"/>
    <w:rsid w:val="00E1669E"/>
    <w:rsid w:val="00E16B64"/>
    <w:rsid w:val="00E17013"/>
    <w:rsid w:val="00E17564"/>
    <w:rsid w:val="00E17F01"/>
    <w:rsid w:val="00E17F76"/>
    <w:rsid w:val="00E22181"/>
    <w:rsid w:val="00E2396F"/>
    <w:rsid w:val="00E2487F"/>
    <w:rsid w:val="00E248D5"/>
    <w:rsid w:val="00E2537E"/>
    <w:rsid w:val="00E258E9"/>
    <w:rsid w:val="00E261F8"/>
    <w:rsid w:val="00E26A1A"/>
    <w:rsid w:val="00E26E95"/>
    <w:rsid w:val="00E27950"/>
    <w:rsid w:val="00E27B23"/>
    <w:rsid w:val="00E305AC"/>
    <w:rsid w:val="00E30796"/>
    <w:rsid w:val="00E30931"/>
    <w:rsid w:val="00E30F81"/>
    <w:rsid w:val="00E314E0"/>
    <w:rsid w:val="00E31686"/>
    <w:rsid w:val="00E31F25"/>
    <w:rsid w:val="00E31FD3"/>
    <w:rsid w:val="00E32794"/>
    <w:rsid w:val="00E33745"/>
    <w:rsid w:val="00E33A1F"/>
    <w:rsid w:val="00E33C31"/>
    <w:rsid w:val="00E341E1"/>
    <w:rsid w:val="00E3488A"/>
    <w:rsid w:val="00E348AF"/>
    <w:rsid w:val="00E34C15"/>
    <w:rsid w:val="00E3577B"/>
    <w:rsid w:val="00E35DE2"/>
    <w:rsid w:val="00E3677E"/>
    <w:rsid w:val="00E36AA2"/>
    <w:rsid w:val="00E36BC9"/>
    <w:rsid w:val="00E36BD0"/>
    <w:rsid w:val="00E37372"/>
    <w:rsid w:val="00E376B2"/>
    <w:rsid w:val="00E3793E"/>
    <w:rsid w:val="00E37ABB"/>
    <w:rsid w:val="00E400DA"/>
    <w:rsid w:val="00E404E6"/>
    <w:rsid w:val="00E41037"/>
    <w:rsid w:val="00E41536"/>
    <w:rsid w:val="00E4276C"/>
    <w:rsid w:val="00E428AA"/>
    <w:rsid w:val="00E4295B"/>
    <w:rsid w:val="00E42E87"/>
    <w:rsid w:val="00E458BF"/>
    <w:rsid w:val="00E45E36"/>
    <w:rsid w:val="00E45F5F"/>
    <w:rsid w:val="00E46A20"/>
    <w:rsid w:val="00E471D5"/>
    <w:rsid w:val="00E474D2"/>
    <w:rsid w:val="00E47934"/>
    <w:rsid w:val="00E47BE2"/>
    <w:rsid w:val="00E50441"/>
    <w:rsid w:val="00E50F72"/>
    <w:rsid w:val="00E51132"/>
    <w:rsid w:val="00E516CA"/>
    <w:rsid w:val="00E51CE5"/>
    <w:rsid w:val="00E52232"/>
    <w:rsid w:val="00E52512"/>
    <w:rsid w:val="00E5349E"/>
    <w:rsid w:val="00E53B7E"/>
    <w:rsid w:val="00E54C7B"/>
    <w:rsid w:val="00E54E15"/>
    <w:rsid w:val="00E57146"/>
    <w:rsid w:val="00E57517"/>
    <w:rsid w:val="00E60348"/>
    <w:rsid w:val="00E60999"/>
    <w:rsid w:val="00E614D4"/>
    <w:rsid w:val="00E61D6B"/>
    <w:rsid w:val="00E61E3E"/>
    <w:rsid w:val="00E6203D"/>
    <w:rsid w:val="00E62BB3"/>
    <w:rsid w:val="00E630D7"/>
    <w:rsid w:val="00E63587"/>
    <w:rsid w:val="00E63D52"/>
    <w:rsid w:val="00E644F0"/>
    <w:rsid w:val="00E64BB9"/>
    <w:rsid w:val="00E652F3"/>
    <w:rsid w:val="00E6534B"/>
    <w:rsid w:val="00E664FD"/>
    <w:rsid w:val="00E66BEA"/>
    <w:rsid w:val="00E66E82"/>
    <w:rsid w:val="00E67D20"/>
    <w:rsid w:val="00E67F81"/>
    <w:rsid w:val="00E70CC5"/>
    <w:rsid w:val="00E72CF9"/>
    <w:rsid w:val="00E730EE"/>
    <w:rsid w:val="00E73338"/>
    <w:rsid w:val="00E73A17"/>
    <w:rsid w:val="00E7541C"/>
    <w:rsid w:val="00E764F2"/>
    <w:rsid w:val="00E76EF4"/>
    <w:rsid w:val="00E8098A"/>
    <w:rsid w:val="00E80F7B"/>
    <w:rsid w:val="00E811BA"/>
    <w:rsid w:val="00E811D9"/>
    <w:rsid w:val="00E826DB"/>
    <w:rsid w:val="00E82A35"/>
    <w:rsid w:val="00E83569"/>
    <w:rsid w:val="00E83BC8"/>
    <w:rsid w:val="00E83C7B"/>
    <w:rsid w:val="00E84DBA"/>
    <w:rsid w:val="00E84FF1"/>
    <w:rsid w:val="00E85558"/>
    <w:rsid w:val="00E85B3F"/>
    <w:rsid w:val="00E85BF9"/>
    <w:rsid w:val="00E86A3D"/>
    <w:rsid w:val="00E86DB8"/>
    <w:rsid w:val="00E872AD"/>
    <w:rsid w:val="00E87460"/>
    <w:rsid w:val="00E87D4B"/>
    <w:rsid w:val="00E90E99"/>
    <w:rsid w:val="00E916A4"/>
    <w:rsid w:val="00E91B46"/>
    <w:rsid w:val="00E92498"/>
    <w:rsid w:val="00E92CED"/>
    <w:rsid w:val="00E9315A"/>
    <w:rsid w:val="00E934A7"/>
    <w:rsid w:val="00E9384A"/>
    <w:rsid w:val="00E93C69"/>
    <w:rsid w:val="00E9498D"/>
    <w:rsid w:val="00E952ED"/>
    <w:rsid w:val="00E953D9"/>
    <w:rsid w:val="00E95491"/>
    <w:rsid w:val="00E956C7"/>
    <w:rsid w:val="00EA00F2"/>
    <w:rsid w:val="00EA0123"/>
    <w:rsid w:val="00EA0852"/>
    <w:rsid w:val="00EA08A8"/>
    <w:rsid w:val="00EA126E"/>
    <w:rsid w:val="00EA2583"/>
    <w:rsid w:val="00EA3F84"/>
    <w:rsid w:val="00EA490C"/>
    <w:rsid w:val="00EA6E30"/>
    <w:rsid w:val="00EA720F"/>
    <w:rsid w:val="00EA7AC0"/>
    <w:rsid w:val="00EB18F0"/>
    <w:rsid w:val="00EB20BF"/>
    <w:rsid w:val="00EB263F"/>
    <w:rsid w:val="00EB2B53"/>
    <w:rsid w:val="00EB2FAB"/>
    <w:rsid w:val="00EB4759"/>
    <w:rsid w:val="00EB4B90"/>
    <w:rsid w:val="00EB598A"/>
    <w:rsid w:val="00EB6DF9"/>
    <w:rsid w:val="00EC0181"/>
    <w:rsid w:val="00EC0678"/>
    <w:rsid w:val="00EC0ABB"/>
    <w:rsid w:val="00EC0D3F"/>
    <w:rsid w:val="00EC1018"/>
    <w:rsid w:val="00EC118C"/>
    <w:rsid w:val="00EC288F"/>
    <w:rsid w:val="00EC388F"/>
    <w:rsid w:val="00EC3FAE"/>
    <w:rsid w:val="00EC44B3"/>
    <w:rsid w:val="00EC4DF6"/>
    <w:rsid w:val="00EC5BCC"/>
    <w:rsid w:val="00EC5DF7"/>
    <w:rsid w:val="00EC5E0C"/>
    <w:rsid w:val="00EC6252"/>
    <w:rsid w:val="00EC6476"/>
    <w:rsid w:val="00EC70B8"/>
    <w:rsid w:val="00EC78D1"/>
    <w:rsid w:val="00EC7ED5"/>
    <w:rsid w:val="00EC7F34"/>
    <w:rsid w:val="00ED130C"/>
    <w:rsid w:val="00ED14BD"/>
    <w:rsid w:val="00ED1D17"/>
    <w:rsid w:val="00ED1D64"/>
    <w:rsid w:val="00ED2204"/>
    <w:rsid w:val="00ED2350"/>
    <w:rsid w:val="00ED2B53"/>
    <w:rsid w:val="00ED2D4E"/>
    <w:rsid w:val="00ED3283"/>
    <w:rsid w:val="00ED4F57"/>
    <w:rsid w:val="00ED645F"/>
    <w:rsid w:val="00ED661A"/>
    <w:rsid w:val="00ED68E8"/>
    <w:rsid w:val="00ED6DBA"/>
    <w:rsid w:val="00ED6E14"/>
    <w:rsid w:val="00ED71DC"/>
    <w:rsid w:val="00ED75A1"/>
    <w:rsid w:val="00ED7680"/>
    <w:rsid w:val="00ED79C9"/>
    <w:rsid w:val="00EE0BA0"/>
    <w:rsid w:val="00EE2027"/>
    <w:rsid w:val="00EE2209"/>
    <w:rsid w:val="00EE2D96"/>
    <w:rsid w:val="00EE4F91"/>
    <w:rsid w:val="00EE5DDE"/>
    <w:rsid w:val="00EE60B7"/>
    <w:rsid w:val="00EE7FC1"/>
    <w:rsid w:val="00EF0523"/>
    <w:rsid w:val="00EF0561"/>
    <w:rsid w:val="00EF0607"/>
    <w:rsid w:val="00EF069E"/>
    <w:rsid w:val="00EF0E59"/>
    <w:rsid w:val="00EF123F"/>
    <w:rsid w:val="00EF14AE"/>
    <w:rsid w:val="00EF1690"/>
    <w:rsid w:val="00EF2037"/>
    <w:rsid w:val="00EF2782"/>
    <w:rsid w:val="00EF2885"/>
    <w:rsid w:val="00EF2DE3"/>
    <w:rsid w:val="00EF3AAB"/>
    <w:rsid w:val="00EF3AF2"/>
    <w:rsid w:val="00EF4EF1"/>
    <w:rsid w:val="00EF51DD"/>
    <w:rsid w:val="00EF60F7"/>
    <w:rsid w:val="00EF64BE"/>
    <w:rsid w:val="00EF7B50"/>
    <w:rsid w:val="00EF7F6A"/>
    <w:rsid w:val="00F00B11"/>
    <w:rsid w:val="00F01CB7"/>
    <w:rsid w:val="00F02B4B"/>
    <w:rsid w:val="00F04AB2"/>
    <w:rsid w:val="00F04E18"/>
    <w:rsid w:val="00F07490"/>
    <w:rsid w:val="00F07611"/>
    <w:rsid w:val="00F1039A"/>
    <w:rsid w:val="00F10D23"/>
    <w:rsid w:val="00F11599"/>
    <w:rsid w:val="00F11780"/>
    <w:rsid w:val="00F117D9"/>
    <w:rsid w:val="00F12706"/>
    <w:rsid w:val="00F12F51"/>
    <w:rsid w:val="00F13175"/>
    <w:rsid w:val="00F13245"/>
    <w:rsid w:val="00F13550"/>
    <w:rsid w:val="00F13AE1"/>
    <w:rsid w:val="00F14480"/>
    <w:rsid w:val="00F14670"/>
    <w:rsid w:val="00F15022"/>
    <w:rsid w:val="00F15403"/>
    <w:rsid w:val="00F16B25"/>
    <w:rsid w:val="00F16E27"/>
    <w:rsid w:val="00F17673"/>
    <w:rsid w:val="00F2057D"/>
    <w:rsid w:val="00F2089C"/>
    <w:rsid w:val="00F211EF"/>
    <w:rsid w:val="00F21D6D"/>
    <w:rsid w:val="00F22290"/>
    <w:rsid w:val="00F2284A"/>
    <w:rsid w:val="00F22FD4"/>
    <w:rsid w:val="00F2313B"/>
    <w:rsid w:val="00F23AEF"/>
    <w:rsid w:val="00F243C6"/>
    <w:rsid w:val="00F2512C"/>
    <w:rsid w:val="00F25BC3"/>
    <w:rsid w:val="00F30219"/>
    <w:rsid w:val="00F3077F"/>
    <w:rsid w:val="00F30D2F"/>
    <w:rsid w:val="00F31757"/>
    <w:rsid w:val="00F31D87"/>
    <w:rsid w:val="00F332B7"/>
    <w:rsid w:val="00F334AB"/>
    <w:rsid w:val="00F33972"/>
    <w:rsid w:val="00F341AE"/>
    <w:rsid w:val="00F3424D"/>
    <w:rsid w:val="00F355CC"/>
    <w:rsid w:val="00F37648"/>
    <w:rsid w:val="00F3783E"/>
    <w:rsid w:val="00F40070"/>
    <w:rsid w:val="00F40884"/>
    <w:rsid w:val="00F40A8C"/>
    <w:rsid w:val="00F40C83"/>
    <w:rsid w:val="00F415B3"/>
    <w:rsid w:val="00F427B3"/>
    <w:rsid w:val="00F42873"/>
    <w:rsid w:val="00F42EE8"/>
    <w:rsid w:val="00F430F0"/>
    <w:rsid w:val="00F43266"/>
    <w:rsid w:val="00F4340D"/>
    <w:rsid w:val="00F43B51"/>
    <w:rsid w:val="00F44115"/>
    <w:rsid w:val="00F44CE8"/>
    <w:rsid w:val="00F44DC6"/>
    <w:rsid w:val="00F4585B"/>
    <w:rsid w:val="00F4706C"/>
    <w:rsid w:val="00F470B3"/>
    <w:rsid w:val="00F5078B"/>
    <w:rsid w:val="00F507A6"/>
    <w:rsid w:val="00F51845"/>
    <w:rsid w:val="00F52C94"/>
    <w:rsid w:val="00F5311E"/>
    <w:rsid w:val="00F539F9"/>
    <w:rsid w:val="00F53BE0"/>
    <w:rsid w:val="00F53E2D"/>
    <w:rsid w:val="00F56556"/>
    <w:rsid w:val="00F56F87"/>
    <w:rsid w:val="00F603EA"/>
    <w:rsid w:val="00F60648"/>
    <w:rsid w:val="00F609D3"/>
    <w:rsid w:val="00F60D0A"/>
    <w:rsid w:val="00F60EFC"/>
    <w:rsid w:val="00F6170B"/>
    <w:rsid w:val="00F61E2B"/>
    <w:rsid w:val="00F62186"/>
    <w:rsid w:val="00F632B1"/>
    <w:rsid w:val="00F63620"/>
    <w:rsid w:val="00F63E47"/>
    <w:rsid w:val="00F64069"/>
    <w:rsid w:val="00F645EC"/>
    <w:rsid w:val="00F65DEB"/>
    <w:rsid w:val="00F65F2A"/>
    <w:rsid w:val="00F6703B"/>
    <w:rsid w:val="00F675F4"/>
    <w:rsid w:val="00F67CF0"/>
    <w:rsid w:val="00F70047"/>
    <w:rsid w:val="00F7288C"/>
    <w:rsid w:val="00F73D7F"/>
    <w:rsid w:val="00F73ED5"/>
    <w:rsid w:val="00F742DF"/>
    <w:rsid w:val="00F74952"/>
    <w:rsid w:val="00F74F04"/>
    <w:rsid w:val="00F75599"/>
    <w:rsid w:val="00F75658"/>
    <w:rsid w:val="00F76256"/>
    <w:rsid w:val="00F7679F"/>
    <w:rsid w:val="00F76F9A"/>
    <w:rsid w:val="00F77118"/>
    <w:rsid w:val="00F77573"/>
    <w:rsid w:val="00F80357"/>
    <w:rsid w:val="00F80A9C"/>
    <w:rsid w:val="00F81070"/>
    <w:rsid w:val="00F81624"/>
    <w:rsid w:val="00F82B9F"/>
    <w:rsid w:val="00F82E57"/>
    <w:rsid w:val="00F8343A"/>
    <w:rsid w:val="00F83560"/>
    <w:rsid w:val="00F83D4D"/>
    <w:rsid w:val="00F84A90"/>
    <w:rsid w:val="00F84E5E"/>
    <w:rsid w:val="00F8562C"/>
    <w:rsid w:val="00F86707"/>
    <w:rsid w:val="00F870F2"/>
    <w:rsid w:val="00F876DB"/>
    <w:rsid w:val="00F87E93"/>
    <w:rsid w:val="00F9009F"/>
    <w:rsid w:val="00F90AB4"/>
    <w:rsid w:val="00F9123C"/>
    <w:rsid w:val="00F9163F"/>
    <w:rsid w:val="00F92DBB"/>
    <w:rsid w:val="00F930FC"/>
    <w:rsid w:val="00F93685"/>
    <w:rsid w:val="00F95851"/>
    <w:rsid w:val="00F959DE"/>
    <w:rsid w:val="00F95AE9"/>
    <w:rsid w:val="00F95D3C"/>
    <w:rsid w:val="00F95E99"/>
    <w:rsid w:val="00F95EE4"/>
    <w:rsid w:val="00F962E4"/>
    <w:rsid w:val="00F97CFC"/>
    <w:rsid w:val="00FA007E"/>
    <w:rsid w:val="00FA0B23"/>
    <w:rsid w:val="00FA0BEB"/>
    <w:rsid w:val="00FA0D89"/>
    <w:rsid w:val="00FA220F"/>
    <w:rsid w:val="00FA2B4D"/>
    <w:rsid w:val="00FA2DD4"/>
    <w:rsid w:val="00FA3479"/>
    <w:rsid w:val="00FA36F1"/>
    <w:rsid w:val="00FA39E2"/>
    <w:rsid w:val="00FA4031"/>
    <w:rsid w:val="00FA44B3"/>
    <w:rsid w:val="00FA45B8"/>
    <w:rsid w:val="00FA47A5"/>
    <w:rsid w:val="00FA4B0B"/>
    <w:rsid w:val="00FA4BF4"/>
    <w:rsid w:val="00FA5581"/>
    <w:rsid w:val="00FA5988"/>
    <w:rsid w:val="00FA60AC"/>
    <w:rsid w:val="00FA7FC7"/>
    <w:rsid w:val="00FB0303"/>
    <w:rsid w:val="00FB075F"/>
    <w:rsid w:val="00FB0BBB"/>
    <w:rsid w:val="00FB106B"/>
    <w:rsid w:val="00FB14B6"/>
    <w:rsid w:val="00FB173A"/>
    <w:rsid w:val="00FB1874"/>
    <w:rsid w:val="00FB27E8"/>
    <w:rsid w:val="00FB2B2F"/>
    <w:rsid w:val="00FB424A"/>
    <w:rsid w:val="00FB4AEF"/>
    <w:rsid w:val="00FB5085"/>
    <w:rsid w:val="00FB59C6"/>
    <w:rsid w:val="00FB5DEA"/>
    <w:rsid w:val="00FB6E7B"/>
    <w:rsid w:val="00FB701B"/>
    <w:rsid w:val="00FC010B"/>
    <w:rsid w:val="00FC0A5E"/>
    <w:rsid w:val="00FC0CC8"/>
    <w:rsid w:val="00FC126D"/>
    <w:rsid w:val="00FC1466"/>
    <w:rsid w:val="00FC17C4"/>
    <w:rsid w:val="00FC1982"/>
    <w:rsid w:val="00FC1C17"/>
    <w:rsid w:val="00FC1CF8"/>
    <w:rsid w:val="00FC1DE7"/>
    <w:rsid w:val="00FC215B"/>
    <w:rsid w:val="00FC2E7C"/>
    <w:rsid w:val="00FC30B0"/>
    <w:rsid w:val="00FC30C7"/>
    <w:rsid w:val="00FC44FA"/>
    <w:rsid w:val="00FC4DFF"/>
    <w:rsid w:val="00FC526D"/>
    <w:rsid w:val="00FC53E7"/>
    <w:rsid w:val="00FC57B8"/>
    <w:rsid w:val="00FC5926"/>
    <w:rsid w:val="00FC62A1"/>
    <w:rsid w:val="00FC6959"/>
    <w:rsid w:val="00FC6E7C"/>
    <w:rsid w:val="00FC7B86"/>
    <w:rsid w:val="00FC7C8A"/>
    <w:rsid w:val="00FD07B0"/>
    <w:rsid w:val="00FD26FB"/>
    <w:rsid w:val="00FD2B39"/>
    <w:rsid w:val="00FD325A"/>
    <w:rsid w:val="00FD3CB3"/>
    <w:rsid w:val="00FD42DF"/>
    <w:rsid w:val="00FD5A64"/>
    <w:rsid w:val="00FD64E4"/>
    <w:rsid w:val="00FD738E"/>
    <w:rsid w:val="00FD7500"/>
    <w:rsid w:val="00FD7A14"/>
    <w:rsid w:val="00FE0596"/>
    <w:rsid w:val="00FE10E2"/>
    <w:rsid w:val="00FE1732"/>
    <w:rsid w:val="00FE1B04"/>
    <w:rsid w:val="00FE1B1B"/>
    <w:rsid w:val="00FE2469"/>
    <w:rsid w:val="00FE476A"/>
    <w:rsid w:val="00FE4F3A"/>
    <w:rsid w:val="00FE5E57"/>
    <w:rsid w:val="00FE7086"/>
    <w:rsid w:val="00FE72A3"/>
    <w:rsid w:val="00FE743D"/>
    <w:rsid w:val="00FF0335"/>
    <w:rsid w:val="00FF0A88"/>
    <w:rsid w:val="00FF0F26"/>
    <w:rsid w:val="00FF0FEC"/>
    <w:rsid w:val="00FF1A3B"/>
    <w:rsid w:val="00FF1FF7"/>
    <w:rsid w:val="00FF23A8"/>
    <w:rsid w:val="00FF2970"/>
    <w:rsid w:val="00FF2A89"/>
    <w:rsid w:val="00FF30A1"/>
    <w:rsid w:val="00FF3C53"/>
    <w:rsid w:val="00FF42AC"/>
    <w:rsid w:val="00FF4B39"/>
    <w:rsid w:val="00FF4E14"/>
    <w:rsid w:val="00FF4EBF"/>
    <w:rsid w:val="00FF5FE7"/>
    <w:rsid w:val="00FF637A"/>
    <w:rsid w:val="00FF690A"/>
    <w:rsid w:val="00FF693E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269A49C4"/>
  <w15:chartTrackingRefBased/>
  <w15:docId w15:val="{82D16D5C-9E77-48BB-9734-F82A00CA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1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Textoindependiente"/>
    <w:qFormat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Arial" w:eastAsia="Times New Roman" w:hAnsi="Arial" w:cs="Arial"/>
      <w:b w:val="0"/>
      <w:sz w:val="24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9z3">
    <w:name w:val="WW8Num9z3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4z5">
    <w:name w:val="WW8Num4z5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3C5F84"/>
      <w:u w:val="single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styleId="Nmerodepgina">
    <w:name w:val="page number"/>
    <w:basedOn w:val="Fuentedeprrafopredeter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ind w:left="180"/>
      <w:jc w:val="both"/>
    </w:pPr>
    <w:rPr>
      <w:rFonts w:ascii="Arial" w:hAnsi="Arial"/>
      <w:sz w:val="20"/>
      <w:lang w:val="es-CO"/>
    </w:rPr>
  </w:style>
  <w:style w:type="paragraph" w:customStyle="1" w:styleId="BodyText1">
    <w:name w:val="Body Text1"/>
    <w:basedOn w:val="NormalWeb"/>
    <w:pPr>
      <w:ind w:left="720"/>
    </w:pPr>
  </w:style>
  <w:style w:type="paragraph" w:styleId="TDC1">
    <w:name w:val="toc 1"/>
    <w:basedOn w:val="Normal"/>
    <w:next w:val="Normal"/>
    <w:uiPriority w:val="39"/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W-Default">
    <w:name w:val="WW-Default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val="es-ES" w:eastAsia="ar-SA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DC2">
    <w:name w:val="toc 2"/>
    <w:basedOn w:val="Index"/>
    <w:pPr>
      <w:tabs>
        <w:tab w:val="right" w:leader="dot" w:pos="9689"/>
      </w:tabs>
      <w:ind w:left="283"/>
    </w:pPr>
  </w:style>
  <w:style w:type="paragraph" w:styleId="TDC3">
    <w:name w:val="toc 3"/>
    <w:basedOn w:val="Index"/>
    <w:pPr>
      <w:tabs>
        <w:tab w:val="right" w:leader="dot" w:pos="9406"/>
      </w:tabs>
      <w:ind w:left="566"/>
    </w:pPr>
  </w:style>
  <w:style w:type="paragraph" w:styleId="TDC4">
    <w:name w:val="toc 4"/>
    <w:basedOn w:val="Index"/>
    <w:pPr>
      <w:tabs>
        <w:tab w:val="right" w:leader="dot" w:pos="9123"/>
      </w:tabs>
      <w:ind w:left="849"/>
    </w:pPr>
  </w:style>
  <w:style w:type="paragraph" w:styleId="TDC5">
    <w:name w:val="toc 5"/>
    <w:basedOn w:val="Index"/>
    <w:pPr>
      <w:tabs>
        <w:tab w:val="right" w:leader="dot" w:pos="8840"/>
      </w:tabs>
      <w:ind w:left="1132"/>
    </w:pPr>
  </w:style>
  <w:style w:type="paragraph" w:styleId="TDC6">
    <w:name w:val="toc 6"/>
    <w:basedOn w:val="Index"/>
    <w:pPr>
      <w:tabs>
        <w:tab w:val="right" w:leader="dot" w:pos="8557"/>
      </w:tabs>
      <w:ind w:left="1415"/>
    </w:pPr>
  </w:style>
  <w:style w:type="paragraph" w:styleId="TDC7">
    <w:name w:val="toc 7"/>
    <w:basedOn w:val="Index"/>
    <w:pPr>
      <w:tabs>
        <w:tab w:val="right" w:leader="dot" w:pos="8274"/>
      </w:tabs>
      <w:ind w:left="1698"/>
    </w:pPr>
  </w:style>
  <w:style w:type="paragraph" w:styleId="TDC8">
    <w:name w:val="toc 8"/>
    <w:basedOn w:val="Index"/>
    <w:pPr>
      <w:tabs>
        <w:tab w:val="right" w:leader="dot" w:pos="7991"/>
      </w:tabs>
      <w:ind w:left="1981"/>
    </w:pPr>
  </w:style>
  <w:style w:type="paragraph" w:styleId="TD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iedepginaCar">
    <w:name w:val="Pie de página Car"/>
    <w:link w:val="Piedepgina"/>
    <w:uiPriority w:val="99"/>
    <w:rsid w:val="0094515E"/>
    <w:rPr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984F29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table" w:styleId="Tablaconcuadrcula">
    <w:name w:val="Table Grid"/>
    <w:basedOn w:val="Tablanormal"/>
    <w:uiPriority w:val="59"/>
    <w:rsid w:val="00E76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81474F"/>
    <w:rPr>
      <w:sz w:val="24"/>
      <w:szCs w:val="24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CC66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6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6C4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6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6C4"/>
    <w:rPr>
      <w:b/>
      <w:bCs/>
      <w:lang w:val="es-ES" w:eastAsia="ar-SA"/>
    </w:rPr>
  </w:style>
  <w:style w:type="character" w:styleId="Nmerodelnea">
    <w:name w:val="line number"/>
    <w:basedOn w:val="Fuentedeprrafopredeter"/>
    <w:uiPriority w:val="99"/>
    <w:semiHidden/>
    <w:unhideWhenUsed/>
    <w:rsid w:val="00B141B2"/>
  </w:style>
  <w:style w:type="character" w:customStyle="1" w:styleId="Ttulo2Car">
    <w:name w:val="Título 2 Car"/>
    <w:basedOn w:val="Fuentedeprrafopredeter"/>
    <w:link w:val="Ttulo2"/>
    <w:uiPriority w:val="9"/>
    <w:semiHidden/>
    <w:rsid w:val="00B613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ar-SA"/>
    </w:rPr>
  </w:style>
  <w:style w:type="paragraph" w:customStyle="1" w:styleId="Default">
    <w:name w:val="Default"/>
    <w:rsid w:val="00A032D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decuadrcula4">
    <w:name w:val="Grid Table 4"/>
    <w:basedOn w:val="Tablanormal"/>
    <w:uiPriority w:val="49"/>
    <w:rsid w:val="00164C1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1E99F-4A4D-49B6-96C5-01834B8C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14</Pages>
  <Words>969</Words>
  <Characters>5334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Estatus de los Eventos Registrados en el Portal  MSS de ISS</vt:lpstr>
      <vt:lpstr>Estatus de los Eventos Registrados en el Portal  MSS de ISS</vt:lpstr>
    </vt:vector>
  </TitlesOfParts>
  <Company>Hewlett-Packard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Estatus de los Eventos Registrados en el Portal  MSS de ISS</dc:title>
  <dc:subject/>
  <dc:creator>RUTH</dc:creator>
  <cp:keywords/>
  <dc:description/>
  <cp:lastModifiedBy>ALUMNO - RONEL WALTER BERNALDO JOAQUIN</cp:lastModifiedBy>
  <cp:revision>80</cp:revision>
  <cp:lastPrinted>2022-03-12T05:24:00Z</cp:lastPrinted>
  <dcterms:created xsi:type="dcterms:W3CDTF">2021-11-20T04:26:00Z</dcterms:created>
  <dcterms:modified xsi:type="dcterms:W3CDTF">2022-03-18T22:17:00Z</dcterms:modified>
</cp:coreProperties>
</file>